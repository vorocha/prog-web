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47E0" w:rsidRPr="00B01591" w:rsidRDefault="00794773" w:rsidP="005F395D">
      <w:pPr>
        <w:pStyle w:val="0-IES"/>
        <w:spacing w:after="0" w:line="360" w:lineRule="auto"/>
        <w:rPr>
          <w:rFonts w:cs="Arial"/>
          <w:sz w:val="28"/>
          <w:szCs w:val="28"/>
        </w:rPr>
      </w:pPr>
      <w:r w:rsidRPr="00B01591">
        <w:rPr>
          <w:rFonts w:cs="Arial"/>
          <w:sz w:val="28"/>
          <w:szCs w:val="28"/>
        </w:rPr>
        <w:t>C</w:t>
      </w:r>
      <w:r w:rsidR="008547E0" w:rsidRPr="00B01591">
        <w:rPr>
          <w:rFonts w:cs="Arial"/>
          <w:sz w:val="28"/>
          <w:szCs w:val="28"/>
        </w:rPr>
        <w:t>ENTRO PAULA SOUZA</w:t>
      </w:r>
    </w:p>
    <w:p w:rsidR="005135EA" w:rsidRPr="00B01591" w:rsidRDefault="008547E0" w:rsidP="00172704">
      <w:pPr>
        <w:pStyle w:val="0-IES"/>
        <w:spacing w:after="0" w:line="360" w:lineRule="auto"/>
        <w:rPr>
          <w:rFonts w:cs="Arial"/>
          <w:sz w:val="28"/>
          <w:szCs w:val="28"/>
        </w:rPr>
      </w:pPr>
      <w:r w:rsidRPr="00B01591">
        <w:rPr>
          <w:rFonts w:cs="Arial"/>
          <w:sz w:val="28"/>
          <w:szCs w:val="28"/>
        </w:rPr>
        <w:t>FAC</w:t>
      </w:r>
      <w:r w:rsidR="008F52E2" w:rsidRPr="00B01591">
        <w:rPr>
          <w:rFonts w:cs="Arial"/>
          <w:sz w:val="28"/>
          <w:szCs w:val="28"/>
        </w:rPr>
        <w:t>ULDADE DE TECNOLOGIA</w:t>
      </w:r>
      <w:r w:rsidR="005135EA" w:rsidRPr="00B01591">
        <w:rPr>
          <w:rFonts w:cs="Arial"/>
          <w:sz w:val="28"/>
          <w:szCs w:val="28"/>
        </w:rPr>
        <w:t xml:space="preserve"> DE FRANCA </w:t>
      </w:r>
    </w:p>
    <w:p w:rsidR="008547E0" w:rsidRDefault="008F52E2" w:rsidP="00172704">
      <w:pPr>
        <w:pStyle w:val="0-IES"/>
        <w:spacing w:after="0" w:line="360" w:lineRule="auto"/>
        <w:rPr>
          <w:rFonts w:cs="Arial"/>
          <w:sz w:val="28"/>
          <w:szCs w:val="28"/>
        </w:rPr>
      </w:pPr>
      <w:r w:rsidRPr="00B01591">
        <w:rPr>
          <w:rFonts w:cs="Arial"/>
          <w:sz w:val="28"/>
          <w:szCs w:val="28"/>
        </w:rPr>
        <w:t>“Dr. THOMAZ</w:t>
      </w:r>
      <w:r w:rsidR="00794773" w:rsidRPr="00B01591">
        <w:rPr>
          <w:rFonts w:cs="Arial"/>
          <w:sz w:val="28"/>
          <w:szCs w:val="28"/>
        </w:rPr>
        <w:t xml:space="preserve"> NOVELINO”</w:t>
      </w:r>
    </w:p>
    <w:p w:rsidR="005D61D4" w:rsidRDefault="005D61D4" w:rsidP="005D61D4"/>
    <w:p w:rsidR="005D61D4" w:rsidRDefault="005D61D4" w:rsidP="005D61D4"/>
    <w:p w:rsidR="00EF59F6" w:rsidRPr="00EF59F6" w:rsidRDefault="00EF59F6" w:rsidP="00EF59F6">
      <w:pPr>
        <w:ind w:firstLine="0"/>
        <w:jc w:val="center"/>
        <w:rPr>
          <w:b/>
          <w:sz w:val="28"/>
        </w:rPr>
      </w:pPr>
      <w:r w:rsidRPr="00EF59F6">
        <w:rPr>
          <w:b/>
          <w:sz w:val="28"/>
        </w:rPr>
        <w:t>TECNOLOGIA EM ANÁLISE E DESENVOLVIMENTO DE SISTEMAS</w:t>
      </w:r>
    </w:p>
    <w:p w:rsidR="001F6E92" w:rsidRPr="00B01591" w:rsidRDefault="001F6E92" w:rsidP="00172704">
      <w:pPr>
        <w:pStyle w:val="0-Autor"/>
        <w:spacing w:line="360" w:lineRule="auto"/>
        <w:rPr>
          <w:rFonts w:cs="Arial"/>
          <w:szCs w:val="28"/>
        </w:rPr>
      </w:pPr>
    </w:p>
    <w:p w:rsidR="00D80F73" w:rsidRPr="00B01591" w:rsidRDefault="00D80F73" w:rsidP="00172704">
      <w:pPr>
        <w:pStyle w:val="0-Autor"/>
        <w:spacing w:line="360" w:lineRule="auto"/>
        <w:rPr>
          <w:rFonts w:cs="Arial"/>
          <w:szCs w:val="28"/>
        </w:rPr>
      </w:pPr>
    </w:p>
    <w:p w:rsidR="001E1227" w:rsidRPr="00B01591" w:rsidRDefault="001E1227" w:rsidP="00172704">
      <w:pPr>
        <w:pStyle w:val="0-Autor"/>
        <w:spacing w:line="360" w:lineRule="auto"/>
        <w:rPr>
          <w:rFonts w:cs="Arial"/>
          <w:szCs w:val="28"/>
        </w:rPr>
      </w:pPr>
    </w:p>
    <w:p w:rsidR="001E1227" w:rsidRPr="00B01591" w:rsidRDefault="001E1227" w:rsidP="00172704">
      <w:pPr>
        <w:pStyle w:val="0-Autor"/>
        <w:spacing w:line="360" w:lineRule="auto"/>
        <w:rPr>
          <w:rFonts w:cs="Arial"/>
          <w:szCs w:val="28"/>
        </w:rPr>
      </w:pPr>
    </w:p>
    <w:p w:rsidR="00F909A8" w:rsidRDefault="00F9552F" w:rsidP="00172704">
      <w:pPr>
        <w:pStyle w:val="0-Autor"/>
        <w:spacing w:line="360" w:lineRule="auto"/>
        <w:rPr>
          <w:rFonts w:cs="Arial"/>
          <w:szCs w:val="28"/>
        </w:rPr>
      </w:pPr>
      <w:r>
        <w:rPr>
          <w:rFonts w:cs="Arial"/>
          <w:szCs w:val="28"/>
        </w:rPr>
        <w:t>VINÍCIUS DE OLIVEIRA ROCHA</w:t>
      </w:r>
    </w:p>
    <w:p w:rsidR="00F909A8" w:rsidRPr="00F909A8" w:rsidRDefault="00F909A8" w:rsidP="00172704">
      <w:pPr>
        <w:pStyle w:val="0-Autor"/>
        <w:spacing w:line="360" w:lineRule="auto"/>
        <w:rPr>
          <w:rFonts w:cs="Arial"/>
          <w:szCs w:val="28"/>
        </w:rPr>
      </w:pPr>
    </w:p>
    <w:p w:rsidR="00F909A8" w:rsidRPr="00F909A8" w:rsidRDefault="00F909A8" w:rsidP="00172704">
      <w:pPr>
        <w:pStyle w:val="0-Autor"/>
        <w:spacing w:line="360" w:lineRule="auto"/>
        <w:rPr>
          <w:rFonts w:cs="Arial"/>
          <w:szCs w:val="28"/>
        </w:rPr>
      </w:pPr>
    </w:p>
    <w:p w:rsidR="00F909A8" w:rsidRPr="00F909A8" w:rsidRDefault="00F909A8" w:rsidP="00172704">
      <w:pPr>
        <w:pStyle w:val="0-Autor"/>
        <w:spacing w:line="360" w:lineRule="auto"/>
        <w:rPr>
          <w:rFonts w:cs="Arial"/>
          <w:szCs w:val="28"/>
        </w:rPr>
      </w:pPr>
    </w:p>
    <w:p w:rsidR="00F9552F" w:rsidRDefault="00F9552F" w:rsidP="00172704">
      <w:pPr>
        <w:pStyle w:val="0-SubTitTCC"/>
        <w:spacing w:line="360" w:lineRule="auto"/>
        <w:rPr>
          <w:rFonts w:cs="Arial"/>
          <w:b/>
          <w:caps/>
          <w:szCs w:val="28"/>
        </w:rPr>
      </w:pPr>
      <w:r w:rsidRPr="00F9552F">
        <w:rPr>
          <w:rFonts w:cs="Arial"/>
          <w:b/>
          <w:caps/>
          <w:szCs w:val="28"/>
        </w:rPr>
        <w:t>Sistema de Recursos Humanos Online para Recrutamento e Seleção</w:t>
      </w:r>
    </w:p>
    <w:p w:rsidR="00794773" w:rsidRPr="00B01591" w:rsidRDefault="00F9552F" w:rsidP="00172704">
      <w:pPr>
        <w:pStyle w:val="0-SubTitTCC"/>
        <w:spacing w:line="360" w:lineRule="auto"/>
        <w:rPr>
          <w:rFonts w:cs="Arial"/>
          <w:szCs w:val="28"/>
        </w:rPr>
      </w:pPr>
      <w:proofErr w:type="spellStart"/>
      <w:r>
        <w:rPr>
          <w:rFonts w:cs="Arial"/>
          <w:szCs w:val="28"/>
        </w:rPr>
        <w:t>SistBFO</w:t>
      </w:r>
      <w:proofErr w:type="spellEnd"/>
      <w:r>
        <w:rPr>
          <w:rFonts w:cs="Arial"/>
          <w:szCs w:val="28"/>
        </w:rPr>
        <w:t xml:space="preserve"> – Sistema Banco FATEC de Oportunidades</w:t>
      </w:r>
    </w:p>
    <w:p w:rsidR="00D80F73" w:rsidRPr="00B01591" w:rsidRDefault="00D80F73" w:rsidP="00172704">
      <w:pPr>
        <w:pStyle w:val="0-Autor"/>
        <w:spacing w:line="360" w:lineRule="auto"/>
        <w:rPr>
          <w:rFonts w:cs="Arial"/>
          <w:szCs w:val="28"/>
        </w:rPr>
      </w:pPr>
    </w:p>
    <w:p w:rsidR="00D80F73" w:rsidRPr="00B01591" w:rsidRDefault="00D80F73" w:rsidP="00172704">
      <w:pPr>
        <w:pStyle w:val="0-Autor"/>
        <w:spacing w:line="360" w:lineRule="auto"/>
        <w:rPr>
          <w:rFonts w:cs="Arial"/>
          <w:szCs w:val="28"/>
        </w:rPr>
      </w:pPr>
    </w:p>
    <w:p w:rsidR="00F909A8" w:rsidRPr="00F909A8" w:rsidRDefault="00F909A8" w:rsidP="00172704">
      <w:pPr>
        <w:pStyle w:val="0-TitAFR"/>
        <w:spacing w:before="0" w:line="360" w:lineRule="auto"/>
        <w:rPr>
          <w:rFonts w:cs="Arial"/>
          <w:szCs w:val="28"/>
        </w:rPr>
      </w:pPr>
    </w:p>
    <w:p w:rsidR="00ED5129" w:rsidRDefault="00262F3B" w:rsidP="00172704">
      <w:pPr>
        <w:pStyle w:val="0-Natureza"/>
        <w:spacing w:before="0"/>
        <w:ind w:left="3969"/>
        <w:rPr>
          <w:rFonts w:cs="Arial"/>
        </w:rPr>
      </w:pPr>
      <w:r w:rsidRPr="00B01591">
        <w:rPr>
          <w:rFonts w:cs="Arial"/>
        </w:rPr>
        <w:t>Trabalho de Graduação apresentado à Faculdade de Tecnolog</w:t>
      </w:r>
      <w:r w:rsidR="008B0367" w:rsidRPr="00B01591">
        <w:rPr>
          <w:rFonts w:cs="Arial"/>
        </w:rPr>
        <w:t>ia</w:t>
      </w:r>
      <w:r w:rsidR="002B6ED8" w:rsidRPr="00B01591">
        <w:rPr>
          <w:rFonts w:cs="Arial"/>
        </w:rPr>
        <w:t xml:space="preserve"> de Franca -</w:t>
      </w:r>
      <w:r w:rsidR="008B0367" w:rsidRPr="00B01591">
        <w:rPr>
          <w:rFonts w:cs="Arial"/>
        </w:rPr>
        <w:t xml:space="preserve"> “Dr. Thomaz </w:t>
      </w:r>
      <w:proofErr w:type="spellStart"/>
      <w:r w:rsidR="008B0367" w:rsidRPr="00B01591">
        <w:rPr>
          <w:rFonts w:cs="Arial"/>
        </w:rPr>
        <w:t>Novelino</w:t>
      </w:r>
      <w:proofErr w:type="spellEnd"/>
      <w:r w:rsidR="008B0367" w:rsidRPr="00B01591">
        <w:rPr>
          <w:rFonts w:cs="Arial"/>
        </w:rPr>
        <w:t>”</w:t>
      </w:r>
      <w:r w:rsidRPr="00B01591">
        <w:rPr>
          <w:rFonts w:cs="Arial"/>
        </w:rPr>
        <w:t>, como parte dos requisitos obrigatórios para obtenção do título de Tecnólogo e</w:t>
      </w:r>
      <w:r w:rsidR="00EF59F6">
        <w:rPr>
          <w:rFonts w:cs="Arial"/>
        </w:rPr>
        <w:t xml:space="preserve">m </w:t>
      </w:r>
      <w:r w:rsidR="00EF59F6" w:rsidRPr="00EF59F6">
        <w:rPr>
          <w:rFonts w:cs="Arial"/>
        </w:rPr>
        <w:t>Análise e Desenvolvimento de Sistemas</w:t>
      </w:r>
      <w:r w:rsidR="00EF59F6">
        <w:rPr>
          <w:rFonts w:cs="Arial"/>
        </w:rPr>
        <w:t>.</w:t>
      </w:r>
    </w:p>
    <w:p w:rsidR="00F909A8" w:rsidRPr="00F909A8" w:rsidRDefault="00F909A8" w:rsidP="00172704">
      <w:pPr>
        <w:ind w:left="3969" w:firstLine="0"/>
        <w:rPr>
          <w:rFonts w:cs="Arial"/>
        </w:rPr>
      </w:pPr>
    </w:p>
    <w:p w:rsidR="00043528" w:rsidRPr="00B01591" w:rsidRDefault="00043528" w:rsidP="00172704">
      <w:pPr>
        <w:ind w:left="3969" w:firstLine="0"/>
        <w:rPr>
          <w:rFonts w:cs="Arial"/>
        </w:rPr>
      </w:pPr>
      <w:r w:rsidRPr="00E61894">
        <w:rPr>
          <w:rFonts w:cs="Arial"/>
        </w:rPr>
        <w:t xml:space="preserve">Orientador: </w:t>
      </w:r>
      <w:r w:rsidR="00EF59F6" w:rsidRPr="00E61894">
        <w:rPr>
          <w:rFonts w:cs="Arial"/>
        </w:rPr>
        <w:t xml:space="preserve">Prof. </w:t>
      </w:r>
      <w:r w:rsidR="009635B2" w:rsidRPr="00E61894">
        <w:rPr>
          <w:rFonts w:cs="Arial"/>
        </w:rPr>
        <w:t>Dr</w:t>
      </w:r>
      <w:r w:rsidR="00E61894">
        <w:rPr>
          <w:rFonts w:cs="Arial"/>
        </w:rPr>
        <w:t xml:space="preserve">. </w:t>
      </w:r>
    </w:p>
    <w:p w:rsidR="00325835" w:rsidRDefault="00325835" w:rsidP="00325835"/>
    <w:p w:rsidR="00F909A8" w:rsidRPr="00F909A8" w:rsidRDefault="00F909A8" w:rsidP="00172704">
      <w:pPr>
        <w:pStyle w:val="0-TitAFR"/>
        <w:spacing w:before="0" w:line="360" w:lineRule="auto"/>
        <w:rPr>
          <w:rFonts w:cs="Arial"/>
          <w:szCs w:val="28"/>
        </w:rPr>
      </w:pPr>
    </w:p>
    <w:p w:rsidR="00ED5129" w:rsidRPr="00B01591" w:rsidRDefault="00262F3B" w:rsidP="00172704">
      <w:pPr>
        <w:pStyle w:val="0-LocalAFR"/>
        <w:spacing w:before="0" w:line="360" w:lineRule="auto"/>
        <w:rPr>
          <w:rFonts w:cs="Arial"/>
        </w:rPr>
      </w:pPr>
      <w:r w:rsidRPr="00B01591">
        <w:rPr>
          <w:rFonts w:cs="Arial"/>
        </w:rPr>
        <w:t>FRANCA</w:t>
      </w:r>
      <w:r w:rsidR="005D52EB" w:rsidRPr="00B01591">
        <w:rPr>
          <w:rFonts w:cs="Arial"/>
        </w:rPr>
        <w:t>/SP</w:t>
      </w:r>
    </w:p>
    <w:p w:rsidR="0044473D" w:rsidRDefault="00F9552F" w:rsidP="00172704">
      <w:pPr>
        <w:pStyle w:val="0-Data"/>
        <w:spacing w:line="360" w:lineRule="auto"/>
        <w:rPr>
          <w:rFonts w:cs="Arial"/>
        </w:rPr>
        <w:sectPr w:rsidR="0044473D" w:rsidSect="00BD099F">
          <w:headerReference w:type="default" r:id="rId8"/>
          <w:footnotePr>
            <w:pos w:val="beneathText"/>
          </w:footnotePr>
          <w:type w:val="continuous"/>
          <w:pgSz w:w="11905" w:h="16837"/>
          <w:pgMar w:top="1701" w:right="1134" w:bottom="1134" w:left="1701" w:header="720" w:footer="720" w:gutter="0"/>
          <w:pgNumType w:start="0"/>
          <w:cols w:space="720"/>
          <w:docGrid w:linePitch="360"/>
        </w:sectPr>
      </w:pPr>
      <w:r>
        <w:rPr>
          <w:rFonts w:cs="Arial"/>
        </w:rPr>
        <w:t>2019</w:t>
      </w:r>
    </w:p>
    <w:p w:rsidR="00F9552F" w:rsidRDefault="00F9552F" w:rsidP="00CF7275">
      <w:pPr>
        <w:ind w:firstLine="0"/>
        <w:jc w:val="center"/>
        <w:rPr>
          <w:rFonts w:eastAsia="Arial" w:cs="Arial"/>
          <w:b/>
          <w:sz w:val="28"/>
          <w:szCs w:val="24"/>
        </w:rPr>
      </w:pPr>
      <w:bookmarkStart w:id="0" w:name="_Toc434489461"/>
      <w:r w:rsidRPr="00F9552F">
        <w:rPr>
          <w:rFonts w:eastAsia="Arial" w:cs="Arial"/>
          <w:b/>
          <w:sz w:val="28"/>
          <w:szCs w:val="24"/>
        </w:rPr>
        <w:lastRenderedPageBreak/>
        <w:t>SISTEMA DE RECURSOS HUMANOS ONLINE PARA RECRUTAMENTO E SELEÇÃO</w:t>
      </w:r>
    </w:p>
    <w:p w:rsidR="00CF7275" w:rsidRPr="00AF435B" w:rsidRDefault="00F9552F" w:rsidP="00F9552F">
      <w:pPr>
        <w:ind w:firstLine="0"/>
        <w:jc w:val="center"/>
        <w:rPr>
          <w:rFonts w:cs="Arial"/>
          <w:b/>
          <w:szCs w:val="24"/>
        </w:rPr>
      </w:pPr>
      <w:r>
        <w:rPr>
          <w:rFonts w:cs="Arial"/>
          <w:b/>
          <w:szCs w:val="24"/>
        </w:rPr>
        <w:t>Vinícius de Oliveira Rocha</w:t>
      </w:r>
      <w:r w:rsidR="00CF7275" w:rsidRPr="00F9552F">
        <w:rPr>
          <w:rStyle w:val="Refdenotaderodap"/>
          <w:rFonts w:cs="Arial"/>
          <w:b/>
          <w:szCs w:val="24"/>
        </w:rPr>
        <w:footnoteReference w:id="1"/>
      </w:r>
    </w:p>
    <w:p w:rsidR="00CF7275" w:rsidRDefault="00CF7275" w:rsidP="00CF7275">
      <w:pPr>
        <w:pStyle w:val="RME-Resumo"/>
        <w:numPr>
          <w:ilvl w:val="0"/>
          <w:numId w:val="0"/>
        </w:numPr>
        <w:spacing w:before="0"/>
        <w:ind w:left="227" w:hanging="227"/>
        <w:rPr>
          <w:rFonts w:ascii="Arial" w:hAnsi="Arial" w:cs="Arial"/>
          <w:b/>
          <w:sz w:val="24"/>
          <w:szCs w:val="24"/>
        </w:rPr>
      </w:pPr>
    </w:p>
    <w:p w:rsidR="00CF7275" w:rsidRPr="004B4E13" w:rsidRDefault="00CF7275" w:rsidP="00CF7275">
      <w:pPr>
        <w:pStyle w:val="RME-Resumo"/>
        <w:numPr>
          <w:ilvl w:val="0"/>
          <w:numId w:val="0"/>
        </w:numPr>
        <w:spacing w:before="0"/>
        <w:ind w:left="227" w:hanging="227"/>
        <w:rPr>
          <w:rFonts w:ascii="Arial" w:hAnsi="Arial" w:cs="Arial"/>
          <w:b/>
          <w:sz w:val="24"/>
          <w:szCs w:val="24"/>
        </w:rPr>
      </w:pPr>
      <w:r w:rsidRPr="004B4E13">
        <w:rPr>
          <w:rFonts w:ascii="Arial" w:hAnsi="Arial" w:cs="Arial"/>
          <w:b/>
          <w:sz w:val="24"/>
          <w:szCs w:val="24"/>
        </w:rPr>
        <w:t>Resumo</w:t>
      </w:r>
    </w:p>
    <w:p w:rsidR="009B196A" w:rsidRPr="004B4E13" w:rsidRDefault="009B196A" w:rsidP="009B196A">
      <w:pPr>
        <w:pStyle w:val="RME-Resumo"/>
        <w:numPr>
          <w:ilvl w:val="0"/>
          <w:numId w:val="0"/>
        </w:numPr>
        <w:spacing w:before="0"/>
        <w:rPr>
          <w:rFonts w:ascii="Arial" w:hAnsi="Arial" w:cs="Arial"/>
          <w:b/>
          <w:sz w:val="24"/>
          <w:szCs w:val="24"/>
        </w:rPr>
      </w:pPr>
    </w:p>
    <w:p w:rsidR="009B196A" w:rsidRDefault="001F7864" w:rsidP="009B432F">
      <w:pPr>
        <w:pStyle w:val="RME-Resumo"/>
        <w:numPr>
          <w:ilvl w:val="0"/>
          <w:numId w:val="0"/>
        </w:numPr>
        <w:rPr>
          <w:rFonts w:ascii="Arial" w:hAnsi="Arial" w:cs="Arial"/>
          <w:sz w:val="24"/>
          <w:szCs w:val="24"/>
          <w:lang w:eastAsia="ar-SA"/>
        </w:rPr>
      </w:pPr>
      <w:r>
        <w:rPr>
          <w:rFonts w:ascii="Arial" w:hAnsi="Arial" w:cs="Arial"/>
          <w:sz w:val="24"/>
          <w:szCs w:val="24"/>
          <w:lang w:eastAsia="ar-SA"/>
        </w:rPr>
        <w:t xml:space="preserve">O objetivo deste projeto </w:t>
      </w:r>
      <w:r w:rsidRPr="001F7864">
        <w:rPr>
          <w:rFonts w:ascii="Arial" w:hAnsi="Arial" w:cs="Arial"/>
          <w:sz w:val="24"/>
          <w:szCs w:val="24"/>
          <w:lang w:eastAsia="ar-SA"/>
        </w:rPr>
        <w:t>é</w:t>
      </w:r>
      <w:r w:rsidR="00FC24BB">
        <w:rPr>
          <w:rFonts w:ascii="Arial" w:hAnsi="Arial" w:cs="Arial"/>
          <w:sz w:val="24"/>
          <w:szCs w:val="24"/>
          <w:lang w:eastAsia="ar-SA"/>
        </w:rPr>
        <w:t xml:space="preserve"> apresentar</w:t>
      </w:r>
      <w:r>
        <w:rPr>
          <w:rFonts w:ascii="Arial" w:hAnsi="Arial" w:cs="Arial"/>
          <w:sz w:val="24"/>
          <w:szCs w:val="24"/>
          <w:lang w:eastAsia="ar-SA"/>
        </w:rPr>
        <w:t xml:space="preserve"> o desenvolvimento de uma ferramenta que atenda o curso de Gestão de Recursos Humanos na Fatec Franca, </w:t>
      </w:r>
      <w:r w:rsidR="00FC24BB">
        <w:rPr>
          <w:rFonts w:ascii="Arial" w:hAnsi="Arial" w:cs="Arial"/>
          <w:sz w:val="24"/>
          <w:szCs w:val="24"/>
          <w:lang w:eastAsia="ar-SA"/>
        </w:rPr>
        <w:t>funcionando como um classificado de currículos e vagas. O software pode ser acessado pela internet facilitando aos usuários a pesquisa de vagas e currículos disponíveis</w:t>
      </w:r>
      <w:r w:rsidR="009B432F">
        <w:rPr>
          <w:rFonts w:ascii="Arial" w:hAnsi="Arial" w:cs="Arial"/>
          <w:sz w:val="24"/>
          <w:szCs w:val="24"/>
          <w:lang w:eastAsia="ar-SA"/>
        </w:rPr>
        <w:t xml:space="preserve">. Todos os currículos cadastrados serão categorizados para que as empresas possam ter facilidade ao procurar por um determinado perfil, assim como as oportunidades publicadas serão revisadas para uma melhor qualidade de uso da plataforma. O </w:t>
      </w:r>
      <w:r w:rsidR="00FC24BB">
        <w:rPr>
          <w:rFonts w:ascii="Arial" w:hAnsi="Arial" w:cs="Arial"/>
          <w:sz w:val="24"/>
          <w:szCs w:val="24"/>
          <w:lang w:eastAsia="ar-SA"/>
        </w:rPr>
        <w:t>processo de recrutamento</w:t>
      </w:r>
      <w:r w:rsidR="009B432F">
        <w:rPr>
          <w:rFonts w:ascii="Arial" w:hAnsi="Arial" w:cs="Arial"/>
          <w:sz w:val="24"/>
          <w:szCs w:val="24"/>
          <w:lang w:eastAsia="ar-SA"/>
        </w:rPr>
        <w:t xml:space="preserve"> pode ser interno através de mensagens diretas aos candidatos</w:t>
      </w:r>
      <w:r w:rsidR="00FC24BB">
        <w:rPr>
          <w:rFonts w:ascii="Arial" w:hAnsi="Arial" w:cs="Arial"/>
          <w:sz w:val="24"/>
          <w:szCs w:val="24"/>
          <w:lang w:eastAsia="ar-SA"/>
        </w:rPr>
        <w:t xml:space="preserve">. </w:t>
      </w:r>
    </w:p>
    <w:p w:rsidR="00FC24BB" w:rsidRPr="004B4E13" w:rsidRDefault="00FC24BB" w:rsidP="00FC24BB">
      <w:pPr>
        <w:pStyle w:val="RME-Resumo"/>
        <w:numPr>
          <w:ilvl w:val="0"/>
          <w:numId w:val="0"/>
        </w:numPr>
        <w:rPr>
          <w:rFonts w:ascii="Arial" w:hAnsi="Arial" w:cs="Arial"/>
          <w:sz w:val="24"/>
          <w:szCs w:val="24"/>
        </w:rPr>
      </w:pPr>
    </w:p>
    <w:p w:rsidR="009B196A" w:rsidRPr="004B4E13" w:rsidRDefault="009B196A" w:rsidP="009B196A">
      <w:pPr>
        <w:pStyle w:val="RME-Resumo"/>
        <w:numPr>
          <w:ilvl w:val="0"/>
          <w:numId w:val="0"/>
        </w:numPr>
        <w:spacing w:before="0"/>
        <w:ind w:left="227" w:hanging="227"/>
        <w:rPr>
          <w:rFonts w:ascii="Arial" w:hAnsi="Arial" w:cs="Arial"/>
          <w:sz w:val="24"/>
          <w:szCs w:val="24"/>
        </w:rPr>
      </w:pPr>
      <w:r w:rsidRPr="004B4E13">
        <w:rPr>
          <w:rFonts w:ascii="Arial" w:hAnsi="Arial" w:cs="Arial"/>
          <w:b/>
          <w:sz w:val="24"/>
          <w:szCs w:val="24"/>
        </w:rPr>
        <w:t>Palavras-chave:</w:t>
      </w:r>
      <w:r w:rsidRPr="004B4E13">
        <w:rPr>
          <w:rFonts w:ascii="Arial" w:hAnsi="Arial" w:cs="Arial"/>
          <w:sz w:val="24"/>
          <w:szCs w:val="24"/>
        </w:rPr>
        <w:t xml:space="preserve"> </w:t>
      </w:r>
      <w:r w:rsidR="009B432F">
        <w:rPr>
          <w:rFonts w:ascii="Arial" w:hAnsi="Arial" w:cs="Arial"/>
          <w:sz w:val="24"/>
          <w:szCs w:val="24"/>
        </w:rPr>
        <w:t>Classificados. Currículos. Recursos Humanos. Vagas.</w:t>
      </w:r>
      <w:r w:rsidRPr="004B4E13">
        <w:rPr>
          <w:rFonts w:ascii="Arial" w:hAnsi="Arial" w:cs="Arial"/>
          <w:sz w:val="24"/>
          <w:szCs w:val="24"/>
        </w:rPr>
        <w:t xml:space="preserve"> </w:t>
      </w:r>
    </w:p>
    <w:p w:rsidR="009B196A" w:rsidRPr="004B4E13" w:rsidRDefault="009B196A" w:rsidP="009B196A">
      <w:pPr>
        <w:pStyle w:val="RME-Resumo"/>
        <w:numPr>
          <w:ilvl w:val="0"/>
          <w:numId w:val="0"/>
        </w:numPr>
        <w:spacing w:before="0"/>
        <w:ind w:left="227" w:hanging="227"/>
        <w:rPr>
          <w:rFonts w:ascii="Arial" w:hAnsi="Arial" w:cs="Arial"/>
          <w:sz w:val="24"/>
          <w:szCs w:val="24"/>
        </w:rPr>
      </w:pPr>
    </w:p>
    <w:p w:rsidR="009B196A" w:rsidRPr="004B4E13" w:rsidRDefault="009B196A" w:rsidP="009B196A">
      <w:pPr>
        <w:autoSpaceDE w:val="0"/>
        <w:autoSpaceDN w:val="0"/>
        <w:adjustRightInd w:val="0"/>
        <w:spacing w:line="240" w:lineRule="auto"/>
        <w:ind w:firstLine="0"/>
        <w:rPr>
          <w:rFonts w:cs="Arial"/>
          <w:b/>
          <w:bCs/>
          <w:i/>
          <w:szCs w:val="24"/>
        </w:rPr>
      </w:pPr>
      <w:r w:rsidRPr="004B4E13">
        <w:rPr>
          <w:rFonts w:cs="Arial"/>
          <w:b/>
          <w:bCs/>
          <w:i/>
          <w:szCs w:val="24"/>
        </w:rPr>
        <w:t>Abstract</w:t>
      </w:r>
    </w:p>
    <w:p w:rsidR="009B196A" w:rsidRPr="004B4E13" w:rsidRDefault="009B196A" w:rsidP="009B196A">
      <w:pPr>
        <w:pStyle w:val="RME-Resumo"/>
        <w:numPr>
          <w:ilvl w:val="0"/>
          <w:numId w:val="0"/>
        </w:numPr>
        <w:spacing w:before="0"/>
        <w:rPr>
          <w:rFonts w:ascii="Arial" w:hAnsi="Arial" w:cs="Arial"/>
          <w:i/>
          <w:sz w:val="24"/>
          <w:szCs w:val="24"/>
        </w:rPr>
      </w:pPr>
    </w:p>
    <w:p w:rsidR="009B196A" w:rsidRDefault="009B432F" w:rsidP="009B196A">
      <w:pPr>
        <w:pStyle w:val="Estilo1"/>
        <w:spacing w:after="0" w:line="240" w:lineRule="auto"/>
        <w:rPr>
          <w:rFonts w:eastAsia="Times New Roman"/>
          <w:b w:val="0"/>
          <w:i/>
          <w:sz w:val="24"/>
          <w:szCs w:val="24"/>
          <w:lang w:eastAsia="ar-SA"/>
        </w:rPr>
      </w:pPr>
      <w:r w:rsidRPr="009B432F">
        <w:rPr>
          <w:rFonts w:eastAsia="Times New Roman"/>
          <w:b w:val="0"/>
          <w:i/>
          <w:sz w:val="24"/>
          <w:szCs w:val="24"/>
          <w:lang w:eastAsia="ar-SA"/>
        </w:rPr>
        <w:t xml:space="preserve">The </w:t>
      </w:r>
      <w:proofErr w:type="spellStart"/>
      <w:r w:rsidRPr="009B432F">
        <w:rPr>
          <w:rFonts w:eastAsia="Times New Roman"/>
          <w:b w:val="0"/>
          <w:i/>
          <w:sz w:val="24"/>
          <w:szCs w:val="24"/>
          <w:lang w:eastAsia="ar-SA"/>
        </w:rPr>
        <w:t>objective</w:t>
      </w:r>
      <w:proofErr w:type="spellEnd"/>
      <w:r w:rsidRPr="009B432F">
        <w:rPr>
          <w:rFonts w:eastAsia="Times New Roman"/>
          <w:b w:val="0"/>
          <w:i/>
          <w:sz w:val="24"/>
          <w:szCs w:val="24"/>
          <w:lang w:eastAsia="ar-SA"/>
        </w:rPr>
        <w:t xml:space="preserve"> </w:t>
      </w:r>
      <w:proofErr w:type="spellStart"/>
      <w:r w:rsidRPr="009B432F">
        <w:rPr>
          <w:rFonts w:eastAsia="Times New Roman"/>
          <w:b w:val="0"/>
          <w:i/>
          <w:sz w:val="24"/>
          <w:szCs w:val="24"/>
          <w:lang w:eastAsia="ar-SA"/>
        </w:rPr>
        <w:t>of</w:t>
      </w:r>
      <w:proofErr w:type="spellEnd"/>
      <w:r w:rsidRPr="009B432F">
        <w:rPr>
          <w:rFonts w:eastAsia="Times New Roman"/>
          <w:b w:val="0"/>
          <w:i/>
          <w:sz w:val="24"/>
          <w:szCs w:val="24"/>
          <w:lang w:eastAsia="ar-SA"/>
        </w:rPr>
        <w:t xml:space="preserve"> </w:t>
      </w:r>
      <w:proofErr w:type="spellStart"/>
      <w:r w:rsidRPr="009B432F">
        <w:rPr>
          <w:rFonts w:eastAsia="Times New Roman"/>
          <w:b w:val="0"/>
          <w:i/>
          <w:sz w:val="24"/>
          <w:szCs w:val="24"/>
          <w:lang w:eastAsia="ar-SA"/>
        </w:rPr>
        <w:t>this</w:t>
      </w:r>
      <w:proofErr w:type="spellEnd"/>
      <w:r w:rsidRPr="009B432F">
        <w:rPr>
          <w:rFonts w:eastAsia="Times New Roman"/>
          <w:b w:val="0"/>
          <w:i/>
          <w:sz w:val="24"/>
          <w:szCs w:val="24"/>
          <w:lang w:eastAsia="ar-SA"/>
        </w:rPr>
        <w:t xml:space="preserve"> </w:t>
      </w:r>
      <w:proofErr w:type="spellStart"/>
      <w:r w:rsidRPr="009B432F">
        <w:rPr>
          <w:rFonts w:eastAsia="Times New Roman"/>
          <w:b w:val="0"/>
          <w:i/>
          <w:sz w:val="24"/>
          <w:szCs w:val="24"/>
          <w:lang w:eastAsia="ar-SA"/>
        </w:rPr>
        <w:t>project</w:t>
      </w:r>
      <w:proofErr w:type="spellEnd"/>
      <w:r w:rsidRPr="009B432F">
        <w:rPr>
          <w:rFonts w:eastAsia="Times New Roman"/>
          <w:b w:val="0"/>
          <w:i/>
          <w:sz w:val="24"/>
          <w:szCs w:val="24"/>
          <w:lang w:eastAsia="ar-SA"/>
        </w:rPr>
        <w:t xml:space="preserve"> </w:t>
      </w:r>
      <w:proofErr w:type="spellStart"/>
      <w:r w:rsidRPr="009B432F">
        <w:rPr>
          <w:rFonts w:eastAsia="Times New Roman"/>
          <w:b w:val="0"/>
          <w:i/>
          <w:sz w:val="24"/>
          <w:szCs w:val="24"/>
          <w:lang w:eastAsia="ar-SA"/>
        </w:rPr>
        <w:t>is</w:t>
      </w:r>
      <w:proofErr w:type="spellEnd"/>
      <w:r w:rsidRPr="009B432F">
        <w:rPr>
          <w:rFonts w:eastAsia="Times New Roman"/>
          <w:b w:val="0"/>
          <w:i/>
          <w:sz w:val="24"/>
          <w:szCs w:val="24"/>
          <w:lang w:eastAsia="ar-SA"/>
        </w:rPr>
        <w:t xml:space="preserve"> </w:t>
      </w:r>
      <w:proofErr w:type="spellStart"/>
      <w:r w:rsidRPr="009B432F">
        <w:rPr>
          <w:rFonts w:eastAsia="Times New Roman"/>
          <w:b w:val="0"/>
          <w:i/>
          <w:sz w:val="24"/>
          <w:szCs w:val="24"/>
          <w:lang w:eastAsia="ar-SA"/>
        </w:rPr>
        <w:t>to</w:t>
      </w:r>
      <w:proofErr w:type="spellEnd"/>
      <w:r w:rsidRPr="009B432F">
        <w:rPr>
          <w:rFonts w:eastAsia="Times New Roman"/>
          <w:b w:val="0"/>
          <w:i/>
          <w:sz w:val="24"/>
          <w:szCs w:val="24"/>
          <w:lang w:eastAsia="ar-SA"/>
        </w:rPr>
        <w:t xml:space="preserve"> </w:t>
      </w:r>
      <w:proofErr w:type="spellStart"/>
      <w:r w:rsidRPr="009B432F">
        <w:rPr>
          <w:rFonts w:eastAsia="Times New Roman"/>
          <w:b w:val="0"/>
          <w:i/>
          <w:sz w:val="24"/>
          <w:szCs w:val="24"/>
          <w:lang w:eastAsia="ar-SA"/>
        </w:rPr>
        <w:t>present</w:t>
      </w:r>
      <w:proofErr w:type="spellEnd"/>
      <w:r w:rsidRPr="009B432F">
        <w:rPr>
          <w:rFonts w:eastAsia="Times New Roman"/>
          <w:b w:val="0"/>
          <w:i/>
          <w:sz w:val="24"/>
          <w:szCs w:val="24"/>
          <w:lang w:eastAsia="ar-SA"/>
        </w:rPr>
        <w:t xml:space="preserve"> </w:t>
      </w:r>
      <w:proofErr w:type="spellStart"/>
      <w:r w:rsidRPr="009B432F">
        <w:rPr>
          <w:rFonts w:eastAsia="Times New Roman"/>
          <w:b w:val="0"/>
          <w:i/>
          <w:sz w:val="24"/>
          <w:szCs w:val="24"/>
          <w:lang w:eastAsia="ar-SA"/>
        </w:rPr>
        <w:t>the</w:t>
      </w:r>
      <w:proofErr w:type="spellEnd"/>
      <w:r w:rsidRPr="009B432F">
        <w:rPr>
          <w:rFonts w:eastAsia="Times New Roman"/>
          <w:b w:val="0"/>
          <w:i/>
          <w:sz w:val="24"/>
          <w:szCs w:val="24"/>
          <w:lang w:eastAsia="ar-SA"/>
        </w:rPr>
        <w:t xml:space="preserve"> </w:t>
      </w:r>
      <w:proofErr w:type="spellStart"/>
      <w:r w:rsidRPr="009B432F">
        <w:rPr>
          <w:rFonts w:eastAsia="Times New Roman"/>
          <w:b w:val="0"/>
          <w:i/>
          <w:sz w:val="24"/>
          <w:szCs w:val="24"/>
          <w:lang w:eastAsia="ar-SA"/>
        </w:rPr>
        <w:t>development</w:t>
      </w:r>
      <w:proofErr w:type="spellEnd"/>
      <w:r w:rsidRPr="009B432F">
        <w:rPr>
          <w:rFonts w:eastAsia="Times New Roman"/>
          <w:b w:val="0"/>
          <w:i/>
          <w:sz w:val="24"/>
          <w:szCs w:val="24"/>
          <w:lang w:eastAsia="ar-SA"/>
        </w:rPr>
        <w:t xml:space="preserve"> </w:t>
      </w:r>
      <w:proofErr w:type="spellStart"/>
      <w:r w:rsidRPr="009B432F">
        <w:rPr>
          <w:rFonts w:eastAsia="Times New Roman"/>
          <w:b w:val="0"/>
          <w:i/>
          <w:sz w:val="24"/>
          <w:szCs w:val="24"/>
          <w:lang w:eastAsia="ar-SA"/>
        </w:rPr>
        <w:t>of</w:t>
      </w:r>
      <w:proofErr w:type="spellEnd"/>
      <w:r w:rsidRPr="009B432F">
        <w:rPr>
          <w:rFonts w:eastAsia="Times New Roman"/>
          <w:b w:val="0"/>
          <w:i/>
          <w:sz w:val="24"/>
          <w:szCs w:val="24"/>
          <w:lang w:eastAsia="ar-SA"/>
        </w:rPr>
        <w:t xml:space="preserve"> a tool </w:t>
      </w:r>
      <w:proofErr w:type="spellStart"/>
      <w:r w:rsidRPr="009B432F">
        <w:rPr>
          <w:rFonts w:eastAsia="Times New Roman"/>
          <w:b w:val="0"/>
          <w:i/>
          <w:sz w:val="24"/>
          <w:szCs w:val="24"/>
          <w:lang w:eastAsia="ar-SA"/>
        </w:rPr>
        <w:t>that</w:t>
      </w:r>
      <w:proofErr w:type="spellEnd"/>
      <w:r w:rsidRPr="009B432F">
        <w:rPr>
          <w:rFonts w:eastAsia="Times New Roman"/>
          <w:b w:val="0"/>
          <w:i/>
          <w:sz w:val="24"/>
          <w:szCs w:val="24"/>
          <w:lang w:eastAsia="ar-SA"/>
        </w:rPr>
        <w:t xml:space="preserve"> </w:t>
      </w:r>
      <w:proofErr w:type="spellStart"/>
      <w:r w:rsidRPr="009B432F">
        <w:rPr>
          <w:rFonts w:eastAsia="Times New Roman"/>
          <w:b w:val="0"/>
          <w:i/>
          <w:sz w:val="24"/>
          <w:szCs w:val="24"/>
          <w:lang w:eastAsia="ar-SA"/>
        </w:rPr>
        <w:t>meets</w:t>
      </w:r>
      <w:proofErr w:type="spellEnd"/>
      <w:r w:rsidRPr="009B432F">
        <w:rPr>
          <w:rFonts w:eastAsia="Times New Roman"/>
          <w:b w:val="0"/>
          <w:i/>
          <w:sz w:val="24"/>
          <w:szCs w:val="24"/>
          <w:lang w:eastAsia="ar-SA"/>
        </w:rPr>
        <w:t xml:space="preserve"> </w:t>
      </w:r>
      <w:proofErr w:type="spellStart"/>
      <w:r w:rsidRPr="009B432F">
        <w:rPr>
          <w:rFonts w:eastAsia="Times New Roman"/>
          <w:b w:val="0"/>
          <w:i/>
          <w:sz w:val="24"/>
          <w:szCs w:val="24"/>
          <w:lang w:eastAsia="ar-SA"/>
        </w:rPr>
        <w:t>the</w:t>
      </w:r>
      <w:proofErr w:type="spellEnd"/>
      <w:r w:rsidRPr="009B432F">
        <w:rPr>
          <w:rFonts w:eastAsia="Times New Roman"/>
          <w:b w:val="0"/>
          <w:i/>
          <w:sz w:val="24"/>
          <w:szCs w:val="24"/>
          <w:lang w:eastAsia="ar-SA"/>
        </w:rPr>
        <w:t xml:space="preserve"> </w:t>
      </w:r>
      <w:proofErr w:type="spellStart"/>
      <w:r w:rsidRPr="009B432F">
        <w:rPr>
          <w:rFonts w:eastAsia="Times New Roman"/>
          <w:b w:val="0"/>
          <w:i/>
          <w:sz w:val="24"/>
          <w:szCs w:val="24"/>
          <w:lang w:eastAsia="ar-SA"/>
        </w:rPr>
        <w:t>course</w:t>
      </w:r>
      <w:proofErr w:type="spellEnd"/>
      <w:r w:rsidRPr="009B432F">
        <w:rPr>
          <w:rFonts w:eastAsia="Times New Roman"/>
          <w:b w:val="0"/>
          <w:i/>
          <w:sz w:val="24"/>
          <w:szCs w:val="24"/>
          <w:lang w:eastAsia="ar-SA"/>
        </w:rPr>
        <w:t xml:space="preserve"> </w:t>
      </w:r>
      <w:proofErr w:type="spellStart"/>
      <w:r w:rsidRPr="009B432F">
        <w:rPr>
          <w:rFonts w:eastAsia="Times New Roman"/>
          <w:b w:val="0"/>
          <w:i/>
          <w:sz w:val="24"/>
          <w:szCs w:val="24"/>
          <w:lang w:eastAsia="ar-SA"/>
        </w:rPr>
        <w:t>of</w:t>
      </w:r>
      <w:proofErr w:type="spellEnd"/>
      <w:r w:rsidRPr="009B432F">
        <w:rPr>
          <w:rFonts w:eastAsia="Times New Roman"/>
          <w:b w:val="0"/>
          <w:i/>
          <w:sz w:val="24"/>
          <w:szCs w:val="24"/>
          <w:lang w:eastAsia="ar-SA"/>
        </w:rPr>
        <w:t xml:space="preserve"> </w:t>
      </w:r>
      <w:proofErr w:type="spellStart"/>
      <w:r w:rsidRPr="009B432F">
        <w:rPr>
          <w:rFonts w:eastAsia="Times New Roman"/>
          <w:b w:val="0"/>
          <w:i/>
          <w:sz w:val="24"/>
          <w:szCs w:val="24"/>
          <w:lang w:eastAsia="ar-SA"/>
        </w:rPr>
        <w:t>Human</w:t>
      </w:r>
      <w:proofErr w:type="spellEnd"/>
      <w:r w:rsidRPr="009B432F">
        <w:rPr>
          <w:rFonts w:eastAsia="Times New Roman"/>
          <w:b w:val="0"/>
          <w:i/>
          <w:sz w:val="24"/>
          <w:szCs w:val="24"/>
          <w:lang w:eastAsia="ar-SA"/>
        </w:rPr>
        <w:t xml:space="preserve"> </w:t>
      </w:r>
      <w:proofErr w:type="spellStart"/>
      <w:r w:rsidRPr="009B432F">
        <w:rPr>
          <w:rFonts w:eastAsia="Times New Roman"/>
          <w:b w:val="0"/>
          <w:i/>
          <w:sz w:val="24"/>
          <w:szCs w:val="24"/>
          <w:lang w:eastAsia="ar-SA"/>
        </w:rPr>
        <w:t>Resources</w:t>
      </w:r>
      <w:proofErr w:type="spellEnd"/>
      <w:r w:rsidRPr="009B432F">
        <w:rPr>
          <w:rFonts w:eastAsia="Times New Roman"/>
          <w:b w:val="0"/>
          <w:i/>
          <w:sz w:val="24"/>
          <w:szCs w:val="24"/>
          <w:lang w:eastAsia="ar-SA"/>
        </w:rPr>
        <w:t xml:space="preserve"> Management </w:t>
      </w:r>
      <w:proofErr w:type="spellStart"/>
      <w:r w:rsidRPr="009B432F">
        <w:rPr>
          <w:rFonts w:eastAsia="Times New Roman"/>
          <w:b w:val="0"/>
          <w:i/>
          <w:sz w:val="24"/>
          <w:szCs w:val="24"/>
          <w:lang w:eastAsia="ar-SA"/>
        </w:rPr>
        <w:t>at</w:t>
      </w:r>
      <w:proofErr w:type="spellEnd"/>
      <w:r w:rsidRPr="009B432F">
        <w:rPr>
          <w:rFonts w:eastAsia="Times New Roman"/>
          <w:b w:val="0"/>
          <w:i/>
          <w:sz w:val="24"/>
          <w:szCs w:val="24"/>
          <w:lang w:eastAsia="ar-SA"/>
        </w:rPr>
        <w:t xml:space="preserve"> Fatec Franca, </w:t>
      </w:r>
      <w:proofErr w:type="spellStart"/>
      <w:r w:rsidRPr="009B432F">
        <w:rPr>
          <w:rFonts w:eastAsia="Times New Roman"/>
          <w:b w:val="0"/>
          <w:i/>
          <w:sz w:val="24"/>
          <w:szCs w:val="24"/>
          <w:lang w:eastAsia="ar-SA"/>
        </w:rPr>
        <w:t>working</w:t>
      </w:r>
      <w:proofErr w:type="spellEnd"/>
      <w:r w:rsidRPr="009B432F">
        <w:rPr>
          <w:rFonts w:eastAsia="Times New Roman"/>
          <w:b w:val="0"/>
          <w:i/>
          <w:sz w:val="24"/>
          <w:szCs w:val="24"/>
          <w:lang w:eastAsia="ar-SA"/>
        </w:rPr>
        <w:t xml:space="preserve"> as a </w:t>
      </w:r>
      <w:proofErr w:type="spellStart"/>
      <w:r w:rsidRPr="009B432F">
        <w:rPr>
          <w:rFonts w:eastAsia="Times New Roman"/>
          <w:b w:val="0"/>
          <w:i/>
          <w:sz w:val="24"/>
          <w:szCs w:val="24"/>
          <w:lang w:eastAsia="ar-SA"/>
        </w:rPr>
        <w:t>classified</w:t>
      </w:r>
      <w:proofErr w:type="spellEnd"/>
      <w:r w:rsidRPr="009B432F">
        <w:rPr>
          <w:rFonts w:eastAsia="Times New Roman"/>
          <w:b w:val="0"/>
          <w:i/>
          <w:sz w:val="24"/>
          <w:szCs w:val="24"/>
          <w:lang w:eastAsia="ar-SA"/>
        </w:rPr>
        <w:t xml:space="preserve"> </w:t>
      </w:r>
      <w:proofErr w:type="spellStart"/>
      <w:r w:rsidRPr="009B432F">
        <w:rPr>
          <w:rFonts w:eastAsia="Times New Roman"/>
          <w:b w:val="0"/>
          <w:i/>
          <w:sz w:val="24"/>
          <w:szCs w:val="24"/>
          <w:lang w:eastAsia="ar-SA"/>
        </w:rPr>
        <w:t>of</w:t>
      </w:r>
      <w:proofErr w:type="spellEnd"/>
      <w:r w:rsidRPr="009B432F">
        <w:rPr>
          <w:rFonts w:eastAsia="Times New Roman"/>
          <w:b w:val="0"/>
          <w:i/>
          <w:sz w:val="24"/>
          <w:szCs w:val="24"/>
          <w:lang w:eastAsia="ar-SA"/>
        </w:rPr>
        <w:t xml:space="preserve"> resumes </w:t>
      </w:r>
      <w:proofErr w:type="spellStart"/>
      <w:r w:rsidRPr="009B432F">
        <w:rPr>
          <w:rFonts w:eastAsia="Times New Roman"/>
          <w:b w:val="0"/>
          <w:i/>
          <w:sz w:val="24"/>
          <w:szCs w:val="24"/>
          <w:lang w:eastAsia="ar-SA"/>
        </w:rPr>
        <w:t>and</w:t>
      </w:r>
      <w:proofErr w:type="spellEnd"/>
      <w:r w:rsidRPr="009B432F">
        <w:rPr>
          <w:rFonts w:eastAsia="Times New Roman"/>
          <w:b w:val="0"/>
          <w:i/>
          <w:sz w:val="24"/>
          <w:szCs w:val="24"/>
          <w:lang w:eastAsia="ar-SA"/>
        </w:rPr>
        <w:t xml:space="preserve"> </w:t>
      </w:r>
      <w:proofErr w:type="spellStart"/>
      <w:r w:rsidRPr="009B432F">
        <w:rPr>
          <w:rFonts w:eastAsia="Times New Roman"/>
          <w:b w:val="0"/>
          <w:i/>
          <w:sz w:val="24"/>
          <w:szCs w:val="24"/>
          <w:lang w:eastAsia="ar-SA"/>
        </w:rPr>
        <w:t>vacancies</w:t>
      </w:r>
      <w:proofErr w:type="spellEnd"/>
      <w:r w:rsidRPr="009B432F">
        <w:rPr>
          <w:rFonts w:eastAsia="Times New Roman"/>
          <w:b w:val="0"/>
          <w:i/>
          <w:sz w:val="24"/>
          <w:szCs w:val="24"/>
          <w:lang w:eastAsia="ar-SA"/>
        </w:rPr>
        <w:t xml:space="preserve">. The software </w:t>
      </w:r>
      <w:proofErr w:type="spellStart"/>
      <w:r w:rsidRPr="009B432F">
        <w:rPr>
          <w:rFonts w:eastAsia="Times New Roman"/>
          <w:b w:val="0"/>
          <w:i/>
          <w:sz w:val="24"/>
          <w:szCs w:val="24"/>
          <w:lang w:eastAsia="ar-SA"/>
        </w:rPr>
        <w:t>can</w:t>
      </w:r>
      <w:proofErr w:type="spellEnd"/>
      <w:r w:rsidRPr="009B432F">
        <w:rPr>
          <w:rFonts w:eastAsia="Times New Roman"/>
          <w:b w:val="0"/>
          <w:i/>
          <w:sz w:val="24"/>
          <w:szCs w:val="24"/>
          <w:lang w:eastAsia="ar-SA"/>
        </w:rPr>
        <w:t xml:space="preserve"> </w:t>
      </w:r>
      <w:proofErr w:type="spellStart"/>
      <w:r w:rsidRPr="009B432F">
        <w:rPr>
          <w:rFonts w:eastAsia="Times New Roman"/>
          <w:b w:val="0"/>
          <w:i/>
          <w:sz w:val="24"/>
          <w:szCs w:val="24"/>
          <w:lang w:eastAsia="ar-SA"/>
        </w:rPr>
        <w:t>be</w:t>
      </w:r>
      <w:proofErr w:type="spellEnd"/>
      <w:r w:rsidRPr="009B432F">
        <w:rPr>
          <w:rFonts w:eastAsia="Times New Roman"/>
          <w:b w:val="0"/>
          <w:i/>
          <w:sz w:val="24"/>
          <w:szCs w:val="24"/>
          <w:lang w:eastAsia="ar-SA"/>
        </w:rPr>
        <w:t xml:space="preserve"> </w:t>
      </w:r>
      <w:proofErr w:type="spellStart"/>
      <w:r w:rsidRPr="009B432F">
        <w:rPr>
          <w:rFonts w:eastAsia="Times New Roman"/>
          <w:b w:val="0"/>
          <w:i/>
          <w:sz w:val="24"/>
          <w:szCs w:val="24"/>
          <w:lang w:eastAsia="ar-SA"/>
        </w:rPr>
        <w:t>accessed</w:t>
      </w:r>
      <w:proofErr w:type="spellEnd"/>
      <w:r w:rsidRPr="009B432F">
        <w:rPr>
          <w:rFonts w:eastAsia="Times New Roman"/>
          <w:b w:val="0"/>
          <w:i/>
          <w:sz w:val="24"/>
          <w:szCs w:val="24"/>
          <w:lang w:eastAsia="ar-SA"/>
        </w:rPr>
        <w:t xml:space="preserve"> over </w:t>
      </w:r>
      <w:proofErr w:type="spellStart"/>
      <w:r w:rsidRPr="009B432F">
        <w:rPr>
          <w:rFonts w:eastAsia="Times New Roman"/>
          <w:b w:val="0"/>
          <w:i/>
          <w:sz w:val="24"/>
          <w:szCs w:val="24"/>
          <w:lang w:eastAsia="ar-SA"/>
        </w:rPr>
        <w:t>the</w:t>
      </w:r>
      <w:proofErr w:type="spellEnd"/>
      <w:r w:rsidRPr="009B432F">
        <w:rPr>
          <w:rFonts w:eastAsia="Times New Roman"/>
          <w:b w:val="0"/>
          <w:i/>
          <w:sz w:val="24"/>
          <w:szCs w:val="24"/>
          <w:lang w:eastAsia="ar-SA"/>
        </w:rPr>
        <w:t xml:space="preserve"> internet </w:t>
      </w:r>
      <w:proofErr w:type="spellStart"/>
      <w:r w:rsidRPr="009B432F">
        <w:rPr>
          <w:rFonts w:eastAsia="Times New Roman"/>
          <w:b w:val="0"/>
          <w:i/>
          <w:sz w:val="24"/>
          <w:szCs w:val="24"/>
          <w:lang w:eastAsia="ar-SA"/>
        </w:rPr>
        <w:t>making</w:t>
      </w:r>
      <w:proofErr w:type="spellEnd"/>
      <w:r w:rsidRPr="009B432F">
        <w:rPr>
          <w:rFonts w:eastAsia="Times New Roman"/>
          <w:b w:val="0"/>
          <w:i/>
          <w:sz w:val="24"/>
          <w:szCs w:val="24"/>
          <w:lang w:eastAsia="ar-SA"/>
        </w:rPr>
        <w:t xml:space="preserve"> it </w:t>
      </w:r>
      <w:proofErr w:type="spellStart"/>
      <w:r w:rsidRPr="009B432F">
        <w:rPr>
          <w:rFonts w:eastAsia="Times New Roman"/>
          <w:b w:val="0"/>
          <w:i/>
          <w:sz w:val="24"/>
          <w:szCs w:val="24"/>
          <w:lang w:eastAsia="ar-SA"/>
        </w:rPr>
        <w:t>easy</w:t>
      </w:r>
      <w:proofErr w:type="spellEnd"/>
      <w:r w:rsidRPr="009B432F">
        <w:rPr>
          <w:rFonts w:eastAsia="Times New Roman"/>
          <w:b w:val="0"/>
          <w:i/>
          <w:sz w:val="24"/>
          <w:szCs w:val="24"/>
          <w:lang w:eastAsia="ar-SA"/>
        </w:rPr>
        <w:t xml:space="preserve"> for </w:t>
      </w:r>
      <w:proofErr w:type="spellStart"/>
      <w:r w:rsidRPr="009B432F">
        <w:rPr>
          <w:rFonts w:eastAsia="Times New Roman"/>
          <w:b w:val="0"/>
          <w:i/>
          <w:sz w:val="24"/>
          <w:szCs w:val="24"/>
          <w:lang w:eastAsia="ar-SA"/>
        </w:rPr>
        <w:t>users</w:t>
      </w:r>
      <w:proofErr w:type="spellEnd"/>
      <w:r w:rsidRPr="009B432F">
        <w:rPr>
          <w:rFonts w:eastAsia="Times New Roman"/>
          <w:b w:val="0"/>
          <w:i/>
          <w:sz w:val="24"/>
          <w:szCs w:val="24"/>
          <w:lang w:eastAsia="ar-SA"/>
        </w:rPr>
        <w:t xml:space="preserve"> </w:t>
      </w:r>
      <w:proofErr w:type="spellStart"/>
      <w:r w:rsidRPr="009B432F">
        <w:rPr>
          <w:rFonts w:eastAsia="Times New Roman"/>
          <w:b w:val="0"/>
          <w:i/>
          <w:sz w:val="24"/>
          <w:szCs w:val="24"/>
          <w:lang w:eastAsia="ar-SA"/>
        </w:rPr>
        <w:t>to</w:t>
      </w:r>
      <w:proofErr w:type="spellEnd"/>
      <w:r w:rsidRPr="009B432F">
        <w:rPr>
          <w:rFonts w:eastAsia="Times New Roman"/>
          <w:b w:val="0"/>
          <w:i/>
          <w:sz w:val="24"/>
          <w:szCs w:val="24"/>
          <w:lang w:eastAsia="ar-SA"/>
        </w:rPr>
        <w:t xml:space="preserve"> </w:t>
      </w:r>
      <w:proofErr w:type="spellStart"/>
      <w:r w:rsidRPr="009B432F">
        <w:rPr>
          <w:rFonts w:eastAsia="Times New Roman"/>
          <w:b w:val="0"/>
          <w:i/>
          <w:sz w:val="24"/>
          <w:szCs w:val="24"/>
          <w:lang w:eastAsia="ar-SA"/>
        </w:rPr>
        <w:t>search</w:t>
      </w:r>
      <w:proofErr w:type="spellEnd"/>
      <w:r w:rsidRPr="009B432F">
        <w:rPr>
          <w:rFonts w:eastAsia="Times New Roman"/>
          <w:b w:val="0"/>
          <w:i/>
          <w:sz w:val="24"/>
          <w:szCs w:val="24"/>
          <w:lang w:eastAsia="ar-SA"/>
        </w:rPr>
        <w:t xml:space="preserve"> for </w:t>
      </w:r>
      <w:proofErr w:type="spellStart"/>
      <w:r w:rsidRPr="009B432F">
        <w:rPr>
          <w:rFonts w:eastAsia="Times New Roman"/>
          <w:b w:val="0"/>
          <w:i/>
          <w:sz w:val="24"/>
          <w:szCs w:val="24"/>
          <w:lang w:eastAsia="ar-SA"/>
        </w:rPr>
        <w:t>available</w:t>
      </w:r>
      <w:proofErr w:type="spellEnd"/>
      <w:r w:rsidRPr="009B432F">
        <w:rPr>
          <w:rFonts w:eastAsia="Times New Roman"/>
          <w:b w:val="0"/>
          <w:i/>
          <w:sz w:val="24"/>
          <w:szCs w:val="24"/>
          <w:lang w:eastAsia="ar-SA"/>
        </w:rPr>
        <w:t xml:space="preserve"> </w:t>
      </w:r>
      <w:proofErr w:type="spellStart"/>
      <w:r w:rsidRPr="009B432F">
        <w:rPr>
          <w:rFonts w:eastAsia="Times New Roman"/>
          <w:b w:val="0"/>
          <w:i/>
          <w:sz w:val="24"/>
          <w:szCs w:val="24"/>
          <w:lang w:eastAsia="ar-SA"/>
        </w:rPr>
        <w:t>vacancies</w:t>
      </w:r>
      <w:proofErr w:type="spellEnd"/>
      <w:r w:rsidRPr="009B432F">
        <w:rPr>
          <w:rFonts w:eastAsia="Times New Roman"/>
          <w:b w:val="0"/>
          <w:i/>
          <w:sz w:val="24"/>
          <w:szCs w:val="24"/>
          <w:lang w:eastAsia="ar-SA"/>
        </w:rPr>
        <w:t xml:space="preserve"> </w:t>
      </w:r>
      <w:proofErr w:type="spellStart"/>
      <w:r w:rsidRPr="009B432F">
        <w:rPr>
          <w:rFonts w:eastAsia="Times New Roman"/>
          <w:b w:val="0"/>
          <w:i/>
          <w:sz w:val="24"/>
          <w:szCs w:val="24"/>
          <w:lang w:eastAsia="ar-SA"/>
        </w:rPr>
        <w:t>and</w:t>
      </w:r>
      <w:proofErr w:type="spellEnd"/>
      <w:r w:rsidRPr="009B432F">
        <w:rPr>
          <w:rFonts w:eastAsia="Times New Roman"/>
          <w:b w:val="0"/>
          <w:i/>
          <w:sz w:val="24"/>
          <w:szCs w:val="24"/>
          <w:lang w:eastAsia="ar-SA"/>
        </w:rPr>
        <w:t xml:space="preserve"> resumes. </w:t>
      </w:r>
      <w:proofErr w:type="spellStart"/>
      <w:r w:rsidRPr="009B432F">
        <w:rPr>
          <w:rFonts w:eastAsia="Times New Roman"/>
          <w:b w:val="0"/>
          <w:i/>
          <w:sz w:val="24"/>
          <w:szCs w:val="24"/>
          <w:lang w:eastAsia="ar-SA"/>
        </w:rPr>
        <w:t>All</w:t>
      </w:r>
      <w:proofErr w:type="spellEnd"/>
      <w:r w:rsidRPr="009B432F">
        <w:rPr>
          <w:rFonts w:eastAsia="Times New Roman"/>
          <w:b w:val="0"/>
          <w:i/>
          <w:sz w:val="24"/>
          <w:szCs w:val="24"/>
          <w:lang w:eastAsia="ar-SA"/>
        </w:rPr>
        <w:t xml:space="preserve"> </w:t>
      </w:r>
      <w:proofErr w:type="spellStart"/>
      <w:r w:rsidRPr="009B432F">
        <w:rPr>
          <w:rFonts w:eastAsia="Times New Roman"/>
          <w:b w:val="0"/>
          <w:i/>
          <w:sz w:val="24"/>
          <w:szCs w:val="24"/>
          <w:lang w:eastAsia="ar-SA"/>
        </w:rPr>
        <w:t>registered</w:t>
      </w:r>
      <w:proofErr w:type="spellEnd"/>
      <w:r w:rsidRPr="009B432F">
        <w:rPr>
          <w:rFonts w:eastAsia="Times New Roman"/>
          <w:b w:val="0"/>
          <w:i/>
          <w:sz w:val="24"/>
          <w:szCs w:val="24"/>
          <w:lang w:eastAsia="ar-SA"/>
        </w:rPr>
        <w:t xml:space="preserve"> resumes </w:t>
      </w:r>
      <w:proofErr w:type="spellStart"/>
      <w:r w:rsidRPr="009B432F">
        <w:rPr>
          <w:rFonts w:eastAsia="Times New Roman"/>
          <w:b w:val="0"/>
          <w:i/>
          <w:sz w:val="24"/>
          <w:szCs w:val="24"/>
          <w:lang w:eastAsia="ar-SA"/>
        </w:rPr>
        <w:t>will</w:t>
      </w:r>
      <w:proofErr w:type="spellEnd"/>
      <w:r w:rsidRPr="009B432F">
        <w:rPr>
          <w:rFonts w:eastAsia="Times New Roman"/>
          <w:b w:val="0"/>
          <w:i/>
          <w:sz w:val="24"/>
          <w:szCs w:val="24"/>
          <w:lang w:eastAsia="ar-SA"/>
        </w:rPr>
        <w:t xml:space="preserve"> </w:t>
      </w:r>
      <w:proofErr w:type="spellStart"/>
      <w:r w:rsidRPr="009B432F">
        <w:rPr>
          <w:rFonts w:eastAsia="Times New Roman"/>
          <w:b w:val="0"/>
          <w:i/>
          <w:sz w:val="24"/>
          <w:szCs w:val="24"/>
          <w:lang w:eastAsia="ar-SA"/>
        </w:rPr>
        <w:t>be</w:t>
      </w:r>
      <w:proofErr w:type="spellEnd"/>
      <w:r w:rsidRPr="009B432F">
        <w:rPr>
          <w:rFonts w:eastAsia="Times New Roman"/>
          <w:b w:val="0"/>
          <w:i/>
          <w:sz w:val="24"/>
          <w:szCs w:val="24"/>
          <w:lang w:eastAsia="ar-SA"/>
        </w:rPr>
        <w:t xml:space="preserve"> </w:t>
      </w:r>
      <w:proofErr w:type="spellStart"/>
      <w:r w:rsidRPr="009B432F">
        <w:rPr>
          <w:rFonts w:eastAsia="Times New Roman"/>
          <w:b w:val="0"/>
          <w:i/>
          <w:sz w:val="24"/>
          <w:szCs w:val="24"/>
          <w:lang w:eastAsia="ar-SA"/>
        </w:rPr>
        <w:t>categorized</w:t>
      </w:r>
      <w:proofErr w:type="spellEnd"/>
      <w:r w:rsidRPr="009B432F">
        <w:rPr>
          <w:rFonts w:eastAsia="Times New Roman"/>
          <w:b w:val="0"/>
          <w:i/>
          <w:sz w:val="24"/>
          <w:szCs w:val="24"/>
          <w:lang w:eastAsia="ar-SA"/>
        </w:rPr>
        <w:t xml:space="preserve"> </w:t>
      </w:r>
      <w:proofErr w:type="spellStart"/>
      <w:r w:rsidRPr="009B432F">
        <w:rPr>
          <w:rFonts w:eastAsia="Times New Roman"/>
          <w:b w:val="0"/>
          <w:i/>
          <w:sz w:val="24"/>
          <w:szCs w:val="24"/>
          <w:lang w:eastAsia="ar-SA"/>
        </w:rPr>
        <w:t>so</w:t>
      </w:r>
      <w:proofErr w:type="spellEnd"/>
      <w:r w:rsidRPr="009B432F">
        <w:rPr>
          <w:rFonts w:eastAsia="Times New Roman"/>
          <w:b w:val="0"/>
          <w:i/>
          <w:sz w:val="24"/>
          <w:szCs w:val="24"/>
          <w:lang w:eastAsia="ar-SA"/>
        </w:rPr>
        <w:t xml:space="preserve"> </w:t>
      </w:r>
      <w:proofErr w:type="spellStart"/>
      <w:r w:rsidRPr="009B432F">
        <w:rPr>
          <w:rFonts w:eastAsia="Times New Roman"/>
          <w:b w:val="0"/>
          <w:i/>
          <w:sz w:val="24"/>
          <w:szCs w:val="24"/>
          <w:lang w:eastAsia="ar-SA"/>
        </w:rPr>
        <w:t>that</w:t>
      </w:r>
      <w:proofErr w:type="spellEnd"/>
      <w:r w:rsidRPr="009B432F">
        <w:rPr>
          <w:rFonts w:eastAsia="Times New Roman"/>
          <w:b w:val="0"/>
          <w:i/>
          <w:sz w:val="24"/>
          <w:szCs w:val="24"/>
          <w:lang w:eastAsia="ar-SA"/>
        </w:rPr>
        <w:t xml:space="preserve"> </w:t>
      </w:r>
      <w:proofErr w:type="spellStart"/>
      <w:r w:rsidRPr="009B432F">
        <w:rPr>
          <w:rFonts w:eastAsia="Times New Roman"/>
          <w:b w:val="0"/>
          <w:i/>
          <w:sz w:val="24"/>
          <w:szCs w:val="24"/>
          <w:lang w:eastAsia="ar-SA"/>
        </w:rPr>
        <w:t>companies</w:t>
      </w:r>
      <w:proofErr w:type="spellEnd"/>
      <w:r w:rsidRPr="009B432F">
        <w:rPr>
          <w:rFonts w:eastAsia="Times New Roman"/>
          <w:b w:val="0"/>
          <w:i/>
          <w:sz w:val="24"/>
          <w:szCs w:val="24"/>
          <w:lang w:eastAsia="ar-SA"/>
        </w:rPr>
        <w:t xml:space="preserve"> </w:t>
      </w:r>
      <w:proofErr w:type="spellStart"/>
      <w:r w:rsidRPr="009B432F">
        <w:rPr>
          <w:rFonts w:eastAsia="Times New Roman"/>
          <w:b w:val="0"/>
          <w:i/>
          <w:sz w:val="24"/>
          <w:szCs w:val="24"/>
          <w:lang w:eastAsia="ar-SA"/>
        </w:rPr>
        <w:t>can</w:t>
      </w:r>
      <w:proofErr w:type="spellEnd"/>
      <w:r w:rsidRPr="009B432F">
        <w:rPr>
          <w:rFonts w:eastAsia="Times New Roman"/>
          <w:b w:val="0"/>
          <w:i/>
          <w:sz w:val="24"/>
          <w:szCs w:val="24"/>
          <w:lang w:eastAsia="ar-SA"/>
        </w:rPr>
        <w:t xml:space="preserve"> </w:t>
      </w:r>
      <w:proofErr w:type="spellStart"/>
      <w:r w:rsidRPr="009B432F">
        <w:rPr>
          <w:rFonts w:eastAsia="Times New Roman"/>
          <w:b w:val="0"/>
          <w:i/>
          <w:sz w:val="24"/>
          <w:szCs w:val="24"/>
          <w:lang w:eastAsia="ar-SA"/>
        </w:rPr>
        <w:t>easily</w:t>
      </w:r>
      <w:proofErr w:type="spellEnd"/>
      <w:r w:rsidRPr="009B432F">
        <w:rPr>
          <w:rFonts w:eastAsia="Times New Roman"/>
          <w:b w:val="0"/>
          <w:i/>
          <w:sz w:val="24"/>
          <w:szCs w:val="24"/>
          <w:lang w:eastAsia="ar-SA"/>
        </w:rPr>
        <w:t xml:space="preserve"> </w:t>
      </w:r>
      <w:proofErr w:type="spellStart"/>
      <w:r w:rsidRPr="009B432F">
        <w:rPr>
          <w:rFonts w:eastAsia="Times New Roman"/>
          <w:b w:val="0"/>
          <w:i/>
          <w:sz w:val="24"/>
          <w:szCs w:val="24"/>
          <w:lang w:eastAsia="ar-SA"/>
        </w:rPr>
        <w:t>search</w:t>
      </w:r>
      <w:proofErr w:type="spellEnd"/>
      <w:r w:rsidRPr="009B432F">
        <w:rPr>
          <w:rFonts w:eastAsia="Times New Roman"/>
          <w:b w:val="0"/>
          <w:i/>
          <w:sz w:val="24"/>
          <w:szCs w:val="24"/>
          <w:lang w:eastAsia="ar-SA"/>
        </w:rPr>
        <w:t xml:space="preserve"> for a particular profile, as </w:t>
      </w:r>
      <w:proofErr w:type="spellStart"/>
      <w:r w:rsidRPr="009B432F">
        <w:rPr>
          <w:rFonts w:eastAsia="Times New Roman"/>
          <w:b w:val="0"/>
          <w:i/>
          <w:sz w:val="24"/>
          <w:szCs w:val="24"/>
          <w:lang w:eastAsia="ar-SA"/>
        </w:rPr>
        <w:t>well</w:t>
      </w:r>
      <w:proofErr w:type="spellEnd"/>
      <w:r w:rsidRPr="009B432F">
        <w:rPr>
          <w:rFonts w:eastAsia="Times New Roman"/>
          <w:b w:val="0"/>
          <w:i/>
          <w:sz w:val="24"/>
          <w:szCs w:val="24"/>
          <w:lang w:eastAsia="ar-SA"/>
        </w:rPr>
        <w:t xml:space="preserve"> as </w:t>
      </w:r>
      <w:proofErr w:type="spellStart"/>
      <w:r w:rsidRPr="009B432F">
        <w:rPr>
          <w:rFonts w:eastAsia="Times New Roman"/>
          <w:b w:val="0"/>
          <w:i/>
          <w:sz w:val="24"/>
          <w:szCs w:val="24"/>
          <w:lang w:eastAsia="ar-SA"/>
        </w:rPr>
        <w:t>published</w:t>
      </w:r>
      <w:proofErr w:type="spellEnd"/>
      <w:r w:rsidRPr="009B432F">
        <w:rPr>
          <w:rFonts w:eastAsia="Times New Roman"/>
          <w:b w:val="0"/>
          <w:i/>
          <w:sz w:val="24"/>
          <w:szCs w:val="24"/>
          <w:lang w:eastAsia="ar-SA"/>
        </w:rPr>
        <w:t xml:space="preserve"> </w:t>
      </w:r>
      <w:proofErr w:type="spellStart"/>
      <w:r w:rsidRPr="009B432F">
        <w:rPr>
          <w:rFonts w:eastAsia="Times New Roman"/>
          <w:b w:val="0"/>
          <w:i/>
          <w:sz w:val="24"/>
          <w:szCs w:val="24"/>
          <w:lang w:eastAsia="ar-SA"/>
        </w:rPr>
        <w:t>opportunities</w:t>
      </w:r>
      <w:proofErr w:type="spellEnd"/>
      <w:r w:rsidRPr="009B432F">
        <w:rPr>
          <w:rFonts w:eastAsia="Times New Roman"/>
          <w:b w:val="0"/>
          <w:i/>
          <w:sz w:val="24"/>
          <w:szCs w:val="24"/>
          <w:lang w:eastAsia="ar-SA"/>
        </w:rPr>
        <w:t xml:space="preserve"> </w:t>
      </w:r>
      <w:proofErr w:type="spellStart"/>
      <w:r w:rsidRPr="009B432F">
        <w:rPr>
          <w:rFonts w:eastAsia="Times New Roman"/>
          <w:b w:val="0"/>
          <w:i/>
          <w:sz w:val="24"/>
          <w:szCs w:val="24"/>
          <w:lang w:eastAsia="ar-SA"/>
        </w:rPr>
        <w:t>will</w:t>
      </w:r>
      <w:proofErr w:type="spellEnd"/>
      <w:r w:rsidRPr="009B432F">
        <w:rPr>
          <w:rFonts w:eastAsia="Times New Roman"/>
          <w:b w:val="0"/>
          <w:i/>
          <w:sz w:val="24"/>
          <w:szCs w:val="24"/>
          <w:lang w:eastAsia="ar-SA"/>
        </w:rPr>
        <w:t xml:space="preserve"> </w:t>
      </w:r>
      <w:proofErr w:type="spellStart"/>
      <w:r w:rsidRPr="009B432F">
        <w:rPr>
          <w:rFonts w:eastAsia="Times New Roman"/>
          <w:b w:val="0"/>
          <w:i/>
          <w:sz w:val="24"/>
          <w:szCs w:val="24"/>
          <w:lang w:eastAsia="ar-SA"/>
        </w:rPr>
        <w:t>be</w:t>
      </w:r>
      <w:proofErr w:type="spellEnd"/>
      <w:r w:rsidRPr="009B432F">
        <w:rPr>
          <w:rFonts w:eastAsia="Times New Roman"/>
          <w:b w:val="0"/>
          <w:i/>
          <w:sz w:val="24"/>
          <w:szCs w:val="24"/>
          <w:lang w:eastAsia="ar-SA"/>
        </w:rPr>
        <w:t xml:space="preserve"> </w:t>
      </w:r>
      <w:proofErr w:type="spellStart"/>
      <w:r w:rsidRPr="009B432F">
        <w:rPr>
          <w:rFonts w:eastAsia="Times New Roman"/>
          <w:b w:val="0"/>
          <w:i/>
          <w:sz w:val="24"/>
          <w:szCs w:val="24"/>
          <w:lang w:eastAsia="ar-SA"/>
        </w:rPr>
        <w:t>reviewed</w:t>
      </w:r>
      <w:proofErr w:type="spellEnd"/>
      <w:r w:rsidRPr="009B432F">
        <w:rPr>
          <w:rFonts w:eastAsia="Times New Roman"/>
          <w:b w:val="0"/>
          <w:i/>
          <w:sz w:val="24"/>
          <w:szCs w:val="24"/>
          <w:lang w:eastAsia="ar-SA"/>
        </w:rPr>
        <w:t xml:space="preserve"> for </w:t>
      </w:r>
      <w:proofErr w:type="spellStart"/>
      <w:r w:rsidRPr="009B432F">
        <w:rPr>
          <w:rFonts w:eastAsia="Times New Roman"/>
          <w:b w:val="0"/>
          <w:i/>
          <w:sz w:val="24"/>
          <w:szCs w:val="24"/>
          <w:lang w:eastAsia="ar-SA"/>
        </w:rPr>
        <w:t>better</w:t>
      </w:r>
      <w:proofErr w:type="spellEnd"/>
      <w:r w:rsidRPr="009B432F">
        <w:rPr>
          <w:rFonts w:eastAsia="Times New Roman"/>
          <w:b w:val="0"/>
          <w:i/>
          <w:sz w:val="24"/>
          <w:szCs w:val="24"/>
          <w:lang w:eastAsia="ar-SA"/>
        </w:rPr>
        <w:t xml:space="preserve"> use </w:t>
      </w:r>
      <w:proofErr w:type="spellStart"/>
      <w:r w:rsidRPr="009B432F">
        <w:rPr>
          <w:rFonts w:eastAsia="Times New Roman"/>
          <w:b w:val="0"/>
          <w:i/>
          <w:sz w:val="24"/>
          <w:szCs w:val="24"/>
          <w:lang w:eastAsia="ar-SA"/>
        </w:rPr>
        <w:t>of</w:t>
      </w:r>
      <w:proofErr w:type="spellEnd"/>
      <w:r w:rsidRPr="009B432F">
        <w:rPr>
          <w:rFonts w:eastAsia="Times New Roman"/>
          <w:b w:val="0"/>
          <w:i/>
          <w:sz w:val="24"/>
          <w:szCs w:val="24"/>
          <w:lang w:eastAsia="ar-SA"/>
        </w:rPr>
        <w:t xml:space="preserve"> </w:t>
      </w:r>
      <w:proofErr w:type="spellStart"/>
      <w:r w:rsidRPr="009B432F">
        <w:rPr>
          <w:rFonts w:eastAsia="Times New Roman"/>
          <w:b w:val="0"/>
          <w:i/>
          <w:sz w:val="24"/>
          <w:szCs w:val="24"/>
          <w:lang w:eastAsia="ar-SA"/>
        </w:rPr>
        <w:t>the</w:t>
      </w:r>
      <w:proofErr w:type="spellEnd"/>
      <w:r w:rsidRPr="009B432F">
        <w:rPr>
          <w:rFonts w:eastAsia="Times New Roman"/>
          <w:b w:val="0"/>
          <w:i/>
          <w:sz w:val="24"/>
          <w:szCs w:val="24"/>
          <w:lang w:eastAsia="ar-SA"/>
        </w:rPr>
        <w:t xml:space="preserve"> </w:t>
      </w:r>
      <w:proofErr w:type="spellStart"/>
      <w:r w:rsidRPr="009B432F">
        <w:rPr>
          <w:rFonts w:eastAsia="Times New Roman"/>
          <w:b w:val="0"/>
          <w:i/>
          <w:sz w:val="24"/>
          <w:szCs w:val="24"/>
          <w:lang w:eastAsia="ar-SA"/>
        </w:rPr>
        <w:t>platform</w:t>
      </w:r>
      <w:proofErr w:type="spellEnd"/>
      <w:r w:rsidRPr="009B432F">
        <w:rPr>
          <w:rFonts w:eastAsia="Times New Roman"/>
          <w:b w:val="0"/>
          <w:i/>
          <w:sz w:val="24"/>
          <w:szCs w:val="24"/>
          <w:lang w:eastAsia="ar-SA"/>
        </w:rPr>
        <w:t xml:space="preserve">. The </w:t>
      </w:r>
      <w:proofErr w:type="spellStart"/>
      <w:r w:rsidRPr="009B432F">
        <w:rPr>
          <w:rFonts w:eastAsia="Times New Roman"/>
          <w:b w:val="0"/>
          <w:i/>
          <w:sz w:val="24"/>
          <w:szCs w:val="24"/>
          <w:lang w:eastAsia="ar-SA"/>
        </w:rPr>
        <w:t>recruitment</w:t>
      </w:r>
      <w:proofErr w:type="spellEnd"/>
      <w:r w:rsidRPr="009B432F">
        <w:rPr>
          <w:rFonts w:eastAsia="Times New Roman"/>
          <w:b w:val="0"/>
          <w:i/>
          <w:sz w:val="24"/>
          <w:szCs w:val="24"/>
          <w:lang w:eastAsia="ar-SA"/>
        </w:rPr>
        <w:t xml:space="preserve"> </w:t>
      </w:r>
      <w:proofErr w:type="spellStart"/>
      <w:r w:rsidRPr="009B432F">
        <w:rPr>
          <w:rFonts w:eastAsia="Times New Roman"/>
          <w:b w:val="0"/>
          <w:i/>
          <w:sz w:val="24"/>
          <w:szCs w:val="24"/>
          <w:lang w:eastAsia="ar-SA"/>
        </w:rPr>
        <w:t>process</w:t>
      </w:r>
      <w:proofErr w:type="spellEnd"/>
      <w:r w:rsidRPr="009B432F">
        <w:rPr>
          <w:rFonts w:eastAsia="Times New Roman"/>
          <w:b w:val="0"/>
          <w:i/>
          <w:sz w:val="24"/>
          <w:szCs w:val="24"/>
          <w:lang w:eastAsia="ar-SA"/>
        </w:rPr>
        <w:t xml:space="preserve"> </w:t>
      </w:r>
      <w:proofErr w:type="spellStart"/>
      <w:r w:rsidRPr="009B432F">
        <w:rPr>
          <w:rFonts w:eastAsia="Times New Roman"/>
          <w:b w:val="0"/>
          <w:i/>
          <w:sz w:val="24"/>
          <w:szCs w:val="24"/>
          <w:lang w:eastAsia="ar-SA"/>
        </w:rPr>
        <w:t>can</w:t>
      </w:r>
      <w:proofErr w:type="spellEnd"/>
      <w:r w:rsidRPr="009B432F">
        <w:rPr>
          <w:rFonts w:eastAsia="Times New Roman"/>
          <w:b w:val="0"/>
          <w:i/>
          <w:sz w:val="24"/>
          <w:szCs w:val="24"/>
          <w:lang w:eastAsia="ar-SA"/>
        </w:rPr>
        <w:t xml:space="preserve"> </w:t>
      </w:r>
      <w:proofErr w:type="spellStart"/>
      <w:r w:rsidRPr="009B432F">
        <w:rPr>
          <w:rFonts w:eastAsia="Times New Roman"/>
          <w:b w:val="0"/>
          <w:i/>
          <w:sz w:val="24"/>
          <w:szCs w:val="24"/>
          <w:lang w:eastAsia="ar-SA"/>
        </w:rPr>
        <w:t>be</w:t>
      </w:r>
      <w:proofErr w:type="spellEnd"/>
      <w:r w:rsidRPr="009B432F">
        <w:rPr>
          <w:rFonts w:eastAsia="Times New Roman"/>
          <w:b w:val="0"/>
          <w:i/>
          <w:sz w:val="24"/>
          <w:szCs w:val="24"/>
          <w:lang w:eastAsia="ar-SA"/>
        </w:rPr>
        <w:t xml:space="preserve"> </w:t>
      </w:r>
      <w:proofErr w:type="spellStart"/>
      <w:r w:rsidRPr="009B432F">
        <w:rPr>
          <w:rFonts w:eastAsia="Times New Roman"/>
          <w:b w:val="0"/>
          <w:i/>
          <w:sz w:val="24"/>
          <w:szCs w:val="24"/>
          <w:lang w:eastAsia="ar-SA"/>
        </w:rPr>
        <w:t>internal</w:t>
      </w:r>
      <w:proofErr w:type="spellEnd"/>
      <w:r w:rsidRPr="009B432F">
        <w:rPr>
          <w:rFonts w:eastAsia="Times New Roman"/>
          <w:b w:val="0"/>
          <w:i/>
          <w:sz w:val="24"/>
          <w:szCs w:val="24"/>
          <w:lang w:eastAsia="ar-SA"/>
        </w:rPr>
        <w:t xml:space="preserve"> </w:t>
      </w:r>
      <w:proofErr w:type="spellStart"/>
      <w:r w:rsidRPr="009B432F">
        <w:rPr>
          <w:rFonts w:eastAsia="Times New Roman"/>
          <w:b w:val="0"/>
          <w:i/>
          <w:sz w:val="24"/>
          <w:szCs w:val="24"/>
          <w:lang w:eastAsia="ar-SA"/>
        </w:rPr>
        <w:t>through</w:t>
      </w:r>
      <w:proofErr w:type="spellEnd"/>
      <w:r w:rsidRPr="009B432F">
        <w:rPr>
          <w:rFonts w:eastAsia="Times New Roman"/>
          <w:b w:val="0"/>
          <w:i/>
          <w:sz w:val="24"/>
          <w:szCs w:val="24"/>
          <w:lang w:eastAsia="ar-SA"/>
        </w:rPr>
        <w:t xml:space="preserve"> </w:t>
      </w:r>
      <w:proofErr w:type="spellStart"/>
      <w:r w:rsidRPr="009B432F">
        <w:rPr>
          <w:rFonts w:eastAsia="Times New Roman"/>
          <w:b w:val="0"/>
          <w:i/>
          <w:sz w:val="24"/>
          <w:szCs w:val="24"/>
          <w:lang w:eastAsia="ar-SA"/>
        </w:rPr>
        <w:t>direct</w:t>
      </w:r>
      <w:proofErr w:type="spellEnd"/>
      <w:r w:rsidRPr="009B432F">
        <w:rPr>
          <w:rFonts w:eastAsia="Times New Roman"/>
          <w:b w:val="0"/>
          <w:i/>
          <w:sz w:val="24"/>
          <w:szCs w:val="24"/>
          <w:lang w:eastAsia="ar-SA"/>
        </w:rPr>
        <w:t xml:space="preserve"> </w:t>
      </w:r>
      <w:proofErr w:type="spellStart"/>
      <w:r w:rsidRPr="009B432F">
        <w:rPr>
          <w:rFonts w:eastAsia="Times New Roman"/>
          <w:b w:val="0"/>
          <w:i/>
          <w:sz w:val="24"/>
          <w:szCs w:val="24"/>
          <w:lang w:eastAsia="ar-SA"/>
        </w:rPr>
        <w:t>messages</w:t>
      </w:r>
      <w:proofErr w:type="spellEnd"/>
      <w:r w:rsidRPr="009B432F">
        <w:rPr>
          <w:rFonts w:eastAsia="Times New Roman"/>
          <w:b w:val="0"/>
          <w:i/>
          <w:sz w:val="24"/>
          <w:szCs w:val="24"/>
          <w:lang w:eastAsia="ar-SA"/>
        </w:rPr>
        <w:t xml:space="preserve"> </w:t>
      </w:r>
      <w:proofErr w:type="spellStart"/>
      <w:r w:rsidRPr="009B432F">
        <w:rPr>
          <w:rFonts w:eastAsia="Times New Roman"/>
          <w:b w:val="0"/>
          <w:i/>
          <w:sz w:val="24"/>
          <w:szCs w:val="24"/>
          <w:lang w:eastAsia="ar-SA"/>
        </w:rPr>
        <w:t>to</w:t>
      </w:r>
      <w:proofErr w:type="spellEnd"/>
      <w:r w:rsidRPr="009B432F">
        <w:rPr>
          <w:rFonts w:eastAsia="Times New Roman"/>
          <w:b w:val="0"/>
          <w:i/>
          <w:sz w:val="24"/>
          <w:szCs w:val="24"/>
          <w:lang w:eastAsia="ar-SA"/>
        </w:rPr>
        <w:t xml:space="preserve"> candidates.</w:t>
      </w:r>
    </w:p>
    <w:p w:rsidR="009B432F" w:rsidRPr="004B4E13" w:rsidRDefault="009B432F" w:rsidP="009B196A">
      <w:pPr>
        <w:pStyle w:val="Estilo1"/>
        <w:spacing w:after="0" w:line="240" w:lineRule="auto"/>
        <w:rPr>
          <w:i/>
          <w:sz w:val="24"/>
          <w:szCs w:val="24"/>
        </w:rPr>
      </w:pPr>
    </w:p>
    <w:p w:rsidR="009B196A" w:rsidRPr="004B4E13" w:rsidRDefault="009B196A" w:rsidP="009B196A">
      <w:pPr>
        <w:pStyle w:val="RME-Resumo"/>
        <w:numPr>
          <w:ilvl w:val="0"/>
          <w:numId w:val="0"/>
        </w:numPr>
        <w:spacing w:before="0"/>
        <w:ind w:left="227" w:hanging="227"/>
        <w:rPr>
          <w:rFonts w:ascii="Arial" w:hAnsi="Arial" w:cs="Arial"/>
          <w:i/>
          <w:sz w:val="24"/>
          <w:szCs w:val="24"/>
        </w:rPr>
      </w:pPr>
      <w:proofErr w:type="spellStart"/>
      <w:r w:rsidRPr="004B4E13">
        <w:rPr>
          <w:rFonts w:ascii="Arial" w:hAnsi="Arial" w:cs="Arial"/>
          <w:b/>
          <w:i/>
          <w:sz w:val="24"/>
          <w:szCs w:val="24"/>
        </w:rPr>
        <w:t>Keywords</w:t>
      </w:r>
      <w:proofErr w:type="spellEnd"/>
      <w:r w:rsidRPr="004B4E13">
        <w:rPr>
          <w:rFonts w:ascii="Arial" w:hAnsi="Arial" w:cs="Arial"/>
          <w:b/>
          <w:i/>
          <w:sz w:val="24"/>
          <w:szCs w:val="24"/>
        </w:rPr>
        <w:t>:</w:t>
      </w:r>
      <w:r w:rsidRPr="004B4E13">
        <w:rPr>
          <w:rFonts w:ascii="Arial" w:hAnsi="Arial" w:cs="Arial"/>
          <w:i/>
          <w:sz w:val="24"/>
          <w:szCs w:val="24"/>
        </w:rPr>
        <w:t xml:space="preserve"> </w:t>
      </w:r>
      <w:proofErr w:type="spellStart"/>
      <w:r w:rsidR="009B432F" w:rsidRPr="009B432F">
        <w:rPr>
          <w:rFonts w:ascii="Arial" w:hAnsi="Arial" w:cs="Arial"/>
          <w:i/>
          <w:sz w:val="24"/>
          <w:szCs w:val="24"/>
        </w:rPr>
        <w:t>Classified</w:t>
      </w:r>
      <w:proofErr w:type="spellEnd"/>
      <w:r w:rsidR="009B432F" w:rsidRPr="009B432F">
        <w:rPr>
          <w:rFonts w:ascii="Arial" w:hAnsi="Arial" w:cs="Arial"/>
          <w:i/>
          <w:sz w:val="24"/>
          <w:szCs w:val="24"/>
        </w:rPr>
        <w:t xml:space="preserve">. </w:t>
      </w:r>
      <w:proofErr w:type="spellStart"/>
      <w:r w:rsidR="009B432F" w:rsidRPr="009B432F">
        <w:rPr>
          <w:rFonts w:ascii="Arial" w:hAnsi="Arial" w:cs="Arial"/>
          <w:i/>
          <w:sz w:val="24"/>
          <w:szCs w:val="24"/>
        </w:rPr>
        <w:t>Human</w:t>
      </w:r>
      <w:proofErr w:type="spellEnd"/>
      <w:r w:rsidR="009B432F" w:rsidRPr="009B432F">
        <w:rPr>
          <w:rFonts w:ascii="Arial" w:hAnsi="Arial" w:cs="Arial"/>
          <w:i/>
          <w:sz w:val="24"/>
          <w:szCs w:val="24"/>
        </w:rPr>
        <w:t xml:space="preserve"> </w:t>
      </w:r>
      <w:proofErr w:type="spellStart"/>
      <w:r w:rsidR="009B432F" w:rsidRPr="009B432F">
        <w:rPr>
          <w:rFonts w:ascii="Arial" w:hAnsi="Arial" w:cs="Arial"/>
          <w:i/>
          <w:sz w:val="24"/>
          <w:szCs w:val="24"/>
        </w:rPr>
        <w:t>Resources</w:t>
      </w:r>
      <w:proofErr w:type="spellEnd"/>
      <w:r w:rsidR="009B432F" w:rsidRPr="009B432F">
        <w:rPr>
          <w:rFonts w:ascii="Arial" w:hAnsi="Arial" w:cs="Arial"/>
          <w:i/>
          <w:sz w:val="24"/>
          <w:szCs w:val="24"/>
        </w:rPr>
        <w:t xml:space="preserve">. </w:t>
      </w:r>
      <w:r w:rsidR="009B432F" w:rsidRPr="009B432F">
        <w:rPr>
          <w:rFonts w:ascii="Arial" w:hAnsi="Arial" w:cs="Arial"/>
          <w:i/>
          <w:sz w:val="24"/>
          <w:szCs w:val="24"/>
        </w:rPr>
        <w:t xml:space="preserve">Resumes. </w:t>
      </w:r>
      <w:proofErr w:type="spellStart"/>
      <w:r w:rsidR="009B432F" w:rsidRPr="009B432F">
        <w:rPr>
          <w:rFonts w:ascii="Arial" w:hAnsi="Arial" w:cs="Arial"/>
          <w:i/>
          <w:sz w:val="24"/>
          <w:szCs w:val="24"/>
        </w:rPr>
        <w:t>Vacancies</w:t>
      </w:r>
      <w:proofErr w:type="spellEnd"/>
      <w:r w:rsidR="009B432F" w:rsidRPr="009B432F">
        <w:rPr>
          <w:rFonts w:ascii="Arial" w:hAnsi="Arial" w:cs="Arial"/>
          <w:i/>
          <w:sz w:val="24"/>
          <w:szCs w:val="24"/>
        </w:rPr>
        <w:t>.</w:t>
      </w:r>
    </w:p>
    <w:p w:rsidR="009B196A" w:rsidRPr="004B4E13" w:rsidRDefault="009B196A" w:rsidP="009B196A">
      <w:pPr>
        <w:pStyle w:val="Estilo1"/>
        <w:spacing w:after="0" w:line="360" w:lineRule="auto"/>
        <w:rPr>
          <w:sz w:val="24"/>
          <w:szCs w:val="24"/>
        </w:rPr>
      </w:pPr>
    </w:p>
    <w:p w:rsidR="00BA547D" w:rsidRPr="005571E9" w:rsidRDefault="00BA547D" w:rsidP="00BD06F8">
      <w:pPr>
        <w:pStyle w:val="Estilo1"/>
        <w:spacing w:after="0" w:line="360" w:lineRule="auto"/>
        <w:rPr>
          <w:sz w:val="24"/>
          <w:szCs w:val="24"/>
        </w:rPr>
      </w:pPr>
      <w:r w:rsidRPr="005571E9">
        <w:rPr>
          <w:sz w:val="24"/>
          <w:szCs w:val="24"/>
        </w:rPr>
        <w:t xml:space="preserve">1 </w:t>
      </w:r>
      <w:r w:rsidR="005571E9" w:rsidRPr="005571E9">
        <w:rPr>
          <w:sz w:val="24"/>
          <w:szCs w:val="24"/>
        </w:rPr>
        <w:t>Introdução</w:t>
      </w:r>
      <w:bookmarkEnd w:id="0"/>
    </w:p>
    <w:p w:rsidR="00610433" w:rsidRPr="005571E9" w:rsidRDefault="00610433" w:rsidP="00BD06F8">
      <w:pPr>
        <w:ind w:firstLine="709"/>
        <w:rPr>
          <w:rFonts w:cs="Arial"/>
          <w:szCs w:val="24"/>
          <w:highlight w:val="yellow"/>
        </w:rPr>
      </w:pPr>
    </w:p>
    <w:p w:rsidR="009B1E6C" w:rsidRDefault="0028450E" w:rsidP="009B432F">
      <w:pPr>
        <w:ind w:firstLine="709"/>
        <w:rPr>
          <w:rFonts w:cs="Arial"/>
          <w:szCs w:val="24"/>
        </w:rPr>
      </w:pPr>
      <w:bookmarkStart w:id="1" w:name="_Toc434489512"/>
      <w:r>
        <w:rPr>
          <w:rFonts w:cs="Arial"/>
          <w:szCs w:val="24"/>
        </w:rPr>
        <w:t>U</w:t>
      </w:r>
      <w:r w:rsidR="009B432F" w:rsidRPr="009B432F">
        <w:rPr>
          <w:rFonts w:cs="Arial"/>
          <w:szCs w:val="24"/>
        </w:rPr>
        <w:t xml:space="preserve">m Sistema de Recursos Humanos dentro de uma organização </w:t>
      </w:r>
      <w:r>
        <w:rPr>
          <w:rFonts w:cs="Arial"/>
          <w:szCs w:val="24"/>
        </w:rPr>
        <w:t>deve</w:t>
      </w:r>
      <w:r w:rsidR="009B432F" w:rsidRPr="009B432F">
        <w:rPr>
          <w:rFonts w:cs="Arial"/>
          <w:szCs w:val="24"/>
        </w:rPr>
        <w:t xml:space="preserve"> proporcionar economia de custos e de tempo, facilitar e organizar o desenvolvimento das atividades inerentes à Gestão de Pessoas e contribuir com o êxito das estratégias do negócio como um todo.</w:t>
      </w:r>
      <w:r>
        <w:rPr>
          <w:rFonts w:cs="Arial"/>
          <w:szCs w:val="24"/>
        </w:rPr>
        <w:t xml:space="preserve"> </w:t>
      </w:r>
      <w:r w:rsidR="009B432F" w:rsidRPr="009B432F">
        <w:rPr>
          <w:rFonts w:cs="Arial"/>
          <w:szCs w:val="24"/>
        </w:rPr>
        <w:t xml:space="preserve">Na era da informação e evolução dos recursos tecnológicos a tendência é acompanhar as tendências. </w:t>
      </w:r>
      <w:r>
        <w:rPr>
          <w:rFonts w:cs="Arial"/>
          <w:szCs w:val="24"/>
        </w:rPr>
        <w:t>O</w:t>
      </w:r>
      <w:r w:rsidR="009B432F" w:rsidRPr="009B432F">
        <w:rPr>
          <w:rFonts w:cs="Arial"/>
          <w:szCs w:val="24"/>
        </w:rPr>
        <w:t>s setores de recursos humanos passaram a ter novas responsabilidades, e para cumprir com esse novo papel, é estratégi</w:t>
      </w:r>
      <w:r>
        <w:rPr>
          <w:rFonts w:cs="Arial"/>
          <w:szCs w:val="24"/>
        </w:rPr>
        <w:t>co fazer uso de um sistema de RH</w:t>
      </w:r>
      <w:r w:rsidR="009B432F" w:rsidRPr="009B432F">
        <w:rPr>
          <w:rFonts w:cs="Arial"/>
          <w:szCs w:val="24"/>
        </w:rPr>
        <w:t xml:space="preserve"> como solução e apoio na conquista dos objetivos.</w:t>
      </w:r>
    </w:p>
    <w:p w:rsidR="00610433" w:rsidRPr="005571E9" w:rsidRDefault="005571E9" w:rsidP="00BD06F8">
      <w:pPr>
        <w:ind w:firstLine="0"/>
        <w:rPr>
          <w:szCs w:val="24"/>
          <w:highlight w:val="yellow"/>
        </w:rPr>
      </w:pPr>
      <w:r w:rsidRPr="005571E9">
        <w:rPr>
          <w:b/>
          <w:szCs w:val="24"/>
        </w:rPr>
        <w:lastRenderedPageBreak/>
        <w:t xml:space="preserve">2 </w:t>
      </w:r>
      <w:r w:rsidR="003447F4" w:rsidRPr="003447F4">
        <w:rPr>
          <w:b/>
          <w:szCs w:val="24"/>
        </w:rPr>
        <w:t>Viabilidade do projeto</w:t>
      </w:r>
      <w:r w:rsidR="004660BB" w:rsidRPr="004660BB">
        <w:rPr>
          <w:color w:val="FF0000"/>
          <w:szCs w:val="24"/>
        </w:rPr>
        <w:t xml:space="preserve"> (</w:t>
      </w:r>
      <w:r w:rsidR="001711E5">
        <w:rPr>
          <w:color w:val="FF0000"/>
          <w:szCs w:val="24"/>
        </w:rPr>
        <w:t>a critério do orientador</w:t>
      </w:r>
      <w:r w:rsidR="00BD06F8">
        <w:rPr>
          <w:color w:val="FF0000"/>
          <w:szCs w:val="24"/>
        </w:rPr>
        <w:t>) (Quando</w:t>
      </w:r>
      <w:r w:rsidR="00F73732">
        <w:rPr>
          <w:color w:val="FF0000"/>
          <w:szCs w:val="24"/>
        </w:rPr>
        <w:t xml:space="preserve"> um item não constar na documentação, ajusta</w:t>
      </w:r>
      <w:r w:rsidR="009635B2">
        <w:rPr>
          <w:color w:val="FF0000"/>
          <w:szCs w:val="24"/>
        </w:rPr>
        <w:t xml:space="preserve">r </w:t>
      </w:r>
      <w:r w:rsidR="00F73732">
        <w:rPr>
          <w:color w:val="FF0000"/>
          <w:szCs w:val="24"/>
        </w:rPr>
        <w:t>a numeração dos itens seguintes</w:t>
      </w:r>
      <w:r w:rsidR="004660BB" w:rsidRPr="004660BB">
        <w:rPr>
          <w:color w:val="FF0000"/>
          <w:szCs w:val="24"/>
        </w:rPr>
        <w:t>)</w:t>
      </w:r>
    </w:p>
    <w:p w:rsidR="005571E9" w:rsidRPr="005571E9" w:rsidRDefault="005571E9" w:rsidP="00BD06F8">
      <w:pPr>
        <w:ind w:firstLine="0"/>
        <w:rPr>
          <w:szCs w:val="24"/>
          <w:highlight w:val="yellow"/>
        </w:rPr>
      </w:pPr>
    </w:p>
    <w:p w:rsidR="005571E9" w:rsidRDefault="00BD06F8" w:rsidP="00BD06F8">
      <w:pPr>
        <w:ind w:firstLine="709"/>
        <w:rPr>
          <w:szCs w:val="24"/>
        </w:rPr>
      </w:pPr>
      <w:r>
        <w:rPr>
          <w:szCs w:val="24"/>
        </w:rPr>
        <w:t>Apresentar a v</w:t>
      </w:r>
      <w:r w:rsidR="003447F4" w:rsidRPr="003447F4">
        <w:rPr>
          <w:szCs w:val="24"/>
        </w:rPr>
        <w:t xml:space="preserve">iabilidade do projeto </w:t>
      </w:r>
      <w:r>
        <w:rPr>
          <w:szCs w:val="24"/>
        </w:rPr>
        <w:t xml:space="preserve">por meio de </w:t>
      </w:r>
      <w:proofErr w:type="spellStart"/>
      <w:r w:rsidR="003447F4" w:rsidRPr="003447F4">
        <w:rPr>
          <w:szCs w:val="24"/>
        </w:rPr>
        <w:t>Canvas</w:t>
      </w:r>
      <w:proofErr w:type="spellEnd"/>
      <w:r w:rsidR="003447F4" w:rsidRPr="003447F4">
        <w:rPr>
          <w:szCs w:val="24"/>
        </w:rPr>
        <w:t xml:space="preserve"> ou MVP</w:t>
      </w:r>
      <w:r>
        <w:rPr>
          <w:szCs w:val="24"/>
        </w:rPr>
        <w:t>. S</w:t>
      </w:r>
      <w:r w:rsidR="003447F4" w:rsidRPr="003447F4">
        <w:rPr>
          <w:szCs w:val="24"/>
        </w:rPr>
        <w:t>ituar o seu projeto dentro de cada área</w:t>
      </w:r>
      <w:r w:rsidR="00D11F03" w:rsidRPr="005571E9">
        <w:rPr>
          <w:szCs w:val="24"/>
        </w:rPr>
        <w:t>.</w:t>
      </w:r>
    </w:p>
    <w:p w:rsidR="00BD06F8" w:rsidRDefault="00BD06F8" w:rsidP="00BD06F8">
      <w:pPr>
        <w:ind w:firstLine="709"/>
        <w:rPr>
          <w:szCs w:val="24"/>
        </w:rPr>
      </w:pPr>
    </w:p>
    <w:p w:rsidR="00E61894" w:rsidRPr="005571E9" w:rsidRDefault="00E61894" w:rsidP="00BD06F8">
      <w:pPr>
        <w:ind w:firstLine="709"/>
        <w:rPr>
          <w:szCs w:val="24"/>
        </w:rPr>
      </w:pPr>
    </w:p>
    <w:p w:rsidR="003447F4" w:rsidRPr="004660BB" w:rsidRDefault="005571E9" w:rsidP="00BD06F8">
      <w:pPr>
        <w:ind w:firstLine="0"/>
        <w:rPr>
          <w:szCs w:val="24"/>
          <w:highlight w:val="yellow"/>
        </w:rPr>
      </w:pPr>
      <w:r w:rsidRPr="005571E9">
        <w:rPr>
          <w:b/>
          <w:bCs/>
          <w:szCs w:val="24"/>
        </w:rPr>
        <w:t xml:space="preserve">3 </w:t>
      </w:r>
      <w:r w:rsidR="003447F4" w:rsidRPr="003447F4">
        <w:rPr>
          <w:b/>
          <w:bCs/>
          <w:szCs w:val="24"/>
        </w:rPr>
        <w:t>Levantamento de Requisitos</w:t>
      </w:r>
    </w:p>
    <w:p w:rsidR="004660BB" w:rsidRDefault="004660BB" w:rsidP="00BD06F8">
      <w:pPr>
        <w:ind w:firstLine="0"/>
        <w:rPr>
          <w:szCs w:val="24"/>
        </w:rPr>
      </w:pPr>
    </w:p>
    <w:p w:rsidR="003447F4" w:rsidRPr="003447F4" w:rsidRDefault="003447F4" w:rsidP="00BD06F8">
      <w:pPr>
        <w:ind w:firstLine="0"/>
        <w:rPr>
          <w:szCs w:val="24"/>
        </w:rPr>
      </w:pPr>
      <w:r w:rsidRPr="004660BB">
        <w:rPr>
          <w:szCs w:val="24"/>
        </w:rPr>
        <w:t xml:space="preserve">3.1 </w:t>
      </w:r>
      <w:proofErr w:type="spellStart"/>
      <w:r w:rsidRPr="004660BB">
        <w:rPr>
          <w:szCs w:val="24"/>
        </w:rPr>
        <w:t>Elicitação</w:t>
      </w:r>
      <w:proofErr w:type="spellEnd"/>
      <w:r w:rsidRPr="004660BB">
        <w:rPr>
          <w:szCs w:val="24"/>
        </w:rPr>
        <w:t xml:space="preserve"> </w:t>
      </w:r>
      <w:r w:rsidR="004660BB">
        <w:rPr>
          <w:szCs w:val="24"/>
        </w:rPr>
        <w:t>e e</w:t>
      </w:r>
      <w:r w:rsidR="004660BB" w:rsidRPr="004660BB">
        <w:rPr>
          <w:szCs w:val="24"/>
        </w:rPr>
        <w:t xml:space="preserve">specificação </w:t>
      </w:r>
      <w:r w:rsidRPr="004660BB">
        <w:rPr>
          <w:szCs w:val="24"/>
        </w:rPr>
        <w:t>dos Requisitos</w:t>
      </w:r>
      <w:r w:rsidR="004660BB">
        <w:rPr>
          <w:szCs w:val="24"/>
        </w:rPr>
        <w:t xml:space="preserve"> </w:t>
      </w:r>
    </w:p>
    <w:p w:rsidR="00E61894" w:rsidRDefault="00E61894" w:rsidP="00E61894">
      <w:pPr>
        <w:ind w:firstLine="709"/>
        <w:rPr>
          <w:szCs w:val="24"/>
        </w:rPr>
      </w:pPr>
      <w:proofErr w:type="spellStart"/>
      <w:r w:rsidRPr="00680922">
        <w:rPr>
          <w:szCs w:val="24"/>
        </w:rPr>
        <w:t>Elicitação</w:t>
      </w:r>
      <w:proofErr w:type="spellEnd"/>
      <w:r w:rsidRPr="00680922">
        <w:rPr>
          <w:szCs w:val="24"/>
        </w:rPr>
        <w:t xml:space="preserve"> de requisitos é a fase do projeto onde são extraídas informações do cliente sobre o que ele deseja </w:t>
      </w:r>
      <w:r>
        <w:rPr>
          <w:szCs w:val="24"/>
        </w:rPr>
        <w:t>do projeto</w:t>
      </w:r>
      <w:r w:rsidRPr="00680922">
        <w:rPr>
          <w:szCs w:val="24"/>
        </w:rPr>
        <w:t xml:space="preserve">. É a fase em que o </w:t>
      </w:r>
      <w:r>
        <w:rPr>
          <w:szCs w:val="24"/>
        </w:rPr>
        <w:t>analista de sistemas</w:t>
      </w:r>
      <w:r w:rsidRPr="00680922">
        <w:rPr>
          <w:szCs w:val="24"/>
        </w:rPr>
        <w:t xml:space="preserve"> entende a necessidade do cliente. </w:t>
      </w:r>
    </w:p>
    <w:p w:rsidR="00E61894" w:rsidRDefault="00E61894" w:rsidP="00E61894">
      <w:pPr>
        <w:ind w:firstLine="709"/>
        <w:rPr>
          <w:szCs w:val="24"/>
        </w:rPr>
      </w:pPr>
      <w:r>
        <w:rPr>
          <w:szCs w:val="24"/>
        </w:rPr>
        <w:t xml:space="preserve">A </w:t>
      </w:r>
      <w:proofErr w:type="spellStart"/>
      <w:r>
        <w:rPr>
          <w:szCs w:val="24"/>
        </w:rPr>
        <w:t>elicitação</w:t>
      </w:r>
      <w:proofErr w:type="spellEnd"/>
      <w:r>
        <w:rPr>
          <w:szCs w:val="24"/>
        </w:rPr>
        <w:t xml:space="preserve"> de requisitos foi de entrevistas com os profissionais na área. A melhor forma de se entender quais são as principais características é através de pesquisas com pessoas que possuem envolvimento direto na área. </w:t>
      </w:r>
    </w:p>
    <w:p w:rsidR="00E61894" w:rsidRDefault="00E61894" w:rsidP="00E61894">
      <w:pPr>
        <w:ind w:firstLine="709"/>
        <w:rPr>
          <w:szCs w:val="24"/>
        </w:rPr>
      </w:pPr>
      <w:r>
        <w:rPr>
          <w:szCs w:val="24"/>
        </w:rPr>
        <w:t>As principais características citadas pelos profissionais possibilitaram a criação de um protótipo, que consequentemente seria avaliado pelos profissionais, com o objetivo de encontrar características que poderiam ser alteradas, adicionadas no projeto final.</w:t>
      </w:r>
    </w:p>
    <w:p w:rsidR="00BE4DDB" w:rsidRDefault="00BE4DDB" w:rsidP="00BD06F8">
      <w:pPr>
        <w:ind w:firstLine="0"/>
        <w:rPr>
          <w:szCs w:val="24"/>
        </w:rPr>
      </w:pPr>
    </w:p>
    <w:p w:rsidR="003447F4" w:rsidRDefault="0028450E" w:rsidP="00BD06F8">
      <w:pPr>
        <w:ind w:firstLine="0"/>
        <w:rPr>
          <w:szCs w:val="2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26.75pt;margin-top:12.05pt;width:469.15pt;height:292.35pt;z-index:251659264;mso-position-horizontal-relative:text;mso-position-vertical-relative:text;mso-width-relative:page;mso-height-relative:page">
            <v:imagedata r:id="rId9" o:title="SistBFO"/>
          </v:shape>
        </w:pict>
      </w:r>
      <w:r w:rsidR="003447F4">
        <w:rPr>
          <w:szCs w:val="24"/>
        </w:rPr>
        <w:t>3.2</w:t>
      </w:r>
      <w:r w:rsidR="00421934">
        <w:rPr>
          <w:szCs w:val="24"/>
        </w:rPr>
        <w:t xml:space="preserve"> </w:t>
      </w:r>
      <w:r w:rsidR="003447F4" w:rsidRPr="003447F4">
        <w:rPr>
          <w:szCs w:val="24"/>
        </w:rPr>
        <w:t>BPMN</w:t>
      </w:r>
    </w:p>
    <w:p w:rsidR="00782DB5" w:rsidRPr="003447F4" w:rsidRDefault="00782DB5" w:rsidP="00BD06F8">
      <w:pPr>
        <w:ind w:firstLine="0"/>
        <w:rPr>
          <w:szCs w:val="24"/>
        </w:rPr>
      </w:pPr>
    </w:p>
    <w:p w:rsidR="009B1E6C" w:rsidRDefault="009B1E6C" w:rsidP="00782DB5">
      <w:pPr>
        <w:ind w:firstLine="0"/>
        <w:rPr>
          <w:szCs w:val="24"/>
        </w:rPr>
      </w:pPr>
    </w:p>
    <w:p w:rsidR="003447F4" w:rsidRDefault="003447F4" w:rsidP="00BD06F8">
      <w:pPr>
        <w:ind w:firstLine="0"/>
        <w:rPr>
          <w:szCs w:val="24"/>
        </w:rPr>
      </w:pPr>
    </w:p>
    <w:p w:rsidR="00782DB5" w:rsidRDefault="00782DB5" w:rsidP="00BD06F8">
      <w:pPr>
        <w:ind w:firstLine="0"/>
        <w:rPr>
          <w:szCs w:val="24"/>
        </w:rPr>
      </w:pPr>
    </w:p>
    <w:p w:rsidR="00782DB5" w:rsidRDefault="00782DB5" w:rsidP="00BD06F8">
      <w:pPr>
        <w:ind w:firstLine="0"/>
        <w:rPr>
          <w:szCs w:val="24"/>
        </w:rPr>
      </w:pPr>
    </w:p>
    <w:p w:rsidR="00782DB5" w:rsidRDefault="00782DB5" w:rsidP="00BD06F8">
      <w:pPr>
        <w:ind w:firstLine="0"/>
        <w:rPr>
          <w:szCs w:val="24"/>
        </w:rPr>
      </w:pPr>
    </w:p>
    <w:p w:rsidR="00782DB5" w:rsidRDefault="00782DB5" w:rsidP="00BD06F8">
      <w:pPr>
        <w:ind w:firstLine="0"/>
        <w:rPr>
          <w:szCs w:val="24"/>
        </w:rPr>
      </w:pPr>
    </w:p>
    <w:p w:rsidR="00782DB5" w:rsidRDefault="00782DB5" w:rsidP="00BD06F8">
      <w:pPr>
        <w:ind w:firstLine="0"/>
        <w:rPr>
          <w:szCs w:val="24"/>
        </w:rPr>
      </w:pPr>
    </w:p>
    <w:p w:rsidR="00782DB5" w:rsidRDefault="00782DB5" w:rsidP="00BD06F8">
      <w:pPr>
        <w:ind w:firstLine="0"/>
        <w:rPr>
          <w:szCs w:val="24"/>
        </w:rPr>
      </w:pPr>
    </w:p>
    <w:p w:rsidR="00782DB5" w:rsidRDefault="00782DB5" w:rsidP="00BD06F8">
      <w:pPr>
        <w:ind w:firstLine="0"/>
        <w:rPr>
          <w:szCs w:val="24"/>
        </w:rPr>
      </w:pPr>
    </w:p>
    <w:p w:rsidR="00782DB5" w:rsidRDefault="00782DB5" w:rsidP="00BD06F8">
      <w:pPr>
        <w:ind w:firstLine="0"/>
        <w:rPr>
          <w:szCs w:val="24"/>
        </w:rPr>
      </w:pPr>
    </w:p>
    <w:p w:rsidR="00782DB5" w:rsidRDefault="00782DB5" w:rsidP="00BD06F8">
      <w:pPr>
        <w:ind w:firstLine="0"/>
        <w:rPr>
          <w:szCs w:val="24"/>
        </w:rPr>
      </w:pPr>
    </w:p>
    <w:p w:rsidR="009B1E6C" w:rsidRDefault="003447F4" w:rsidP="00B6438A">
      <w:pPr>
        <w:ind w:firstLine="0"/>
        <w:rPr>
          <w:szCs w:val="24"/>
        </w:rPr>
      </w:pPr>
      <w:r w:rsidRPr="003447F4">
        <w:rPr>
          <w:szCs w:val="24"/>
        </w:rPr>
        <w:lastRenderedPageBreak/>
        <w:t>3.</w:t>
      </w:r>
      <w:r w:rsidR="00421934">
        <w:rPr>
          <w:szCs w:val="24"/>
        </w:rPr>
        <w:t>3</w:t>
      </w:r>
      <w:r>
        <w:rPr>
          <w:szCs w:val="24"/>
        </w:rPr>
        <w:t xml:space="preserve"> </w:t>
      </w:r>
      <w:r w:rsidRPr="003447F4">
        <w:rPr>
          <w:szCs w:val="24"/>
        </w:rPr>
        <w:t>Requisitos Funcionais</w:t>
      </w:r>
    </w:p>
    <w:p w:rsidR="00B42452" w:rsidRDefault="00B42452" w:rsidP="00BD06F8">
      <w:pPr>
        <w:ind w:firstLine="709"/>
        <w:rPr>
          <w:szCs w:val="24"/>
        </w:rPr>
      </w:pPr>
    </w:p>
    <w:p w:rsidR="00B42452" w:rsidRPr="00A95739" w:rsidRDefault="00B42452" w:rsidP="00BD06F8">
      <w:pPr>
        <w:ind w:firstLine="0"/>
        <w:jc w:val="center"/>
        <w:rPr>
          <w:b/>
          <w:sz w:val="20"/>
          <w:szCs w:val="24"/>
        </w:rPr>
      </w:pPr>
      <w:r w:rsidRPr="00A95739">
        <w:rPr>
          <w:b/>
          <w:sz w:val="20"/>
          <w:szCs w:val="24"/>
        </w:rPr>
        <w:t xml:space="preserve">Quadro 1 – </w:t>
      </w:r>
      <w:r w:rsidRPr="00D80062">
        <w:rPr>
          <w:sz w:val="20"/>
          <w:szCs w:val="24"/>
        </w:rPr>
        <w:t>Requisitos Funcionais do sistema</w:t>
      </w:r>
    </w:p>
    <w:tbl>
      <w:tblPr>
        <w:tblStyle w:val="Tabelacomgrade"/>
        <w:tblW w:w="0" w:type="auto"/>
        <w:jc w:val="center"/>
        <w:tblLook w:val="04A0" w:firstRow="1" w:lastRow="0" w:firstColumn="1" w:lastColumn="0" w:noHBand="0" w:noVBand="1"/>
      </w:tblPr>
      <w:tblGrid>
        <w:gridCol w:w="3020"/>
        <w:gridCol w:w="3020"/>
        <w:gridCol w:w="3020"/>
      </w:tblGrid>
      <w:tr w:rsidR="00B42452" w:rsidTr="00B42452">
        <w:trPr>
          <w:jc w:val="center"/>
        </w:trPr>
        <w:tc>
          <w:tcPr>
            <w:tcW w:w="3020" w:type="dxa"/>
          </w:tcPr>
          <w:p w:rsidR="00B42452" w:rsidRPr="001C2B91" w:rsidRDefault="00B42452" w:rsidP="002F61AD">
            <w:pPr>
              <w:suppressAutoHyphens w:val="0"/>
              <w:spacing w:line="240" w:lineRule="auto"/>
              <w:ind w:firstLine="0"/>
              <w:rPr>
                <w:rFonts w:cs="Arial"/>
                <w:sz w:val="20"/>
                <w:szCs w:val="24"/>
                <w:lang w:eastAsia="pt-BR"/>
              </w:rPr>
            </w:pPr>
            <w:r w:rsidRPr="001C2B91">
              <w:rPr>
                <w:rFonts w:cs="Arial"/>
                <w:b/>
                <w:bCs/>
                <w:color w:val="000000"/>
                <w:sz w:val="20"/>
                <w:szCs w:val="24"/>
                <w:lang w:eastAsia="pt-BR"/>
              </w:rPr>
              <w:t>RF001</w:t>
            </w:r>
            <w:r w:rsidR="002F61AD">
              <w:rPr>
                <w:rFonts w:cs="Arial"/>
                <w:color w:val="000000"/>
                <w:sz w:val="20"/>
                <w:szCs w:val="24"/>
                <w:lang w:eastAsia="pt-BR"/>
              </w:rPr>
              <w:t xml:space="preserve">-Cadastrar </w:t>
            </w:r>
            <w:r w:rsidR="00B6438A">
              <w:rPr>
                <w:rFonts w:cs="Arial"/>
                <w:color w:val="000000"/>
                <w:sz w:val="20"/>
                <w:szCs w:val="24"/>
                <w:lang w:eastAsia="pt-BR"/>
              </w:rPr>
              <w:t>conta</w:t>
            </w:r>
          </w:p>
        </w:tc>
        <w:tc>
          <w:tcPr>
            <w:tcW w:w="3020" w:type="dxa"/>
          </w:tcPr>
          <w:p w:rsidR="00B42452" w:rsidRPr="001C2B91" w:rsidRDefault="00B42452" w:rsidP="009635B2">
            <w:pPr>
              <w:pStyle w:val="0-BancaInstituicao"/>
              <w:spacing w:after="0"/>
              <w:jc w:val="both"/>
              <w:rPr>
                <w:rFonts w:cs="Arial"/>
                <w:sz w:val="20"/>
                <w:szCs w:val="24"/>
              </w:rPr>
            </w:pPr>
            <w:r w:rsidRPr="001C2B91">
              <w:rPr>
                <w:rFonts w:cs="Arial"/>
                <w:sz w:val="20"/>
                <w:szCs w:val="24"/>
              </w:rPr>
              <w:t>Categoria:</w:t>
            </w:r>
          </w:p>
          <w:p w:rsidR="00B42452" w:rsidRPr="001C2B91" w:rsidRDefault="00B42452" w:rsidP="009635B2">
            <w:pPr>
              <w:pStyle w:val="0-BancaComponentes"/>
              <w:jc w:val="both"/>
              <w:rPr>
                <w:sz w:val="20"/>
              </w:rPr>
            </w:pPr>
            <w:proofErr w:type="gramStart"/>
            <w:r w:rsidRPr="001C2B91">
              <w:rPr>
                <w:sz w:val="20"/>
              </w:rPr>
              <w:t>(  )</w:t>
            </w:r>
            <w:proofErr w:type="gramEnd"/>
            <w:r w:rsidRPr="001C2B91">
              <w:rPr>
                <w:sz w:val="20"/>
              </w:rPr>
              <w:t xml:space="preserve"> Oculto</w:t>
            </w:r>
          </w:p>
          <w:p w:rsidR="00B42452" w:rsidRDefault="00B42452" w:rsidP="009635B2">
            <w:pPr>
              <w:spacing w:line="240" w:lineRule="auto"/>
              <w:ind w:firstLine="0"/>
              <w:rPr>
                <w:szCs w:val="24"/>
              </w:rPr>
            </w:pPr>
            <w:r w:rsidRPr="001C2B91">
              <w:rPr>
                <w:sz w:val="20"/>
              </w:rPr>
              <w:t>(</w:t>
            </w:r>
            <w:proofErr w:type="gramStart"/>
            <w:r w:rsidRPr="001C2B91">
              <w:rPr>
                <w:sz w:val="20"/>
              </w:rPr>
              <w:t>X)Evidente</w:t>
            </w:r>
            <w:proofErr w:type="gramEnd"/>
          </w:p>
        </w:tc>
        <w:tc>
          <w:tcPr>
            <w:tcW w:w="3020" w:type="dxa"/>
          </w:tcPr>
          <w:p w:rsidR="00B42452" w:rsidRPr="001C2B91" w:rsidRDefault="00B42452" w:rsidP="009635B2">
            <w:pPr>
              <w:suppressAutoHyphens w:val="0"/>
              <w:spacing w:line="240" w:lineRule="auto"/>
              <w:ind w:firstLine="0"/>
              <w:rPr>
                <w:rFonts w:cs="Arial"/>
                <w:color w:val="000000"/>
                <w:sz w:val="20"/>
                <w:szCs w:val="24"/>
                <w:lang w:eastAsia="pt-BR"/>
              </w:rPr>
            </w:pPr>
            <w:r w:rsidRPr="001C2B91">
              <w:rPr>
                <w:rFonts w:cs="Arial"/>
                <w:color w:val="000000"/>
                <w:sz w:val="20"/>
                <w:szCs w:val="24"/>
                <w:lang w:eastAsia="pt-BR"/>
              </w:rPr>
              <w:t xml:space="preserve">Prioridade: </w:t>
            </w:r>
          </w:p>
          <w:p w:rsidR="00B42452" w:rsidRPr="001C2B91" w:rsidRDefault="00B42452" w:rsidP="009635B2">
            <w:pPr>
              <w:pStyle w:val="0-BancaComponentes"/>
              <w:jc w:val="both"/>
              <w:rPr>
                <w:rFonts w:cs="Arial"/>
                <w:sz w:val="20"/>
                <w:szCs w:val="24"/>
              </w:rPr>
            </w:pPr>
            <w:proofErr w:type="gramStart"/>
            <w:r w:rsidRPr="001C2B91">
              <w:rPr>
                <w:rFonts w:cs="Arial"/>
                <w:sz w:val="20"/>
                <w:szCs w:val="24"/>
              </w:rPr>
              <w:t>(X) Altíssima</w:t>
            </w:r>
            <w:proofErr w:type="gramEnd"/>
          </w:p>
          <w:p w:rsidR="00B42452" w:rsidRPr="001C2B91" w:rsidRDefault="00B42452" w:rsidP="009635B2">
            <w:pPr>
              <w:pStyle w:val="0-BancaComponentes"/>
              <w:jc w:val="both"/>
              <w:rPr>
                <w:rFonts w:cs="Arial"/>
                <w:sz w:val="20"/>
                <w:szCs w:val="24"/>
              </w:rPr>
            </w:pPr>
            <w:proofErr w:type="gramStart"/>
            <w:r w:rsidRPr="001C2B91">
              <w:rPr>
                <w:rFonts w:cs="Arial"/>
                <w:sz w:val="20"/>
                <w:szCs w:val="24"/>
              </w:rPr>
              <w:t>(  )</w:t>
            </w:r>
            <w:proofErr w:type="gramEnd"/>
            <w:r w:rsidRPr="001C2B91">
              <w:rPr>
                <w:rFonts w:cs="Arial"/>
                <w:sz w:val="20"/>
                <w:szCs w:val="24"/>
              </w:rPr>
              <w:t xml:space="preserve"> Alta</w:t>
            </w:r>
          </w:p>
          <w:p w:rsidR="00B42452" w:rsidRPr="001C2B91" w:rsidRDefault="00B42452" w:rsidP="009635B2">
            <w:pPr>
              <w:pStyle w:val="0-BancaComponentes"/>
              <w:jc w:val="both"/>
              <w:rPr>
                <w:rFonts w:cs="Arial"/>
                <w:sz w:val="20"/>
                <w:szCs w:val="24"/>
              </w:rPr>
            </w:pPr>
            <w:proofErr w:type="gramStart"/>
            <w:r w:rsidRPr="001C2B91">
              <w:rPr>
                <w:rFonts w:cs="Arial"/>
                <w:sz w:val="20"/>
                <w:szCs w:val="24"/>
              </w:rPr>
              <w:t>(  )</w:t>
            </w:r>
            <w:proofErr w:type="gramEnd"/>
            <w:r w:rsidRPr="001C2B91">
              <w:rPr>
                <w:rFonts w:cs="Arial"/>
                <w:sz w:val="20"/>
                <w:szCs w:val="24"/>
              </w:rPr>
              <w:t xml:space="preserve"> Média</w:t>
            </w:r>
          </w:p>
          <w:p w:rsidR="00B42452" w:rsidRDefault="00B42452" w:rsidP="009635B2">
            <w:pPr>
              <w:spacing w:line="240" w:lineRule="auto"/>
              <w:ind w:firstLine="0"/>
              <w:rPr>
                <w:szCs w:val="24"/>
              </w:rPr>
            </w:pPr>
            <w:proofErr w:type="gramStart"/>
            <w:r w:rsidRPr="001C2B91">
              <w:rPr>
                <w:rFonts w:cs="Arial"/>
                <w:sz w:val="20"/>
                <w:szCs w:val="24"/>
              </w:rPr>
              <w:t>(  )</w:t>
            </w:r>
            <w:proofErr w:type="gramEnd"/>
            <w:r w:rsidRPr="001C2B91">
              <w:rPr>
                <w:rFonts w:cs="Arial"/>
                <w:sz w:val="20"/>
                <w:szCs w:val="24"/>
              </w:rPr>
              <w:t xml:space="preserve"> Baixa</w:t>
            </w:r>
          </w:p>
        </w:tc>
      </w:tr>
      <w:tr w:rsidR="00B42452" w:rsidTr="009635B2">
        <w:trPr>
          <w:trHeight w:val="283"/>
          <w:jc w:val="center"/>
        </w:trPr>
        <w:tc>
          <w:tcPr>
            <w:tcW w:w="9060" w:type="dxa"/>
            <w:gridSpan w:val="3"/>
          </w:tcPr>
          <w:p w:rsidR="00B42452" w:rsidRPr="001C2B91" w:rsidRDefault="00B42452" w:rsidP="00B6438A">
            <w:pPr>
              <w:suppressAutoHyphens w:val="0"/>
              <w:spacing w:line="240" w:lineRule="auto"/>
              <w:ind w:firstLine="0"/>
              <w:rPr>
                <w:rFonts w:cs="Arial"/>
                <w:sz w:val="20"/>
                <w:szCs w:val="24"/>
                <w:lang w:eastAsia="pt-BR"/>
              </w:rPr>
            </w:pPr>
            <w:r w:rsidRPr="001C2B91">
              <w:rPr>
                <w:rFonts w:cs="Arial"/>
                <w:b/>
                <w:bCs/>
                <w:color w:val="000000"/>
                <w:sz w:val="20"/>
                <w:szCs w:val="24"/>
                <w:lang w:eastAsia="pt-BR"/>
              </w:rPr>
              <w:t>Descrição</w:t>
            </w:r>
            <w:r w:rsidRPr="001C2B91">
              <w:rPr>
                <w:rFonts w:cs="Arial"/>
                <w:color w:val="000000"/>
                <w:sz w:val="20"/>
                <w:szCs w:val="24"/>
                <w:lang w:eastAsia="pt-BR"/>
              </w:rPr>
              <w:t xml:space="preserve">: O sistema deve </w:t>
            </w:r>
            <w:r w:rsidR="00B6438A">
              <w:rPr>
                <w:rFonts w:cs="Arial"/>
                <w:color w:val="000000"/>
                <w:sz w:val="20"/>
                <w:szCs w:val="24"/>
                <w:lang w:eastAsia="pt-BR"/>
              </w:rPr>
              <w:t>ter uma tela de cadastro para os diferentes usuários do sistema</w:t>
            </w:r>
          </w:p>
        </w:tc>
      </w:tr>
      <w:tr w:rsidR="00B42452" w:rsidTr="00B42452">
        <w:trPr>
          <w:jc w:val="center"/>
        </w:trPr>
        <w:tc>
          <w:tcPr>
            <w:tcW w:w="3020" w:type="dxa"/>
          </w:tcPr>
          <w:p w:rsidR="00B42452" w:rsidRDefault="00B42452" w:rsidP="00B6438A">
            <w:pPr>
              <w:spacing w:line="240" w:lineRule="auto"/>
              <w:ind w:firstLine="0"/>
              <w:rPr>
                <w:szCs w:val="24"/>
              </w:rPr>
            </w:pPr>
            <w:r w:rsidRPr="001C2B91">
              <w:rPr>
                <w:rFonts w:cs="Arial"/>
                <w:b/>
                <w:bCs/>
                <w:color w:val="000000"/>
                <w:sz w:val="20"/>
                <w:szCs w:val="24"/>
                <w:lang w:eastAsia="pt-BR"/>
              </w:rPr>
              <w:t>RF002-</w:t>
            </w:r>
            <w:r w:rsidR="00B6438A">
              <w:rPr>
                <w:rFonts w:cs="Arial"/>
                <w:bCs/>
                <w:color w:val="000000"/>
                <w:sz w:val="20"/>
                <w:szCs w:val="24"/>
                <w:lang w:eastAsia="pt-BR"/>
              </w:rPr>
              <w:t>Validar dados de um novo usuario</w:t>
            </w:r>
          </w:p>
        </w:tc>
        <w:tc>
          <w:tcPr>
            <w:tcW w:w="3020" w:type="dxa"/>
          </w:tcPr>
          <w:p w:rsidR="00B42452" w:rsidRPr="001C2B91" w:rsidRDefault="00B42452" w:rsidP="009635B2">
            <w:pPr>
              <w:suppressAutoHyphens w:val="0"/>
              <w:spacing w:line="240" w:lineRule="auto"/>
              <w:ind w:firstLine="0"/>
              <w:rPr>
                <w:rFonts w:cs="Arial"/>
                <w:bCs/>
                <w:color w:val="000000"/>
                <w:sz w:val="20"/>
                <w:szCs w:val="24"/>
                <w:lang w:eastAsia="pt-BR"/>
              </w:rPr>
            </w:pPr>
            <w:r w:rsidRPr="001C2B91">
              <w:rPr>
                <w:rFonts w:cs="Arial"/>
                <w:bCs/>
                <w:color w:val="000000"/>
                <w:sz w:val="20"/>
                <w:szCs w:val="24"/>
                <w:lang w:eastAsia="pt-BR"/>
              </w:rPr>
              <w:t>Categoria:</w:t>
            </w:r>
          </w:p>
          <w:p w:rsidR="00B42452" w:rsidRPr="001C2B91" w:rsidRDefault="00B42452" w:rsidP="009635B2">
            <w:pPr>
              <w:pStyle w:val="0-BancaComponentes"/>
              <w:jc w:val="both"/>
              <w:rPr>
                <w:sz w:val="20"/>
              </w:rPr>
            </w:pPr>
            <w:proofErr w:type="gramStart"/>
            <w:r w:rsidRPr="001C2B91">
              <w:rPr>
                <w:sz w:val="20"/>
              </w:rPr>
              <w:t xml:space="preserve">( </w:t>
            </w:r>
            <w:r>
              <w:rPr>
                <w:sz w:val="20"/>
              </w:rPr>
              <w:t xml:space="preserve"> </w:t>
            </w:r>
            <w:r w:rsidRPr="001C2B91">
              <w:rPr>
                <w:sz w:val="20"/>
              </w:rPr>
              <w:t>)</w:t>
            </w:r>
            <w:proofErr w:type="gramEnd"/>
            <w:r w:rsidRPr="001C2B91">
              <w:rPr>
                <w:sz w:val="20"/>
              </w:rPr>
              <w:t xml:space="preserve"> Oculto</w:t>
            </w:r>
          </w:p>
          <w:p w:rsidR="00B42452" w:rsidRDefault="00B42452" w:rsidP="009635B2">
            <w:pPr>
              <w:spacing w:line="240" w:lineRule="auto"/>
              <w:ind w:firstLine="0"/>
              <w:rPr>
                <w:szCs w:val="24"/>
              </w:rPr>
            </w:pPr>
            <w:proofErr w:type="gramStart"/>
            <w:r w:rsidRPr="001C2B91">
              <w:rPr>
                <w:sz w:val="20"/>
              </w:rPr>
              <w:t>(X) Evidente</w:t>
            </w:r>
            <w:proofErr w:type="gramEnd"/>
          </w:p>
        </w:tc>
        <w:tc>
          <w:tcPr>
            <w:tcW w:w="3020" w:type="dxa"/>
          </w:tcPr>
          <w:p w:rsidR="00B42452" w:rsidRPr="001C2B91" w:rsidRDefault="00B42452" w:rsidP="009635B2">
            <w:pPr>
              <w:suppressAutoHyphens w:val="0"/>
              <w:spacing w:line="240" w:lineRule="auto"/>
              <w:ind w:firstLine="0"/>
              <w:rPr>
                <w:rFonts w:cs="Arial"/>
                <w:color w:val="000000"/>
                <w:sz w:val="20"/>
                <w:szCs w:val="24"/>
                <w:lang w:eastAsia="pt-BR"/>
              </w:rPr>
            </w:pPr>
            <w:r w:rsidRPr="001C2B91">
              <w:rPr>
                <w:rFonts w:cs="Arial"/>
                <w:color w:val="000000"/>
                <w:sz w:val="20"/>
                <w:szCs w:val="24"/>
                <w:lang w:eastAsia="pt-BR"/>
              </w:rPr>
              <w:t xml:space="preserve">Prioridade: </w:t>
            </w:r>
          </w:p>
          <w:p w:rsidR="00B42452" w:rsidRPr="001C2B91" w:rsidRDefault="00B42452" w:rsidP="009635B2">
            <w:pPr>
              <w:pStyle w:val="0-BancaComponentes"/>
              <w:jc w:val="both"/>
              <w:rPr>
                <w:rFonts w:cs="Arial"/>
                <w:sz w:val="20"/>
                <w:szCs w:val="24"/>
              </w:rPr>
            </w:pPr>
            <w:proofErr w:type="gramStart"/>
            <w:r w:rsidRPr="001C2B91">
              <w:rPr>
                <w:rFonts w:cs="Arial"/>
                <w:sz w:val="20"/>
                <w:szCs w:val="24"/>
              </w:rPr>
              <w:t>(X) Altíssima</w:t>
            </w:r>
            <w:proofErr w:type="gramEnd"/>
          </w:p>
          <w:p w:rsidR="00B42452" w:rsidRPr="001C2B91" w:rsidRDefault="00B42452" w:rsidP="009635B2">
            <w:pPr>
              <w:pStyle w:val="0-BancaComponentes"/>
              <w:jc w:val="both"/>
              <w:rPr>
                <w:rFonts w:cs="Arial"/>
                <w:sz w:val="20"/>
                <w:szCs w:val="24"/>
              </w:rPr>
            </w:pPr>
            <w:proofErr w:type="gramStart"/>
            <w:r w:rsidRPr="001C2B91">
              <w:rPr>
                <w:rFonts w:cs="Arial"/>
                <w:sz w:val="20"/>
                <w:szCs w:val="24"/>
              </w:rPr>
              <w:t>(  )</w:t>
            </w:r>
            <w:proofErr w:type="gramEnd"/>
            <w:r w:rsidRPr="001C2B91">
              <w:rPr>
                <w:rFonts w:cs="Arial"/>
                <w:sz w:val="20"/>
                <w:szCs w:val="24"/>
              </w:rPr>
              <w:t xml:space="preserve"> Alta</w:t>
            </w:r>
          </w:p>
          <w:p w:rsidR="00B42452" w:rsidRPr="001C2B91" w:rsidRDefault="00B42452" w:rsidP="009635B2">
            <w:pPr>
              <w:pStyle w:val="0-BancaComponentes"/>
              <w:jc w:val="both"/>
              <w:rPr>
                <w:rFonts w:cs="Arial"/>
                <w:sz w:val="20"/>
                <w:szCs w:val="24"/>
              </w:rPr>
            </w:pPr>
            <w:proofErr w:type="gramStart"/>
            <w:r w:rsidRPr="001C2B91">
              <w:rPr>
                <w:rFonts w:cs="Arial"/>
                <w:sz w:val="20"/>
                <w:szCs w:val="24"/>
              </w:rPr>
              <w:t>(  )</w:t>
            </w:r>
            <w:proofErr w:type="gramEnd"/>
            <w:r w:rsidRPr="001C2B91">
              <w:rPr>
                <w:rFonts w:cs="Arial"/>
                <w:sz w:val="20"/>
                <w:szCs w:val="24"/>
              </w:rPr>
              <w:t xml:space="preserve"> Média</w:t>
            </w:r>
          </w:p>
          <w:p w:rsidR="00B42452" w:rsidRDefault="00B42452" w:rsidP="009635B2">
            <w:pPr>
              <w:spacing w:line="240" w:lineRule="auto"/>
              <w:ind w:firstLine="0"/>
              <w:rPr>
                <w:szCs w:val="24"/>
              </w:rPr>
            </w:pPr>
            <w:proofErr w:type="gramStart"/>
            <w:r w:rsidRPr="001C2B91">
              <w:rPr>
                <w:rFonts w:cs="Arial"/>
                <w:sz w:val="20"/>
                <w:szCs w:val="24"/>
              </w:rPr>
              <w:t>(  )</w:t>
            </w:r>
            <w:proofErr w:type="gramEnd"/>
            <w:r w:rsidRPr="001C2B91">
              <w:rPr>
                <w:rFonts w:cs="Arial"/>
                <w:sz w:val="20"/>
                <w:szCs w:val="24"/>
              </w:rPr>
              <w:t xml:space="preserve"> Baixa</w:t>
            </w:r>
          </w:p>
        </w:tc>
      </w:tr>
      <w:tr w:rsidR="00B42452" w:rsidTr="009635B2">
        <w:trPr>
          <w:trHeight w:val="283"/>
          <w:jc w:val="center"/>
        </w:trPr>
        <w:tc>
          <w:tcPr>
            <w:tcW w:w="9060" w:type="dxa"/>
            <w:gridSpan w:val="3"/>
          </w:tcPr>
          <w:p w:rsidR="00B42452" w:rsidRDefault="00B42452" w:rsidP="00B6438A">
            <w:pPr>
              <w:spacing w:line="240" w:lineRule="auto"/>
              <w:ind w:firstLine="0"/>
              <w:rPr>
                <w:szCs w:val="24"/>
              </w:rPr>
            </w:pPr>
            <w:r w:rsidRPr="001C2B91">
              <w:rPr>
                <w:rFonts w:cs="Arial"/>
                <w:b/>
                <w:bCs/>
                <w:color w:val="000000"/>
                <w:sz w:val="20"/>
                <w:szCs w:val="24"/>
                <w:lang w:eastAsia="pt-BR"/>
              </w:rPr>
              <w:t>Descrição</w:t>
            </w:r>
            <w:r w:rsidRPr="001C2B91">
              <w:rPr>
                <w:rFonts w:cs="Arial"/>
                <w:color w:val="000000"/>
                <w:sz w:val="20"/>
                <w:szCs w:val="24"/>
                <w:lang w:eastAsia="pt-BR"/>
              </w:rPr>
              <w:t xml:space="preserve">: O sistema deve </w:t>
            </w:r>
            <w:r w:rsidR="00B6438A">
              <w:rPr>
                <w:rFonts w:cs="Arial"/>
                <w:color w:val="000000"/>
                <w:sz w:val="20"/>
                <w:szCs w:val="24"/>
                <w:lang w:eastAsia="pt-BR"/>
              </w:rPr>
              <w:t>ter para o administrador uma tela onde ele pode validar dados de novos usuários cadastrados</w:t>
            </w:r>
          </w:p>
        </w:tc>
      </w:tr>
      <w:tr w:rsidR="00B42452" w:rsidTr="00B42452">
        <w:trPr>
          <w:jc w:val="center"/>
        </w:trPr>
        <w:tc>
          <w:tcPr>
            <w:tcW w:w="3020" w:type="dxa"/>
          </w:tcPr>
          <w:p w:rsidR="00B42452" w:rsidRDefault="00B42452" w:rsidP="00B6438A">
            <w:pPr>
              <w:spacing w:line="240" w:lineRule="auto"/>
              <w:ind w:firstLine="0"/>
              <w:rPr>
                <w:szCs w:val="24"/>
              </w:rPr>
            </w:pPr>
            <w:r w:rsidRPr="001C2B91">
              <w:rPr>
                <w:rFonts w:cs="Arial"/>
                <w:b/>
                <w:bCs/>
                <w:color w:val="000000"/>
                <w:sz w:val="20"/>
                <w:szCs w:val="24"/>
                <w:lang w:eastAsia="pt-BR"/>
              </w:rPr>
              <w:t>RF003</w:t>
            </w:r>
            <w:r w:rsidRPr="001C2B91">
              <w:rPr>
                <w:rFonts w:cs="Arial"/>
                <w:color w:val="000000"/>
                <w:sz w:val="20"/>
                <w:szCs w:val="24"/>
                <w:lang w:eastAsia="pt-BR"/>
              </w:rPr>
              <w:t>-</w:t>
            </w:r>
            <w:r w:rsidR="00B6438A">
              <w:rPr>
                <w:rFonts w:cs="Arial"/>
                <w:color w:val="000000"/>
                <w:sz w:val="20"/>
                <w:szCs w:val="24"/>
                <w:lang w:eastAsia="pt-BR"/>
              </w:rPr>
              <w:t xml:space="preserve">Consultar acessos de </w:t>
            </w:r>
            <w:proofErr w:type="spellStart"/>
            <w:r w:rsidR="00B6438A">
              <w:rPr>
                <w:rFonts w:cs="Arial"/>
                <w:color w:val="000000"/>
                <w:sz w:val="20"/>
                <w:szCs w:val="24"/>
                <w:lang w:eastAsia="pt-BR"/>
              </w:rPr>
              <w:t>usuarios</w:t>
            </w:r>
            <w:proofErr w:type="spellEnd"/>
          </w:p>
        </w:tc>
        <w:tc>
          <w:tcPr>
            <w:tcW w:w="3020" w:type="dxa"/>
          </w:tcPr>
          <w:p w:rsidR="00B42452" w:rsidRPr="001C2B91" w:rsidRDefault="00B42452" w:rsidP="009635B2">
            <w:pPr>
              <w:suppressAutoHyphens w:val="0"/>
              <w:spacing w:line="240" w:lineRule="auto"/>
              <w:ind w:firstLine="0"/>
              <w:rPr>
                <w:rFonts w:cs="Arial"/>
                <w:bCs/>
                <w:color w:val="000000"/>
                <w:sz w:val="20"/>
                <w:szCs w:val="24"/>
                <w:lang w:eastAsia="pt-BR"/>
              </w:rPr>
            </w:pPr>
            <w:r w:rsidRPr="001C2B91">
              <w:rPr>
                <w:rFonts w:cs="Arial"/>
                <w:bCs/>
                <w:color w:val="000000"/>
                <w:sz w:val="20"/>
                <w:szCs w:val="24"/>
                <w:lang w:eastAsia="pt-BR"/>
              </w:rPr>
              <w:t>Categoria:</w:t>
            </w:r>
          </w:p>
          <w:p w:rsidR="00B42452" w:rsidRPr="001C2B91" w:rsidRDefault="00B42452" w:rsidP="009635B2">
            <w:pPr>
              <w:pStyle w:val="0-BancaComponentes"/>
              <w:jc w:val="both"/>
              <w:rPr>
                <w:sz w:val="20"/>
              </w:rPr>
            </w:pPr>
            <w:proofErr w:type="gramStart"/>
            <w:r w:rsidRPr="001C2B91">
              <w:rPr>
                <w:sz w:val="20"/>
              </w:rPr>
              <w:t>(</w:t>
            </w:r>
            <w:r>
              <w:rPr>
                <w:sz w:val="20"/>
              </w:rPr>
              <w:t xml:space="preserve"> </w:t>
            </w:r>
            <w:r w:rsidRPr="001C2B91">
              <w:rPr>
                <w:sz w:val="20"/>
              </w:rPr>
              <w:t xml:space="preserve"> )</w:t>
            </w:r>
            <w:proofErr w:type="gramEnd"/>
            <w:r w:rsidRPr="001C2B91">
              <w:rPr>
                <w:sz w:val="20"/>
              </w:rPr>
              <w:t xml:space="preserve"> Oculto</w:t>
            </w:r>
          </w:p>
          <w:p w:rsidR="00B42452" w:rsidRDefault="00B42452" w:rsidP="009635B2">
            <w:pPr>
              <w:spacing w:line="240" w:lineRule="auto"/>
              <w:ind w:firstLine="0"/>
              <w:rPr>
                <w:szCs w:val="24"/>
              </w:rPr>
            </w:pPr>
            <w:proofErr w:type="gramStart"/>
            <w:r w:rsidRPr="001C2B91">
              <w:rPr>
                <w:sz w:val="20"/>
              </w:rPr>
              <w:t>(X) Evidente</w:t>
            </w:r>
            <w:proofErr w:type="gramEnd"/>
          </w:p>
        </w:tc>
        <w:tc>
          <w:tcPr>
            <w:tcW w:w="3020" w:type="dxa"/>
          </w:tcPr>
          <w:p w:rsidR="00B42452" w:rsidRPr="001C2B91" w:rsidRDefault="00B42452" w:rsidP="009635B2">
            <w:pPr>
              <w:suppressAutoHyphens w:val="0"/>
              <w:spacing w:line="240" w:lineRule="auto"/>
              <w:ind w:firstLine="0"/>
              <w:rPr>
                <w:rFonts w:cs="Arial"/>
                <w:color w:val="000000"/>
                <w:sz w:val="20"/>
                <w:szCs w:val="24"/>
                <w:lang w:eastAsia="pt-BR"/>
              </w:rPr>
            </w:pPr>
            <w:r w:rsidRPr="001C2B91">
              <w:rPr>
                <w:rFonts w:cs="Arial"/>
                <w:color w:val="000000"/>
                <w:sz w:val="20"/>
                <w:szCs w:val="24"/>
                <w:lang w:eastAsia="pt-BR"/>
              </w:rPr>
              <w:t xml:space="preserve">Prioridade: </w:t>
            </w:r>
          </w:p>
          <w:p w:rsidR="00B42452" w:rsidRPr="001C2B91" w:rsidRDefault="00B6438A" w:rsidP="009635B2">
            <w:pPr>
              <w:pStyle w:val="0-BancaComponentes"/>
              <w:jc w:val="both"/>
              <w:rPr>
                <w:rFonts w:cs="Arial"/>
                <w:sz w:val="20"/>
                <w:szCs w:val="24"/>
              </w:rPr>
            </w:pPr>
            <w:proofErr w:type="gramStart"/>
            <w:r>
              <w:rPr>
                <w:rFonts w:cs="Arial"/>
                <w:sz w:val="20"/>
                <w:szCs w:val="24"/>
              </w:rPr>
              <w:t xml:space="preserve">(  </w:t>
            </w:r>
            <w:r w:rsidR="00B42452" w:rsidRPr="001C2B91">
              <w:rPr>
                <w:rFonts w:cs="Arial"/>
                <w:sz w:val="20"/>
                <w:szCs w:val="24"/>
              </w:rPr>
              <w:t>)</w:t>
            </w:r>
            <w:proofErr w:type="gramEnd"/>
            <w:r w:rsidR="00B42452" w:rsidRPr="001C2B91">
              <w:rPr>
                <w:rFonts w:cs="Arial"/>
                <w:sz w:val="20"/>
                <w:szCs w:val="24"/>
              </w:rPr>
              <w:t xml:space="preserve"> Altíssima</w:t>
            </w:r>
          </w:p>
          <w:p w:rsidR="00B42452" w:rsidRPr="001C2B91" w:rsidRDefault="00B6438A" w:rsidP="009635B2">
            <w:pPr>
              <w:pStyle w:val="0-BancaComponentes"/>
              <w:jc w:val="both"/>
              <w:rPr>
                <w:rFonts w:cs="Arial"/>
                <w:sz w:val="20"/>
                <w:szCs w:val="24"/>
              </w:rPr>
            </w:pPr>
            <w:proofErr w:type="gramStart"/>
            <w:r>
              <w:rPr>
                <w:rFonts w:cs="Arial"/>
                <w:sz w:val="20"/>
                <w:szCs w:val="24"/>
              </w:rPr>
              <w:t xml:space="preserve">(  </w:t>
            </w:r>
            <w:proofErr w:type="gramEnd"/>
            <w:r>
              <w:rPr>
                <w:rFonts w:cs="Arial"/>
                <w:sz w:val="20"/>
                <w:szCs w:val="24"/>
              </w:rPr>
              <w:t xml:space="preserve"> </w:t>
            </w:r>
            <w:r w:rsidR="00B42452" w:rsidRPr="001C2B91">
              <w:rPr>
                <w:rFonts w:cs="Arial"/>
                <w:sz w:val="20"/>
                <w:szCs w:val="24"/>
              </w:rPr>
              <w:t>) Alta</w:t>
            </w:r>
          </w:p>
          <w:p w:rsidR="00B42452" w:rsidRPr="001C2B91" w:rsidRDefault="00B42452" w:rsidP="009635B2">
            <w:pPr>
              <w:pStyle w:val="0-BancaComponentes"/>
              <w:jc w:val="both"/>
              <w:rPr>
                <w:rFonts w:cs="Arial"/>
                <w:sz w:val="20"/>
                <w:szCs w:val="24"/>
              </w:rPr>
            </w:pPr>
            <w:proofErr w:type="gramStart"/>
            <w:r w:rsidRPr="001C2B91">
              <w:rPr>
                <w:rFonts w:cs="Arial"/>
                <w:sz w:val="20"/>
                <w:szCs w:val="24"/>
              </w:rPr>
              <w:t xml:space="preserve">( </w:t>
            </w:r>
            <w:r w:rsidR="00B6438A">
              <w:rPr>
                <w:rFonts w:cs="Arial"/>
                <w:sz w:val="20"/>
                <w:szCs w:val="24"/>
              </w:rPr>
              <w:t>X</w:t>
            </w:r>
            <w:proofErr w:type="gramEnd"/>
            <w:r w:rsidRPr="001C2B91">
              <w:rPr>
                <w:rFonts w:cs="Arial"/>
                <w:sz w:val="20"/>
                <w:szCs w:val="24"/>
              </w:rPr>
              <w:t xml:space="preserve"> ) Média</w:t>
            </w:r>
          </w:p>
          <w:p w:rsidR="00B42452" w:rsidRDefault="00B42452" w:rsidP="009635B2">
            <w:pPr>
              <w:spacing w:line="240" w:lineRule="auto"/>
              <w:ind w:firstLine="0"/>
              <w:rPr>
                <w:szCs w:val="24"/>
              </w:rPr>
            </w:pPr>
            <w:proofErr w:type="gramStart"/>
            <w:r w:rsidRPr="001C2B91">
              <w:rPr>
                <w:rFonts w:cs="Arial"/>
                <w:sz w:val="20"/>
                <w:szCs w:val="24"/>
              </w:rPr>
              <w:t>(  )</w:t>
            </w:r>
            <w:proofErr w:type="gramEnd"/>
            <w:r w:rsidRPr="001C2B91">
              <w:rPr>
                <w:rFonts w:cs="Arial"/>
                <w:sz w:val="20"/>
                <w:szCs w:val="24"/>
              </w:rPr>
              <w:t xml:space="preserve"> Baixa</w:t>
            </w:r>
          </w:p>
        </w:tc>
      </w:tr>
      <w:tr w:rsidR="00B42452" w:rsidTr="009635B2">
        <w:trPr>
          <w:trHeight w:val="283"/>
          <w:jc w:val="center"/>
        </w:trPr>
        <w:tc>
          <w:tcPr>
            <w:tcW w:w="9060" w:type="dxa"/>
            <w:gridSpan w:val="3"/>
          </w:tcPr>
          <w:p w:rsidR="00B42452" w:rsidRDefault="00B42452" w:rsidP="00B6438A">
            <w:pPr>
              <w:spacing w:line="240" w:lineRule="auto"/>
              <w:ind w:firstLine="0"/>
              <w:rPr>
                <w:szCs w:val="24"/>
              </w:rPr>
            </w:pPr>
            <w:r w:rsidRPr="001C2B91">
              <w:rPr>
                <w:rFonts w:cs="Arial"/>
                <w:b/>
                <w:bCs/>
                <w:color w:val="000000"/>
                <w:sz w:val="20"/>
                <w:szCs w:val="24"/>
                <w:lang w:eastAsia="pt-BR"/>
              </w:rPr>
              <w:t>Descrição</w:t>
            </w:r>
            <w:r w:rsidRPr="001C2B91">
              <w:rPr>
                <w:rFonts w:cs="Arial"/>
                <w:color w:val="000000"/>
                <w:sz w:val="20"/>
                <w:szCs w:val="24"/>
                <w:lang w:eastAsia="pt-BR"/>
              </w:rPr>
              <w:t xml:space="preserve">: O sistema deve </w:t>
            </w:r>
            <w:r w:rsidR="00B6438A">
              <w:rPr>
                <w:rFonts w:cs="Arial"/>
                <w:color w:val="000000"/>
                <w:sz w:val="20"/>
                <w:szCs w:val="24"/>
                <w:lang w:eastAsia="pt-BR"/>
              </w:rPr>
              <w:t xml:space="preserve">apresentar relatórios de acesso de usuários </w:t>
            </w:r>
          </w:p>
        </w:tc>
      </w:tr>
      <w:tr w:rsidR="00B6438A" w:rsidTr="007E4D5D">
        <w:trPr>
          <w:jc w:val="center"/>
        </w:trPr>
        <w:tc>
          <w:tcPr>
            <w:tcW w:w="3020" w:type="dxa"/>
          </w:tcPr>
          <w:p w:rsidR="00B6438A" w:rsidRDefault="00B6438A" w:rsidP="00B6438A">
            <w:pPr>
              <w:spacing w:line="240" w:lineRule="auto"/>
              <w:ind w:firstLine="0"/>
              <w:rPr>
                <w:szCs w:val="24"/>
              </w:rPr>
            </w:pPr>
            <w:r w:rsidRPr="001C2B91">
              <w:rPr>
                <w:rFonts w:cs="Arial"/>
                <w:b/>
                <w:bCs/>
                <w:color w:val="000000"/>
                <w:sz w:val="20"/>
                <w:szCs w:val="24"/>
                <w:lang w:eastAsia="pt-BR"/>
              </w:rPr>
              <w:t>RF00</w:t>
            </w:r>
            <w:r>
              <w:rPr>
                <w:rFonts w:cs="Arial"/>
                <w:b/>
                <w:bCs/>
                <w:color w:val="000000"/>
                <w:sz w:val="20"/>
                <w:szCs w:val="24"/>
                <w:lang w:eastAsia="pt-BR"/>
              </w:rPr>
              <w:t>4</w:t>
            </w:r>
            <w:r w:rsidRPr="001C2B91">
              <w:rPr>
                <w:rFonts w:cs="Arial"/>
                <w:color w:val="000000"/>
                <w:sz w:val="20"/>
                <w:szCs w:val="24"/>
                <w:lang w:eastAsia="pt-BR"/>
              </w:rPr>
              <w:t>-</w:t>
            </w:r>
            <w:r>
              <w:rPr>
                <w:rFonts w:cs="Arial"/>
                <w:color w:val="000000"/>
                <w:sz w:val="20"/>
                <w:szCs w:val="24"/>
                <w:lang w:eastAsia="pt-BR"/>
              </w:rPr>
              <w:t>Consultar alterações de situação de candidatos</w:t>
            </w:r>
          </w:p>
        </w:tc>
        <w:tc>
          <w:tcPr>
            <w:tcW w:w="3020" w:type="dxa"/>
          </w:tcPr>
          <w:p w:rsidR="00B6438A" w:rsidRPr="001C2B91" w:rsidRDefault="00B6438A" w:rsidP="007E4D5D">
            <w:pPr>
              <w:suppressAutoHyphens w:val="0"/>
              <w:spacing w:line="240" w:lineRule="auto"/>
              <w:ind w:firstLine="0"/>
              <w:rPr>
                <w:rFonts w:cs="Arial"/>
                <w:bCs/>
                <w:color w:val="000000"/>
                <w:sz w:val="20"/>
                <w:szCs w:val="24"/>
                <w:lang w:eastAsia="pt-BR"/>
              </w:rPr>
            </w:pPr>
            <w:r w:rsidRPr="001C2B91">
              <w:rPr>
                <w:rFonts w:cs="Arial"/>
                <w:bCs/>
                <w:color w:val="000000"/>
                <w:sz w:val="20"/>
                <w:szCs w:val="24"/>
                <w:lang w:eastAsia="pt-BR"/>
              </w:rPr>
              <w:t>Categoria:</w:t>
            </w:r>
          </w:p>
          <w:p w:rsidR="00B6438A" w:rsidRPr="001C2B91" w:rsidRDefault="00B6438A" w:rsidP="007E4D5D">
            <w:pPr>
              <w:pStyle w:val="0-BancaComponentes"/>
              <w:jc w:val="both"/>
              <w:rPr>
                <w:sz w:val="20"/>
              </w:rPr>
            </w:pPr>
            <w:proofErr w:type="gramStart"/>
            <w:r w:rsidRPr="001C2B91">
              <w:rPr>
                <w:sz w:val="20"/>
              </w:rPr>
              <w:t>(</w:t>
            </w:r>
            <w:r>
              <w:rPr>
                <w:sz w:val="20"/>
              </w:rPr>
              <w:t xml:space="preserve"> </w:t>
            </w:r>
            <w:r w:rsidRPr="001C2B91">
              <w:rPr>
                <w:sz w:val="20"/>
              </w:rPr>
              <w:t xml:space="preserve"> )</w:t>
            </w:r>
            <w:proofErr w:type="gramEnd"/>
            <w:r w:rsidRPr="001C2B91">
              <w:rPr>
                <w:sz w:val="20"/>
              </w:rPr>
              <w:t xml:space="preserve"> Oculto</w:t>
            </w:r>
          </w:p>
          <w:p w:rsidR="00B6438A" w:rsidRDefault="00B6438A" w:rsidP="007E4D5D">
            <w:pPr>
              <w:spacing w:line="240" w:lineRule="auto"/>
              <w:ind w:firstLine="0"/>
              <w:rPr>
                <w:szCs w:val="24"/>
              </w:rPr>
            </w:pPr>
            <w:proofErr w:type="gramStart"/>
            <w:r w:rsidRPr="001C2B91">
              <w:rPr>
                <w:sz w:val="20"/>
              </w:rPr>
              <w:t>(X) Evidente</w:t>
            </w:r>
            <w:proofErr w:type="gramEnd"/>
          </w:p>
        </w:tc>
        <w:tc>
          <w:tcPr>
            <w:tcW w:w="3020" w:type="dxa"/>
          </w:tcPr>
          <w:p w:rsidR="00B6438A" w:rsidRPr="001C2B91" w:rsidRDefault="00B6438A" w:rsidP="007E4D5D">
            <w:pPr>
              <w:suppressAutoHyphens w:val="0"/>
              <w:spacing w:line="240" w:lineRule="auto"/>
              <w:ind w:firstLine="0"/>
              <w:rPr>
                <w:rFonts w:cs="Arial"/>
                <w:color w:val="000000"/>
                <w:sz w:val="20"/>
                <w:szCs w:val="24"/>
                <w:lang w:eastAsia="pt-BR"/>
              </w:rPr>
            </w:pPr>
            <w:r w:rsidRPr="001C2B91">
              <w:rPr>
                <w:rFonts w:cs="Arial"/>
                <w:color w:val="000000"/>
                <w:sz w:val="20"/>
                <w:szCs w:val="24"/>
                <w:lang w:eastAsia="pt-BR"/>
              </w:rPr>
              <w:t xml:space="preserve">Prioridade: </w:t>
            </w:r>
          </w:p>
          <w:p w:rsidR="00B6438A" w:rsidRPr="001C2B91" w:rsidRDefault="00B6438A" w:rsidP="007E4D5D">
            <w:pPr>
              <w:pStyle w:val="0-BancaComponentes"/>
              <w:jc w:val="both"/>
              <w:rPr>
                <w:rFonts w:cs="Arial"/>
                <w:sz w:val="20"/>
                <w:szCs w:val="24"/>
              </w:rPr>
            </w:pPr>
            <w:proofErr w:type="gramStart"/>
            <w:r>
              <w:rPr>
                <w:rFonts w:cs="Arial"/>
                <w:sz w:val="20"/>
                <w:szCs w:val="24"/>
              </w:rPr>
              <w:t xml:space="preserve">(  </w:t>
            </w:r>
            <w:r w:rsidRPr="001C2B91">
              <w:rPr>
                <w:rFonts w:cs="Arial"/>
                <w:sz w:val="20"/>
                <w:szCs w:val="24"/>
              </w:rPr>
              <w:t>)</w:t>
            </w:r>
            <w:proofErr w:type="gramEnd"/>
            <w:r w:rsidRPr="001C2B91">
              <w:rPr>
                <w:rFonts w:cs="Arial"/>
                <w:sz w:val="20"/>
                <w:szCs w:val="24"/>
              </w:rPr>
              <w:t xml:space="preserve"> Altíssima</w:t>
            </w:r>
          </w:p>
          <w:p w:rsidR="00B6438A" w:rsidRPr="001C2B91" w:rsidRDefault="00B6438A" w:rsidP="007E4D5D">
            <w:pPr>
              <w:pStyle w:val="0-BancaComponentes"/>
              <w:jc w:val="both"/>
              <w:rPr>
                <w:rFonts w:cs="Arial"/>
                <w:sz w:val="20"/>
                <w:szCs w:val="24"/>
              </w:rPr>
            </w:pPr>
            <w:proofErr w:type="gramStart"/>
            <w:r>
              <w:rPr>
                <w:rFonts w:cs="Arial"/>
                <w:sz w:val="20"/>
                <w:szCs w:val="24"/>
              </w:rPr>
              <w:t>( X</w:t>
            </w:r>
            <w:proofErr w:type="gramEnd"/>
            <w:r>
              <w:rPr>
                <w:rFonts w:cs="Arial"/>
                <w:sz w:val="20"/>
                <w:szCs w:val="24"/>
              </w:rPr>
              <w:t xml:space="preserve">  </w:t>
            </w:r>
            <w:r w:rsidRPr="001C2B91">
              <w:rPr>
                <w:rFonts w:cs="Arial"/>
                <w:sz w:val="20"/>
                <w:szCs w:val="24"/>
              </w:rPr>
              <w:t>) Alta</w:t>
            </w:r>
          </w:p>
          <w:p w:rsidR="00B6438A" w:rsidRPr="001C2B91" w:rsidRDefault="00B6438A" w:rsidP="007E4D5D">
            <w:pPr>
              <w:pStyle w:val="0-BancaComponentes"/>
              <w:jc w:val="both"/>
              <w:rPr>
                <w:rFonts w:cs="Arial"/>
                <w:sz w:val="20"/>
                <w:szCs w:val="24"/>
              </w:rPr>
            </w:pPr>
            <w:proofErr w:type="gramStart"/>
            <w:r w:rsidRPr="001C2B91">
              <w:rPr>
                <w:rFonts w:cs="Arial"/>
                <w:sz w:val="20"/>
                <w:szCs w:val="24"/>
              </w:rPr>
              <w:t xml:space="preserve">( </w:t>
            </w:r>
            <w:r>
              <w:rPr>
                <w:rFonts w:cs="Arial"/>
                <w:sz w:val="20"/>
                <w:szCs w:val="24"/>
              </w:rPr>
              <w:t xml:space="preserve"> </w:t>
            </w:r>
            <w:proofErr w:type="gramEnd"/>
            <w:r w:rsidRPr="001C2B91">
              <w:rPr>
                <w:rFonts w:cs="Arial"/>
                <w:sz w:val="20"/>
                <w:szCs w:val="24"/>
              </w:rPr>
              <w:t xml:space="preserve"> ) Média</w:t>
            </w:r>
          </w:p>
          <w:p w:rsidR="00B6438A" w:rsidRDefault="00B6438A" w:rsidP="007E4D5D">
            <w:pPr>
              <w:spacing w:line="240" w:lineRule="auto"/>
              <w:ind w:firstLine="0"/>
              <w:rPr>
                <w:szCs w:val="24"/>
              </w:rPr>
            </w:pPr>
            <w:proofErr w:type="gramStart"/>
            <w:r w:rsidRPr="001C2B91">
              <w:rPr>
                <w:rFonts w:cs="Arial"/>
                <w:sz w:val="20"/>
                <w:szCs w:val="24"/>
              </w:rPr>
              <w:t>(  )</w:t>
            </w:r>
            <w:proofErr w:type="gramEnd"/>
            <w:r w:rsidRPr="001C2B91">
              <w:rPr>
                <w:rFonts w:cs="Arial"/>
                <w:sz w:val="20"/>
                <w:szCs w:val="24"/>
              </w:rPr>
              <w:t xml:space="preserve"> Baixa</w:t>
            </w:r>
          </w:p>
        </w:tc>
      </w:tr>
      <w:tr w:rsidR="00B6438A" w:rsidTr="007E4D5D">
        <w:trPr>
          <w:trHeight w:val="283"/>
          <w:jc w:val="center"/>
        </w:trPr>
        <w:tc>
          <w:tcPr>
            <w:tcW w:w="9060" w:type="dxa"/>
            <w:gridSpan w:val="3"/>
          </w:tcPr>
          <w:p w:rsidR="00B6438A" w:rsidRDefault="00B6438A" w:rsidP="007E4D5D">
            <w:pPr>
              <w:spacing w:line="240" w:lineRule="auto"/>
              <w:ind w:firstLine="0"/>
              <w:rPr>
                <w:szCs w:val="24"/>
              </w:rPr>
            </w:pPr>
            <w:r w:rsidRPr="001C2B91">
              <w:rPr>
                <w:rFonts w:cs="Arial"/>
                <w:b/>
                <w:bCs/>
                <w:color w:val="000000"/>
                <w:sz w:val="20"/>
                <w:szCs w:val="24"/>
                <w:lang w:eastAsia="pt-BR"/>
              </w:rPr>
              <w:t>Descrição</w:t>
            </w:r>
            <w:r w:rsidRPr="001C2B91">
              <w:rPr>
                <w:rFonts w:cs="Arial"/>
                <w:color w:val="000000"/>
                <w:sz w:val="20"/>
                <w:szCs w:val="24"/>
                <w:lang w:eastAsia="pt-BR"/>
              </w:rPr>
              <w:t xml:space="preserve">: O sistema deve </w:t>
            </w:r>
            <w:r>
              <w:rPr>
                <w:rFonts w:cs="Arial"/>
                <w:color w:val="000000"/>
                <w:sz w:val="20"/>
                <w:szCs w:val="24"/>
                <w:lang w:eastAsia="pt-BR"/>
              </w:rPr>
              <w:t xml:space="preserve">apresentar relatórios de </w:t>
            </w:r>
            <w:r w:rsidR="005F283F">
              <w:rPr>
                <w:rFonts w:cs="Arial"/>
                <w:color w:val="000000"/>
                <w:sz w:val="20"/>
                <w:szCs w:val="24"/>
                <w:lang w:eastAsia="pt-BR"/>
              </w:rPr>
              <w:t>alterações de situação de candidatos</w:t>
            </w:r>
          </w:p>
        </w:tc>
      </w:tr>
      <w:tr w:rsidR="00B6438A" w:rsidTr="007E4D5D">
        <w:trPr>
          <w:jc w:val="center"/>
        </w:trPr>
        <w:tc>
          <w:tcPr>
            <w:tcW w:w="3020" w:type="dxa"/>
          </w:tcPr>
          <w:p w:rsidR="00B6438A" w:rsidRDefault="00B6438A" w:rsidP="005F283F">
            <w:pPr>
              <w:spacing w:line="240" w:lineRule="auto"/>
              <w:ind w:firstLine="0"/>
              <w:rPr>
                <w:szCs w:val="24"/>
              </w:rPr>
            </w:pPr>
            <w:r w:rsidRPr="001C2B91">
              <w:rPr>
                <w:rFonts w:cs="Arial"/>
                <w:b/>
                <w:bCs/>
                <w:color w:val="000000"/>
                <w:sz w:val="20"/>
                <w:szCs w:val="24"/>
                <w:lang w:eastAsia="pt-BR"/>
              </w:rPr>
              <w:t>RF00</w:t>
            </w:r>
            <w:r w:rsidR="005F283F">
              <w:rPr>
                <w:rFonts w:cs="Arial"/>
                <w:b/>
                <w:bCs/>
                <w:color w:val="000000"/>
                <w:sz w:val="20"/>
                <w:szCs w:val="24"/>
                <w:lang w:eastAsia="pt-BR"/>
              </w:rPr>
              <w:t>5</w:t>
            </w:r>
            <w:r w:rsidRPr="001C2B91">
              <w:rPr>
                <w:rFonts w:cs="Arial"/>
                <w:color w:val="000000"/>
                <w:sz w:val="20"/>
                <w:szCs w:val="24"/>
                <w:lang w:eastAsia="pt-BR"/>
              </w:rPr>
              <w:t>-</w:t>
            </w:r>
            <w:r w:rsidR="005F283F">
              <w:rPr>
                <w:rFonts w:cs="Arial"/>
                <w:color w:val="000000"/>
                <w:sz w:val="20"/>
                <w:szCs w:val="24"/>
                <w:lang w:eastAsia="pt-BR"/>
              </w:rPr>
              <w:t>Imprimir estatísticas de uso</w:t>
            </w:r>
          </w:p>
        </w:tc>
        <w:tc>
          <w:tcPr>
            <w:tcW w:w="3020" w:type="dxa"/>
          </w:tcPr>
          <w:p w:rsidR="00B6438A" w:rsidRPr="001C2B91" w:rsidRDefault="00B6438A" w:rsidP="007E4D5D">
            <w:pPr>
              <w:suppressAutoHyphens w:val="0"/>
              <w:spacing w:line="240" w:lineRule="auto"/>
              <w:ind w:firstLine="0"/>
              <w:rPr>
                <w:rFonts w:cs="Arial"/>
                <w:bCs/>
                <w:color w:val="000000"/>
                <w:sz w:val="20"/>
                <w:szCs w:val="24"/>
                <w:lang w:eastAsia="pt-BR"/>
              </w:rPr>
            </w:pPr>
            <w:r w:rsidRPr="001C2B91">
              <w:rPr>
                <w:rFonts w:cs="Arial"/>
                <w:bCs/>
                <w:color w:val="000000"/>
                <w:sz w:val="20"/>
                <w:szCs w:val="24"/>
                <w:lang w:eastAsia="pt-BR"/>
              </w:rPr>
              <w:t>Categoria:</w:t>
            </w:r>
          </w:p>
          <w:p w:rsidR="00B6438A" w:rsidRPr="001C2B91" w:rsidRDefault="00B6438A" w:rsidP="007E4D5D">
            <w:pPr>
              <w:pStyle w:val="0-BancaComponentes"/>
              <w:jc w:val="both"/>
              <w:rPr>
                <w:sz w:val="20"/>
              </w:rPr>
            </w:pPr>
            <w:proofErr w:type="gramStart"/>
            <w:r w:rsidRPr="001C2B91">
              <w:rPr>
                <w:sz w:val="20"/>
              </w:rPr>
              <w:t>(</w:t>
            </w:r>
            <w:r>
              <w:rPr>
                <w:sz w:val="20"/>
              </w:rPr>
              <w:t xml:space="preserve"> </w:t>
            </w:r>
            <w:r w:rsidRPr="001C2B91">
              <w:rPr>
                <w:sz w:val="20"/>
              </w:rPr>
              <w:t xml:space="preserve"> )</w:t>
            </w:r>
            <w:proofErr w:type="gramEnd"/>
            <w:r w:rsidRPr="001C2B91">
              <w:rPr>
                <w:sz w:val="20"/>
              </w:rPr>
              <w:t xml:space="preserve"> Oculto</w:t>
            </w:r>
          </w:p>
          <w:p w:rsidR="00B6438A" w:rsidRDefault="00B6438A" w:rsidP="007E4D5D">
            <w:pPr>
              <w:spacing w:line="240" w:lineRule="auto"/>
              <w:ind w:firstLine="0"/>
              <w:rPr>
                <w:szCs w:val="24"/>
              </w:rPr>
            </w:pPr>
            <w:proofErr w:type="gramStart"/>
            <w:r w:rsidRPr="001C2B91">
              <w:rPr>
                <w:sz w:val="20"/>
              </w:rPr>
              <w:t>(X) Evidente</w:t>
            </w:r>
            <w:proofErr w:type="gramEnd"/>
          </w:p>
        </w:tc>
        <w:tc>
          <w:tcPr>
            <w:tcW w:w="3020" w:type="dxa"/>
          </w:tcPr>
          <w:p w:rsidR="00B6438A" w:rsidRPr="001C2B91" w:rsidRDefault="00B6438A" w:rsidP="007E4D5D">
            <w:pPr>
              <w:suppressAutoHyphens w:val="0"/>
              <w:spacing w:line="240" w:lineRule="auto"/>
              <w:ind w:firstLine="0"/>
              <w:rPr>
                <w:rFonts w:cs="Arial"/>
                <w:color w:val="000000"/>
                <w:sz w:val="20"/>
                <w:szCs w:val="24"/>
                <w:lang w:eastAsia="pt-BR"/>
              </w:rPr>
            </w:pPr>
            <w:r w:rsidRPr="001C2B91">
              <w:rPr>
                <w:rFonts w:cs="Arial"/>
                <w:color w:val="000000"/>
                <w:sz w:val="20"/>
                <w:szCs w:val="24"/>
                <w:lang w:eastAsia="pt-BR"/>
              </w:rPr>
              <w:t xml:space="preserve">Prioridade: </w:t>
            </w:r>
          </w:p>
          <w:p w:rsidR="00B6438A" w:rsidRPr="001C2B91" w:rsidRDefault="00B6438A" w:rsidP="007E4D5D">
            <w:pPr>
              <w:pStyle w:val="0-BancaComponentes"/>
              <w:jc w:val="both"/>
              <w:rPr>
                <w:rFonts w:cs="Arial"/>
                <w:sz w:val="20"/>
                <w:szCs w:val="24"/>
              </w:rPr>
            </w:pPr>
            <w:proofErr w:type="gramStart"/>
            <w:r>
              <w:rPr>
                <w:rFonts w:cs="Arial"/>
                <w:sz w:val="20"/>
                <w:szCs w:val="24"/>
              </w:rPr>
              <w:t xml:space="preserve">(  </w:t>
            </w:r>
            <w:r w:rsidRPr="001C2B91">
              <w:rPr>
                <w:rFonts w:cs="Arial"/>
                <w:sz w:val="20"/>
                <w:szCs w:val="24"/>
              </w:rPr>
              <w:t>)</w:t>
            </w:r>
            <w:proofErr w:type="gramEnd"/>
            <w:r w:rsidRPr="001C2B91">
              <w:rPr>
                <w:rFonts w:cs="Arial"/>
                <w:sz w:val="20"/>
                <w:szCs w:val="24"/>
              </w:rPr>
              <w:t xml:space="preserve"> Altíssima</w:t>
            </w:r>
          </w:p>
          <w:p w:rsidR="00B6438A" w:rsidRPr="001C2B91" w:rsidRDefault="00B6438A" w:rsidP="007E4D5D">
            <w:pPr>
              <w:pStyle w:val="0-BancaComponentes"/>
              <w:jc w:val="both"/>
              <w:rPr>
                <w:rFonts w:cs="Arial"/>
                <w:sz w:val="20"/>
                <w:szCs w:val="24"/>
              </w:rPr>
            </w:pPr>
            <w:proofErr w:type="gramStart"/>
            <w:r>
              <w:rPr>
                <w:rFonts w:cs="Arial"/>
                <w:sz w:val="20"/>
                <w:szCs w:val="24"/>
              </w:rPr>
              <w:t xml:space="preserve">(  </w:t>
            </w:r>
            <w:proofErr w:type="gramEnd"/>
            <w:r>
              <w:rPr>
                <w:rFonts w:cs="Arial"/>
                <w:sz w:val="20"/>
                <w:szCs w:val="24"/>
              </w:rPr>
              <w:t xml:space="preserve"> </w:t>
            </w:r>
            <w:r w:rsidRPr="001C2B91">
              <w:rPr>
                <w:rFonts w:cs="Arial"/>
                <w:sz w:val="20"/>
                <w:szCs w:val="24"/>
              </w:rPr>
              <w:t>) Alta</w:t>
            </w:r>
          </w:p>
          <w:p w:rsidR="00B6438A" w:rsidRPr="001C2B91" w:rsidRDefault="00B6438A" w:rsidP="007E4D5D">
            <w:pPr>
              <w:pStyle w:val="0-BancaComponentes"/>
              <w:jc w:val="both"/>
              <w:rPr>
                <w:rFonts w:cs="Arial"/>
                <w:sz w:val="20"/>
                <w:szCs w:val="24"/>
              </w:rPr>
            </w:pPr>
            <w:proofErr w:type="gramStart"/>
            <w:r w:rsidRPr="001C2B91">
              <w:rPr>
                <w:rFonts w:cs="Arial"/>
                <w:sz w:val="20"/>
                <w:szCs w:val="24"/>
              </w:rPr>
              <w:t xml:space="preserve">( </w:t>
            </w:r>
            <w:r>
              <w:rPr>
                <w:rFonts w:cs="Arial"/>
                <w:sz w:val="20"/>
                <w:szCs w:val="24"/>
              </w:rPr>
              <w:t>X</w:t>
            </w:r>
            <w:proofErr w:type="gramEnd"/>
            <w:r w:rsidRPr="001C2B91">
              <w:rPr>
                <w:rFonts w:cs="Arial"/>
                <w:sz w:val="20"/>
                <w:szCs w:val="24"/>
              </w:rPr>
              <w:t xml:space="preserve"> ) Média</w:t>
            </w:r>
          </w:p>
          <w:p w:rsidR="00B6438A" w:rsidRDefault="00B6438A" w:rsidP="007E4D5D">
            <w:pPr>
              <w:spacing w:line="240" w:lineRule="auto"/>
              <w:ind w:firstLine="0"/>
              <w:rPr>
                <w:szCs w:val="24"/>
              </w:rPr>
            </w:pPr>
            <w:proofErr w:type="gramStart"/>
            <w:r w:rsidRPr="001C2B91">
              <w:rPr>
                <w:rFonts w:cs="Arial"/>
                <w:sz w:val="20"/>
                <w:szCs w:val="24"/>
              </w:rPr>
              <w:t>(  )</w:t>
            </w:r>
            <w:proofErr w:type="gramEnd"/>
            <w:r w:rsidRPr="001C2B91">
              <w:rPr>
                <w:rFonts w:cs="Arial"/>
                <w:sz w:val="20"/>
                <w:szCs w:val="24"/>
              </w:rPr>
              <w:t xml:space="preserve"> Baixa</w:t>
            </w:r>
          </w:p>
        </w:tc>
      </w:tr>
      <w:tr w:rsidR="00B6438A" w:rsidTr="007E4D5D">
        <w:trPr>
          <w:trHeight w:val="283"/>
          <w:jc w:val="center"/>
        </w:trPr>
        <w:tc>
          <w:tcPr>
            <w:tcW w:w="9060" w:type="dxa"/>
            <w:gridSpan w:val="3"/>
          </w:tcPr>
          <w:p w:rsidR="00B6438A" w:rsidRDefault="00B6438A" w:rsidP="005F283F">
            <w:pPr>
              <w:spacing w:line="240" w:lineRule="auto"/>
              <w:ind w:firstLine="0"/>
              <w:rPr>
                <w:szCs w:val="24"/>
              </w:rPr>
            </w:pPr>
            <w:r w:rsidRPr="001C2B91">
              <w:rPr>
                <w:rFonts w:cs="Arial"/>
                <w:b/>
                <w:bCs/>
                <w:color w:val="000000"/>
                <w:sz w:val="20"/>
                <w:szCs w:val="24"/>
                <w:lang w:eastAsia="pt-BR"/>
              </w:rPr>
              <w:t>Descrição</w:t>
            </w:r>
            <w:r w:rsidRPr="001C2B91">
              <w:rPr>
                <w:rFonts w:cs="Arial"/>
                <w:color w:val="000000"/>
                <w:sz w:val="20"/>
                <w:szCs w:val="24"/>
                <w:lang w:eastAsia="pt-BR"/>
              </w:rPr>
              <w:t xml:space="preserve">: O sistema deve </w:t>
            </w:r>
            <w:r w:rsidR="005F283F">
              <w:rPr>
                <w:rFonts w:cs="Arial"/>
                <w:color w:val="000000"/>
                <w:sz w:val="20"/>
                <w:szCs w:val="24"/>
                <w:lang w:eastAsia="pt-BR"/>
              </w:rPr>
              <w:t>gerar e imprimir estatísticas de uso</w:t>
            </w:r>
            <w:r>
              <w:rPr>
                <w:rFonts w:cs="Arial"/>
                <w:color w:val="000000"/>
                <w:sz w:val="20"/>
                <w:szCs w:val="24"/>
                <w:lang w:eastAsia="pt-BR"/>
              </w:rPr>
              <w:t xml:space="preserve"> </w:t>
            </w:r>
          </w:p>
        </w:tc>
      </w:tr>
      <w:tr w:rsidR="00B6438A" w:rsidTr="007E4D5D">
        <w:trPr>
          <w:jc w:val="center"/>
        </w:trPr>
        <w:tc>
          <w:tcPr>
            <w:tcW w:w="3020" w:type="dxa"/>
          </w:tcPr>
          <w:p w:rsidR="00B6438A" w:rsidRDefault="00B6438A" w:rsidP="005F283F">
            <w:pPr>
              <w:spacing w:line="240" w:lineRule="auto"/>
              <w:ind w:firstLine="0"/>
              <w:rPr>
                <w:szCs w:val="24"/>
              </w:rPr>
            </w:pPr>
            <w:r w:rsidRPr="001C2B91">
              <w:rPr>
                <w:rFonts w:cs="Arial"/>
                <w:b/>
                <w:bCs/>
                <w:color w:val="000000"/>
                <w:sz w:val="20"/>
                <w:szCs w:val="24"/>
                <w:lang w:eastAsia="pt-BR"/>
              </w:rPr>
              <w:t>RF00</w:t>
            </w:r>
            <w:r w:rsidR="005F283F">
              <w:rPr>
                <w:rFonts w:cs="Arial"/>
                <w:b/>
                <w:bCs/>
                <w:color w:val="000000"/>
                <w:sz w:val="20"/>
                <w:szCs w:val="24"/>
                <w:lang w:eastAsia="pt-BR"/>
              </w:rPr>
              <w:t>6</w:t>
            </w:r>
            <w:r w:rsidRPr="001C2B91">
              <w:rPr>
                <w:rFonts w:cs="Arial"/>
                <w:color w:val="000000"/>
                <w:sz w:val="20"/>
                <w:szCs w:val="24"/>
                <w:lang w:eastAsia="pt-BR"/>
              </w:rPr>
              <w:t>-</w:t>
            </w:r>
            <w:r w:rsidR="005F283F">
              <w:t xml:space="preserve"> </w:t>
            </w:r>
            <w:r w:rsidR="005F283F" w:rsidRPr="005F283F">
              <w:rPr>
                <w:rFonts w:cs="Arial"/>
                <w:color w:val="000000"/>
                <w:sz w:val="20"/>
                <w:szCs w:val="24"/>
                <w:lang w:eastAsia="pt-BR"/>
              </w:rPr>
              <w:t xml:space="preserve">revisar as inclusões de oportunidades </w:t>
            </w:r>
          </w:p>
        </w:tc>
        <w:tc>
          <w:tcPr>
            <w:tcW w:w="3020" w:type="dxa"/>
          </w:tcPr>
          <w:p w:rsidR="00B6438A" w:rsidRPr="001C2B91" w:rsidRDefault="00B6438A" w:rsidP="007E4D5D">
            <w:pPr>
              <w:suppressAutoHyphens w:val="0"/>
              <w:spacing w:line="240" w:lineRule="auto"/>
              <w:ind w:firstLine="0"/>
              <w:rPr>
                <w:rFonts w:cs="Arial"/>
                <w:bCs/>
                <w:color w:val="000000"/>
                <w:sz w:val="20"/>
                <w:szCs w:val="24"/>
                <w:lang w:eastAsia="pt-BR"/>
              </w:rPr>
            </w:pPr>
            <w:r w:rsidRPr="001C2B91">
              <w:rPr>
                <w:rFonts w:cs="Arial"/>
                <w:bCs/>
                <w:color w:val="000000"/>
                <w:sz w:val="20"/>
                <w:szCs w:val="24"/>
                <w:lang w:eastAsia="pt-BR"/>
              </w:rPr>
              <w:t>Categoria:</w:t>
            </w:r>
          </w:p>
          <w:p w:rsidR="00B6438A" w:rsidRPr="001C2B91" w:rsidRDefault="00B6438A" w:rsidP="007E4D5D">
            <w:pPr>
              <w:pStyle w:val="0-BancaComponentes"/>
              <w:jc w:val="both"/>
              <w:rPr>
                <w:sz w:val="20"/>
              </w:rPr>
            </w:pPr>
            <w:proofErr w:type="gramStart"/>
            <w:r w:rsidRPr="001C2B91">
              <w:rPr>
                <w:sz w:val="20"/>
              </w:rPr>
              <w:t>(</w:t>
            </w:r>
            <w:r>
              <w:rPr>
                <w:sz w:val="20"/>
              </w:rPr>
              <w:t xml:space="preserve"> </w:t>
            </w:r>
            <w:r w:rsidRPr="001C2B91">
              <w:rPr>
                <w:sz w:val="20"/>
              </w:rPr>
              <w:t xml:space="preserve"> )</w:t>
            </w:r>
            <w:proofErr w:type="gramEnd"/>
            <w:r w:rsidRPr="001C2B91">
              <w:rPr>
                <w:sz w:val="20"/>
              </w:rPr>
              <w:t xml:space="preserve"> Oculto</w:t>
            </w:r>
          </w:p>
          <w:p w:rsidR="00B6438A" w:rsidRDefault="00B6438A" w:rsidP="007E4D5D">
            <w:pPr>
              <w:spacing w:line="240" w:lineRule="auto"/>
              <w:ind w:firstLine="0"/>
              <w:rPr>
                <w:szCs w:val="24"/>
              </w:rPr>
            </w:pPr>
            <w:proofErr w:type="gramStart"/>
            <w:r w:rsidRPr="001C2B91">
              <w:rPr>
                <w:sz w:val="20"/>
              </w:rPr>
              <w:t>(X) Evidente</w:t>
            </w:r>
            <w:proofErr w:type="gramEnd"/>
          </w:p>
        </w:tc>
        <w:tc>
          <w:tcPr>
            <w:tcW w:w="3020" w:type="dxa"/>
          </w:tcPr>
          <w:p w:rsidR="00B6438A" w:rsidRPr="001C2B91" w:rsidRDefault="00B6438A" w:rsidP="007E4D5D">
            <w:pPr>
              <w:suppressAutoHyphens w:val="0"/>
              <w:spacing w:line="240" w:lineRule="auto"/>
              <w:ind w:firstLine="0"/>
              <w:rPr>
                <w:rFonts w:cs="Arial"/>
                <w:color w:val="000000"/>
                <w:sz w:val="20"/>
                <w:szCs w:val="24"/>
                <w:lang w:eastAsia="pt-BR"/>
              </w:rPr>
            </w:pPr>
            <w:r w:rsidRPr="001C2B91">
              <w:rPr>
                <w:rFonts w:cs="Arial"/>
                <w:color w:val="000000"/>
                <w:sz w:val="20"/>
                <w:szCs w:val="24"/>
                <w:lang w:eastAsia="pt-BR"/>
              </w:rPr>
              <w:t xml:space="preserve">Prioridade: </w:t>
            </w:r>
          </w:p>
          <w:p w:rsidR="00B6438A" w:rsidRPr="001C2B91" w:rsidRDefault="00B6438A" w:rsidP="007E4D5D">
            <w:pPr>
              <w:pStyle w:val="0-BancaComponentes"/>
              <w:jc w:val="both"/>
              <w:rPr>
                <w:rFonts w:cs="Arial"/>
                <w:sz w:val="20"/>
                <w:szCs w:val="24"/>
              </w:rPr>
            </w:pPr>
            <w:proofErr w:type="gramStart"/>
            <w:r>
              <w:rPr>
                <w:rFonts w:cs="Arial"/>
                <w:sz w:val="20"/>
                <w:szCs w:val="24"/>
              </w:rPr>
              <w:t xml:space="preserve">( </w:t>
            </w:r>
            <w:r w:rsidR="005F283F">
              <w:rPr>
                <w:rFonts w:cs="Arial"/>
                <w:sz w:val="20"/>
                <w:szCs w:val="24"/>
              </w:rPr>
              <w:t>X</w:t>
            </w:r>
            <w:proofErr w:type="gramEnd"/>
            <w:r>
              <w:rPr>
                <w:rFonts w:cs="Arial"/>
                <w:sz w:val="20"/>
                <w:szCs w:val="24"/>
              </w:rPr>
              <w:t xml:space="preserve"> </w:t>
            </w:r>
            <w:r w:rsidRPr="001C2B91">
              <w:rPr>
                <w:rFonts w:cs="Arial"/>
                <w:sz w:val="20"/>
                <w:szCs w:val="24"/>
              </w:rPr>
              <w:t>) Altíssima</w:t>
            </w:r>
          </w:p>
          <w:p w:rsidR="00B6438A" w:rsidRPr="001C2B91" w:rsidRDefault="00B6438A" w:rsidP="007E4D5D">
            <w:pPr>
              <w:pStyle w:val="0-BancaComponentes"/>
              <w:jc w:val="both"/>
              <w:rPr>
                <w:rFonts w:cs="Arial"/>
                <w:sz w:val="20"/>
                <w:szCs w:val="24"/>
              </w:rPr>
            </w:pPr>
            <w:proofErr w:type="gramStart"/>
            <w:r>
              <w:rPr>
                <w:rFonts w:cs="Arial"/>
                <w:sz w:val="20"/>
                <w:szCs w:val="24"/>
              </w:rPr>
              <w:t xml:space="preserve">(  </w:t>
            </w:r>
            <w:proofErr w:type="gramEnd"/>
            <w:r>
              <w:rPr>
                <w:rFonts w:cs="Arial"/>
                <w:sz w:val="20"/>
                <w:szCs w:val="24"/>
              </w:rPr>
              <w:t xml:space="preserve"> </w:t>
            </w:r>
            <w:r w:rsidRPr="001C2B91">
              <w:rPr>
                <w:rFonts w:cs="Arial"/>
                <w:sz w:val="20"/>
                <w:szCs w:val="24"/>
              </w:rPr>
              <w:t>) Alta</w:t>
            </w:r>
          </w:p>
          <w:p w:rsidR="00B6438A" w:rsidRPr="001C2B91" w:rsidRDefault="00B6438A" w:rsidP="007E4D5D">
            <w:pPr>
              <w:pStyle w:val="0-BancaComponentes"/>
              <w:jc w:val="both"/>
              <w:rPr>
                <w:rFonts w:cs="Arial"/>
                <w:sz w:val="20"/>
                <w:szCs w:val="24"/>
              </w:rPr>
            </w:pPr>
            <w:proofErr w:type="gramStart"/>
            <w:r w:rsidRPr="001C2B91">
              <w:rPr>
                <w:rFonts w:cs="Arial"/>
                <w:sz w:val="20"/>
                <w:szCs w:val="24"/>
              </w:rPr>
              <w:t xml:space="preserve">( </w:t>
            </w:r>
            <w:r w:rsidR="005F283F">
              <w:rPr>
                <w:rFonts w:cs="Arial"/>
                <w:sz w:val="20"/>
                <w:szCs w:val="24"/>
              </w:rPr>
              <w:t xml:space="preserve"> </w:t>
            </w:r>
            <w:proofErr w:type="gramEnd"/>
            <w:r w:rsidRPr="001C2B91">
              <w:rPr>
                <w:rFonts w:cs="Arial"/>
                <w:sz w:val="20"/>
                <w:szCs w:val="24"/>
              </w:rPr>
              <w:t xml:space="preserve"> ) Média</w:t>
            </w:r>
          </w:p>
          <w:p w:rsidR="00B6438A" w:rsidRDefault="00B6438A" w:rsidP="007E4D5D">
            <w:pPr>
              <w:spacing w:line="240" w:lineRule="auto"/>
              <w:ind w:firstLine="0"/>
              <w:rPr>
                <w:szCs w:val="24"/>
              </w:rPr>
            </w:pPr>
            <w:proofErr w:type="gramStart"/>
            <w:r w:rsidRPr="001C2B91">
              <w:rPr>
                <w:rFonts w:cs="Arial"/>
                <w:sz w:val="20"/>
                <w:szCs w:val="24"/>
              </w:rPr>
              <w:t>(  )</w:t>
            </w:r>
            <w:proofErr w:type="gramEnd"/>
            <w:r w:rsidRPr="001C2B91">
              <w:rPr>
                <w:rFonts w:cs="Arial"/>
                <w:sz w:val="20"/>
                <w:szCs w:val="24"/>
              </w:rPr>
              <w:t xml:space="preserve"> Baixa</w:t>
            </w:r>
          </w:p>
        </w:tc>
      </w:tr>
      <w:tr w:rsidR="00B6438A" w:rsidTr="007E4D5D">
        <w:trPr>
          <w:trHeight w:val="283"/>
          <w:jc w:val="center"/>
        </w:trPr>
        <w:tc>
          <w:tcPr>
            <w:tcW w:w="9060" w:type="dxa"/>
            <w:gridSpan w:val="3"/>
          </w:tcPr>
          <w:p w:rsidR="00B6438A" w:rsidRDefault="00B6438A" w:rsidP="005F283F">
            <w:pPr>
              <w:spacing w:line="240" w:lineRule="auto"/>
              <w:ind w:firstLine="0"/>
              <w:rPr>
                <w:szCs w:val="24"/>
              </w:rPr>
            </w:pPr>
            <w:r w:rsidRPr="001C2B91">
              <w:rPr>
                <w:rFonts w:cs="Arial"/>
                <w:b/>
                <w:bCs/>
                <w:color w:val="000000"/>
                <w:sz w:val="20"/>
                <w:szCs w:val="24"/>
                <w:lang w:eastAsia="pt-BR"/>
              </w:rPr>
              <w:t>Descrição</w:t>
            </w:r>
            <w:r w:rsidRPr="001C2B91">
              <w:rPr>
                <w:rFonts w:cs="Arial"/>
                <w:color w:val="000000"/>
                <w:sz w:val="20"/>
                <w:szCs w:val="24"/>
                <w:lang w:eastAsia="pt-BR"/>
              </w:rPr>
              <w:t xml:space="preserve">: O sistema deve </w:t>
            </w:r>
            <w:r w:rsidR="005F283F">
              <w:rPr>
                <w:rFonts w:cs="Arial"/>
                <w:color w:val="000000"/>
                <w:sz w:val="20"/>
                <w:szCs w:val="24"/>
                <w:lang w:eastAsia="pt-BR"/>
              </w:rPr>
              <w:t>ter uma tela de revisões para garantir qualidade da plataforma</w:t>
            </w:r>
            <w:r>
              <w:rPr>
                <w:rFonts w:cs="Arial"/>
                <w:color w:val="000000"/>
                <w:sz w:val="20"/>
                <w:szCs w:val="24"/>
                <w:lang w:eastAsia="pt-BR"/>
              </w:rPr>
              <w:t xml:space="preserve"> </w:t>
            </w:r>
          </w:p>
        </w:tc>
      </w:tr>
      <w:tr w:rsidR="00B6438A" w:rsidTr="007E4D5D">
        <w:trPr>
          <w:jc w:val="center"/>
        </w:trPr>
        <w:tc>
          <w:tcPr>
            <w:tcW w:w="3020" w:type="dxa"/>
          </w:tcPr>
          <w:p w:rsidR="00B6438A" w:rsidRDefault="00B6438A" w:rsidP="005F283F">
            <w:pPr>
              <w:spacing w:line="240" w:lineRule="auto"/>
              <w:ind w:firstLine="0"/>
              <w:rPr>
                <w:szCs w:val="24"/>
              </w:rPr>
            </w:pPr>
            <w:r w:rsidRPr="001C2B91">
              <w:rPr>
                <w:rFonts w:cs="Arial"/>
                <w:b/>
                <w:bCs/>
                <w:color w:val="000000"/>
                <w:sz w:val="20"/>
                <w:szCs w:val="24"/>
                <w:lang w:eastAsia="pt-BR"/>
              </w:rPr>
              <w:t>RF00</w:t>
            </w:r>
            <w:r w:rsidR="005F283F">
              <w:rPr>
                <w:rFonts w:cs="Arial"/>
                <w:b/>
                <w:bCs/>
                <w:color w:val="000000"/>
                <w:sz w:val="20"/>
                <w:szCs w:val="24"/>
                <w:lang w:eastAsia="pt-BR"/>
              </w:rPr>
              <w:t>7</w:t>
            </w:r>
            <w:r w:rsidRPr="001C2B91">
              <w:rPr>
                <w:rFonts w:cs="Arial"/>
                <w:color w:val="000000"/>
                <w:sz w:val="20"/>
                <w:szCs w:val="24"/>
                <w:lang w:eastAsia="pt-BR"/>
              </w:rPr>
              <w:t>-</w:t>
            </w:r>
            <w:r w:rsidR="005F283F">
              <w:t xml:space="preserve"> </w:t>
            </w:r>
            <w:r w:rsidR="005F283F" w:rsidRPr="005F283F">
              <w:rPr>
                <w:rFonts w:cs="Arial"/>
                <w:color w:val="000000"/>
                <w:sz w:val="20"/>
                <w:szCs w:val="24"/>
                <w:lang w:eastAsia="pt-BR"/>
              </w:rPr>
              <w:t>liber</w:t>
            </w:r>
            <w:r w:rsidR="005F283F">
              <w:rPr>
                <w:rFonts w:cs="Arial"/>
                <w:color w:val="000000"/>
                <w:sz w:val="20"/>
                <w:szCs w:val="24"/>
                <w:lang w:eastAsia="pt-BR"/>
              </w:rPr>
              <w:t>ar publicações de oportunidades</w:t>
            </w:r>
          </w:p>
        </w:tc>
        <w:tc>
          <w:tcPr>
            <w:tcW w:w="3020" w:type="dxa"/>
          </w:tcPr>
          <w:p w:rsidR="00B6438A" w:rsidRPr="001C2B91" w:rsidRDefault="00B6438A" w:rsidP="007E4D5D">
            <w:pPr>
              <w:suppressAutoHyphens w:val="0"/>
              <w:spacing w:line="240" w:lineRule="auto"/>
              <w:ind w:firstLine="0"/>
              <w:rPr>
                <w:rFonts w:cs="Arial"/>
                <w:bCs/>
                <w:color w:val="000000"/>
                <w:sz w:val="20"/>
                <w:szCs w:val="24"/>
                <w:lang w:eastAsia="pt-BR"/>
              </w:rPr>
            </w:pPr>
            <w:r w:rsidRPr="001C2B91">
              <w:rPr>
                <w:rFonts w:cs="Arial"/>
                <w:bCs/>
                <w:color w:val="000000"/>
                <w:sz w:val="20"/>
                <w:szCs w:val="24"/>
                <w:lang w:eastAsia="pt-BR"/>
              </w:rPr>
              <w:t>Categoria:</w:t>
            </w:r>
          </w:p>
          <w:p w:rsidR="00B6438A" w:rsidRPr="001C2B91" w:rsidRDefault="00B6438A" w:rsidP="007E4D5D">
            <w:pPr>
              <w:pStyle w:val="0-BancaComponentes"/>
              <w:jc w:val="both"/>
              <w:rPr>
                <w:sz w:val="20"/>
              </w:rPr>
            </w:pPr>
            <w:proofErr w:type="gramStart"/>
            <w:r w:rsidRPr="001C2B91">
              <w:rPr>
                <w:sz w:val="20"/>
              </w:rPr>
              <w:t>(</w:t>
            </w:r>
            <w:r>
              <w:rPr>
                <w:sz w:val="20"/>
              </w:rPr>
              <w:t xml:space="preserve"> </w:t>
            </w:r>
            <w:r w:rsidRPr="001C2B91">
              <w:rPr>
                <w:sz w:val="20"/>
              </w:rPr>
              <w:t xml:space="preserve"> )</w:t>
            </w:r>
            <w:proofErr w:type="gramEnd"/>
            <w:r w:rsidRPr="001C2B91">
              <w:rPr>
                <w:sz w:val="20"/>
              </w:rPr>
              <w:t xml:space="preserve"> Oculto</w:t>
            </w:r>
          </w:p>
          <w:p w:rsidR="00B6438A" w:rsidRDefault="00B6438A" w:rsidP="007E4D5D">
            <w:pPr>
              <w:spacing w:line="240" w:lineRule="auto"/>
              <w:ind w:firstLine="0"/>
              <w:rPr>
                <w:szCs w:val="24"/>
              </w:rPr>
            </w:pPr>
            <w:proofErr w:type="gramStart"/>
            <w:r w:rsidRPr="001C2B91">
              <w:rPr>
                <w:sz w:val="20"/>
              </w:rPr>
              <w:t>(X) Evidente</w:t>
            </w:r>
            <w:proofErr w:type="gramEnd"/>
          </w:p>
        </w:tc>
        <w:tc>
          <w:tcPr>
            <w:tcW w:w="3020" w:type="dxa"/>
          </w:tcPr>
          <w:p w:rsidR="00B6438A" w:rsidRPr="001C2B91" w:rsidRDefault="00B6438A" w:rsidP="007E4D5D">
            <w:pPr>
              <w:suppressAutoHyphens w:val="0"/>
              <w:spacing w:line="240" w:lineRule="auto"/>
              <w:ind w:firstLine="0"/>
              <w:rPr>
                <w:rFonts w:cs="Arial"/>
                <w:color w:val="000000"/>
                <w:sz w:val="20"/>
                <w:szCs w:val="24"/>
                <w:lang w:eastAsia="pt-BR"/>
              </w:rPr>
            </w:pPr>
            <w:r w:rsidRPr="001C2B91">
              <w:rPr>
                <w:rFonts w:cs="Arial"/>
                <w:color w:val="000000"/>
                <w:sz w:val="20"/>
                <w:szCs w:val="24"/>
                <w:lang w:eastAsia="pt-BR"/>
              </w:rPr>
              <w:t xml:space="preserve">Prioridade: </w:t>
            </w:r>
          </w:p>
          <w:p w:rsidR="00B6438A" w:rsidRPr="001C2B91" w:rsidRDefault="00B6438A" w:rsidP="007E4D5D">
            <w:pPr>
              <w:pStyle w:val="0-BancaComponentes"/>
              <w:jc w:val="both"/>
              <w:rPr>
                <w:rFonts w:cs="Arial"/>
                <w:sz w:val="20"/>
                <w:szCs w:val="24"/>
              </w:rPr>
            </w:pPr>
            <w:proofErr w:type="gramStart"/>
            <w:r>
              <w:rPr>
                <w:rFonts w:cs="Arial"/>
                <w:sz w:val="20"/>
                <w:szCs w:val="24"/>
              </w:rPr>
              <w:t xml:space="preserve">(  </w:t>
            </w:r>
            <w:r w:rsidRPr="001C2B91">
              <w:rPr>
                <w:rFonts w:cs="Arial"/>
                <w:sz w:val="20"/>
                <w:szCs w:val="24"/>
              </w:rPr>
              <w:t>)</w:t>
            </w:r>
            <w:proofErr w:type="gramEnd"/>
            <w:r w:rsidRPr="001C2B91">
              <w:rPr>
                <w:rFonts w:cs="Arial"/>
                <w:sz w:val="20"/>
                <w:szCs w:val="24"/>
              </w:rPr>
              <w:t xml:space="preserve"> Altíssima</w:t>
            </w:r>
          </w:p>
          <w:p w:rsidR="00B6438A" w:rsidRPr="001C2B91" w:rsidRDefault="00B6438A" w:rsidP="007E4D5D">
            <w:pPr>
              <w:pStyle w:val="0-BancaComponentes"/>
              <w:jc w:val="both"/>
              <w:rPr>
                <w:rFonts w:cs="Arial"/>
                <w:sz w:val="20"/>
                <w:szCs w:val="24"/>
              </w:rPr>
            </w:pPr>
            <w:proofErr w:type="gramStart"/>
            <w:r>
              <w:rPr>
                <w:rFonts w:cs="Arial"/>
                <w:sz w:val="20"/>
                <w:szCs w:val="24"/>
              </w:rPr>
              <w:t xml:space="preserve">(  </w:t>
            </w:r>
            <w:proofErr w:type="gramEnd"/>
            <w:r>
              <w:rPr>
                <w:rFonts w:cs="Arial"/>
                <w:sz w:val="20"/>
                <w:szCs w:val="24"/>
              </w:rPr>
              <w:t xml:space="preserve"> </w:t>
            </w:r>
            <w:r w:rsidRPr="001C2B91">
              <w:rPr>
                <w:rFonts w:cs="Arial"/>
                <w:sz w:val="20"/>
                <w:szCs w:val="24"/>
              </w:rPr>
              <w:t>) Alta</w:t>
            </w:r>
          </w:p>
          <w:p w:rsidR="00B6438A" w:rsidRPr="001C2B91" w:rsidRDefault="00B6438A" w:rsidP="007E4D5D">
            <w:pPr>
              <w:pStyle w:val="0-BancaComponentes"/>
              <w:jc w:val="both"/>
              <w:rPr>
                <w:rFonts w:cs="Arial"/>
                <w:sz w:val="20"/>
                <w:szCs w:val="24"/>
              </w:rPr>
            </w:pPr>
            <w:proofErr w:type="gramStart"/>
            <w:r w:rsidRPr="001C2B91">
              <w:rPr>
                <w:rFonts w:cs="Arial"/>
                <w:sz w:val="20"/>
                <w:szCs w:val="24"/>
              </w:rPr>
              <w:t xml:space="preserve">( </w:t>
            </w:r>
            <w:r>
              <w:rPr>
                <w:rFonts w:cs="Arial"/>
                <w:sz w:val="20"/>
                <w:szCs w:val="24"/>
              </w:rPr>
              <w:t>X</w:t>
            </w:r>
            <w:proofErr w:type="gramEnd"/>
            <w:r w:rsidRPr="001C2B91">
              <w:rPr>
                <w:rFonts w:cs="Arial"/>
                <w:sz w:val="20"/>
                <w:szCs w:val="24"/>
              </w:rPr>
              <w:t xml:space="preserve"> ) Média</w:t>
            </w:r>
          </w:p>
          <w:p w:rsidR="00B6438A" w:rsidRDefault="00B6438A" w:rsidP="007E4D5D">
            <w:pPr>
              <w:spacing w:line="240" w:lineRule="auto"/>
              <w:ind w:firstLine="0"/>
              <w:rPr>
                <w:szCs w:val="24"/>
              </w:rPr>
            </w:pPr>
            <w:proofErr w:type="gramStart"/>
            <w:r w:rsidRPr="001C2B91">
              <w:rPr>
                <w:rFonts w:cs="Arial"/>
                <w:sz w:val="20"/>
                <w:szCs w:val="24"/>
              </w:rPr>
              <w:t>(  )</w:t>
            </w:r>
            <w:proofErr w:type="gramEnd"/>
            <w:r w:rsidRPr="001C2B91">
              <w:rPr>
                <w:rFonts w:cs="Arial"/>
                <w:sz w:val="20"/>
                <w:szCs w:val="24"/>
              </w:rPr>
              <w:t xml:space="preserve"> Baixa</w:t>
            </w:r>
          </w:p>
        </w:tc>
      </w:tr>
      <w:tr w:rsidR="00B6438A" w:rsidTr="007E4D5D">
        <w:trPr>
          <w:trHeight w:val="283"/>
          <w:jc w:val="center"/>
        </w:trPr>
        <w:tc>
          <w:tcPr>
            <w:tcW w:w="9060" w:type="dxa"/>
            <w:gridSpan w:val="3"/>
          </w:tcPr>
          <w:p w:rsidR="00B6438A" w:rsidRDefault="00B6438A" w:rsidP="005F283F">
            <w:pPr>
              <w:spacing w:line="240" w:lineRule="auto"/>
              <w:ind w:firstLine="0"/>
              <w:rPr>
                <w:szCs w:val="24"/>
              </w:rPr>
            </w:pPr>
            <w:r w:rsidRPr="001C2B91">
              <w:rPr>
                <w:rFonts w:cs="Arial"/>
                <w:b/>
                <w:bCs/>
                <w:color w:val="000000"/>
                <w:sz w:val="20"/>
                <w:szCs w:val="24"/>
                <w:lang w:eastAsia="pt-BR"/>
              </w:rPr>
              <w:t>Descrição</w:t>
            </w:r>
            <w:r w:rsidRPr="001C2B91">
              <w:rPr>
                <w:rFonts w:cs="Arial"/>
                <w:color w:val="000000"/>
                <w:sz w:val="20"/>
                <w:szCs w:val="24"/>
                <w:lang w:eastAsia="pt-BR"/>
              </w:rPr>
              <w:t xml:space="preserve">: O sistema deve </w:t>
            </w:r>
            <w:r w:rsidR="005F283F">
              <w:rPr>
                <w:rFonts w:cs="Arial"/>
                <w:color w:val="000000"/>
                <w:sz w:val="20"/>
                <w:szCs w:val="24"/>
                <w:lang w:eastAsia="pt-BR"/>
              </w:rPr>
              <w:t>ter uma tela para liberar as publicações de oportunidade</w:t>
            </w:r>
            <w:r>
              <w:rPr>
                <w:rFonts w:cs="Arial"/>
                <w:color w:val="000000"/>
                <w:sz w:val="20"/>
                <w:szCs w:val="24"/>
                <w:lang w:eastAsia="pt-BR"/>
              </w:rPr>
              <w:t xml:space="preserve"> </w:t>
            </w:r>
          </w:p>
        </w:tc>
      </w:tr>
      <w:tr w:rsidR="00B6438A" w:rsidTr="007E4D5D">
        <w:trPr>
          <w:jc w:val="center"/>
        </w:trPr>
        <w:tc>
          <w:tcPr>
            <w:tcW w:w="3020" w:type="dxa"/>
          </w:tcPr>
          <w:p w:rsidR="00B6438A" w:rsidRDefault="00B6438A" w:rsidP="005F283F">
            <w:pPr>
              <w:spacing w:line="240" w:lineRule="auto"/>
              <w:ind w:firstLine="0"/>
              <w:rPr>
                <w:szCs w:val="24"/>
              </w:rPr>
            </w:pPr>
            <w:r w:rsidRPr="001C2B91">
              <w:rPr>
                <w:rFonts w:cs="Arial"/>
                <w:b/>
                <w:bCs/>
                <w:color w:val="000000"/>
                <w:sz w:val="20"/>
                <w:szCs w:val="24"/>
                <w:lang w:eastAsia="pt-BR"/>
              </w:rPr>
              <w:t>RF00</w:t>
            </w:r>
            <w:r w:rsidR="005F283F">
              <w:rPr>
                <w:rFonts w:cs="Arial"/>
                <w:b/>
                <w:bCs/>
                <w:color w:val="000000"/>
                <w:sz w:val="20"/>
                <w:szCs w:val="24"/>
                <w:lang w:eastAsia="pt-BR"/>
              </w:rPr>
              <w:t>8</w:t>
            </w:r>
            <w:r w:rsidRPr="001C2B91">
              <w:rPr>
                <w:rFonts w:cs="Arial"/>
                <w:color w:val="000000"/>
                <w:sz w:val="20"/>
                <w:szCs w:val="24"/>
                <w:lang w:eastAsia="pt-BR"/>
              </w:rPr>
              <w:t>-</w:t>
            </w:r>
            <w:r w:rsidR="005F283F">
              <w:t xml:space="preserve"> </w:t>
            </w:r>
            <w:r w:rsidR="005F283F" w:rsidRPr="005F283F">
              <w:rPr>
                <w:rFonts w:cs="Arial"/>
                <w:color w:val="000000"/>
                <w:sz w:val="20"/>
                <w:szCs w:val="24"/>
                <w:lang w:eastAsia="pt-BR"/>
              </w:rPr>
              <w:t xml:space="preserve">revisar </w:t>
            </w:r>
            <w:proofErr w:type="spellStart"/>
            <w:r w:rsidR="005F283F" w:rsidRPr="005F283F">
              <w:rPr>
                <w:rFonts w:cs="Arial"/>
                <w:color w:val="000000"/>
                <w:sz w:val="20"/>
                <w:szCs w:val="24"/>
                <w:lang w:eastAsia="pt-BR"/>
              </w:rPr>
              <w:t>cvs</w:t>
            </w:r>
            <w:proofErr w:type="spellEnd"/>
            <w:r w:rsidR="005F283F" w:rsidRPr="005F283F">
              <w:rPr>
                <w:rFonts w:cs="Arial"/>
                <w:color w:val="000000"/>
                <w:sz w:val="20"/>
                <w:szCs w:val="24"/>
                <w:lang w:eastAsia="pt-BR"/>
              </w:rPr>
              <w:t xml:space="preserve"> incluídos na plataforma</w:t>
            </w:r>
          </w:p>
        </w:tc>
        <w:tc>
          <w:tcPr>
            <w:tcW w:w="3020" w:type="dxa"/>
          </w:tcPr>
          <w:p w:rsidR="00B6438A" w:rsidRPr="001C2B91" w:rsidRDefault="00B6438A" w:rsidP="007E4D5D">
            <w:pPr>
              <w:suppressAutoHyphens w:val="0"/>
              <w:spacing w:line="240" w:lineRule="auto"/>
              <w:ind w:firstLine="0"/>
              <w:rPr>
                <w:rFonts w:cs="Arial"/>
                <w:bCs/>
                <w:color w:val="000000"/>
                <w:sz w:val="20"/>
                <w:szCs w:val="24"/>
                <w:lang w:eastAsia="pt-BR"/>
              </w:rPr>
            </w:pPr>
            <w:r w:rsidRPr="001C2B91">
              <w:rPr>
                <w:rFonts w:cs="Arial"/>
                <w:bCs/>
                <w:color w:val="000000"/>
                <w:sz w:val="20"/>
                <w:szCs w:val="24"/>
                <w:lang w:eastAsia="pt-BR"/>
              </w:rPr>
              <w:t>Categoria:</w:t>
            </w:r>
          </w:p>
          <w:p w:rsidR="00B6438A" w:rsidRPr="001C2B91" w:rsidRDefault="00B6438A" w:rsidP="007E4D5D">
            <w:pPr>
              <w:pStyle w:val="0-BancaComponentes"/>
              <w:jc w:val="both"/>
              <w:rPr>
                <w:sz w:val="20"/>
              </w:rPr>
            </w:pPr>
            <w:proofErr w:type="gramStart"/>
            <w:r w:rsidRPr="001C2B91">
              <w:rPr>
                <w:sz w:val="20"/>
              </w:rPr>
              <w:t>(</w:t>
            </w:r>
            <w:r>
              <w:rPr>
                <w:sz w:val="20"/>
              </w:rPr>
              <w:t xml:space="preserve"> </w:t>
            </w:r>
            <w:r w:rsidRPr="001C2B91">
              <w:rPr>
                <w:sz w:val="20"/>
              </w:rPr>
              <w:t xml:space="preserve"> )</w:t>
            </w:r>
            <w:proofErr w:type="gramEnd"/>
            <w:r w:rsidRPr="001C2B91">
              <w:rPr>
                <w:sz w:val="20"/>
              </w:rPr>
              <w:t xml:space="preserve"> Oculto</w:t>
            </w:r>
          </w:p>
          <w:p w:rsidR="00B6438A" w:rsidRDefault="00B6438A" w:rsidP="007E4D5D">
            <w:pPr>
              <w:spacing w:line="240" w:lineRule="auto"/>
              <w:ind w:firstLine="0"/>
              <w:rPr>
                <w:szCs w:val="24"/>
              </w:rPr>
            </w:pPr>
            <w:proofErr w:type="gramStart"/>
            <w:r w:rsidRPr="001C2B91">
              <w:rPr>
                <w:sz w:val="20"/>
              </w:rPr>
              <w:t>(X) Evidente</w:t>
            </w:r>
            <w:proofErr w:type="gramEnd"/>
          </w:p>
        </w:tc>
        <w:tc>
          <w:tcPr>
            <w:tcW w:w="3020" w:type="dxa"/>
          </w:tcPr>
          <w:p w:rsidR="00B6438A" w:rsidRPr="001C2B91" w:rsidRDefault="00B6438A" w:rsidP="007E4D5D">
            <w:pPr>
              <w:suppressAutoHyphens w:val="0"/>
              <w:spacing w:line="240" w:lineRule="auto"/>
              <w:ind w:firstLine="0"/>
              <w:rPr>
                <w:rFonts w:cs="Arial"/>
                <w:color w:val="000000"/>
                <w:sz w:val="20"/>
                <w:szCs w:val="24"/>
                <w:lang w:eastAsia="pt-BR"/>
              </w:rPr>
            </w:pPr>
            <w:r w:rsidRPr="001C2B91">
              <w:rPr>
                <w:rFonts w:cs="Arial"/>
                <w:color w:val="000000"/>
                <w:sz w:val="20"/>
                <w:szCs w:val="24"/>
                <w:lang w:eastAsia="pt-BR"/>
              </w:rPr>
              <w:t xml:space="preserve">Prioridade: </w:t>
            </w:r>
          </w:p>
          <w:p w:rsidR="00B6438A" w:rsidRPr="001C2B91" w:rsidRDefault="00B6438A" w:rsidP="007E4D5D">
            <w:pPr>
              <w:pStyle w:val="0-BancaComponentes"/>
              <w:jc w:val="both"/>
              <w:rPr>
                <w:rFonts w:cs="Arial"/>
                <w:sz w:val="20"/>
                <w:szCs w:val="24"/>
              </w:rPr>
            </w:pPr>
            <w:proofErr w:type="gramStart"/>
            <w:r>
              <w:rPr>
                <w:rFonts w:cs="Arial"/>
                <w:sz w:val="20"/>
                <w:szCs w:val="24"/>
              </w:rPr>
              <w:t xml:space="preserve">(  </w:t>
            </w:r>
            <w:r w:rsidRPr="001C2B91">
              <w:rPr>
                <w:rFonts w:cs="Arial"/>
                <w:sz w:val="20"/>
                <w:szCs w:val="24"/>
              </w:rPr>
              <w:t>)</w:t>
            </w:r>
            <w:proofErr w:type="gramEnd"/>
            <w:r w:rsidRPr="001C2B91">
              <w:rPr>
                <w:rFonts w:cs="Arial"/>
                <w:sz w:val="20"/>
                <w:szCs w:val="24"/>
              </w:rPr>
              <w:t xml:space="preserve"> Altíssima</w:t>
            </w:r>
          </w:p>
          <w:p w:rsidR="00B6438A" w:rsidRPr="001C2B91" w:rsidRDefault="00B6438A" w:rsidP="007E4D5D">
            <w:pPr>
              <w:pStyle w:val="0-BancaComponentes"/>
              <w:jc w:val="both"/>
              <w:rPr>
                <w:rFonts w:cs="Arial"/>
                <w:sz w:val="20"/>
                <w:szCs w:val="24"/>
              </w:rPr>
            </w:pPr>
            <w:proofErr w:type="gramStart"/>
            <w:r>
              <w:rPr>
                <w:rFonts w:cs="Arial"/>
                <w:sz w:val="20"/>
                <w:szCs w:val="24"/>
              </w:rPr>
              <w:t xml:space="preserve">( </w:t>
            </w:r>
            <w:r w:rsidR="005F283F">
              <w:rPr>
                <w:rFonts w:cs="Arial"/>
                <w:sz w:val="20"/>
                <w:szCs w:val="24"/>
              </w:rPr>
              <w:t>X</w:t>
            </w:r>
            <w:proofErr w:type="gramEnd"/>
            <w:r>
              <w:rPr>
                <w:rFonts w:cs="Arial"/>
                <w:sz w:val="20"/>
                <w:szCs w:val="24"/>
              </w:rPr>
              <w:t xml:space="preserve"> </w:t>
            </w:r>
            <w:r w:rsidRPr="001C2B91">
              <w:rPr>
                <w:rFonts w:cs="Arial"/>
                <w:sz w:val="20"/>
                <w:szCs w:val="24"/>
              </w:rPr>
              <w:t>) Alta</w:t>
            </w:r>
          </w:p>
          <w:p w:rsidR="00B6438A" w:rsidRPr="001C2B91" w:rsidRDefault="00B6438A" w:rsidP="007E4D5D">
            <w:pPr>
              <w:pStyle w:val="0-BancaComponentes"/>
              <w:jc w:val="both"/>
              <w:rPr>
                <w:rFonts w:cs="Arial"/>
                <w:sz w:val="20"/>
                <w:szCs w:val="24"/>
              </w:rPr>
            </w:pPr>
            <w:proofErr w:type="gramStart"/>
            <w:r w:rsidRPr="001C2B91">
              <w:rPr>
                <w:rFonts w:cs="Arial"/>
                <w:sz w:val="20"/>
                <w:szCs w:val="24"/>
              </w:rPr>
              <w:t xml:space="preserve">( </w:t>
            </w:r>
            <w:r w:rsidR="005F283F">
              <w:rPr>
                <w:rFonts w:cs="Arial"/>
                <w:sz w:val="20"/>
                <w:szCs w:val="24"/>
              </w:rPr>
              <w:t xml:space="preserve"> </w:t>
            </w:r>
            <w:proofErr w:type="gramEnd"/>
            <w:r w:rsidRPr="001C2B91">
              <w:rPr>
                <w:rFonts w:cs="Arial"/>
                <w:sz w:val="20"/>
                <w:szCs w:val="24"/>
              </w:rPr>
              <w:t xml:space="preserve"> ) Média</w:t>
            </w:r>
          </w:p>
          <w:p w:rsidR="00B6438A" w:rsidRDefault="00B6438A" w:rsidP="007E4D5D">
            <w:pPr>
              <w:spacing w:line="240" w:lineRule="auto"/>
              <w:ind w:firstLine="0"/>
              <w:rPr>
                <w:szCs w:val="24"/>
              </w:rPr>
            </w:pPr>
            <w:proofErr w:type="gramStart"/>
            <w:r w:rsidRPr="001C2B91">
              <w:rPr>
                <w:rFonts w:cs="Arial"/>
                <w:sz w:val="20"/>
                <w:szCs w:val="24"/>
              </w:rPr>
              <w:t>(  )</w:t>
            </w:r>
            <w:proofErr w:type="gramEnd"/>
            <w:r w:rsidRPr="001C2B91">
              <w:rPr>
                <w:rFonts w:cs="Arial"/>
                <w:sz w:val="20"/>
                <w:szCs w:val="24"/>
              </w:rPr>
              <w:t xml:space="preserve"> Baixa</w:t>
            </w:r>
          </w:p>
        </w:tc>
      </w:tr>
      <w:tr w:rsidR="00B6438A" w:rsidTr="00782DB5">
        <w:trPr>
          <w:trHeight w:val="771"/>
          <w:jc w:val="center"/>
        </w:trPr>
        <w:tc>
          <w:tcPr>
            <w:tcW w:w="9060" w:type="dxa"/>
            <w:gridSpan w:val="3"/>
          </w:tcPr>
          <w:p w:rsidR="00B6438A" w:rsidRDefault="00B6438A" w:rsidP="005F283F">
            <w:pPr>
              <w:spacing w:line="240" w:lineRule="auto"/>
              <w:ind w:firstLine="0"/>
              <w:rPr>
                <w:szCs w:val="24"/>
              </w:rPr>
            </w:pPr>
            <w:r w:rsidRPr="001C2B91">
              <w:rPr>
                <w:rFonts w:cs="Arial"/>
                <w:b/>
                <w:bCs/>
                <w:color w:val="000000"/>
                <w:sz w:val="20"/>
                <w:szCs w:val="24"/>
                <w:lang w:eastAsia="pt-BR"/>
              </w:rPr>
              <w:t>Descrição</w:t>
            </w:r>
            <w:r w:rsidRPr="001C2B91">
              <w:rPr>
                <w:rFonts w:cs="Arial"/>
                <w:color w:val="000000"/>
                <w:sz w:val="20"/>
                <w:szCs w:val="24"/>
                <w:lang w:eastAsia="pt-BR"/>
              </w:rPr>
              <w:t xml:space="preserve">: O sistema deve </w:t>
            </w:r>
            <w:r w:rsidR="005F283F">
              <w:rPr>
                <w:rFonts w:cs="Arial"/>
                <w:color w:val="000000"/>
                <w:sz w:val="20"/>
                <w:szCs w:val="24"/>
                <w:lang w:eastAsia="pt-BR"/>
              </w:rPr>
              <w:t>permitir revisão dos currículos adicionados</w:t>
            </w:r>
            <w:r>
              <w:rPr>
                <w:rFonts w:cs="Arial"/>
                <w:color w:val="000000"/>
                <w:sz w:val="20"/>
                <w:szCs w:val="24"/>
                <w:lang w:eastAsia="pt-BR"/>
              </w:rPr>
              <w:t xml:space="preserve"> </w:t>
            </w:r>
          </w:p>
        </w:tc>
      </w:tr>
      <w:tr w:rsidR="00B6438A" w:rsidTr="007E4D5D">
        <w:trPr>
          <w:jc w:val="center"/>
        </w:trPr>
        <w:tc>
          <w:tcPr>
            <w:tcW w:w="3020" w:type="dxa"/>
          </w:tcPr>
          <w:p w:rsidR="00B6438A" w:rsidRDefault="00B6438A" w:rsidP="005F283F">
            <w:pPr>
              <w:spacing w:line="240" w:lineRule="auto"/>
              <w:ind w:firstLine="0"/>
              <w:rPr>
                <w:szCs w:val="24"/>
              </w:rPr>
            </w:pPr>
            <w:r w:rsidRPr="001C2B91">
              <w:rPr>
                <w:rFonts w:cs="Arial"/>
                <w:b/>
                <w:bCs/>
                <w:color w:val="000000"/>
                <w:sz w:val="20"/>
                <w:szCs w:val="24"/>
                <w:lang w:eastAsia="pt-BR"/>
              </w:rPr>
              <w:lastRenderedPageBreak/>
              <w:t>RF00</w:t>
            </w:r>
            <w:r w:rsidR="005F283F">
              <w:rPr>
                <w:rFonts w:cs="Arial"/>
                <w:b/>
                <w:bCs/>
                <w:color w:val="000000"/>
                <w:sz w:val="20"/>
                <w:szCs w:val="24"/>
                <w:lang w:eastAsia="pt-BR"/>
              </w:rPr>
              <w:t>9</w:t>
            </w:r>
            <w:r w:rsidRPr="001C2B91">
              <w:rPr>
                <w:rFonts w:cs="Arial"/>
                <w:color w:val="000000"/>
                <w:sz w:val="20"/>
                <w:szCs w:val="24"/>
                <w:lang w:eastAsia="pt-BR"/>
              </w:rPr>
              <w:t>-</w:t>
            </w:r>
            <w:r w:rsidR="007D553A" w:rsidRPr="007D553A">
              <w:rPr>
                <w:rFonts w:cs="Arial"/>
                <w:color w:val="000000"/>
                <w:sz w:val="20"/>
                <w:szCs w:val="24"/>
                <w:lang w:eastAsia="pt-BR"/>
              </w:rPr>
              <w:t>categorizar perfis de candidatos segundo palavras-chave</w:t>
            </w:r>
          </w:p>
        </w:tc>
        <w:tc>
          <w:tcPr>
            <w:tcW w:w="3020" w:type="dxa"/>
          </w:tcPr>
          <w:p w:rsidR="00B6438A" w:rsidRPr="001C2B91" w:rsidRDefault="00B6438A" w:rsidP="007E4D5D">
            <w:pPr>
              <w:suppressAutoHyphens w:val="0"/>
              <w:spacing w:line="240" w:lineRule="auto"/>
              <w:ind w:firstLine="0"/>
              <w:rPr>
                <w:rFonts w:cs="Arial"/>
                <w:bCs/>
                <w:color w:val="000000"/>
                <w:sz w:val="20"/>
                <w:szCs w:val="24"/>
                <w:lang w:eastAsia="pt-BR"/>
              </w:rPr>
            </w:pPr>
            <w:r w:rsidRPr="001C2B91">
              <w:rPr>
                <w:rFonts w:cs="Arial"/>
                <w:bCs/>
                <w:color w:val="000000"/>
                <w:sz w:val="20"/>
                <w:szCs w:val="24"/>
                <w:lang w:eastAsia="pt-BR"/>
              </w:rPr>
              <w:t>Categoria:</w:t>
            </w:r>
          </w:p>
          <w:p w:rsidR="00B6438A" w:rsidRPr="001C2B91" w:rsidRDefault="00B6438A" w:rsidP="007E4D5D">
            <w:pPr>
              <w:pStyle w:val="0-BancaComponentes"/>
              <w:jc w:val="both"/>
              <w:rPr>
                <w:sz w:val="20"/>
              </w:rPr>
            </w:pPr>
            <w:proofErr w:type="gramStart"/>
            <w:r w:rsidRPr="001C2B91">
              <w:rPr>
                <w:sz w:val="20"/>
              </w:rPr>
              <w:t>(</w:t>
            </w:r>
            <w:r>
              <w:rPr>
                <w:sz w:val="20"/>
              </w:rPr>
              <w:t xml:space="preserve"> </w:t>
            </w:r>
            <w:r w:rsidRPr="001C2B91">
              <w:rPr>
                <w:sz w:val="20"/>
              </w:rPr>
              <w:t xml:space="preserve"> )</w:t>
            </w:r>
            <w:proofErr w:type="gramEnd"/>
            <w:r w:rsidRPr="001C2B91">
              <w:rPr>
                <w:sz w:val="20"/>
              </w:rPr>
              <w:t xml:space="preserve"> Oculto</w:t>
            </w:r>
          </w:p>
          <w:p w:rsidR="00B6438A" w:rsidRDefault="00B6438A" w:rsidP="007E4D5D">
            <w:pPr>
              <w:spacing w:line="240" w:lineRule="auto"/>
              <w:ind w:firstLine="0"/>
              <w:rPr>
                <w:szCs w:val="24"/>
              </w:rPr>
            </w:pPr>
            <w:proofErr w:type="gramStart"/>
            <w:r w:rsidRPr="001C2B91">
              <w:rPr>
                <w:sz w:val="20"/>
              </w:rPr>
              <w:t>(X) Evidente</w:t>
            </w:r>
            <w:proofErr w:type="gramEnd"/>
          </w:p>
        </w:tc>
        <w:tc>
          <w:tcPr>
            <w:tcW w:w="3020" w:type="dxa"/>
          </w:tcPr>
          <w:p w:rsidR="00B6438A" w:rsidRPr="001C2B91" w:rsidRDefault="00B6438A" w:rsidP="007E4D5D">
            <w:pPr>
              <w:suppressAutoHyphens w:val="0"/>
              <w:spacing w:line="240" w:lineRule="auto"/>
              <w:ind w:firstLine="0"/>
              <w:rPr>
                <w:rFonts w:cs="Arial"/>
                <w:color w:val="000000"/>
                <w:sz w:val="20"/>
                <w:szCs w:val="24"/>
                <w:lang w:eastAsia="pt-BR"/>
              </w:rPr>
            </w:pPr>
            <w:r w:rsidRPr="001C2B91">
              <w:rPr>
                <w:rFonts w:cs="Arial"/>
                <w:color w:val="000000"/>
                <w:sz w:val="20"/>
                <w:szCs w:val="24"/>
                <w:lang w:eastAsia="pt-BR"/>
              </w:rPr>
              <w:t xml:space="preserve">Prioridade: </w:t>
            </w:r>
          </w:p>
          <w:p w:rsidR="00B6438A" w:rsidRPr="001C2B91" w:rsidRDefault="00B6438A" w:rsidP="007E4D5D">
            <w:pPr>
              <w:pStyle w:val="0-BancaComponentes"/>
              <w:jc w:val="both"/>
              <w:rPr>
                <w:rFonts w:cs="Arial"/>
                <w:sz w:val="20"/>
                <w:szCs w:val="24"/>
              </w:rPr>
            </w:pPr>
            <w:proofErr w:type="gramStart"/>
            <w:r>
              <w:rPr>
                <w:rFonts w:cs="Arial"/>
                <w:sz w:val="20"/>
                <w:szCs w:val="24"/>
              </w:rPr>
              <w:t xml:space="preserve">( </w:t>
            </w:r>
            <w:r w:rsidR="007D553A">
              <w:rPr>
                <w:rFonts w:cs="Arial"/>
                <w:sz w:val="20"/>
                <w:szCs w:val="24"/>
              </w:rPr>
              <w:t>X</w:t>
            </w:r>
            <w:proofErr w:type="gramEnd"/>
            <w:r>
              <w:rPr>
                <w:rFonts w:cs="Arial"/>
                <w:sz w:val="20"/>
                <w:szCs w:val="24"/>
              </w:rPr>
              <w:t xml:space="preserve"> </w:t>
            </w:r>
            <w:r w:rsidRPr="001C2B91">
              <w:rPr>
                <w:rFonts w:cs="Arial"/>
                <w:sz w:val="20"/>
                <w:szCs w:val="24"/>
              </w:rPr>
              <w:t>) Altíssima</w:t>
            </w:r>
          </w:p>
          <w:p w:rsidR="00B6438A" w:rsidRPr="001C2B91" w:rsidRDefault="00B6438A" w:rsidP="007E4D5D">
            <w:pPr>
              <w:pStyle w:val="0-BancaComponentes"/>
              <w:jc w:val="both"/>
              <w:rPr>
                <w:rFonts w:cs="Arial"/>
                <w:sz w:val="20"/>
                <w:szCs w:val="24"/>
              </w:rPr>
            </w:pPr>
            <w:proofErr w:type="gramStart"/>
            <w:r>
              <w:rPr>
                <w:rFonts w:cs="Arial"/>
                <w:sz w:val="20"/>
                <w:szCs w:val="24"/>
              </w:rPr>
              <w:t xml:space="preserve">(  </w:t>
            </w:r>
            <w:proofErr w:type="gramEnd"/>
            <w:r>
              <w:rPr>
                <w:rFonts w:cs="Arial"/>
                <w:sz w:val="20"/>
                <w:szCs w:val="24"/>
              </w:rPr>
              <w:t xml:space="preserve"> </w:t>
            </w:r>
            <w:r w:rsidRPr="001C2B91">
              <w:rPr>
                <w:rFonts w:cs="Arial"/>
                <w:sz w:val="20"/>
                <w:szCs w:val="24"/>
              </w:rPr>
              <w:t>) Alta</w:t>
            </w:r>
          </w:p>
          <w:p w:rsidR="00B6438A" w:rsidRPr="001C2B91" w:rsidRDefault="00B6438A" w:rsidP="007E4D5D">
            <w:pPr>
              <w:pStyle w:val="0-BancaComponentes"/>
              <w:jc w:val="both"/>
              <w:rPr>
                <w:rFonts w:cs="Arial"/>
                <w:sz w:val="20"/>
                <w:szCs w:val="24"/>
              </w:rPr>
            </w:pPr>
            <w:proofErr w:type="gramStart"/>
            <w:r w:rsidRPr="001C2B91">
              <w:rPr>
                <w:rFonts w:cs="Arial"/>
                <w:sz w:val="20"/>
                <w:szCs w:val="24"/>
              </w:rPr>
              <w:t>(  )</w:t>
            </w:r>
            <w:proofErr w:type="gramEnd"/>
            <w:r w:rsidRPr="001C2B91">
              <w:rPr>
                <w:rFonts w:cs="Arial"/>
                <w:sz w:val="20"/>
                <w:szCs w:val="24"/>
              </w:rPr>
              <w:t xml:space="preserve"> Média</w:t>
            </w:r>
          </w:p>
          <w:p w:rsidR="00B6438A" w:rsidRDefault="00B6438A" w:rsidP="007E4D5D">
            <w:pPr>
              <w:spacing w:line="240" w:lineRule="auto"/>
              <w:ind w:firstLine="0"/>
              <w:rPr>
                <w:szCs w:val="24"/>
              </w:rPr>
            </w:pPr>
            <w:proofErr w:type="gramStart"/>
            <w:r w:rsidRPr="001C2B91">
              <w:rPr>
                <w:rFonts w:cs="Arial"/>
                <w:sz w:val="20"/>
                <w:szCs w:val="24"/>
              </w:rPr>
              <w:t>(  )</w:t>
            </w:r>
            <w:proofErr w:type="gramEnd"/>
            <w:r w:rsidRPr="001C2B91">
              <w:rPr>
                <w:rFonts w:cs="Arial"/>
                <w:sz w:val="20"/>
                <w:szCs w:val="24"/>
              </w:rPr>
              <w:t xml:space="preserve"> Baixa</w:t>
            </w:r>
          </w:p>
        </w:tc>
      </w:tr>
      <w:tr w:rsidR="00B6438A" w:rsidTr="007E4D5D">
        <w:trPr>
          <w:trHeight w:val="283"/>
          <w:jc w:val="center"/>
        </w:trPr>
        <w:tc>
          <w:tcPr>
            <w:tcW w:w="9060" w:type="dxa"/>
            <w:gridSpan w:val="3"/>
          </w:tcPr>
          <w:p w:rsidR="00B6438A" w:rsidRDefault="00B6438A" w:rsidP="007E4D5D">
            <w:pPr>
              <w:spacing w:line="240" w:lineRule="auto"/>
              <w:ind w:firstLine="0"/>
              <w:rPr>
                <w:szCs w:val="24"/>
              </w:rPr>
            </w:pPr>
            <w:r w:rsidRPr="001C2B91">
              <w:rPr>
                <w:rFonts w:cs="Arial"/>
                <w:b/>
                <w:bCs/>
                <w:color w:val="000000"/>
                <w:sz w:val="20"/>
                <w:szCs w:val="24"/>
                <w:lang w:eastAsia="pt-BR"/>
              </w:rPr>
              <w:t>Descrição</w:t>
            </w:r>
            <w:r w:rsidRPr="001C2B91">
              <w:rPr>
                <w:rFonts w:cs="Arial"/>
                <w:color w:val="000000"/>
                <w:sz w:val="20"/>
                <w:szCs w:val="24"/>
                <w:lang w:eastAsia="pt-BR"/>
              </w:rPr>
              <w:t xml:space="preserve">: O sistema deve </w:t>
            </w:r>
            <w:r w:rsidR="007D553A">
              <w:rPr>
                <w:rFonts w:cs="Arial"/>
                <w:color w:val="000000"/>
                <w:sz w:val="20"/>
                <w:szCs w:val="24"/>
                <w:lang w:eastAsia="pt-BR"/>
              </w:rPr>
              <w:t xml:space="preserve">ter uma tela para </w:t>
            </w:r>
            <w:r w:rsidR="005F283F" w:rsidRPr="005F283F">
              <w:rPr>
                <w:rFonts w:cs="Arial"/>
                <w:color w:val="000000"/>
                <w:sz w:val="20"/>
                <w:szCs w:val="24"/>
                <w:lang w:eastAsia="pt-BR"/>
              </w:rPr>
              <w:t>categorizar perfis de candidatos segundo palavras-chave nas competências: conhecimento, habilidades, atitudes e capacidade analítica</w:t>
            </w:r>
          </w:p>
        </w:tc>
      </w:tr>
      <w:tr w:rsidR="00B6438A" w:rsidTr="007E4D5D">
        <w:trPr>
          <w:jc w:val="center"/>
        </w:trPr>
        <w:tc>
          <w:tcPr>
            <w:tcW w:w="3020" w:type="dxa"/>
          </w:tcPr>
          <w:p w:rsidR="00B6438A" w:rsidRDefault="007D553A" w:rsidP="007D553A">
            <w:pPr>
              <w:spacing w:line="240" w:lineRule="auto"/>
              <w:ind w:firstLine="0"/>
              <w:rPr>
                <w:szCs w:val="24"/>
              </w:rPr>
            </w:pPr>
            <w:r>
              <w:rPr>
                <w:rFonts w:cs="Arial"/>
                <w:b/>
                <w:bCs/>
                <w:color w:val="000000"/>
                <w:sz w:val="20"/>
                <w:szCs w:val="24"/>
                <w:lang w:eastAsia="pt-BR"/>
              </w:rPr>
              <w:t>RF010</w:t>
            </w:r>
            <w:r w:rsidR="00B6438A" w:rsidRPr="001C2B91">
              <w:rPr>
                <w:rFonts w:cs="Arial"/>
                <w:color w:val="000000"/>
                <w:sz w:val="20"/>
                <w:szCs w:val="24"/>
                <w:lang w:eastAsia="pt-BR"/>
              </w:rPr>
              <w:t>-</w:t>
            </w:r>
            <w:r w:rsidRPr="007D553A">
              <w:rPr>
                <w:rFonts w:cs="Arial"/>
                <w:color w:val="000000"/>
                <w:sz w:val="20"/>
                <w:szCs w:val="24"/>
                <w:lang w:eastAsia="pt-BR"/>
              </w:rPr>
              <w:t>atualizar a situação de candidatos</w:t>
            </w:r>
          </w:p>
        </w:tc>
        <w:tc>
          <w:tcPr>
            <w:tcW w:w="3020" w:type="dxa"/>
          </w:tcPr>
          <w:p w:rsidR="00B6438A" w:rsidRPr="001C2B91" w:rsidRDefault="00B6438A" w:rsidP="007E4D5D">
            <w:pPr>
              <w:suppressAutoHyphens w:val="0"/>
              <w:spacing w:line="240" w:lineRule="auto"/>
              <w:ind w:firstLine="0"/>
              <w:rPr>
                <w:rFonts w:cs="Arial"/>
                <w:bCs/>
                <w:color w:val="000000"/>
                <w:sz w:val="20"/>
                <w:szCs w:val="24"/>
                <w:lang w:eastAsia="pt-BR"/>
              </w:rPr>
            </w:pPr>
            <w:r w:rsidRPr="001C2B91">
              <w:rPr>
                <w:rFonts w:cs="Arial"/>
                <w:bCs/>
                <w:color w:val="000000"/>
                <w:sz w:val="20"/>
                <w:szCs w:val="24"/>
                <w:lang w:eastAsia="pt-BR"/>
              </w:rPr>
              <w:t>Categoria:</w:t>
            </w:r>
          </w:p>
          <w:p w:rsidR="00B6438A" w:rsidRPr="001C2B91" w:rsidRDefault="00B6438A" w:rsidP="007E4D5D">
            <w:pPr>
              <w:pStyle w:val="0-BancaComponentes"/>
              <w:jc w:val="both"/>
              <w:rPr>
                <w:sz w:val="20"/>
              </w:rPr>
            </w:pPr>
            <w:proofErr w:type="gramStart"/>
            <w:r w:rsidRPr="001C2B91">
              <w:rPr>
                <w:sz w:val="20"/>
              </w:rPr>
              <w:t>(</w:t>
            </w:r>
            <w:r>
              <w:rPr>
                <w:sz w:val="20"/>
              </w:rPr>
              <w:t xml:space="preserve"> </w:t>
            </w:r>
            <w:r w:rsidRPr="001C2B91">
              <w:rPr>
                <w:sz w:val="20"/>
              </w:rPr>
              <w:t xml:space="preserve"> )</w:t>
            </w:r>
            <w:proofErr w:type="gramEnd"/>
            <w:r w:rsidRPr="001C2B91">
              <w:rPr>
                <w:sz w:val="20"/>
              </w:rPr>
              <w:t xml:space="preserve"> Oculto</w:t>
            </w:r>
          </w:p>
          <w:p w:rsidR="00B6438A" w:rsidRDefault="00B6438A" w:rsidP="007E4D5D">
            <w:pPr>
              <w:spacing w:line="240" w:lineRule="auto"/>
              <w:ind w:firstLine="0"/>
              <w:rPr>
                <w:szCs w:val="24"/>
              </w:rPr>
            </w:pPr>
            <w:proofErr w:type="gramStart"/>
            <w:r w:rsidRPr="001C2B91">
              <w:rPr>
                <w:sz w:val="20"/>
              </w:rPr>
              <w:t>(X) Evidente</w:t>
            </w:r>
            <w:proofErr w:type="gramEnd"/>
          </w:p>
        </w:tc>
        <w:tc>
          <w:tcPr>
            <w:tcW w:w="3020" w:type="dxa"/>
          </w:tcPr>
          <w:p w:rsidR="00B6438A" w:rsidRPr="001C2B91" w:rsidRDefault="00B6438A" w:rsidP="007E4D5D">
            <w:pPr>
              <w:suppressAutoHyphens w:val="0"/>
              <w:spacing w:line="240" w:lineRule="auto"/>
              <w:ind w:firstLine="0"/>
              <w:rPr>
                <w:rFonts w:cs="Arial"/>
                <w:color w:val="000000"/>
                <w:sz w:val="20"/>
                <w:szCs w:val="24"/>
                <w:lang w:eastAsia="pt-BR"/>
              </w:rPr>
            </w:pPr>
            <w:r w:rsidRPr="001C2B91">
              <w:rPr>
                <w:rFonts w:cs="Arial"/>
                <w:color w:val="000000"/>
                <w:sz w:val="20"/>
                <w:szCs w:val="24"/>
                <w:lang w:eastAsia="pt-BR"/>
              </w:rPr>
              <w:t xml:space="preserve">Prioridade: </w:t>
            </w:r>
          </w:p>
          <w:p w:rsidR="00B6438A" w:rsidRPr="001C2B91" w:rsidRDefault="00B6438A" w:rsidP="007E4D5D">
            <w:pPr>
              <w:pStyle w:val="0-BancaComponentes"/>
              <w:jc w:val="both"/>
              <w:rPr>
                <w:rFonts w:cs="Arial"/>
                <w:sz w:val="20"/>
                <w:szCs w:val="24"/>
              </w:rPr>
            </w:pPr>
            <w:proofErr w:type="gramStart"/>
            <w:r>
              <w:rPr>
                <w:rFonts w:cs="Arial"/>
                <w:sz w:val="20"/>
                <w:szCs w:val="24"/>
              </w:rPr>
              <w:t xml:space="preserve">( </w:t>
            </w:r>
            <w:r w:rsidR="007D553A">
              <w:rPr>
                <w:rFonts w:cs="Arial"/>
                <w:sz w:val="20"/>
                <w:szCs w:val="24"/>
              </w:rPr>
              <w:t>X</w:t>
            </w:r>
            <w:proofErr w:type="gramEnd"/>
            <w:r>
              <w:rPr>
                <w:rFonts w:cs="Arial"/>
                <w:sz w:val="20"/>
                <w:szCs w:val="24"/>
              </w:rPr>
              <w:t xml:space="preserve"> </w:t>
            </w:r>
            <w:r w:rsidRPr="001C2B91">
              <w:rPr>
                <w:rFonts w:cs="Arial"/>
                <w:sz w:val="20"/>
                <w:szCs w:val="24"/>
              </w:rPr>
              <w:t>) Altíssima</w:t>
            </w:r>
          </w:p>
          <w:p w:rsidR="00B6438A" w:rsidRPr="001C2B91" w:rsidRDefault="00B6438A" w:rsidP="007E4D5D">
            <w:pPr>
              <w:pStyle w:val="0-BancaComponentes"/>
              <w:jc w:val="both"/>
              <w:rPr>
                <w:rFonts w:cs="Arial"/>
                <w:sz w:val="20"/>
                <w:szCs w:val="24"/>
              </w:rPr>
            </w:pPr>
            <w:proofErr w:type="gramStart"/>
            <w:r>
              <w:rPr>
                <w:rFonts w:cs="Arial"/>
                <w:sz w:val="20"/>
                <w:szCs w:val="24"/>
              </w:rPr>
              <w:t xml:space="preserve">(  </w:t>
            </w:r>
            <w:proofErr w:type="gramEnd"/>
            <w:r>
              <w:rPr>
                <w:rFonts w:cs="Arial"/>
                <w:sz w:val="20"/>
                <w:szCs w:val="24"/>
              </w:rPr>
              <w:t xml:space="preserve"> </w:t>
            </w:r>
            <w:r w:rsidRPr="001C2B91">
              <w:rPr>
                <w:rFonts w:cs="Arial"/>
                <w:sz w:val="20"/>
                <w:szCs w:val="24"/>
              </w:rPr>
              <w:t>) Alta</w:t>
            </w:r>
          </w:p>
          <w:p w:rsidR="00B6438A" w:rsidRPr="001C2B91" w:rsidRDefault="00B6438A" w:rsidP="007E4D5D">
            <w:pPr>
              <w:pStyle w:val="0-BancaComponentes"/>
              <w:jc w:val="both"/>
              <w:rPr>
                <w:rFonts w:cs="Arial"/>
                <w:sz w:val="20"/>
                <w:szCs w:val="24"/>
              </w:rPr>
            </w:pPr>
            <w:proofErr w:type="gramStart"/>
            <w:r w:rsidRPr="001C2B91">
              <w:rPr>
                <w:rFonts w:cs="Arial"/>
                <w:sz w:val="20"/>
                <w:szCs w:val="24"/>
              </w:rPr>
              <w:t>(  )</w:t>
            </w:r>
            <w:proofErr w:type="gramEnd"/>
            <w:r w:rsidRPr="001C2B91">
              <w:rPr>
                <w:rFonts w:cs="Arial"/>
                <w:sz w:val="20"/>
                <w:szCs w:val="24"/>
              </w:rPr>
              <w:t xml:space="preserve"> Média</w:t>
            </w:r>
          </w:p>
          <w:p w:rsidR="00B6438A" w:rsidRDefault="00B6438A" w:rsidP="007E4D5D">
            <w:pPr>
              <w:spacing w:line="240" w:lineRule="auto"/>
              <w:ind w:firstLine="0"/>
              <w:rPr>
                <w:szCs w:val="24"/>
              </w:rPr>
            </w:pPr>
            <w:proofErr w:type="gramStart"/>
            <w:r w:rsidRPr="001C2B91">
              <w:rPr>
                <w:rFonts w:cs="Arial"/>
                <w:sz w:val="20"/>
                <w:szCs w:val="24"/>
              </w:rPr>
              <w:t>(  )</w:t>
            </w:r>
            <w:proofErr w:type="gramEnd"/>
            <w:r w:rsidRPr="001C2B91">
              <w:rPr>
                <w:rFonts w:cs="Arial"/>
                <w:sz w:val="20"/>
                <w:szCs w:val="24"/>
              </w:rPr>
              <w:t xml:space="preserve"> Baixa</w:t>
            </w:r>
          </w:p>
        </w:tc>
      </w:tr>
      <w:tr w:rsidR="00B6438A" w:rsidTr="007E4D5D">
        <w:trPr>
          <w:trHeight w:val="283"/>
          <w:jc w:val="center"/>
        </w:trPr>
        <w:tc>
          <w:tcPr>
            <w:tcW w:w="9060" w:type="dxa"/>
            <w:gridSpan w:val="3"/>
          </w:tcPr>
          <w:p w:rsidR="00B6438A" w:rsidRDefault="00B6438A" w:rsidP="007E4D5D">
            <w:pPr>
              <w:spacing w:line="240" w:lineRule="auto"/>
              <w:ind w:firstLine="0"/>
              <w:rPr>
                <w:szCs w:val="24"/>
              </w:rPr>
            </w:pPr>
            <w:r w:rsidRPr="001C2B91">
              <w:rPr>
                <w:rFonts w:cs="Arial"/>
                <w:b/>
                <w:bCs/>
                <w:color w:val="000000"/>
                <w:sz w:val="20"/>
                <w:szCs w:val="24"/>
                <w:lang w:eastAsia="pt-BR"/>
              </w:rPr>
              <w:t>Descrição</w:t>
            </w:r>
            <w:r w:rsidRPr="001C2B91">
              <w:rPr>
                <w:rFonts w:cs="Arial"/>
                <w:color w:val="000000"/>
                <w:sz w:val="20"/>
                <w:szCs w:val="24"/>
                <w:lang w:eastAsia="pt-BR"/>
              </w:rPr>
              <w:t xml:space="preserve">: O sistema deve </w:t>
            </w:r>
            <w:r w:rsidR="007D553A">
              <w:rPr>
                <w:rFonts w:cs="Arial"/>
                <w:color w:val="000000"/>
                <w:sz w:val="20"/>
                <w:szCs w:val="24"/>
                <w:lang w:eastAsia="pt-BR"/>
              </w:rPr>
              <w:t xml:space="preserve">permitir </w:t>
            </w:r>
            <w:r w:rsidR="007D553A" w:rsidRPr="007D553A">
              <w:rPr>
                <w:rFonts w:cs="Arial"/>
                <w:color w:val="000000"/>
                <w:sz w:val="20"/>
                <w:szCs w:val="24"/>
                <w:lang w:eastAsia="pt-BR"/>
              </w:rPr>
              <w:t>atualizar a situação de candidatos na plataforma</w:t>
            </w:r>
          </w:p>
        </w:tc>
      </w:tr>
      <w:tr w:rsidR="00B6438A" w:rsidTr="007E4D5D">
        <w:trPr>
          <w:jc w:val="center"/>
        </w:trPr>
        <w:tc>
          <w:tcPr>
            <w:tcW w:w="3020" w:type="dxa"/>
          </w:tcPr>
          <w:p w:rsidR="00B6438A" w:rsidRDefault="007D553A" w:rsidP="007E4D5D">
            <w:pPr>
              <w:spacing w:line="240" w:lineRule="auto"/>
              <w:ind w:firstLine="0"/>
              <w:rPr>
                <w:szCs w:val="24"/>
              </w:rPr>
            </w:pPr>
            <w:r>
              <w:rPr>
                <w:rFonts w:cs="Arial"/>
                <w:b/>
                <w:bCs/>
                <w:color w:val="000000"/>
                <w:sz w:val="20"/>
                <w:szCs w:val="24"/>
                <w:lang w:eastAsia="pt-BR"/>
              </w:rPr>
              <w:t>RF011</w:t>
            </w:r>
            <w:r w:rsidR="00B6438A" w:rsidRPr="001C2B91">
              <w:rPr>
                <w:rFonts w:cs="Arial"/>
                <w:color w:val="000000"/>
                <w:sz w:val="20"/>
                <w:szCs w:val="24"/>
                <w:lang w:eastAsia="pt-BR"/>
              </w:rPr>
              <w:t>-</w:t>
            </w:r>
            <w:r w:rsidRPr="007D553A">
              <w:rPr>
                <w:rFonts w:cs="Arial"/>
                <w:color w:val="000000"/>
                <w:sz w:val="20"/>
                <w:szCs w:val="24"/>
                <w:lang w:eastAsia="pt-BR"/>
              </w:rPr>
              <w:t>responder a contatos realizados por candidatos</w:t>
            </w:r>
          </w:p>
        </w:tc>
        <w:tc>
          <w:tcPr>
            <w:tcW w:w="3020" w:type="dxa"/>
          </w:tcPr>
          <w:p w:rsidR="00B6438A" w:rsidRPr="001C2B91" w:rsidRDefault="00B6438A" w:rsidP="007E4D5D">
            <w:pPr>
              <w:suppressAutoHyphens w:val="0"/>
              <w:spacing w:line="240" w:lineRule="auto"/>
              <w:ind w:firstLine="0"/>
              <w:rPr>
                <w:rFonts w:cs="Arial"/>
                <w:bCs/>
                <w:color w:val="000000"/>
                <w:sz w:val="20"/>
                <w:szCs w:val="24"/>
                <w:lang w:eastAsia="pt-BR"/>
              </w:rPr>
            </w:pPr>
            <w:r w:rsidRPr="001C2B91">
              <w:rPr>
                <w:rFonts w:cs="Arial"/>
                <w:bCs/>
                <w:color w:val="000000"/>
                <w:sz w:val="20"/>
                <w:szCs w:val="24"/>
                <w:lang w:eastAsia="pt-BR"/>
              </w:rPr>
              <w:t>Categoria:</w:t>
            </w:r>
          </w:p>
          <w:p w:rsidR="00B6438A" w:rsidRPr="001C2B91" w:rsidRDefault="00B6438A" w:rsidP="007E4D5D">
            <w:pPr>
              <w:pStyle w:val="0-BancaComponentes"/>
              <w:jc w:val="both"/>
              <w:rPr>
                <w:sz w:val="20"/>
              </w:rPr>
            </w:pPr>
            <w:proofErr w:type="gramStart"/>
            <w:r w:rsidRPr="001C2B91">
              <w:rPr>
                <w:sz w:val="20"/>
              </w:rPr>
              <w:t>(</w:t>
            </w:r>
            <w:r>
              <w:rPr>
                <w:sz w:val="20"/>
              </w:rPr>
              <w:t xml:space="preserve"> </w:t>
            </w:r>
            <w:r w:rsidRPr="001C2B91">
              <w:rPr>
                <w:sz w:val="20"/>
              </w:rPr>
              <w:t xml:space="preserve"> )</w:t>
            </w:r>
            <w:proofErr w:type="gramEnd"/>
            <w:r w:rsidRPr="001C2B91">
              <w:rPr>
                <w:sz w:val="20"/>
              </w:rPr>
              <w:t xml:space="preserve"> Oculto</w:t>
            </w:r>
          </w:p>
          <w:p w:rsidR="00B6438A" w:rsidRDefault="00B6438A" w:rsidP="007E4D5D">
            <w:pPr>
              <w:spacing w:line="240" w:lineRule="auto"/>
              <w:ind w:firstLine="0"/>
              <w:rPr>
                <w:szCs w:val="24"/>
              </w:rPr>
            </w:pPr>
            <w:proofErr w:type="gramStart"/>
            <w:r w:rsidRPr="001C2B91">
              <w:rPr>
                <w:sz w:val="20"/>
              </w:rPr>
              <w:t>(X) Evidente</w:t>
            </w:r>
            <w:proofErr w:type="gramEnd"/>
          </w:p>
        </w:tc>
        <w:tc>
          <w:tcPr>
            <w:tcW w:w="3020" w:type="dxa"/>
          </w:tcPr>
          <w:p w:rsidR="00B6438A" w:rsidRPr="001C2B91" w:rsidRDefault="00B6438A" w:rsidP="007E4D5D">
            <w:pPr>
              <w:suppressAutoHyphens w:val="0"/>
              <w:spacing w:line="240" w:lineRule="auto"/>
              <w:ind w:firstLine="0"/>
              <w:rPr>
                <w:rFonts w:cs="Arial"/>
                <w:color w:val="000000"/>
                <w:sz w:val="20"/>
                <w:szCs w:val="24"/>
                <w:lang w:eastAsia="pt-BR"/>
              </w:rPr>
            </w:pPr>
            <w:r w:rsidRPr="001C2B91">
              <w:rPr>
                <w:rFonts w:cs="Arial"/>
                <w:color w:val="000000"/>
                <w:sz w:val="20"/>
                <w:szCs w:val="24"/>
                <w:lang w:eastAsia="pt-BR"/>
              </w:rPr>
              <w:t xml:space="preserve">Prioridade: </w:t>
            </w:r>
          </w:p>
          <w:p w:rsidR="00B6438A" w:rsidRPr="001C2B91" w:rsidRDefault="00B6438A" w:rsidP="007E4D5D">
            <w:pPr>
              <w:pStyle w:val="0-BancaComponentes"/>
              <w:jc w:val="both"/>
              <w:rPr>
                <w:rFonts w:cs="Arial"/>
                <w:sz w:val="20"/>
                <w:szCs w:val="24"/>
              </w:rPr>
            </w:pPr>
            <w:proofErr w:type="gramStart"/>
            <w:r>
              <w:rPr>
                <w:rFonts w:cs="Arial"/>
                <w:sz w:val="20"/>
                <w:szCs w:val="24"/>
              </w:rPr>
              <w:t xml:space="preserve">(  </w:t>
            </w:r>
            <w:r w:rsidRPr="001C2B91">
              <w:rPr>
                <w:rFonts w:cs="Arial"/>
                <w:sz w:val="20"/>
                <w:szCs w:val="24"/>
              </w:rPr>
              <w:t>)</w:t>
            </w:r>
            <w:proofErr w:type="gramEnd"/>
            <w:r w:rsidRPr="001C2B91">
              <w:rPr>
                <w:rFonts w:cs="Arial"/>
                <w:sz w:val="20"/>
                <w:szCs w:val="24"/>
              </w:rPr>
              <w:t xml:space="preserve"> Altíssima</w:t>
            </w:r>
          </w:p>
          <w:p w:rsidR="00B6438A" w:rsidRPr="001C2B91" w:rsidRDefault="00B6438A" w:rsidP="007E4D5D">
            <w:pPr>
              <w:pStyle w:val="0-BancaComponentes"/>
              <w:jc w:val="both"/>
              <w:rPr>
                <w:rFonts w:cs="Arial"/>
                <w:sz w:val="20"/>
                <w:szCs w:val="24"/>
              </w:rPr>
            </w:pPr>
            <w:proofErr w:type="gramStart"/>
            <w:r>
              <w:rPr>
                <w:rFonts w:cs="Arial"/>
                <w:sz w:val="20"/>
                <w:szCs w:val="24"/>
              </w:rPr>
              <w:t xml:space="preserve">(  </w:t>
            </w:r>
            <w:proofErr w:type="gramEnd"/>
            <w:r>
              <w:rPr>
                <w:rFonts w:cs="Arial"/>
                <w:sz w:val="20"/>
                <w:szCs w:val="24"/>
              </w:rPr>
              <w:t xml:space="preserve"> </w:t>
            </w:r>
            <w:r w:rsidRPr="001C2B91">
              <w:rPr>
                <w:rFonts w:cs="Arial"/>
                <w:sz w:val="20"/>
                <w:szCs w:val="24"/>
              </w:rPr>
              <w:t>) Alta</w:t>
            </w:r>
          </w:p>
          <w:p w:rsidR="00B6438A" w:rsidRPr="001C2B91" w:rsidRDefault="00B6438A" w:rsidP="007E4D5D">
            <w:pPr>
              <w:pStyle w:val="0-BancaComponentes"/>
              <w:jc w:val="both"/>
              <w:rPr>
                <w:rFonts w:cs="Arial"/>
                <w:sz w:val="20"/>
                <w:szCs w:val="24"/>
              </w:rPr>
            </w:pPr>
            <w:proofErr w:type="gramStart"/>
            <w:r w:rsidRPr="001C2B91">
              <w:rPr>
                <w:rFonts w:cs="Arial"/>
                <w:sz w:val="20"/>
                <w:szCs w:val="24"/>
              </w:rPr>
              <w:t xml:space="preserve">( </w:t>
            </w:r>
            <w:r>
              <w:rPr>
                <w:rFonts w:cs="Arial"/>
                <w:sz w:val="20"/>
                <w:szCs w:val="24"/>
              </w:rPr>
              <w:t>X</w:t>
            </w:r>
            <w:proofErr w:type="gramEnd"/>
            <w:r w:rsidRPr="001C2B91">
              <w:rPr>
                <w:rFonts w:cs="Arial"/>
                <w:sz w:val="20"/>
                <w:szCs w:val="24"/>
              </w:rPr>
              <w:t xml:space="preserve"> ) Média</w:t>
            </w:r>
          </w:p>
          <w:p w:rsidR="00B6438A" w:rsidRDefault="00B6438A" w:rsidP="007E4D5D">
            <w:pPr>
              <w:spacing w:line="240" w:lineRule="auto"/>
              <w:ind w:firstLine="0"/>
              <w:rPr>
                <w:szCs w:val="24"/>
              </w:rPr>
            </w:pPr>
            <w:proofErr w:type="gramStart"/>
            <w:r w:rsidRPr="001C2B91">
              <w:rPr>
                <w:rFonts w:cs="Arial"/>
                <w:sz w:val="20"/>
                <w:szCs w:val="24"/>
              </w:rPr>
              <w:t>(  )</w:t>
            </w:r>
            <w:proofErr w:type="gramEnd"/>
            <w:r w:rsidRPr="001C2B91">
              <w:rPr>
                <w:rFonts w:cs="Arial"/>
                <w:sz w:val="20"/>
                <w:szCs w:val="24"/>
              </w:rPr>
              <w:t xml:space="preserve"> Baixa</w:t>
            </w:r>
          </w:p>
        </w:tc>
      </w:tr>
      <w:tr w:rsidR="00B6438A" w:rsidTr="007E4D5D">
        <w:trPr>
          <w:trHeight w:val="283"/>
          <w:jc w:val="center"/>
        </w:trPr>
        <w:tc>
          <w:tcPr>
            <w:tcW w:w="9060" w:type="dxa"/>
            <w:gridSpan w:val="3"/>
          </w:tcPr>
          <w:p w:rsidR="00B6438A" w:rsidRDefault="00B6438A" w:rsidP="007E4D5D">
            <w:pPr>
              <w:spacing w:line="240" w:lineRule="auto"/>
              <w:ind w:firstLine="0"/>
              <w:rPr>
                <w:szCs w:val="24"/>
              </w:rPr>
            </w:pPr>
            <w:r w:rsidRPr="001C2B91">
              <w:rPr>
                <w:rFonts w:cs="Arial"/>
                <w:b/>
                <w:bCs/>
                <w:color w:val="000000"/>
                <w:sz w:val="20"/>
                <w:szCs w:val="24"/>
                <w:lang w:eastAsia="pt-BR"/>
              </w:rPr>
              <w:t>Descrição</w:t>
            </w:r>
            <w:r w:rsidRPr="001C2B91">
              <w:rPr>
                <w:rFonts w:cs="Arial"/>
                <w:color w:val="000000"/>
                <w:sz w:val="20"/>
                <w:szCs w:val="24"/>
                <w:lang w:eastAsia="pt-BR"/>
              </w:rPr>
              <w:t xml:space="preserve">: O sistema deve </w:t>
            </w:r>
            <w:r w:rsidR="007D553A">
              <w:rPr>
                <w:rFonts w:cs="Arial"/>
                <w:color w:val="000000"/>
                <w:sz w:val="20"/>
                <w:szCs w:val="24"/>
                <w:lang w:eastAsia="pt-BR"/>
              </w:rPr>
              <w:t xml:space="preserve">ter uma tela para </w:t>
            </w:r>
            <w:r w:rsidR="007D553A" w:rsidRPr="007D553A">
              <w:rPr>
                <w:rFonts w:cs="Arial"/>
                <w:color w:val="000000"/>
                <w:sz w:val="20"/>
                <w:szCs w:val="24"/>
                <w:lang w:eastAsia="pt-BR"/>
              </w:rPr>
              <w:t>responder a contatos realizados por candidatos</w:t>
            </w:r>
          </w:p>
        </w:tc>
      </w:tr>
      <w:tr w:rsidR="007D553A" w:rsidTr="007E4D5D">
        <w:trPr>
          <w:jc w:val="center"/>
        </w:trPr>
        <w:tc>
          <w:tcPr>
            <w:tcW w:w="3020" w:type="dxa"/>
          </w:tcPr>
          <w:p w:rsidR="007D553A" w:rsidRDefault="007D553A" w:rsidP="007D553A">
            <w:pPr>
              <w:spacing w:line="240" w:lineRule="auto"/>
              <w:ind w:firstLine="0"/>
              <w:rPr>
                <w:szCs w:val="24"/>
              </w:rPr>
            </w:pPr>
            <w:r>
              <w:rPr>
                <w:rFonts w:cs="Arial"/>
                <w:b/>
                <w:bCs/>
                <w:color w:val="000000"/>
                <w:sz w:val="20"/>
                <w:szCs w:val="24"/>
                <w:lang w:eastAsia="pt-BR"/>
              </w:rPr>
              <w:t>RF012</w:t>
            </w:r>
            <w:r w:rsidRPr="001C2B91">
              <w:rPr>
                <w:rFonts w:cs="Arial"/>
                <w:color w:val="000000"/>
                <w:sz w:val="20"/>
                <w:szCs w:val="24"/>
                <w:lang w:eastAsia="pt-BR"/>
              </w:rPr>
              <w:t>-</w:t>
            </w:r>
            <w:r w:rsidRPr="007D553A">
              <w:rPr>
                <w:rFonts w:cs="Arial"/>
                <w:color w:val="000000"/>
                <w:sz w:val="20"/>
                <w:szCs w:val="24"/>
                <w:lang w:eastAsia="pt-BR"/>
              </w:rPr>
              <w:t>consultar perfis de candidatos a vagas disponíveis</w:t>
            </w:r>
          </w:p>
        </w:tc>
        <w:tc>
          <w:tcPr>
            <w:tcW w:w="3020" w:type="dxa"/>
          </w:tcPr>
          <w:p w:rsidR="007D553A" w:rsidRPr="001C2B91" w:rsidRDefault="007D553A" w:rsidP="007E4D5D">
            <w:pPr>
              <w:suppressAutoHyphens w:val="0"/>
              <w:spacing w:line="240" w:lineRule="auto"/>
              <w:ind w:firstLine="0"/>
              <w:rPr>
                <w:rFonts w:cs="Arial"/>
                <w:bCs/>
                <w:color w:val="000000"/>
                <w:sz w:val="20"/>
                <w:szCs w:val="24"/>
                <w:lang w:eastAsia="pt-BR"/>
              </w:rPr>
            </w:pPr>
            <w:r w:rsidRPr="001C2B91">
              <w:rPr>
                <w:rFonts w:cs="Arial"/>
                <w:bCs/>
                <w:color w:val="000000"/>
                <w:sz w:val="20"/>
                <w:szCs w:val="24"/>
                <w:lang w:eastAsia="pt-BR"/>
              </w:rPr>
              <w:t>Categoria:</w:t>
            </w:r>
          </w:p>
          <w:p w:rsidR="007D553A" w:rsidRPr="001C2B91" w:rsidRDefault="007D553A" w:rsidP="007E4D5D">
            <w:pPr>
              <w:pStyle w:val="0-BancaComponentes"/>
              <w:jc w:val="both"/>
              <w:rPr>
                <w:sz w:val="20"/>
              </w:rPr>
            </w:pPr>
            <w:proofErr w:type="gramStart"/>
            <w:r w:rsidRPr="001C2B91">
              <w:rPr>
                <w:sz w:val="20"/>
              </w:rPr>
              <w:t>(</w:t>
            </w:r>
            <w:r>
              <w:rPr>
                <w:sz w:val="20"/>
              </w:rPr>
              <w:t xml:space="preserve"> </w:t>
            </w:r>
            <w:r w:rsidRPr="001C2B91">
              <w:rPr>
                <w:sz w:val="20"/>
              </w:rPr>
              <w:t xml:space="preserve"> )</w:t>
            </w:r>
            <w:proofErr w:type="gramEnd"/>
            <w:r w:rsidRPr="001C2B91">
              <w:rPr>
                <w:sz w:val="20"/>
              </w:rPr>
              <w:t xml:space="preserve"> Oculto</w:t>
            </w:r>
          </w:p>
          <w:p w:rsidR="007D553A" w:rsidRDefault="007D553A" w:rsidP="007E4D5D">
            <w:pPr>
              <w:spacing w:line="240" w:lineRule="auto"/>
              <w:ind w:firstLine="0"/>
              <w:rPr>
                <w:szCs w:val="24"/>
              </w:rPr>
            </w:pPr>
            <w:proofErr w:type="gramStart"/>
            <w:r w:rsidRPr="001C2B91">
              <w:rPr>
                <w:sz w:val="20"/>
              </w:rPr>
              <w:t>(X) Evidente</w:t>
            </w:r>
            <w:proofErr w:type="gramEnd"/>
          </w:p>
        </w:tc>
        <w:tc>
          <w:tcPr>
            <w:tcW w:w="3020" w:type="dxa"/>
          </w:tcPr>
          <w:p w:rsidR="007D553A" w:rsidRPr="001C2B91" w:rsidRDefault="007D553A" w:rsidP="007E4D5D">
            <w:pPr>
              <w:suppressAutoHyphens w:val="0"/>
              <w:spacing w:line="240" w:lineRule="auto"/>
              <w:ind w:firstLine="0"/>
              <w:rPr>
                <w:rFonts w:cs="Arial"/>
                <w:color w:val="000000"/>
                <w:sz w:val="20"/>
                <w:szCs w:val="24"/>
                <w:lang w:eastAsia="pt-BR"/>
              </w:rPr>
            </w:pPr>
            <w:r w:rsidRPr="001C2B91">
              <w:rPr>
                <w:rFonts w:cs="Arial"/>
                <w:color w:val="000000"/>
                <w:sz w:val="20"/>
                <w:szCs w:val="24"/>
                <w:lang w:eastAsia="pt-BR"/>
              </w:rPr>
              <w:t xml:space="preserve">Prioridade: </w:t>
            </w:r>
          </w:p>
          <w:p w:rsidR="007D553A" w:rsidRPr="001C2B91" w:rsidRDefault="007D553A" w:rsidP="007E4D5D">
            <w:pPr>
              <w:pStyle w:val="0-BancaComponentes"/>
              <w:jc w:val="both"/>
              <w:rPr>
                <w:rFonts w:cs="Arial"/>
                <w:sz w:val="20"/>
                <w:szCs w:val="24"/>
              </w:rPr>
            </w:pPr>
            <w:proofErr w:type="gramStart"/>
            <w:r>
              <w:rPr>
                <w:rFonts w:cs="Arial"/>
                <w:sz w:val="20"/>
                <w:szCs w:val="24"/>
              </w:rPr>
              <w:t xml:space="preserve">( </w:t>
            </w:r>
            <w:r w:rsidR="007E4D5D">
              <w:rPr>
                <w:rFonts w:cs="Arial"/>
                <w:sz w:val="20"/>
                <w:szCs w:val="24"/>
              </w:rPr>
              <w:t>X</w:t>
            </w:r>
            <w:proofErr w:type="gramEnd"/>
            <w:r>
              <w:rPr>
                <w:rFonts w:cs="Arial"/>
                <w:sz w:val="20"/>
                <w:szCs w:val="24"/>
              </w:rPr>
              <w:t xml:space="preserve"> </w:t>
            </w:r>
            <w:r w:rsidRPr="001C2B91">
              <w:rPr>
                <w:rFonts w:cs="Arial"/>
                <w:sz w:val="20"/>
                <w:szCs w:val="24"/>
              </w:rPr>
              <w:t>) Altíssima</w:t>
            </w:r>
          </w:p>
          <w:p w:rsidR="007D553A" w:rsidRPr="001C2B91" w:rsidRDefault="007D553A" w:rsidP="007E4D5D">
            <w:pPr>
              <w:pStyle w:val="0-BancaComponentes"/>
              <w:jc w:val="both"/>
              <w:rPr>
                <w:rFonts w:cs="Arial"/>
                <w:sz w:val="20"/>
                <w:szCs w:val="24"/>
              </w:rPr>
            </w:pPr>
            <w:proofErr w:type="gramStart"/>
            <w:r>
              <w:rPr>
                <w:rFonts w:cs="Arial"/>
                <w:sz w:val="20"/>
                <w:szCs w:val="24"/>
              </w:rPr>
              <w:t xml:space="preserve">(  </w:t>
            </w:r>
            <w:proofErr w:type="gramEnd"/>
            <w:r>
              <w:rPr>
                <w:rFonts w:cs="Arial"/>
                <w:sz w:val="20"/>
                <w:szCs w:val="24"/>
              </w:rPr>
              <w:t xml:space="preserve"> </w:t>
            </w:r>
            <w:r w:rsidRPr="001C2B91">
              <w:rPr>
                <w:rFonts w:cs="Arial"/>
                <w:sz w:val="20"/>
                <w:szCs w:val="24"/>
              </w:rPr>
              <w:t>) Alta</w:t>
            </w:r>
          </w:p>
          <w:p w:rsidR="007D553A" w:rsidRPr="001C2B91" w:rsidRDefault="007D553A" w:rsidP="007E4D5D">
            <w:pPr>
              <w:pStyle w:val="0-BancaComponentes"/>
              <w:jc w:val="both"/>
              <w:rPr>
                <w:rFonts w:cs="Arial"/>
                <w:sz w:val="20"/>
                <w:szCs w:val="24"/>
              </w:rPr>
            </w:pPr>
            <w:r w:rsidRPr="001C2B91">
              <w:rPr>
                <w:rFonts w:cs="Arial"/>
                <w:sz w:val="20"/>
                <w:szCs w:val="24"/>
              </w:rPr>
              <w:t>() Média</w:t>
            </w:r>
          </w:p>
          <w:p w:rsidR="007D553A" w:rsidRDefault="007D553A" w:rsidP="007E4D5D">
            <w:pPr>
              <w:spacing w:line="240" w:lineRule="auto"/>
              <w:ind w:firstLine="0"/>
              <w:rPr>
                <w:szCs w:val="24"/>
              </w:rPr>
            </w:pPr>
            <w:proofErr w:type="gramStart"/>
            <w:r w:rsidRPr="001C2B91">
              <w:rPr>
                <w:rFonts w:cs="Arial"/>
                <w:sz w:val="20"/>
                <w:szCs w:val="24"/>
              </w:rPr>
              <w:t>(  )</w:t>
            </w:r>
            <w:proofErr w:type="gramEnd"/>
            <w:r w:rsidRPr="001C2B91">
              <w:rPr>
                <w:rFonts w:cs="Arial"/>
                <w:sz w:val="20"/>
                <w:szCs w:val="24"/>
              </w:rPr>
              <w:t xml:space="preserve"> Baixa</w:t>
            </w:r>
          </w:p>
        </w:tc>
      </w:tr>
      <w:tr w:rsidR="007D553A" w:rsidTr="007E4D5D">
        <w:trPr>
          <w:trHeight w:val="283"/>
          <w:jc w:val="center"/>
        </w:trPr>
        <w:tc>
          <w:tcPr>
            <w:tcW w:w="9060" w:type="dxa"/>
            <w:gridSpan w:val="3"/>
          </w:tcPr>
          <w:p w:rsidR="007D553A" w:rsidRDefault="007D553A" w:rsidP="007E4D5D">
            <w:pPr>
              <w:spacing w:line="240" w:lineRule="auto"/>
              <w:ind w:firstLine="0"/>
              <w:rPr>
                <w:szCs w:val="24"/>
              </w:rPr>
            </w:pPr>
            <w:r w:rsidRPr="001C2B91">
              <w:rPr>
                <w:rFonts w:cs="Arial"/>
                <w:b/>
                <w:bCs/>
                <w:color w:val="000000"/>
                <w:sz w:val="20"/>
                <w:szCs w:val="24"/>
                <w:lang w:eastAsia="pt-BR"/>
              </w:rPr>
              <w:t>Descrição</w:t>
            </w:r>
            <w:r w:rsidRPr="001C2B91">
              <w:rPr>
                <w:rFonts w:cs="Arial"/>
                <w:color w:val="000000"/>
                <w:sz w:val="20"/>
                <w:szCs w:val="24"/>
                <w:lang w:eastAsia="pt-BR"/>
              </w:rPr>
              <w:t xml:space="preserve">: O sistema deve </w:t>
            </w:r>
            <w:r>
              <w:rPr>
                <w:rFonts w:cs="Arial"/>
                <w:color w:val="000000"/>
                <w:sz w:val="20"/>
                <w:szCs w:val="24"/>
                <w:lang w:eastAsia="pt-BR"/>
              </w:rPr>
              <w:t xml:space="preserve">ter uma tela para </w:t>
            </w:r>
            <w:r w:rsidRPr="007D553A">
              <w:rPr>
                <w:rFonts w:cs="Arial"/>
                <w:color w:val="000000"/>
                <w:sz w:val="20"/>
                <w:szCs w:val="24"/>
                <w:lang w:eastAsia="pt-BR"/>
              </w:rPr>
              <w:t>consultar perfis de candidatos a vagas disponíveis</w:t>
            </w:r>
          </w:p>
        </w:tc>
      </w:tr>
      <w:tr w:rsidR="007D553A" w:rsidTr="007E4D5D">
        <w:trPr>
          <w:jc w:val="center"/>
        </w:trPr>
        <w:tc>
          <w:tcPr>
            <w:tcW w:w="3020" w:type="dxa"/>
          </w:tcPr>
          <w:p w:rsidR="007D553A" w:rsidRDefault="007E4D5D" w:rsidP="007E4D5D">
            <w:pPr>
              <w:spacing w:line="240" w:lineRule="auto"/>
              <w:ind w:firstLine="0"/>
              <w:rPr>
                <w:szCs w:val="24"/>
              </w:rPr>
            </w:pPr>
            <w:r>
              <w:rPr>
                <w:rFonts w:cs="Arial"/>
                <w:b/>
                <w:bCs/>
                <w:color w:val="000000"/>
                <w:sz w:val="20"/>
                <w:szCs w:val="24"/>
                <w:lang w:eastAsia="pt-BR"/>
              </w:rPr>
              <w:t>RF013</w:t>
            </w:r>
            <w:r w:rsidR="007D553A" w:rsidRPr="001C2B91">
              <w:rPr>
                <w:rFonts w:cs="Arial"/>
                <w:color w:val="000000"/>
                <w:sz w:val="20"/>
                <w:szCs w:val="24"/>
                <w:lang w:eastAsia="pt-BR"/>
              </w:rPr>
              <w:t>-</w:t>
            </w:r>
            <w:r w:rsidR="007D553A" w:rsidRPr="007D553A">
              <w:rPr>
                <w:rFonts w:cs="Arial"/>
                <w:color w:val="000000"/>
                <w:sz w:val="20"/>
                <w:szCs w:val="24"/>
                <w:lang w:eastAsia="pt-BR"/>
              </w:rPr>
              <w:t>responder a contatos realizados por candidatos</w:t>
            </w:r>
          </w:p>
        </w:tc>
        <w:tc>
          <w:tcPr>
            <w:tcW w:w="3020" w:type="dxa"/>
          </w:tcPr>
          <w:p w:rsidR="007D553A" w:rsidRPr="001C2B91" w:rsidRDefault="007D553A" w:rsidP="007E4D5D">
            <w:pPr>
              <w:suppressAutoHyphens w:val="0"/>
              <w:spacing w:line="240" w:lineRule="auto"/>
              <w:ind w:firstLine="0"/>
              <w:rPr>
                <w:rFonts w:cs="Arial"/>
                <w:bCs/>
                <w:color w:val="000000"/>
                <w:sz w:val="20"/>
                <w:szCs w:val="24"/>
                <w:lang w:eastAsia="pt-BR"/>
              </w:rPr>
            </w:pPr>
            <w:r w:rsidRPr="001C2B91">
              <w:rPr>
                <w:rFonts w:cs="Arial"/>
                <w:bCs/>
                <w:color w:val="000000"/>
                <w:sz w:val="20"/>
                <w:szCs w:val="24"/>
                <w:lang w:eastAsia="pt-BR"/>
              </w:rPr>
              <w:t>Categoria:</w:t>
            </w:r>
          </w:p>
          <w:p w:rsidR="007D553A" w:rsidRPr="001C2B91" w:rsidRDefault="007D553A" w:rsidP="007E4D5D">
            <w:pPr>
              <w:pStyle w:val="0-BancaComponentes"/>
              <w:jc w:val="both"/>
              <w:rPr>
                <w:sz w:val="20"/>
              </w:rPr>
            </w:pPr>
            <w:proofErr w:type="gramStart"/>
            <w:r w:rsidRPr="001C2B91">
              <w:rPr>
                <w:sz w:val="20"/>
              </w:rPr>
              <w:t>(</w:t>
            </w:r>
            <w:r>
              <w:rPr>
                <w:sz w:val="20"/>
              </w:rPr>
              <w:t xml:space="preserve"> </w:t>
            </w:r>
            <w:r w:rsidRPr="001C2B91">
              <w:rPr>
                <w:sz w:val="20"/>
              </w:rPr>
              <w:t xml:space="preserve"> )</w:t>
            </w:r>
            <w:proofErr w:type="gramEnd"/>
            <w:r w:rsidRPr="001C2B91">
              <w:rPr>
                <w:sz w:val="20"/>
              </w:rPr>
              <w:t xml:space="preserve"> Oculto</w:t>
            </w:r>
          </w:p>
          <w:p w:rsidR="007D553A" w:rsidRDefault="007D553A" w:rsidP="007E4D5D">
            <w:pPr>
              <w:spacing w:line="240" w:lineRule="auto"/>
              <w:ind w:firstLine="0"/>
              <w:rPr>
                <w:szCs w:val="24"/>
              </w:rPr>
            </w:pPr>
            <w:proofErr w:type="gramStart"/>
            <w:r w:rsidRPr="001C2B91">
              <w:rPr>
                <w:sz w:val="20"/>
              </w:rPr>
              <w:t>(X) Evidente</w:t>
            </w:r>
            <w:proofErr w:type="gramEnd"/>
          </w:p>
        </w:tc>
        <w:tc>
          <w:tcPr>
            <w:tcW w:w="3020" w:type="dxa"/>
          </w:tcPr>
          <w:p w:rsidR="007D553A" w:rsidRPr="001C2B91" w:rsidRDefault="007D553A" w:rsidP="007E4D5D">
            <w:pPr>
              <w:suppressAutoHyphens w:val="0"/>
              <w:spacing w:line="240" w:lineRule="auto"/>
              <w:ind w:firstLine="0"/>
              <w:rPr>
                <w:rFonts w:cs="Arial"/>
                <w:color w:val="000000"/>
                <w:sz w:val="20"/>
                <w:szCs w:val="24"/>
                <w:lang w:eastAsia="pt-BR"/>
              </w:rPr>
            </w:pPr>
            <w:r w:rsidRPr="001C2B91">
              <w:rPr>
                <w:rFonts w:cs="Arial"/>
                <w:color w:val="000000"/>
                <w:sz w:val="20"/>
                <w:szCs w:val="24"/>
                <w:lang w:eastAsia="pt-BR"/>
              </w:rPr>
              <w:t xml:space="preserve">Prioridade: </w:t>
            </w:r>
          </w:p>
          <w:p w:rsidR="007D553A" w:rsidRPr="001C2B91" w:rsidRDefault="007D553A" w:rsidP="007E4D5D">
            <w:pPr>
              <w:pStyle w:val="0-BancaComponentes"/>
              <w:jc w:val="both"/>
              <w:rPr>
                <w:rFonts w:cs="Arial"/>
                <w:sz w:val="20"/>
                <w:szCs w:val="24"/>
              </w:rPr>
            </w:pPr>
            <w:proofErr w:type="gramStart"/>
            <w:r>
              <w:rPr>
                <w:rFonts w:cs="Arial"/>
                <w:sz w:val="20"/>
                <w:szCs w:val="24"/>
              </w:rPr>
              <w:t xml:space="preserve">(  </w:t>
            </w:r>
            <w:r w:rsidRPr="001C2B91">
              <w:rPr>
                <w:rFonts w:cs="Arial"/>
                <w:sz w:val="20"/>
                <w:szCs w:val="24"/>
              </w:rPr>
              <w:t>)</w:t>
            </w:r>
            <w:proofErr w:type="gramEnd"/>
            <w:r w:rsidRPr="001C2B91">
              <w:rPr>
                <w:rFonts w:cs="Arial"/>
                <w:sz w:val="20"/>
                <w:szCs w:val="24"/>
              </w:rPr>
              <w:t xml:space="preserve"> Altíssima</w:t>
            </w:r>
          </w:p>
          <w:p w:rsidR="007D553A" w:rsidRPr="001C2B91" w:rsidRDefault="007D553A" w:rsidP="007E4D5D">
            <w:pPr>
              <w:pStyle w:val="0-BancaComponentes"/>
              <w:jc w:val="both"/>
              <w:rPr>
                <w:rFonts w:cs="Arial"/>
                <w:sz w:val="20"/>
                <w:szCs w:val="24"/>
              </w:rPr>
            </w:pPr>
            <w:proofErr w:type="gramStart"/>
            <w:r>
              <w:rPr>
                <w:rFonts w:cs="Arial"/>
                <w:sz w:val="20"/>
                <w:szCs w:val="24"/>
              </w:rPr>
              <w:t xml:space="preserve">( </w:t>
            </w:r>
            <w:r w:rsidR="007E4D5D">
              <w:rPr>
                <w:rFonts w:cs="Arial"/>
                <w:sz w:val="20"/>
                <w:szCs w:val="24"/>
              </w:rPr>
              <w:t>X</w:t>
            </w:r>
            <w:proofErr w:type="gramEnd"/>
            <w:r>
              <w:rPr>
                <w:rFonts w:cs="Arial"/>
                <w:sz w:val="20"/>
                <w:szCs w:val="24"/>
              </w:rPr>
              <w:t xml:space="preserve">  </w:t>
            </w:r>
            <w:r w:rsidRPr="001C2B91">
              <w:rPr>
                <w:rFonts w:cs="Arial"/>
                <w:sz w:val="20"/>
                <w:szCs w:val="24"/>
              </w:rPr>
              <w:t>) Alta</w:t>
            </w:r>
          </w:p>
          <w:p w:rsidR="007D553A" w:rsidRPr="001C2B91" w:rsidRDefault="007D553A" w:rsidP="007E4D5D">
            <w:pPr>
              <w:pStyle w:val="0-BancaComponentes"/>
              <w:jc w:val="both"/>
              <w:rPr>
                <w:rFonts w:cs="Arial"/>
                <w:sz w:val="20"/>
                <w:szCs w:val="24"/>
              </w:rPr>
            </w:pPr>
            <w:proofErr w:type="gramStart"/>
            <w:r w:rsidRPr="001C2B91">
              <w:rPr>
                <w:rFonts w:cs="Arial"/>
                <w:sz w:val="20"/>
                <w:szCs w:val="24"/>
              </w:rPr>
              <w:t>(</w:t>
            </w:r>
            <w:r w:rsidR="007E4D5D">
              <w:rPr>
                <w:rFonts w:cs="Arial"/>
                <w:sz w:val="20"/>
                <w:szCs w:val="24"/>
              </w:rPr>
              <w:t xml:space="preserve">  </w:t>
            </w:r>
            <w:r w:rsidRPr="001C2B91">
              <w:rPr>
                <w:rFonts w:cs="Arial"/>
                <w:sz w:val="20"/>
                <w:szCs w:val="24"/>
              </w:rPr>
              <w:t>)</w:t>
            </w:r>
            <w:proofErr w:type="gramEnd"/>
            <w:r w:rsidRPr="001C2B91">
              <w:rPr>
                <w:rFonts w:cs="Arial"/>
                <w:sz w:val="20"/>
                <w:szCs w:val="24"/>
              </w:rPr>
              <w:t xml:space="preserve"> Média</w:t>
            </w:r>
          </w:p>
          <w:p w:rsidR="007D553A" w:rsidRDefault="007D553A" w:rsidP="007E4D5D">
            <w:pPr>
              <w:spacing w:line="240" w:lineRule="auto"/>
              <w:ind w:firstLine="0"/>
              <w:rPr>
                <w:szCs w:val="24"/>
              </w:rPr>
            </w:pPr>
            <w:proofErr w:type="gramStart"/>
            <w:r w:rsidRPr="001C2B91">
              <w:rPr>
                <w:rFonts w:cs="Arial"/>
                <w:sz w:val="20"/>
                <w:szCs w:val="24"/>
              </w:rPr>
              <w:t>(  )</w:t>
            </w:r>
            <w:proofErr w:type="gramEnd"/>
            <w:r w:rsidRPr="001C2B91">
              <w:rPr>
                <w:rFonts w:cs="Arial"/>
                <w:sz w:val="20"/>
                <w:szCs w:val="24"/>
              </w:rPr>
              <w:t xml:space="preserve"> Baixa</w:t>
            </w:r>
          </w:p>
        </w:tc>
      </w:tr>
      <w:tr w:rsidR="007D553A" w:rsidTr="007E4D5D">
        <w:trPr>
          <w:trHeight w:val="283"/>
          <w:jc w:val="center"/>
        </w:trPr>
        <w:tc>
          <w:tcPr>
            <w:tcW w:w="9060" w:type="dxa"/>
            <w:gridSpan w:val="3"/>
          </w:tcPr>
          <w:p w:rsidR="007D553A" w:rsidRDefault="007D553A" w:rsidP="007E4D5D">
            <w:pPr>
              <w:spacing w:line="240" w:lineRule="auto"/>
              <w:ind w:firstLine="0"/>
              <w:rPr>
                <w:szCs w:val="24"/>
              </w:rPr>
            </w:pPr>
            <w:r w:rsidRPr="001C2B91">
              <w:rPr>
                <w:rFonts w:cs="Arial"/>
                <w:b/>
                <w:bCs/>
                <w:color w:val="000000"/>
                <w:sz w:val="20"/>
                <w:szCs w:val="24"/>
                <w:lang w:eastAsia="pt-BR"/>
              </w:rPr>
              <w:t>Descrição</w:t>
            </w:r>
            <w:r w:rsidRPr="001C2B91">
              <w:rPr>
                <w:rFonts w:cs="Arial"/>
                <w:color w:val="000000"/>
                <w:sz w:val="20"/>
                <w:szCs w:val="24"/>
                <w:lang w:eastAsia="pt-BR"/>
              </w:rPr>
              <w:t xml:space="preserve">: O sistema deve </w:t>
            </w:r>
            <w:r w:rsidR="007E4D5D">
              <w:rPr>
                <w:rFonts w:cs="Arial"/>
                <w:color w:val="000000"/>
                <w:sz w:val="20"/>
                <w:szCs w:val="24"/>
                <w:lang w:eastAsia="pt-BR"/>
              </w:rPr>
              <w:t xml:space="preserve">permitir </w:t>
            </w:r>
            <w:r w:rsidR="007E4D5D" w:rsidRPr="007E4D5D">
              <w:rPr>
                <w:rFonts w:cs="Arial"/>
                <w:color w:val="000000"/>
                <w:sz w:val="20"/>
                <w:szCs w:val="24"/>
                <w:lang w:eastAsia="pt-BR"/>
              </w:rPr>
              <w:t>convidar candidatos para vagas disponíveis</w:t>
            </w:r>
          </w:p>
        </w:tc>
      </w:tr>
      <w:tr w:rsidR="007E4D5D" w:rsidTr="007E4D5D">
        <w:trPr>
          <w:jc w:val="center"/>
        </w:trPr>
        <w:tc>
          <w:tcPr>
            <w:tcW w:w="3020" w:type="dxa"/>
          </w:tcPr>
          <w:p w:rsidR="007E4D5D" w:rsidRDefault="007E4D5D" w:rsidP="007E4D5D">
            <w:pPr>
              <w:spacing w:line="240" w:lineRule="auto"/>
              <w:ind w:firstLine="0"/>
              <w:rPr>
                <w:szCs w:val="24"/>
              </w:rPr>
            </w:pPr>
            <w:r>
              <w:rPr>
                <w:rFonts w:cs="Arial"/>
                <w:b/>
                <w:bCs/>
                <w:color w:val="000000"/>
                <w:sz w:val="20"/>
                <w:szCs w:val="24"/>
                <w:lang w:eastAsia="pt-BR"/>
              </w:rPr>
              <w:t>RF014</w:t>
            </w:r>
            <w:r w:rsidRPr="001C2B91">
              <w:rPr>
                <w:rFonts w:cs="Arial"/>
                <w:color w:val="000000"/>
                <w:sz w:val="20"/>
                <w:szCs w:val="24"/>
                <w:lang w:eastAsia="pt-BR"/>
              </w:rPr>
              <w:t>-</w:t>
            </w:r>
            <w:r w:rsidRPr="007E4D5D">
              <w:rPr>
                <w:rFonts w:cs="Arial"/>
                <w:color w:val="000000"/>
                <w:sz w:val="20"/>
                <w:szCs w:val="24"/>
                <w:lang w:eastAsia="pt-BR"/>
              </w:rPr>
              <w:t>notificar selecionadores sobre candidatos</w:t>
            </w:r>
          </w:p>
        </w:tc>
        <w:tc>
          <w:tcPr>
            <w:tcW w:w="3020" w:type="dxa"/>
          </w:tcPr>
          <w:p w:rsidR="007E4D5D" w:rsidRPr="001C2B91" w:rsidRDefault="007E4D5D" w:rsidP="007E4D5D">
            <w:pPr>
              <w:suppressAutoHyphens w:val="0"/>
              <w:spacing w:line="240" w:lineRule="auto"/>
              <w:ind w:firstLine="0"/>
              <w:rPr>
                <w:rFonts w:cs="Arial"/>
                <w:bCs/>
                <w:color w:val="000000"/>
                <w:sz w:val="20"/>
                <w:szCs w:val="24"/>
                <w:lang w:eastAsia="pt-BR"/>
              </w:rPr>
            </w:pPr>
            <w:r w:rsidRPr="001C2B91">
              <w:rPr>
                <w:rFonts w:cs="Arial"/>
                <w:bCs/>
                <w:color w:val="000000"/>
                <w:sz w:val="20"/>
                <w:szCs w:val="24"/>
                <w:lang w:eastAsia="pt-BR"/>
              </w:rPr>
              <w:t>Categoria:</w:t>
            </w:r>
          </w:p>
          <w:p w:rsidR="007E4D5D" w:rsidRPr="001C2B91" w:rsidRDefault="007E4D5D" w:rsidP="007E4D5D">
            <w:pPr>
              <w:pStyle w:val="0-BancaComponentes"/>
              <w:jc w:val="both"/>
              <w:rPr>
                <w:sz w:val="20"/>
              </w:rPr>
            </w:pPr>
            <w:proofErr w:type="gramStart"/>
            <w:r w:rsidRPr="001C2B91">
              <w:rPr>
                <w:sz w:val="20"/>
              </w:rPr>
              <w:t>(</w:t>
            </w:r>
            <w:r>
              <w:rPr>
                <w:sz w:val="20"/>
              </w:rPr>
              <w:t xml:space="preserve"> </w:t>
            </w:r>
            <w:r w:rsidRPr="001C2B91">
              <w:rPr>
                <w:sz w:val="20"/>
              </w:rPr>
              <w:t xml:space="preserve"> )</w:t>
            </w:r>
            <w:proofErr w:type="gramEnd"/>
            <w:r w:rsidRPr="001C2B91">
              <w:rPr>
                <w:sz w:val="20"/>
              </w:rPr>
              <w:t xml:space="preserve"> Oculto</w:t>
            </w:r>
          </w:p>
          <w:p w:rsidR="007E4D5D" w:rsidRDefault="007E4D5D" w:rsidP="007E4D5D">
            <w:pPr>
              <w:spacing w:line="240" w:lineRule="auto"/>
              <w:ind w:firstLine="0"/>
              <w:rPr>
                <w:szCs w:val="24"/>
              </w:rPr>
            </w:pPr>
            <w:proofErr w:type="gramStart"/>
            <w:r w:rsidRPr="001C2B91">
              <w:rPr>
                <w:sz w:val="20"/>
              </w:rPr>
              <w:t>(X) Evidente</w:t>
            </w:r>
            <w:proofErr w:type="gramEnd"/>
          </w:p>
        </w:tc>
        <w:tc>
          <w:tcPr>
            <w:tcW w:w="3020" w:type="dxa"/>
          </w:tcPr>
          <w:p w:rsidR="007E4D5D" w:rsidRPr="001C2B91" w:rsidRDefault="007E4D5D" w:rsidP="007E4D5D">
            <w:pPr>
              <w:suppressAutoHyphens w:val="0"/>
              <w:spacing w:line="240" w:lineRule="auto"/>
              <w:ind w:firstLine="0"/>
              <w:rPr>
                <w:rFonts w:cs="Arial"/>
                <w:color w:val="000000"/>
                <w:sz w:val="20"/>
                <w:szCs w:val="24"/>
                <w:lang w:eastAsia="pt-BR"/>
              </w:rPr>
            </w:pPr>
            <w:r w:rsidRPr="001C2B91">
              <w:rPr>
                <w:rFonts w:cs="Arial"/>
                <w:color w:val="000000"/>
                <w:sz w:val="20"/>
                <w:szCs w:val="24"/>
                <w:lang w:eastAsia="pt-BR"/>
              </w:rPr>
              <w:t xml:space="preserve">Prioridade: </w:t>
            </w:r>
          </w:p>
          <w:p w:rsidR="007E4D5D" w:rsidRPr="001C2B91" w:rsidRDefault="007E4D5D" w:rsidP="007E4D5D">
            <w:pPr>
              <w:pStyle w:val="0-BancaComponentes"/>
              <w:jc w:val="both"/>
              <w:rPr>
                <w:rFonts w:cs="Arial"/>
                <w:sz w:val="20"/>
                <w:szCs w:val="24"/>
              </w:rPr>
            </w:pPr>
            <w:proofErr w:type="gramStart"/>
            <w:r>
              <w:rPr>
                <w:rFonts w:cs="Arial"/>
                <w:sz w:val="20"/>
                <w:szCs w:val="24"/>
              </w:rPr>
              <w:t>( X</w:t>
            </w:r>
            <w:proofErr w:type="gramEnd"/>
            <w:r>
              <w:rPr>
                <w:rFonts w:cs="Arial"/>
                <w:sz w:val="20"/>
                <w:szCs w:val="24"/>
              </w:rPr>
              <w:t xml:space="preserve"> </w:t>
            </w:r>
            <w:r w:rsidRPr="001C2B91">
              <w:rPr>
                <w:rFonts w:cs="Arial"/>
                <w:sz w:val="20"/>
                <w:szCs w:val="24"/>
              </w:rPr>
              <w:t>) Altíssima</w:t>
            </w:r>
          </w:p>
          <w:p w:rsidR="007E4D5D" w:rsidRPr="001C2B91" w:rsidRDefault="007E4D5D" w:rsidP="007E4D5D">
            <w:pPr>
              <w:pStyle w:val="0-BancaComponentes"/>
              <w:jc w:val="both"/>
              <w:rPr>
                <w:rFonts w:cs="Arial"/>
                <w:sz w:val="20"/>
                <w:szCs w:val="24"/>
              </w:rPr>
            </w:pPr>
            <w:proofErr w:type="gramStart"/>
            <w:r>
              <w:rPr>
                <w:rFonts w:cs="Arial"/>
                <w:sz w:val="20"/>
                <w:szCs w:val="24"/>
              </w:rPr>
              <w:t xml:space="preserve">(  </w:t>
            </w:r>
            <w:r w:rsidRPr="001C2B91">
              <w:rPr>
                <w:rFonts w:cs="Arial"/>
                <w:sz w:val="20"/>
                <w:szCs w:val="24"/>
              </w:rPr>
              <w:t>)</w:t>
            </w:r>
            <w:proofErr w:type="gramEnd"/>
            <w:r w:rsidRPr="001C2B91">
              <w:rPr>
                <w:rFonts w:cs="Arial"/>
                <w:sz w:val="20"/>
                <w:szCs w:val="24"/>
              </w:rPr>
              <w:t xml:space="preserve"> Alta</w:t>
            </w:r>
          </w:p>
          <w:p w:rsidR="007E4D5D" w:rsidRPr="001C2B91" w:rsidRDefault="007E4D5D" w:rsidP="007E4D5D">
            <w:pPr>
              <w:pStyle w:val="0-BancaComponentes"/>
              <w:jc w:val="both"/>
              <w:rPr>
                <w:rFonts w:cs="Arial"/>
                <w:sz w:val="20"/>
                <w:szCs w:val="24"/>
              </w:rPr>
            </w:pPr>
            <w:proofErr w:type="gramStart"/>
            <w:r w:rsidRPr="001C2B91">
              <w:rPr>
                <w:rFonts w:cs="Arial"/>
                <w:sz w:val="20"/>
                <w:szCs w:val="24"/>
              </w:rPr>
              <w:t>(</w:t>
            </w:r>
            <w:r>
              <w:rPr>
                <w:rFonts w:cs="Arial"/>
                <w:sz w:val="20"/>
                <w:szCs w:val="24"/>
              </w:rPr>
              <w:t xml:space="preserve">  </w:t>
            </w:r>
            <w:r w:rsidRPr="001C2B91">
              <w:rPr>
                <w:rFonts w:cs="Arial"/>
                <w:sz w:val="20"/>
                <w:szCs w:val="24"/>
              </w:rPr>
              <w:t>)</w:t>
            </w:r>
            <w:proofErr w:type="gramEnd"/>
            <w:r w:rsidRPr="001C2B91">
              <w:rPr>
                <w:rFonts w:cs="Arial"/>
                <w:sz w:val="20"/>
                <w:szCs w:val="24"/>
              </w:rPr>
              <w:t xml:space="preserve"> Média</w:t>
            </w:r>
          </w:p>
          <w:p w:rsidR="007E4D5D" w:rsidRDefault="007E4D5D" w:rsidP="007E4D5D">
            <w:pPr>
              <w:spacing w:line="240" w:lineRule="auto"/>
              <w:ind w:firstLine="0"/>
              <w:rPr>
                <w:szCs w:val="24"/>
              </w:rPr>
            </w:pPr>
            <w:proofErr w:type="gramStart"/>
            <w:r w:rsidRPr="001C2B91">
              <w:rPr>
                <w:rFonts w:cs="Arial"/>
                <w:sz w:val="20"/>
                <w:szCs w:val="24"/>
              </w:rPr>
              <w:t>(  )</w:t>
            </w:r>
            <w:proofErr w:type="gramEnd"/>
            <w:r w:rsidRPr="001C2B91">
              <w:rPr>
                <w:rFonts w:cs="Arial"/>
                <w:sz w:val="20"/>
                <w:szCs w:val="24"/>
              </w:rPr>
              <w:t xml:space="preserve"> Baixa</w:t>
            </w:r>
          </w:p>
        </w:tc>
      </w:tr>
      <w:tr w:rsidR="007E4D5D" w:rsidTr="007E4D5D">
        <w:trPr>
          <w:trHeight w:val="283"/>
          <w:jc w:val="center"/>
        </w:trPr>
        <w:tc>
          <w:tcPr>
            <w:tcW w:w="9060" w:type="dxa"/>
            <w:gridSpan w:val="3"/>
          </w:tcPr>
          <w:p w:rsidR="007E4D5D" w:rsidRDefault="007E4D5D" w:rsidP="007E4D5D">
            <w:pPr>
              <w:spacing w:line="240" w:lineRule="auto"/>
              <w:ind w:firstLine="0"/>
              <w:rPr>
                <w:szCs w:val="24"/>
              </w:rPr>
            </w:pPr>
            <w:r w:rsidRPr="001C2B91">
              <w:rPr>
                <w:rFonts w:cs="Arial"/>
                <w:b/>
                <w:bCs/>
                <w:color w:val="000000"/>
                <w:sz w:val="20"/>
                <w:szCs w:val="24"/>
                <w:lang w:eastAsia="pt-BR"/>
              </w:rPr>
              <w:t>Descrição</w:t>
            </w:r>
            <w:r w:rsidRPr="001C2B91">
              <w:rPr>
                <w:rFonts w:cs="Arial"/>
                <w:color w:val="000000"/>
                <w:sz w:val="20"/>
                <w:szCs w:val="24"/>
                <w:lang w:eastAsia="pt-BR"/>
              </w:rPr>
              <w:t xml:space="preserve">: O sistema deve </w:t>
            </w:r>
            <w:r w:rsidRPr="007E4D5D">
              <w:rPr>
                <w:rFonts w:cs="Arial"/>
                <w:color w:val="000000"/>
                <w:sz w:val="20"/>
                <w:szCs w:val="24"/>
                <w:lang w:eastAsia="pt-BR"/>
              </w:rPr>
              <w:t>notificar selecionadores sobre candidatos para vagas ofertadas</w:t>
            </w:r>
          </w:p>
        </w:tc>
      </w:tr>
      <w:tr w:rsidR="007E4D5D" w:rsidTr="007E4D5D">
        <w:trPr>
          <w:jc w:val="center"/>
        </w:trPr>
        <w:tc>
          <w:tcPr>
            <w:tcW w:w="3020" w:type="dxa"/>
          </w:tcPr>
          <w:p w:rsidR="007E4D5D" w:rsidRDefault="007E4D5D" w:rsidP="007E4D5D">
            <w:pPr>
              <w:spacing w:line="240" w:lineRule="auto"/>
              <w:ind w:firstLine="0"/>
              <w:rPr>
                <w:szCs w:val="24"/>
              </w:rPr>
            </w:pPr>
            <w:r>
              <w:rPr>
                <w:rFonts w:cs="Arial"/>
                <w:b/>
                <w:bCs/>
                <w:color w:val="000000"/>
                <w:sz w:val="20"/>
                <w:szCs w:val="24"/>
                <w:lang w:eastAsia="pt-BR"/>
              </w:rPr>
              <w:t>RF015</w:t>
            </w:r>
            <w:r w:rsidRPr="001C2B91">
              <w:rPr>
                <w:rFonts w:cs="Arial"/>
                <w:color w:val="000000"/>
                <w:sz w:val="20"/>
                <w:szCs w:val="24"/>
                <w:lang w:eastAsia="pt-BR"/>
              </w:rPr>
              <w:t>-</w:t>
            </w:r>
            <w:r w:rsidRPr="007E4D5D">
              <w:rPr>
                <w:rFonts w:cs="Arial"/>
                <w:color w:val="000000"/>
                <w:sz w:val="20"/>
                <w:szCs w:val="24"/>
                <w:lang w:eastAsia="pt-BR"/>
              </w:rPr>
              <w:t>inserir oportunidades de vagas</w:t>
            </w:r>
          </w:p>
        </w:tc>
        <w:tc>
          <w:tcPr>
            <w:tcW w:w="3020" w:type="dxa"/>
          </w:tcPr>
          <w:p w:rsidR="007E4D5D" w:rsidRPr="001C2B91" w:rsidRDefault="007E4D5D" w:rsidP="007E4D5D">
            <w:pPr>
              <w:suppressAutoHyphens w:val="0"/>
              <w:spacing w:line="240" w:lineRule="auto"/>
              <w:ind w:firstLine="0"/>
              <w:rPr>
                <w:rFonts w:cs="Arial"/>
                <w:bCs/>
                <w:color w:val="000000"/>
                <w:sz w:val="20"/>
                <w:szCs w:val="24"/>
                <w:lang w:eastAsia="pt-BR"/>
              </w:rPr>
            </w:pPr>
            <w:r w:rsidRPr="001C2B91">
              <w:rPr>
                <w:rFonts w:cs="Arial"/>
                <w:bCs/>
                <w:color w:val="000000"/>
                <w:sz w:val="20"/>
                <w:szCs w:val="24"/>
                <w:lang w:eastAsia="pt-BR"/>
              </w:rPr>
              <w:t>Categoria:</w:t>
            </w:r>
          </w:p>
          <w:p w:rsidR="007E4D5D" w:rsidRPr="001C2B91" w:rsidRDefault="007E4D5D" w:rsidP="007E4D5D">
            <w:pPr>
              <w:pStyle w:val="0-BancaComponentes"/>
              <w:jc w:val="both"/>
              <w:rPr>
                <w:sz w:val="20"/>
              </w:rPr>
            </w:pPr>
            <w:proofErr w:type="gramStart"/>
            <w:r w:rsidRPr="001C2B91">
              <w:rPr>
                <w:sz w:val="20"/>
              </w:rPr>
              <w:t>(</w:t>
            </w:r>
            <w:r>
              <w:rPr>
                <w:sz w:val="20"/>
              </w:rPr>
              <w:t xml:space="preserve"> </w:t>
            </w:r>
            <w:r w:rsidRPr="001C2B91">
              <w:rPr>
                <w:sz w:val="20"/>
              </w:rPr>
              <w:t xml:space="preserve"> )</w:t>
            </w:r>
            <w:proofErr w:type="gramEnd"/>
            <w:r w:rsidRPr="001C2B91">
              <w:rPr>
                <w:sz w:val="20"/>
              </w:rPr>
              <w:t xml:space="preserve"> Oculto</w:t>
            </w:r>
          </w:p>
          <w:p w:rsidR="007E4D5D" w:rsidRDefault="007E4D5D" w:rsidP="007E4D5D">
            <w:pPr>
              <w:spacing w:line="240" w:lineRule="auto"/>
              <w:ind w:firstLine="0"/>
              <w:rPr>
                <w:szCs w:val="24"/>
              </w:rPr>
            </w:pPr>
            <w:proofErr w:type="gramStart"/>
            <w:r w:rsidRPr="001C2B91">
              <w:rPr>
                <w:sz w:val="20"/>
              </w:rPr>
              <w:t>(X) Evidente</w:t>
            </w:r>
            <w:proofErr w:type="gramEnd"/>
          </w:p>
        </w:tc>
        <w:tc>
          <w:tcPr>
            <w:tcW w:w="3020" w:type="dxa"/>
          </w:tcPr>
          <w:p w:rsidR="007E4D5D" w:rsidRPr="001C2B91" w:rsidRDefault="007E4D5D" w:rsidP="007E4D5D">
            <w:pPr>
              <w:suppressAutoHyphens w:val="0"/>
              <w:spacing w:line="240" w:lineRule="auto"/>
              <w:ind w:firstLine="0"/>
              <w:rPr>
                <w:rFonts w:cs="Arial"/>
                <w:color w:val="000000"/>
                <w:sz w:val="20"/>
                <w:szCs w:val="24"/>
                <w:lang w:eastAsia="pt-BR"/>
              </w:rPr>
            </w:pPr>
            <w:r w:rsidRPr="001C2B91">
              <w:rPr>
                <w:rFonts w:cs="Arial"/>
                <w:color w:val="000000"/>
                <w:sz w:val="20"/>
                <w:szCs w:val="24"/>
                <w:lang w:eastAsia="pt-BR"/>
              </w:rPr>
              <w:t xml:space="preserve">Prioridade: </w:t>
            </w:r>
          </w:p>
          <w:p w:rsidR="007E4D5D" w:rsidRPr="001C2B91" w:rsidRDefault="007E4D5D" w:rsidP="007E4D5D">
            <w:pPr>
              <w:pStyle w:val="0-BancaComponentes"/>
              <w:jc w:val="both"/>
              <w:rPr>
                <w:rFonts w:cs="Arial"/>
                <w:sz w:val="20"/>
                <w:szCs w:val="24"/>
              </w:rPr>
            </w:pPr>
            <w:proofErr w:type="gramStart"/>
            <w:r>
              <w:rPr>
                <w:rFonts w:cs="Arial"/>
                <w:sz w:val="20"/>
                <w:szCs w:val="24"/>
              </w:rPr>
              <w:t>( X</w:t>
            </w:r>
            <w:proofErr w:type="gramEnd"/>
            <w:r>
              <w:rPr>
                <w:rFonts w:cs="Arial"/>
                <w:sz w:val="20"/>
                <w:szCs w:val="24"/>
              </w:rPr>
              <w:t xml:space="preserve"> </w:t>
            </w:r>
            <w:r w:rsidRPr="001C2B91">
              <w:rPr>
                <w:rFonts w:cs="Arial"/>
                <w:sz w:val="20"/>
                <w:szCs w:val="24"/>
              </w:rPr>
              <w:t>) Altíssima</w:t>
            </w:r>
          </w:p>
          <w:p w:rsidR="007E4D5D" w:rsidRPr="001C2B91" w:rsidRDefault="007E4D5D" w:rsidP="007E4D5D">
            <w:pPr>
              <w:pStyle w:val="0-BancaComponentes"/>
              <w:jc w:val="both"/>
              <w:rPr>
                <w:rFonts w:cs="Arial"/>
                <w:sz w:val="20"/>
                <w:szCs w:val="24"/>
              </w:rPr>
            </w:pPr>
            <w:proofErr w:type="gramStart"/>
            <w:r>
              <w:rPr>
                <w:rFonts w:cs="Arial"/>
                <w:sz w:val="20"/>
                <w:szCs w:val="24"/>
              </w:rPr>
              <w:t xml:space="preserve">(  </w:t>
            </w:r>
            <w:r w:rsidRPr="001C2B91">
              <w:rPr>
                <w:rFonts w:cs="Arial"/>
                <w:sz w:val="20"/>
                <w:szCs w:val="24"/>
              </w:rPr>
              <w:t>)</w:t>
            </w:r>
            <w:proofErr w:type="gramEnd"/>
            <w:r w:rsidRPr="001C2B91">
              <w:rPr>
                <w:rFonts w:cs="Arial"/>
                <w:sz w:val="20"/>
                <w:szCs w:val="24"/>
              </w:rPr>
              <w:t xml:space="preserve"> Alta</w:t>
            </w:r>
          </w:p>
          <w:p w:rsidR="007E4D5D" w:rsidRPr="001C2B91" w:rsidRDefault="007E4D5D" w:rsidP="007E4D5D">
            <w:pPr>
              <w:pStyle w:val="0-BancaComponentes"/>
              <w:jc w:val="both"/>
              <w:rPr>
                <w:rFonts w:cs="Arial"/>
                <w:sz w:val="20"/>
                <w:szCs w:val="24"/>
              </w:rPr>
            </w:pPr>
            <w:proofErr w:type="gramStart"/>
            <w:r w:rsidRPr="001C2B91">
              <w:rPr>
                <w:rFonts w:cs="Arial"/>
                <w:sz w:val="20"/>
                <w:szCs w:val="24"/>
              </w:rPr>
              <w:t>(</w:t>
            </w:r>
            <w:r>
              <w:rPr>
                <w:rFonts w:cs="Arial"/>
                <w:sz w:val="20"/>
                <w:szCs w:val="24"/>
              </w:rPr>
              <w:t xml:space="preserve">  </w:t>
            </w:r>
            <w:r w:rsidRPr="001C2B91">
              <w:rPr>
                <w:rFonts w:cs="Arial"/>
                <w:sz w:val="20"/>
                <w:szCs w:val="24"/>
              </w:rPr>
              <w:t>)</w:t>
            </w:r>
            <w:proofErr w:type="gramEnd"/>
            <w:r w:rsidRPr="001C2B91">
              <w:rPr>
                <w:rFonts w:cs="Arial"/>
                <w:sz w:val="20"/>
                <w:szCs w:val="24"/>
              </w:rPr>
              <w:t xml:space="preserve"> Média</w:t>
            </w:r>
          </w:p>
          <w:p w:rsidR="007E4D5D" w:rsidRDefault="007E4D5D" w:rsidP="007E4D5D">
            <w:pPr>
              <w:spacing w:line="240" w:lineRule="auto"/>
              <w:ind w:firstLine="0"/>
              <w:rPr>
                <w:szCs w:val="24"/>
              </w:rPr>
            </w:pPr>
            <w:proofErr w:type="gramStart"/>
            <w:r w:rsidRPr="001C2B91">
              <w:rPr>
                <w:rFonts w:cs="Arial"/>
                <w:sz w:val="20"/>
                <w:szCs w:val="24"/>
              </w:rPr>
              <w:t>(  )</w:t>
            </w:r>
            <w:proofErr w:type="gramEnd"/>
            <w:r w:rsidRPr="001C2B91">
              <w:rPr>
                <w:rFonts w:cs="Arial"/>
                <w:sz w:val="20"/>
                <w:szCs w:val="24"/>
              </w:rPr>
              <w:t xml:space="preserve"> Baixa</w:t>
            </w:r>
          </w:p>
        </w:tc>
      </w:tr>
      <w:tr w:rsidR="007E4D5D" w:rsidTr="007E4D5D">
        <w:trPr>
          <w:trHeight w:val="283"/>
          <w:jc w:val="center"/>
        </w:trPr>
        <w:tc>
          <w:tcPr>
            <w:tcW w:w="9060" w:type="dxa"/>
            <w:gridSpan w:val="3"/>
          </w:tcPr>
          <w:p w:rsidR="007E4D5D" w:rsidRDefault="007E4D5D" w:rsidP="007E4D5D">
            <w:pPr>
              <w:spacing w:line="240" w:lineRule="auto"/>
              <w:ind w:firstLine="0"/>
              <w:rPr>
                <w:szCs w:val="24"/>
              </w:rPr>
            </w:pPr>
            <w:r w:rsidRPr="001C2B91">
              <w:rPr>
                <w:rFonts w:cs="Arial"/>
                <w:b/>
                <w:bCs/>
                <w:color w:val="000000"/>
                <w:sz w:val="20"/>
                <w:szCs w:val="24"/>
                <w:lang w:eastAsia="pt-BR"/>
              </w:rPr>
              <w:t>Descrição</w:t>
            </w:r>
            <w:r w:rsidRPr="001C2B91">
              <w:rPr>
                <w:rFonts w:cs="Arial"/>
                <w:color w:val="000000"/>
                <w:sz w:val="20"/>
                <w:szCs w:val="24"/>
                <w:lang w:eastAsia="pt-BR"/>
              </w:rPr>
              <w:t xml:space="preserve">: O sistema deve </w:t>
            </w:r>
            <w:r>
              <w:rPr>
                <w:rFonts w:cs="Arial"/>
                <w:color w:val="000000"/>
                <w:sz w:val="20"/>
                <w:szCs w:val="24"/>
                <w:lang w:eastAsia="pt-BR"/>
              </w:rPr>
              <w:t xml:space="preserve">ter uma tela para </w:t>
            </w:r>
            <w:r w:rsidRPr="007E4D5D">
              <w:rPr>
                <w:rFonts w:cs="Arial"/>
                <w:color w:val="000000"/>
                <w:sz w:val="20"/>
                <w:szCs w:val="24"/>
                <w:lang w:eastAsia="pt-BR"/>
              </w:rPr>
              <w:t>inserir oportunidades de vagas</w:t>
            </w:r>
          </w:p>
        </w:tc>
      </w:tr>
      <w:tr w:rsidR="007E4D5D" w:rsidTr="007E4D5D">
        <w:trPr>
          <w:jc w:val="center"/>
        </w:trPr>
        <w:tc>
          <w:tcPr>
            <w:tcW w:w="3020" w:type="dxa"/>
          </w:tcPr>
          <w:p w:rsidR="007E4D5D" w:rsidRDefault="007E4D5D" w:rsidP="007E4D5D">
            <w:pPr>
              <w:spacing w:line="240" w:lineRule="auto"/>
              <w:ind w:firstLine="0"/>
              <w:rPr>
                <w:szCs w:val="24"/>
              </w:rPr>
            </w:pPr>
            <w:r>
              <w:rPr>
                <w:rFonts w:cs="Arial"/>
                <w:b/>
                <w:bCs/>
                <w:color w:val="000000"/>
                <w:sz w:val="20"/>
                <w:szCs w:val="24"/>
                <w:lang w:eastAsia="pt-BR"/>
              </w:rPr>
              <w:t>RF016</w:t>
            </w:r>
            <w:r w:rsidRPr="001C2B91">
              <w:rPr>
                <w:rFonts w:cs="Arial"/>
                <w:color w:val="000000"/>
                <w:sz w:val="20"/>
                <w:szCs w:val="24"/>
                <w:lang w:eastAsia="pt-BR"/>
              </w:rPr>
              <w:t>-</w:t>
            </w:r>
            <w:r w:rsidRPr="007E4D5D">
              <w:rPr>
                <w:rFonts w:cs="Arial"/>
                <w:color w:val="000000"/>
                <w:sz w:val="20"/>
                <w:szCs w:val="24"/>
                <w:lang w:eastAsia="pt-BR"/>
              </w:rPr>
              <w:t>consultar candidatos</w:t>
            </w:r>
          </w:p>
        </w:tc>
        <w:tc>
          <w:tcPr>
            <w:tcW w:w="3020" w:type="dxa"/>
          </w:tcPr>
          <w:p w:rsidR="007E4D5D" w:rsidRPr="001C2B91" w:rsidRDefault="007E4D5D" w:rsidP="007E4D5D">
            <w:pPr>
              <w:suppressAutoHyphens w:val="0"/>
              <w:spacing w:line="240" w:lineRule="auto"/>
              <w:ind w:firstLine="0"/>
              <w:rPr>
                <w:rFonts w:cs="Arial"/>
                <w:bCs/>
                <w:color w:val="000000"/>
                <w:sz w:val="20"/>
                <w:szCs w:val="24"/>
                <w:lang w:eastAsia="pt-BR"/>
              </w:rPr>
            </w:pPr>
            <w:r w:rsidRPr="001C2B91">
              <w:rPr>
                <w:rFonts w:cs="Arial"/>
                <w:bCs/>
                <w:color w:val="000000"/>
                <w:sz w:val="20"/>
                <w:szCs w:val="24"/>
                <w:lang w:eastAsia="pt-BR"/>
              </w:rPr>
              <w:t>Categoria:</w:t>
            </w:r>
          </w:p>
          <w:p w:rsidR="007E4D5D" w:rsidRPr="001C2B91" w:rsidRDefault="007E4D5D" w:rsidP="007E4D5D">
            <w:pPr>
              <w:pStyle w:val="0-BancaComponentes"/>
              <w:jc w:val="both"/>
              <w:rPr>
                <w:sz w:val="20"/>
              </w:rPr>
            </w:pPr>
            <w:proofErr w:type="gramStart"/>
            <w:r w:rsidRPr="001C2B91">
              <w:rPr>
                <w:sz w:val="20"/>
              </w:rPr>
              <w:t>(</w:t>
            </w:r>
            <w:r>
              <w:rPr>
                <w:sz w:val="20"/>
              </w:rPr>
              <w:t xml:space="preserve"> </w:t>
            </w:r>
            <w:r w:rsidRPr="001C2B91">
              <w:rPr>
                <w:sz w:val="20"/>
              </w:rPr>
              <w:t xml:space="preserve"> )</w:t>
            </w:r>
            <w:proofErr w:type="gramEnd"/>
            <w:r w:rsidRPr="001C2B91">
              <w:rPr>
                <w:sz w:val="20"/>
              </w:rPr>
              <w:t xml:space="preserve"> Oculto</w:t>
            </w:r>
          </w:p>
          <w:p w:rsidR="007E4D5D" w:rsidRDefault="007E4D5D" w:rsidP="007E4D5D">
            <w:pPr>
              <w:spacing w:line="240" w:lineRule="auto"/>
              <w:ind w:firstLine="0"/>
              <w:rPr>
                <w:szCs w:val="24"/>
              </w:rPr>
            </w:pPr>
            <w:proofErr w:type="gramStart"/>
            <w:r w:rsidRPr="001C2B91">
              <w:rPr>
                <w:sz w:val="20"/>
              </w:rPr>
              <w:t>(X) Evidente</w:t>
            </w:r>
            <w:proofErr w:type="gramEnd"/>
          </w:p>
        </w:tc>
        <w:tc>
          <w:tcPr>
            <w:tcW w:w="3020" w:type="dxa"/>
          </w:tcPr>
          <w:p w:rsidR="007E4D5D" w:rsidRPr="001C2B91" w:rsidRDefault="007E4D5D" w:rsidP="007E4D5D">
            <w:pPr>
              <w:suppressAutoHyphens w:val="0"/>
              <w:spacing w:line="240" w:lineRule="auto"/>
              <w:ind w:firstLine="0"/>
              <w:rPr>
                <w:rFonts w:cs="Arial"/>
                <w:color w:val="000000"/>
                <w:sz w:val="20"/>
                <w:szCs w:val="24"/>
                <w:lang w:eastAsia="pt-BR"/>
              </w:rPr>
            </w:pPr>
            <w:r w:rsidRPr="001C2B91">
              <w:rPr>
                <w:rFonts w:cs="Arial"/>
                <w:color w:val="000000"/>
                <w:sz w:val="20"/>
                <w:szCs w:val="24"/>
                <w:lang w:eastAsia="pt-BR"/>
              </w:rPr>
              <w:t xml:space="preserve">Prioridade: </w:t>
            </w:r>
          </w:p>
          <w:p w:rsidR="007E4D5D" w:rsidRPr="001C2B91" w:rsidRDefault="007E4D5D" w:rsidP="007E4D5D">
            <w:pPr>
              <w:pStyle w:val="0-BancaComponentes"/>
              <w:jc w:val="both"/>
              <w:rPr>
                <w:rFonts w:cs="Arial"/>
                <w:sz w:val="20"/>
                <w:szCs w:val="24"/>
              </w:rPr>
            </w:pPr>
            <w:proofErr w:type="gramStart"/>
            <w:r>
              <w:rPr>
                <w:rFonts w:cs="Arial"/>
                <w:sz w:val="20"/>
                <w:szCs w:val="24"/>
              </w:rPr>
              <w:t xml:space="preserve">(  </w:t>
            </w:r>
            <w:r w:rsidRPr="001C2B91">
              <w:rPr>
                <w:rFonts w:cs="Arial"/>
                <w:sz w:val="20"/>
                <w:szCs w:val="24"/>
              </w:rPr>
              <w:t>)</w:t>
            </w:r>
            <w:proofErr w:type="gramEnd"/>
            <w:r w:rsidRPr="001C2B91">
              <w:rPr>
                <w:rFonts w:cs="Arial"/>
                <w:sz w:val="20"/>
                <w:szCs w:val="24"/>
              </w:rPr>
              <w:t xml:space="preserve"> Altíssima</w:t>
            </w:r>
          </w:p>
          <w:p w:rsidR="007E4D5D" w:rsidRPr="001C2B91" w:rsidRDefault="007E4D5D" w:rsidP="007E4D5D">
            <w:pPr>
              <w:pStyle w:val="0-BancaComponentes"/>
              <w:jc w:val="both"/>
              <w:rPr>
                <w:rFonts w:cs="Arial"/>
                <w:sz w:val="20"/>
                <w:szCs w:val="24"/>
              </w:rPr>
            </w:pPr>
            <w:proofErr w:type="gramStart"/>
            <w:r>
              <w:rPr>
                <w:rFonts w:cs="Arial"/>
                <w:sz w:val="20"/>
                <w:szCs w:val="24"/>
              </w:rPr>
              <w:t>( X</w:t>
            </w:r>
            <w:proofErr w:type="gramEnd"/>
            <w:r>
              <w:rPr>
                <w:rFonts w:cs="Arial"/>
                <w:sz w:val="20"/>
                <w:szCs w:val="24"/>
              </w:rPr>
              <w:t xml:space="preserve">  </w:t>
            </w:r>
            <w:r w:rsidRPr="001C2B91">
              <w:rPr>
                <w:rFonts w:cs="Arial"/>
                <w:sz w:val="20"/>
                <w:szCs w:val="24"/>
              </w:rPr>
              <w:t>) Alta</w:t>
            </w:r>
          </w:p>
          <w:p w:rsidR="007E4D5D" w:rsidRPr="001C2B91" w:rsidRDefault="007E4D5D" w:rsidP="007E4D5D">
            <w:pPr>
              <w:pStyle w:val="0-BancaComponentes"/>
              <w:jc w:val="both"/>
              <w:rPr>
                <w:rFonts w:cs="Arial"/>
                <w:sz w:val="20"/>
                <w:szCs w:val="24"/>
              </w:rPr>
            </w:pPr>
            <w:proofErr w:type="gramStart"/>
            <w:r w:rsidRPr="001C2B91">
              <w:rPr>
                <w:rFonts w:cs="Arial"/>
                <w:sz w:val="20"/>
                <w:szCs w:val="24"/>
              </w:rPr>
              <w:t>(</w:t>
            </w:r>
            <w:r>
              <w:rPr>
                <w:rFonts w:cs="Arial"/>
                <w:sz w:val="20"/>
                <w:szCs w:val="24"/>
              </w:rPr>
              <w:t xml:space="preserve">  </w:t>
            </w:r>
            <w:r w:rsidRPr="001C2B91">
              <w:rPr>
                <w:rFonts w:cs="Arial"/>
                <w:sz w:val="20"/>
                <w:szCs w:val="24"/>
              </w:rPr>
              <w:t>)</w:t>
            </w:r>
            <w:proofErr w:type="gramEnd"/>
            <w:r w:rsidRPr="001C2B91">
              <w:rPr>
                <w:rFonts w:cs="Arial"/>
                <w:sz w:val="20"/>
                <w:szCs w:val="24"/>
              </w:rPr>
              <w:t xml:space="preserve"> Média</w:t>
            </w:r>
          </w:p>
          <w:p w:rsidR="007E4D5D" w:rsidRDefault="007E4D5D" w:rsidP="007E4D5D">
            <w:pPr>
              <w:spacing w:line="240" w:lineRule="auto"/>
              <w:ind w:firstLine="0"/>
              <w:rPr>
                <w:szCs w:val="24"/>
              </w:rPr>
            </w:pPr>
            <w:proofErr w:type="gramStart"/>
            <w:r w:rsidRPr="001C2B91">
              <w:rPr>
                <w:rFonts w:cs="Arial"/>
                <w:sz w:val="20"/>
                <w:szCs w:val="24"/>
              </w:rPr>
              <w:t>(  )</w:t>
            </w:r>
            <w:proofErr w:type="gramEnd"/>
            <w:r w:rsidRPr="001C2B91">
              <w:rPr>
                <w:rFonts w:cs="Arial"/>
                <w:sz w:val="20"/>
                <w:szCs w:val="24"/>
              </w:rPr>
              <w:t xml:space="preserve"> Baixa</w:t>
            </w:r>
          </w:p>
        </w:tc>
      </w:tr>
      <w:tr w:rsidR="007E4D5D" w:rsidTr="007E4D5D">
        <w:trPr>
          <w:trHeight w:val="283"/>
          <w:jc w:val="center"/>
        </w:trPr>
        <w:tc>
          <w:tcPr>
            <w:tcW w:w="9060" w:type="dxa"/>
            <w:gridSpan w:val="3"/>
          </w:tcPr>
          <w:p w:rsidR="007E4D5D" w:rsidRDefault="007E4D5D" w:rsidP="007E4D5D">
            <w:pPr>
              <w:spacing w:line="240" w:lineRule="auto"/>
              <w:ind w:firstLine="0"/>
              <w:rPr>
                <w:szCs w:val="24"/>
              </w:rPr>
            </w:pPr>
            <w:r w:rsidRPr="001C2B91">
              <w:rPr>
                <w:rFonts w:cs="Arial"/>
                <w:b/>
                <w:bCs/>
                <w:color w:val="000000"/>
                <w:sz w:val="20"/>
                <w:szCs w:val="24"/>
                <w:lang w:eastAsia="pt-BR"/>
              </w:rPr>
              <w:t>Descrição</w:t>
            </w:r>
            <w:r w:rsidRPr="001C2B91">
              <w:rPr>
                <w:rFonts w:cs="Arial"/>
                <w:color w:val="000000"/>
                <w:sz w:val="20"/>
                <w:szCs w:val="24"/>
                <w:lang w:eastAsia="pt-BR"/>
              </w:rPr>
              <w:t>: O sistema deve</w:t>
            </w:r>
            <w:r>
              <w:rPr>
                <w:rFonts w:cs="Arial"/>
                <w:color w:val="000000"/>
                <w:sz w:val="20"/>
                <w:szCs w:val="24"/>
                <w:lang w:eastAsia="pt-BR"/>
              </w:rPr>
              <w:t xml:space="preserve"> ter uma tela para</w:t>
            </w:r>
            <w:r w:rsidRPr="001C2B91">
              <w:rPr>
                <w:rFonts w:cs="Arial"/>
                <w:color w:val="000000"/>
                <w:sz w:val="20"/>
                <w:szCs w:val="24"/>
                <w:lang w:eastAsia="pt-BR"/>
              </w:rPr>
              <w:t xml:space="preserve"> </w:t>
            </w:r>
            <w:r w:rsidRPr="007E4D5D">
              <w:rPr>
                <w:rFonts w:cs="Arial"/>
                <w:color w:val="000000"/>
                <w:sz w:val="20"/>
                <w:szCs w:val="24"/>
                <w:lang w:eastAsia="pt-BR"/>
              </w:rPr>
              <w:t>consultar candidatos com o perfil para uma vaga disponível</w:t>
            </w:r>
          </w:p>
        </w:tc>
      </w:tr>
      <w:tr w:rsidR="007E4D5D" w:rsidTr="007E4D5D">
        <w:trPr>
          <w:jc w:val="center"/>
        </w:trPr>
        <w:tc>
          <w:tcPr>
            <w:tcW w:w="3020" w:type="dxa"/>
          </w:tcPr>
          <w:p w:rsidR="007E4D5D" w:rsidRDefault="007E4D5D" w:rsidP="007E4D5D">
            <w:pPr>
              <w:spacing w:line="240" w:lineRule="auto"/>
              <w:ind w:firstLine="0"/>
              <w:rPr>
                <w:szCs w:val="24"/>
              </w:rPr>
            </w:pPr>
            <w:r>
              <w:rPr>
                <w:rFonts w:cs="Arial"/>
                <w:b/>
                <w:bCs/>
                <w:color w:val="000000"/>
                <w:sz w:val="20"/>
                <w:szCs w:val="24"/>
                <w:lang w:eastAsia="pt-BR"/>
              </w:rPr>
              <w:t>RF017</w:t>
            </w:r>
            <w:r w:rsidRPr="001C2B91">
              <w:rPr>
                <w:rFonts w:cs="Arial"/>
                <w:color w:val="000000"/>
                <w:sz w:val="20"/>
                <w:szCs w:val="24"/>
                <w:lang w:eastAsia="pt-BR"/>
              </w:rPr>
              <w:t>-</w:t>
            </w:r>
            <w:r w:rsidRPr="007E4D5D">
              <w:rPr>
                <w:rFonts w:cs="Arial"/>
                <w:color w:val="000000"/>
                <w:sz w:val="20"/>
                <w:szCs w:val="24"/>
                <w:lang w:eastAsia="pt-BR"/>
              </w:rPr>
              <w:t xml:space="preserve">imprimir </w:t>
            </w:r>
            <w:proofErr w:type="spellStart"/>
            <w:r w:rsidRPr="007E4D5D">
              <w:rPr>
                <w:rFonts w:cs="Arial"/>
                <w:color w:val="000000"/>
                <w:sz w:val="20"/>
                <w:szCs w:val="24"/>
                <w:lang w:eastAsia="pt-BR"/>
              </w:rPr>
              <w:t>cvs</w:t>
            </w:r>
            <w:proofErr w:type="spellEnd"/>
            <w:r w:rsidRPr="007E4D5D">
              <w:rPr>
                <w:rFonts w:cs="Arial"/>
                <w:color w:val="000000"/>
                <w:sz w:val="20"/>
                <w:szCs w:val="24"/>
                <w:lang w:eastAsia="pt-BR"/>
              </w:rPr>
              <w:t xml:space="preserve"> de candidatos</w:t>
            </w:r>
          </w:p>
        </w:tc>
        <w:tc>
          <w:tcPr>
            <w:tcW w:w="3020" w:type="dxa"/>
          </w:tcPr>
          <w:p w:rsidR="007E4D5D" w:rsidRPr="001C2B91" w:rsidRDefault="007E4D5D" w:rsidP="007E4D5D">
            <w:pPr>
              <w:suppressAutoHyphens w:val="0"/>
              <w:spacing w:line="240" w:lineRule="auto"/>
              <w:ind w:firstLine="0"/>
              <w:rPr>
                <w:rFonts w:cs="Arial"/>
                <w:bCs/>
                <w:color w:val="000000"/>
                <w:sz w:val="20"/>
                <w:szCs w:val="24"/>
                <w:lang w:eastAsia="pt-BR"/>
              </w:rPr>
            </w:pPr>
            <w:r w:rsidRPr="001C2B91">
              <w:rPr>
                <w:rFonts w:cs="Arial"/>
                <w:bCs/>
                <w:color w:val="000000"/>
                <w:sz w:val="20"/>
                <w:szCs w:val="24"/>
                <w:lang w:eastAsia="pt-BR"/>
              </w:rPr>
              <w:t>Categoria:</w:t>
            </w:r>
          </w:p>
          <w:p w:rsidR="007E4D5D" w:rsidRPr="001C2B91" w:rsidRDefault="007E4D5D" w:rsidP="007E4D5D">
            <w:pPr>
              <w:pStyle w:val="0-BancaComponentes"/>
              <w:jc w:val="both"/>
              <w:rPr>
                <w:sz w:val="20"/>
              </w:rPr>
            </w:pPr>
            <w:proofErr w:type="gramStart"/>
            <w:r w:rsidRPr="001C2B91">
              <w:rPr>
                <w:sz w:val="20"/>
              </w:rPr>
              <w:t>(</w:t>
            </w:r>
            <w:r>
              <w:rPr>
                <w:sz w:val="20"/>
              </w:rPr>
              <w:t xml:space="preserve"> </w:t>
            </w:r>
            <w:r w:rsidRPr="001C2B91">
              <w:rPr>
                <w:sz w:val="20"/>
              </w:rPr>
              <w:t xml:space="preserve"> )</w:t>
            </w:r>
            <w:proofErr w:type="gramEnd"/>
            <w:r w:rsidRPr="001C2B91">
              <w:rPr>
                <w:sz w:val="20"/>
              </w:rPr>
              <w:t xml:space="preserve"> Oculto</w:t>
            </w:r>
          </w:p>
          <w:p w:rsidR="007E4D5D" w:rsidRDefault="007E4D5D" w:rsidP="007E4D5D">
            <w:pPr>
              <w:spacing w:line="240" w:lineRule="auto"/>
              <w:ind w:firstLine="0"/>
              <w:rPr>
                <w:szCs w:val="24"/>
              </w:rPr>
            </w:pPr>
            <w:proofErr w:type="gramStart"/>
            <w:r w:rsidRPr="001C2B91">
              <w:rPr>
                <w:sz w:val="20"/>
              </w:rPr>
              <w:t>(X) Evidente</w:t>
            </w:r>
            <w:proofErr w:type="gramEnd"/>
          </w:p>
        </w:tc>
        <w:tc>
          <w:tcPr>
            <w:tcW w:w="3020" w:type="dxa"/>
          </w:tcPr>
          <w:p w:rsidR="007E4D5D" w:rsidRPr="001C2B91" w:rsidRDefault="007E4D5D" w:rsidP="007E4D5D">
            <w:pPr>
              <w:suppressAutoHyphens w:val="0"/>
              <w:spacing w:line="240" w:lineRule="auto"/>
              <w:ind w:firstLine="0"/>
              <w:rPr>
                <w:rFonts w:cs="Arial"/>
                <w:color w:val="000000"/>
                <w:sz w:val="20"/>
                <w:szCs w:val="24"/>
                <w:lang w:eastAsia="pt-BR"/>
              </w:rPr>
            </w:pPr>
            <w:r w:rsidRPr="001C2B91">
              <w:rPr>
                <w:rFonts w:cs="Arial"/>
                <w:color w:val="000000"/>
                <w:sz w:val="20"/>
                <w:szCs w:val="24"/>
                <w:lang w:eastAsia="pt-BR"/>
              </w:rPr>
              <w:t xml:space="preserve">Prioridade: </w:t>
            </w:r>
          </w:p>
          <w:p w:rsidR="007E4D5D" w:rsidRPr="001C2B91" w:rsidRDefault="007E4D5D" w:rsidP="007E4D5D">
            <w:pPr>
              <w:pStyle w:val="0-BancaComponentes"/>
              <w:jc w:val="both"/>
              <w:rPr>
                <w:rFonts w:cs="Arial"/>
                <w:sz w:val="20"/>
                <w:szCs w:val="24"/>
              </w:rPr>
            </w:pPr>
            <w:proofErr w:type="gramStart"/>
            <w:r>
              <w:rPr>
                <w:rFonts w:cs="Arial"/>
                <w:sz w:val="20"/>
                <w:szCs w:val="24"/>
              </w:rPr>
              <w:t xml:space="preserve">(  </w:t>
            </w:r>
            <w:r w:rsidRPr="001C2B91">
              <w:rPr>
                <w:rFonts w:cs="Arial"/>
                <w:sz w:val="20"/>
                <w:szCs w:val="24"/>
              </w:rPr>
              <w:t>)</w:t>
            </w:r>
            <w:proofErr w:type="gramEnd"/>
            <w:r w:rsidRPr="001C2B91">
              <w:rPr>
                <w:rFonts w:cs="Arial"/>
                <w:sz w:val="20"/>
                <w:szCs w:val="24"/>
              </w:rPr>
              <w:t xml:space="preserve"> Altíssima</w:t>
            </w:r>
          </w:p>
          <w:p w:rsidR="007E4D5D" w:rsidRPr="001C2B91" w:rsidRDefault="007E4D5D" w:rsidP="007E4D5D">
            <w:pPr>
              <w:pStyle w:val="0-BancaComponentes"/>
              <w:jc w:val="both"/>
              <w:rPr>
                <w:rFonts w:cs="Arial"/>
                <w:sz w:val="20"/>
                <w:szCs w:val="24"/>
              </w:rPr>
            </w:pPr>
            <w:proofErr w:type="gramStart"/>
            <w:r>
              <w:rPr>
                <w:rFonts w:cs="Arial"/>
                <w:sz w:val="20"/>
                <w:szCs w:val="24"/>
              </w:rPr>
              <w:t>( X</w:t>
            </w:r>
            <w:proofErr w:type="gramEnd"/>
            <w:r>
              <w:rPr>
                <w:rFonts w:cs="Arial"/>
                <w:sz w:val="20"/>
                <w:szCs w:val="24"/>
              </w:rPr>
              <w:t xml:space="preserve">  </w:t>
            </w:r>
            <w:r w:rsidRPr="001C2B91">
              <w:rPr>
                <w:rFonts w:cs="Arial"/>
                <w:sz w:val="20"/>
                <w:szCs w:val="24"/>
              </w:rPr>
              <w:t>) Alta</w:t>
            </w:r>
          </w:p>
          <w:p w:rsidR="007E4D5D" w:rsidRPr="001C2B91" w:rsidRDefault="007E4D5D" w:rsidP="007E4D5D">
            <w:pPr>
              <w:pStyle w:val="0-BancaComponentes"/>
              <w:jc w:val="both"/>
              <w:rPr>
                <w:rFonts w:cs="Arial"/>
                <w:sz w:val="20"/>
                <w:szCs w:val="24"/>
              </w:rPr>
            </w:pPr>
            <w:proofErr w:type="gramStart"/>
            <w:r w:rsidRPr="001C2B91">
              <w:rPr>
                <w:rFonts w:cs="Arial"/>
                <w:sz w:val="20"/>
                <w:szCs w:val="24"/>
              </w:rPr>
              <w:t>(</w:t>
            </w:r>
            <w:r>
              <w:rPr>
                <w:rFonts w:cs="Arial"/>
                <w:sz w:val="20"/>
                <w:szCs w:val="24"/>
              </w:rPr>
              <w:t xml:space="preserve">  </w:t>
            </w:r>
            <w:r w:rsidRPr="001C2B91">
              <w:rPr>
                <w:rFonts w:cs="Arial"/>
                <w:sz w:val="20"/>
                <w:szCs w:val="24"/>
              </w:rPr>
              <w:t>)</w:t>
            </w:r>
            <w:proofErr w:type="gramEnd"/>
            <w:r w:rsidRPr="001C2B91">
              <w:rPr>
                <w:rFonts w:cs="Arial"/>
                <w:sz w:val="20"/>
                <w:szCs w:val="24"/>
              </w:rPr>
              <w:t xml:space="preserve"> Média</w:t>
            </w:r>
          </w:p>
          <w:p w:rsidR="007E4D5D" w:rsidRDefault="007E4D5D" w:rsidP="007E4D5D">
            <w:pPr>
              <w:spacing w:line="240" w:lineRule="auto"/>
              <w:ind w:firstLine="0"/>
              <w:rPr>
                <w:szCs w:val="24"/>
              </w:rPr>
            </w:pPr>
            <w:proofErr w:type="gramStart"/>
            <w:r w:rsidRPr="001C2B91">
              <w:rPr>
                <w:rFonts w:cs="Arial"/>
                <w:sz w:val="20"/>
                <w:szCs w:val="24"/>
              </w:rPr>
              <w:t>(  )</w:t>
            </w:r>
            <w:proofErr w:type="gramEnd"/>
            <w:r w:rsidRPr="001C2B91">
              <w:rPr>
                <w:rFonts w:cs="Arial"/>
                <w:sz w:val="20"/>
                <w:szCs w:val="24"/>
              </w:rPr>
              <w:t xml:space="preserve"> Baixa</w:t>
            </w:r>
          </w:p>
        </w:tc>
      </w:tr>
      <w:tr w:rsidR="007E4D5D" w:rsidTr="00782DB5">
        <w:trPr>
          <w:trHeight w:val="607"/>
          <w:jc w:val="center"/>
        </w:trPr>
        <w:tc>
          <w:tcPr>
            <w:tcW w:w="9060" w:type="dxa"/>
            <w:gridSpan w:val="3"/>
          </w:tcPr>
          <w:p w:rsidR="007E4D5D" w:rsidRDefault="007E4D5D" w:rsidP="007E4D5D">
            <w:pPr>
              <w:spacing w:line="240" w:lineRule="auto"/>
              <w:ind w:firstLine="0"/>
              <w:rPr>
                <w:szCs w:val="24"/>
              </w:rPr>
            </w:pPr>
            <w:r w:rsidRPr="001C2B91">
              <w:rPr>
                <w:rFonts w:cs="Arial"/>
                <w:b/>
                <w:bCs/>
                <w:color w:val="000000"/>
                <w:sz w:val="20"/>
                <w:szCs w:val="24"/>
                <w:lang w:eastAsia="pt-BR"/>
              </w:rPr>
              <w:t>Descrição</w:t>
            </w:r>
            <w:r w:rsidRPr="001C2B91">
              <w:rPr>
                <w:rFonts w:cs="Arial"/>
                <w:color w:val="000000"/>
                <w:sz w:val="20"/>
                <w:szCs w:val="24"/>
                <w:lang w:eastAsia="pt-BR"/>
              </w:rPr>
              <w:t xml:space="preserve">: O sistema deve </w:t>
            </w:r>
            <w:r>
              <w:rPr>
                <w:rFonts w:cs="Arial"/>
                <w:color w:val="000000"/>
                <w:sz w:val="20"/>
                <w:szCs w:val="24"/>
                <w:lang w:eastAsia="pt-BR"/>
              </w:rPr>
              <w:t xml:space="preserve">ter a opção de </w:t>
            </w:r>
            <w:r w:rsidRPr="007E4D5D">
              <w:rPr>
                <w:rFonts w:cs="Arial"/>
                <w:color w:val="000000"/>
                <w:sz w:val="20"/>
                <w:szCs w:val="24"/>
                <w:lang w:eastAsia="pt-BR"/>
              </w:rPr>
              <w:t xml:space="preserve">imprimir </w:t>
            </w:r>
            <w:proofErr w:type="spellStart"/>
            <w:r w:rsidRPr="007E4D5D">
              <w:rPr>
                <w:rFonts w:cs="Arial"/>
                <w:color w:val="000000"/>
                <w:sz w:val="20"/>
                <w:szCs w:val="24"/>
                <w:lang w:eastAsia="pt-BR"/>
              </w:rPr>
              <w:t>cvs</w:t>
            </w:r>
            <w:proofErr w:type="spellEnd"/>
            <w:r w:rsidRPr="007E4D5D">
              <w:rPr>
                <w:rFonts w:cs="Arial"/>
                <w:color w:val="000000"/>
                <w:sz w:val="20"/>
                <w:szCs w:val="24"/>
                <w:lang w:eastAsia="pt-BR"/>
              </w:rPr>
              <w:t xml:space="preserve"> de candidatos selecionados</w:t>
            </w:r>
          </w:p>
        </w:tc>
      </w:tr>
      <w:tr w:rsidR="007E4D5D" w:rsidTr="007E4D5D">
        <w:trPr>
          <w:jc w:val="center"/>
        </w:trPr>
        <w:tc>
          <w:tcPr>
            <w:tcW w:w="3020" w:type="dxa"/>
          </w:tcPr>
          <w:p w:rsidR="007E4D5D" w:rsidRDefault="007E4D5D" w:rsidP="007E4D5D">
            <w:pPr>
              <w:spacing w:line="240" w:lineRule="auto"/>
              <w:ind w:firstLine="0"/>
              <w:rPr>
                <w:szCs w:val="24"/>
              </w:rPr>
            </w:pPr>
            <w:r>
              <w:rPr>
                <w:rFonts w:cs="Arial"/>
                <w:b/>
                <w:bCs/>
                <w:color w:val="000000"/>
                <w:sz w:val="20"/>
                <w:szCs w:val="24"/>
                <w:lang w:eastAsia="pt-BR"/>
              </w:rPr>
              <w:lastRenderedPageBreak/>
              <w:t>RF018</w:t>
            </w:r>
            <w:r w:rsidRPr="001C2B91">
              <w:rPr>
                <w:rFonts w:cs="Arial"/>
                <w:color w:val="000000"/>
                <w:sz w:val="20"/>
                <w:szCs w:val="24"/>
                <w:lang w:eastAsia="pt-BR"/>
              </w:rPr>
              <w:t>-</w:t>
            </w:r>
            <w:r w:rsidRPr="007E4D5D">
              <w:rPr>
                <w:rFonts w:cs="Arial"/>
                <w:color w:val="000000"/>
                <w:sz w:val="20"/>
                <w:szCs w:val="24"/>
                <w:lang w:eastAsia="pt-BR"/>
              </w:rPr>
              <w:t>inserir depoimentos</w:t>
            </w:r>
          </w:p>
        </w:tc>
        <w:tc>
          <w:tcPr>
            <w:tcW w:w="3020" w:type="dxa"/>
          </w:tcPr>
          <w:p w:rsidR="007E4D5D" w:rsidRPr="001C2B91" w:rsidRDefault="007E4D5D" w:rsidP="007E4D5D">
            <w:pPr>
              <w:suppressAutoHyphens w:val="0"/>
              <w:spacing w:line="240" w:lineRule="auto"/>
              <w:ind w:firstLine="0"/>
              <w:rPr>
                <w:rFonts w:cs="Arial"/>
                <w:bCs/>
                <w:color w:val="000000"/>
                <w:sz w:val="20"/>
                <w:szCs w:val="24"/>
                <w:lang w:eastAsia="pt-BR"/>
              </w:rPr>
            </w:pPr>
            <w:r w:rsidRPr="001C2B91">
              <w:rPr>
                <w:rFonts w:cs="Arial"/>
                <w:bCs/>
                <w:color w:val="000000"/>
                <w:sz w:val="20"/>
                <w:szCs w:val="24"/>
                <w:lang w:eastAsia="pt-BR"/>
              </w:rPr>
              <w:t>Categoria:</w:t>
            </w:r>
          </w:p>
          <w:p w:rsidR="007E4D5D" w:rsidRPr="001C2B91" w:rsidRDefault="007E4D5D" w:rsidP="007E4D5D">
            <w:pPr>
              <w:pStyle w:val="0-BancaComponentes"/>
              <w:jc w:val="both"/>
              <w:rPr>
                <w:sz w:val="20"/>
              </w:rPr>
            </w:pPr>
            <w:proofErr w:type="gramStart"/>
            <w:r w:rsidRPr="001C2B91">
              <w:rPr>
                <w:sz w:val="20"/>
              </w:rPr>
              <w:t>(</w:t>
            </w:r>
            <w:r>
              <w:rPr>
                <w:sz w:val="20"/>
              </w:rPr>
              <w:t xml:space="preserve"> </w:t>
            </w:r>
            <w:r w:rsidRPr="001C2B91">
              <w:rPr>
                <w:sz w:val="20"/>
              </w:rPr>
              <w:t xml:space="preserve"> )</w:t>
            </w:r>
            <w:proofErr w:type="gramEnd"/>
            <w:r w:rsidRPr="001C2B91">
              <w:rPr>
                <w:sz w:val="20"/>
              </w:rPr>
              <w:t xml:space="preserve"> Oculto</w:t>
            </w:r>
          </w:p>
          <w:p w:rsidR="007E4D5D" w:rsidRDefault="007E4D5D" w:rsidP="007E4D5D">
            <w:pPr>
              <w:spacing w:line="240" w:lineRule="auto"/>
              <w:ind w:firstLine="0"/>
              <w:rPr>
                <w:szCs w:val="24"/>
              </w:rPr>
            </w:pPr>
            <w:proofErr w:type="gramStart"/>
            <w:r w:rsidRPr="001C2B91">
              <w:rPr>
                <w:sz w:val="20"/>
              </w:rPr>
              <w:t>(X) Evidente</w:t>
            </w:r>
            <w:proofErr w:type="gramEnd"/>
          </w:p>
        </w:tc>
        <w:tc>
          <w:tcPr>
            <w:tcW w:w="3020" w:type="dxa"/>
          </w:tcPr>
          <w:p w:rsidR="007E4D5D" w:rsidRPr="001C2B91" w:rsidRDefault="007E4D5D" w:rsidP="007E4D5D">
            <w:pPr>
              <w:suppressAutoHyphens w:val="0"/>
              <w:spacing w:line="240" w:lineRule="auto"/>
              <w:ind w:firstLine="0"/>
              <w:rPr>
                <w:rFonts w:cs="Arial"/>
                <w:color w:val="000000"/>
                <w:sz w:val="20"/>
                <w:szCs w:val="24"/>
                <w:lang w:eastAsia="pt-BR"/>
              </w:rPr>
            </w:pPr>
            <w:r w:rsidRPr="001C2B91">
              <w:rPr>
                <w:rFonts w:cs="Arial"/>
                <w:color w:val="000000"/>
                <w:sz w:val="20"/>
                <w:szCs w:val="24"/>
                <w:lang w:eastAsia="pt-BR"/>
              </w:rPr>
              <w:t xml:space="preserve">Prioridade: </w:t>
            </w:r>
          </w:p>
          <w:p w:rsidR="007E4D5D" w:rsidRPr="001C2B91" w:rsidRDefault="007E4D5D" w:rsidP="007E4D5D">
            <w:pPr>
              <w:pStyle w:val="0-BancaComponentes"/>
              <w:jc w:val="both"/>
              <w:rPr>
                <w:rFonts w:cs="Arial"/>
                <w:sz w:val="20"/>
                <w:szCs w:val="24"/>
              </w:rPr>
            </w:pPr>
            <w:proofErr w:type="gramStart"/>
            <w:r>
              <w:rPr>
                <w:rFonts w:cs="Arial"/>
                <w:sz w:val="20"/>
                <w:szCs w:val="24"/>
              </w:rPr>
              <w:t xml:space="preserve">(  </w:t>
            </w:r>
            <w:r w:rsidRPr="001C2B91">
              <w:rPr>
                <w:rFonts w:cs="Arial"/>
                <w:sz w:val="20"/>
                <w:szCs w:val="24"/>
              </w:rPr>
              <w:t>)</w:t>
            </w:r>
            <w:proofErr w:type="gramEnd"/>
            <w:r w:rsidRPr="001C2B91">
              <w:rPr>
                <w:rFonts w:cs="Arial"/>
                <w:sz w:val="20"/>
                <w:szCs w:val="24"/>
              </w:rPr>
              <w:t xml:space="preserve"> Altíssima</w:t>
            </w:r>
          </w:p>
          <w:p w:rsidR="007E4D5D" w:rsidRPr="001C2B91" w:rsidRDefault="007E4D5D" w:rsidP="007E4D5D">
            <w:pPr>
              <w:pStyle w:val="0-BancaComponentes"/>
              <w:jc w:val="both"/>
              <w:rPr>
                <w:rFonts w:cs="Arial"/>
                <w:sz w:val="20"/>
                <w:szCs w:val="24"/>
              </w:rPr>
            </w:pPr>
            <w:proofErr w:type="gramStart"/>
            <w:r>
              <w:rPr>
                <w:rFonts w:cs="Arial"/>
                <w:sz w:val="20"/>
                <w:szCs w:val="24"/>
              </w:rPr>
              <w:t xml:space="preserve">(  </w:t>
            </w:r>
            <w:r w:rsidRPr="001C2B91">
              <w:rPr>
                <w:rFonts w:cs="Arial"/>
                <w:sz w:val="20"/>
                <w:szCs w:val="24"/>
              </w:rPr>
              <w:t>)</w:t>
            </w:r>
            <w:proofErr w:type="gramEnd"/>
            <w:r w:rsidRPr="001C2B91">
              <w:rPr>
                <w:rFonts w:cs="Arial"/>
                <w:sz w:val="20"/>
                <w:szCs w:val="24"/>
              </w:rPr>
              <w:t xml:space="preserve"> Alta</w:t>
            </w:r>
          </w:p>
          <w:p w:rsidR="007E4D5D" w:rsidRPr="001C2B91" w:rsidRDefault="007E4D5D" w:rsidP="007E4D5D">
            <w:pPr>
              <w:pStyle w:val="0-BancaComponentes"/>
              <w:jc w:val="both"/>
              <w:rPr>
                <w:rFonts w:cs="Arial"/>
                <w:sz w:val="20"/>
                <w:szCs w:val="24"/>
              </w:rPr>
            </w:pPr>
            <w:proofErr w:type="gramStart"/>
            <w:r w:rsidRPr="001C2B91">
              <w:rPr>
                <w:rFonts w:cs="Arial"/>
                <w:sz w:val="20"/>
                <w:szCs w:val="24"/>
              </w:rPr>
              <w:t>(</w:t>
            </w:r>
            <w:r>
              <w:rPr>
                <w:rFonts w:cs="Arial"/>
                <w:sz w:val="20"/>
                <w:szCs w:val="24"/>
              </w:rPr>
              <w:t xml:space="preserve"> X</w:t>
            </w:r>
            <w:proofErr w:type="gramEnd"/>
            <w:r>
              <w:rPr>
                <w:rFonts w:cs="Arial"/>
                <w:sz w:val="20"/>
                <w:szCs w:val="24"/>
              </w:rPr>
              <w:t xml:space="preserve"> </w:t>
            </w:r>
            <w:r w:rsidRPr="001C2B91">
              <w:rPr>
                <w:rFonts w:cs="Arial"/>
                <w:sz w:val="20"/>
                <w:szCs w:val="24"/>
              </w:rPr>
              <w:t>) Média</w:t>
            </w:r>
          </w:p>
          <w:p w:rsidR="007E4D5D" w:rsidRDefault="007E4D5D" w:rsidP="007E4D5D">
            <w:pPr>
              <w:spacing w:line="240" w:lineRule="auto"/>
              <w:ind w:firstLine="0"/>
              <w:rPr>
                <w:szCs w:val="24"/>
              </w:rPr>
            </w:pPr>
            <w:proofErr w:type="gramStart"/>
            <w:r w:rsidRPr="001C2B91">
              <w:rPr>
                <w:rFonts w:cs="Arial"/>
                <w:sz w:val="20"/>
                <w:szCs w:val="24"/>
              </w:rPr>
              <w:t>(  )</w:t>
            </w:r>
            <w:proofErr w:type="gramEnd"/>
            <w:r w:rsidRPr="001C2B91">
              <w:rPr>
                <w:rFonts w:cs="Arial"/>
                <w:sz w:val="20"/>
                <w:szCs w:val="24"/>
              </w:rPr>
              <w:t xml:space="preserve"> Baixa</w:t>
            </w:r>
          </w:p>
        </w:tc>
      </w:tr>
      <w:tr w:rsidR="007E4D5D" w:rsidTr="007E4D5D">
        <w:trPr>
          <w:trHeight w:val="283"/>
          <w:jc w:val="center"/>
        </w:trPr>
        <w:tc>
          <w:tcPr>
            <w:tcW w:w="9060" w:type="dxa"/>
            <w:gridSpan w:val="3"/>
          </w:tcPr>
          <w:p w:rsidR="007E4D5D" w:rsidRDefault="007E4D5D" w:rsidP="007E4D5D">
            <w:pPr>
              <w:spacing w:line="240" w:lineRule="auto"/>
              <w:ind w:firstLine="0"/>
              <w:rPr>
                <w:szCs w:val="24"/>
              </w:rPr>
            </w:pPr>
            <w:r w:rsidRPr="001C2B91">
              <w:rPr>
                <w:rFonts w:cs="Arial"/>
                <w:b/>
                <w:bCs/>
                <w:color w:val="000000"/>
                <w:sz w:val="20"/>
                <w:szCs w:val="24"/>
                <w:lang w:eastAsia="pt-BR"/>
              </w:rPr>
              <w:t>Descrição</w:t>
            </w:r>
            <w:r w:rsidRPr="001C2B91">
              <w:rPr>
                <w:rFonts w:cs="Arial"/>
                <w:color w:val="000000"/>
                <w:sz w:val="20"/>
                <w:szCs w:val="24"/>
                <w:lang w:eastAsia="pt-BR"/>
              </w:rPr>
              <w:t>: O sistema deve</w:t>
            </w:r>
            <w:r>
              <w:rPr>
                <w:rFonts w:cs="Arial"/>
                <w:color w:val="000000"/>
                <w:sz w:val="20"/>
                <w:szCs w:val="24"/>
                <w:lang w:eastAsia="pt-BR"/>
              </w:rPr>
              <w:t xml:space="preserve"> permitir</w:t>
            </w:r>
            <w:r w:rsidRPr="001C2B91">
              <w:rPr>
                <w:rFonts w:cs="Arial"/>
                <w:color w:val="000000"/>
                <w:sz w:val="20"/>
                <w:szCs w:val="24"/>
                <w:lang w:eastAsia="pt-BR"/>
              </w:rPr>
              <w:t xml:space="preserve"> </w:t>
            </w:r>
            <w:r w:rsidRPr="007E4D5D">
              <w:rPr>
                <w:rFonts w:cs="Arial"/>
                <w:color w:val="000000"/>
                <w:sz w:val="20"/>
                <w:szCs w:val="24"/>
                <w:lang w:eastAsia="pt-BR"/>
              </w:rPr>
              <w:t>inserir depoimentos sobre a plataforma</w:t>
            </w:r>
          </w:p>
        </w:tc>
      </w:tr>
      <w:tr w:rsidR="007E4D5D" w:rsidTr="007E4D5D">
        <w:trPr>
          <w:jc w:val="center"/>
        </w:trPr>
        <w:tc>
          <w:tcPr>
            <w:tcW w:w="3020" w:type="dxa"/>
          </w:tcPr>
          <w:p w:rsidR="007E4D5D" w:rsidRDefault="007E4D5D" w:rsidP="007E4D5D">
            <w:pPr>
              <w:spacing w:line="240" w:lineRule="auto"/>
              <w:ind w:firstLine="0"/>
              <w:rPr>
                <w:szCs w:val="24"/>
              </w:rPr>
            </w:pPr>
            <w:r>
              <w:rPr>
                <w:rFonts w:cs="Arial"/>
                <w:b/>
                <w:bCs/>
                <w:color w:val="000000"/>
                <w:sz w:val="20"/>
                <w:szCs w:val="24"/>
                <w:lang w:eastAsia="pt-BR"/>
              </w:rPr>
              <w:t>RF019</w:t>
            </w:r>
            <w:r w:rsidRPr="001C2B91">
              <w:rPr>
                <w:rFonts w:cs="Arial"/>
                <w:color w:val="000000"/>
                <w:sz w:val="20"/>
                <w:szCs w:val="24"/>
                <w:lang w:eastAsia="pt-BR"/>
              </w:rPr>
              <w:t>-</w:t>
            </w:r>
            <w:r w:rsidRPr="007E4D5D">
              <w:rPr>
                <w:rFonts w:cs="Arial"/>
                <w:color w:val="000000"/>
                <w:sz w:val="20"/>
                <w:szCs w:val="24"/>
                <w:lang w:eastAsia="pt-BR"/>
              </w:rPr>
              <w:t xml:space="preserve">inserir meu </w:t>
            </w:r>
            <w:proofErr w:type="spellStart"/>
            <w:r w:rsidRPr="007E4D5D">
              <w:rPr>
                <w:rFonts w:cs="Arial"/>
                <w:color w:val="000000"/>
                <w:sz w:val="20"/>
                <w:szCs w:val="24"/>
                <w:lang w:eastAsia="pt-BR"/>
              </w:rPr>
              <w:t>cv</w:t>
            </w:r>
            <w:proofErr w:type="spellEnd"/>
          </w:p>
        </w:tc>
        <w:tc>
          <w:tcPr>
            <w:tcW w:w="3020" w:type="dxa"/>
          </w:tcPr>
          <w:p w:rsidR="007E4D5D" w:rsidRPr="001C2B91" w:rsidRDefault="007E4D5D" w:rsidP="007E4D5D">
            <w:pPr>
              <w:suppressAutoHyphens w:val="0"/>
              <w:spacing w:line="240" w:lineRule="auto"/>
              <w:ind w:firstLine="0"/>
              <w:rPr>
                <w:rFonts w:cs="Arial"/>
                <w:bCs/>
                <w:color w:val="000000"/>
                <w:sz w:val="20"/>
                <w:szCs w:val="24"/>
                <w:lang w:eastAsia="pt-BR"/>
              </w:rPr>
            </w:pPr>
            <w:r w:rsidRPr="001C2B91">
              <w:rPr>
                <w:rFonts w:cs="Arial"/>
                <w:bCs/>
                <w:color w:val="000000"/>
                <w:sz w:val="20"/>
                <w:szCs w:val="24"/>
                <w:lang w:eastAsia="pt-BR"/>
              </w:rPr>
              <w:t>Categoria:</w:t>
            </w:r>
          </w:p>
          <w:p w:rsidR="007E4D5D" w:rsidRPr="001C2B91" w:rsidRDefault="007E4D5D" w:rsidP="007E4D5D">
            <w:pPr>
              <w:pStyle w:val="0-BancaComponentes"/>
              <w:jc w:val="both"/>
              <w:rPr>
                <w:sz w:val="20"/>
              </w:rPr>
            </w:pPr>
            <w:proofErr w:type="gramStart"/>
            <w:r w:rsidRPr="001C2B91">
              <w:rPr>
                <w:sz w:val="20"/>
              </w:rPr>
              <w:t>(</w:t>
            </w:r>
            <w:r>
              <w:rPr>
                <w:sz w:val="20"/>
              </w:rPr>
              <w:t xml:space="preserve"> </w:t>
            </w:r>
            <w:r w:rsidRPr="001C2B91">
              <w:rPr>
                <w:sz w:val="20"/>
              </w:rPr>
              <w:t xml:space="preserve"> )</w:t>
            </w:r>
            <w:proofErr w:type="gramEnd"/>
            <w:r w:rsidRPr="001C2B91">
              <w:rPr>
                <w:sz w:val="20"/>
              </w:rPr>
              <w:t xml:space="preserve"> Oculto</w:t>
            </w:r>
          </w:p>
          <w:p w:rsidR="007E4D5D" w:rsidRDefault="007E4D5D" w:rsidP="007E4D5D">
            <w:pPr>
              <w:spacing w:line="240" w:lineRule="auto"/>
              <w:ind w:firstLine="0"/>
              <w:rPr>
                <w:szCs w:val="24"/>
              </w:rPr>
            </w:pPr>
            <w:proofErr w:type="gramStart"/>
            <w:r w:rsidRPr="001C2B91">
              <w:rPr>
                <w:sz w:val="20"/>
              </w:rPr>
              <w:t>(X) Evidente</w:t>
            </w:r>
            <w:proofErr w:type="gramEnd"/>
          </w:p>
        </w:tc>
        <w:tc>
          <w:tcPr>
            <w:tcW w:w="3020" w:type="dxa"/>
          </w:tcPr>
          <w:p w:rsidR="007E4D5D" w:rsidRPr="001C2B91" w:rsidRDefault="007E4D5D" w:rsidP="007E4D5D">
            <w:pPr>
              <w:suppressAutoHyphens w:val="0"/>
              <w:spacing w:line="240" w:lineRule="auto"/>
              <w:ind w:firstLine="0"/>
              <w:rPr>
                <w:rFonts w:cs="Arial"/>
                <w:color w:val="000000"/>
                <w:sz w:val="20"/>
                <w:szCs w:val="24"/>
                <w:lang w:eastAsia="pt-BR"/>
              </w:rPr>
            </w:pPr>
            <w:r w:rsidRPr="001C2B91">
              <w:rPr>
                <w:rFonts w:cs="Arial"/>
                <w:color w:val="000000"/>
                <w:sz w:val="20"/>
                <w:szCs w:val="24"/>
                <w:lang w:eastAsia="pt-BR"/>
              </w:rPr>
              <w:t xml:space="preserve">Prioridade: </w:t>
            </w:r>
          </w:p>
          <w:p w:rsidR="007E4D5D" w:rsidRPr="001C2B91" w:rsidRDefault="007E4D5D" w:rsidP="007E4D5D">
            <w:pPr>
              <w:pStyle w:val="0-BancaComponentes"/>
              <w:jc w:val="both"/>
              <w:rPr>
                <w:rFonts w:cs="Arial"/>
                <w:sz w:val="20"/>
                <w:szCs w:val="24"/>
              </w:rPr>
            </w:pPr>
            <w:proofErr w:type="gramStart"/>
            <w:r>
              <w:rPr>
                <w:rFonts w:cs="Arial"/>
                <w:sz w:val="20"/>
                <w:szCs w:val="24"/>
              </w:rPr>
              <w:t>( X</w:t>
            </w:r>
            <w:proofErr w:type="gramEnd"/>
            <w:r>
              <w:rPr>
                <w:rFonts w:cs="Arial"/>
                <w:sz w:val="20"/>
                <w:szCs w:val="24"/>
              </w:rPr>
              <w:t xml:space="preserve"> </w:t>
            </w:r>
            <w:r w:rsidRPr="001C2B91">
              <w:rPr>
                <w:rFonts w:cs="Arial"/>
                <w:sz w:val="20"/>
                <w:szCs w:val="24"/>
              </w:rPr>
              <w:t>) Altíssima</w:t>
            </w:r>
          </w:p>
          <w:p w:rsidR="007E4D5D" w:rsidRPr="001C2B91" w:rsidRDefault="007E4D5D" w:rsidP="007E4D5D">
            <w:pPr>
              <w:pStyle w:val="0-BancaComponentes"/>
              <w:jc w:val="both"/>
              <w:rPr>
                <w:rFonts w:cs="Arial"/>
                <w:sz w:val="20"/>
                <w:szCs w:val="24"/>
              </w:rPr>
            </w:pPr>
            <w:proofErr w:type="gramStart"/>
            <w:r>
              <w:rPr>
                <w:rFonts w:cs="Arial"/>
                <w:sz w:val="20"/>
                <w:szCs w:val="24"/>
              </w:rPr>
              <w:t xml:space="preserve">(  </w:t>
            </w:r>
            <w:r w:rsidRPr="001C2B91">
              <w:rPr>
                <w:rFonts w:cs="Arial"/>
                <w:sz w:val="20"/>
                <w:szCs w:val="24"/>
              </w:rPr>
              <w:t>)</w:t>
            </w:r>
            <w:proofErr w:type="gramEnd"/>
            <w:r w:rsidRPr="001C2B91">
              <w:rPr>
                <w:rFonts w:cs="Arial"/>
                <w:sz w:val="20"/>
                <w:szCs w:val="24"/>
              </w:rPr>
              <w:t xml:space="preserve"> Alta</w:t>
            </w:r>
          </w:p>
          <w:p w:rsidR="007E4D5D" w:rsidRPr="001C2B91" w:rsidRDefault="007E4D5D" w:rsidP="007E4D5D">
            <w:pPr>
              <w:pStyle w:val="0-BancaComponentes"/>
              <w:jc w:val="both"/>
              <w:rPr>
                <w:rFonts w:cs="Arial"/>
                <w:sz w:val="20"/>
                <w:szCs w:val="24"/>
              </w:rPr>
            </w:pPr>
            <w:proofErr w:type="gramStart"/>
            <w:r w:rsidRPr="001C2B91">
              <w:rPr>
                <w:rFonts w:cs="Arial"/>
                <w:sz w:val="20"/>
                <w:szCs w:val="24"/>
              </w:rPr>
              <w:t>(</w:t>
            </w:r>
            <w:r>
              <w:rPr>
                <w:rFonts w:cs="Arial"/>
                <w:sz w:val="20"/>
                <w:szCs w:val="24"/>
              </w:rPr>
              <w:t xml:space="preserve">  </w:t>
            </w:r>
            <w:r w:rsidRPr="001C2B91">
              <w:rPr>
                <w:rFonts w:cs="Arial"/>
                <w:sz w:val="20"/>
                <w:szCs w:val="24"/>
              </w:rPr>
              <w:t>)</w:t>
            </w:r>
            <w:proofErr w:type="gramEnd"/>
            <w:r w:rsidRPr="001C2B91">
              <w:rPr>
                <w:rFonts w:cs="Arial"/>
                <w:sz w:val="20"/>
                <w:szCs w:val="24"/>
              </w:rPr>
              <w:t xml:space="preserve"> Média</w:t>
            </w:r>
          </w:p>
          <w:p w:rsidR="007E4D5D" w:rsidRDefault="007E4D5D" w:rsidP="007E4D5D">
            <w:pPr>
              <w:spacing w:line="240" w:lineRule="auto"/>
              <w:ind w:firstLine="0"/>
              <w:rPr>
                <w:szCs w:val="24"/>
              </w:rPr>
            </w:pPr>
            <w:proofErr w:type="gramStart"/>
            <w:r w:rsidRPr="001C2B91">
              <w:rPr>
                <w:rFonts w:cs="Arial"/>
                <w:sz w:val="20"/>
                <w:szCs w:val="24"/>
              </w:rPr>
              <w:t>(  )</w:t>
            </w:r>
            <w:proofErr w:type="gramEnd"/>
            <w:r w:rsidRPr="001C2B91">
              <w:rPr>
                <w:rFonts w:cs="Arial"/>
                <w:sz w:val="20"/>
                <w:szCs w:val="24"/>
              </w:rPr>
              <w:t xml:space="preserve"> Baixa</w:t>
            </w:r>
          </w:p>
        </w:tc>
      </w:tr>
      <w:tr w:rsidR="007E4D5D" w:rsidTr="007E4D5D">
        <w:trPr>
          <w:trHeight w:val="283"/>
          <w:jc w:val="center"/>
        </w:trPr>
        <w:tc>
          <w:tcPr>
            <w:tcW w:w="9060" w:type="dxa"/>
            <w:gridSpan w:val="3"/>
          </w:tcPr>
          <w:p w:rsidR="007E4D5D" w:rsidRDefault="007E4D5D" w:rsidP="007E4D5D">
            <w:pPr>
              <w:spacing w:line="240" w:lineRule="auto"/>
              <w:ind w:firstLine="0"/>
              <w:rPr>
                <w:szCs w:val="24"/>
              </w:rPr>
            </w:pPr>
            <w:r w:rsidRPr="001C2B91">
              <w:rPr>
                <w:rFonts w:cs="Arial"/>
                <w:b/>
                <w:bCs/>
                <w:color w:val="000000"/>
                <w:sz w:val="20"/>
                <w:szCs w:val="24"/>
                <w:lang w:eastAsia="pt-BR"/>
              </w:rPr>
              <w:t>Descrição</w:t>
            </w:r>
            <w:r w:rsidRPr="001C2B91">
              <w:rPr>
                <w:rFonts w:cs="Arial"/>
                <w:color w:val="000000"/>
                <w:sz w:val="20"/>
                <w:szCs w:val="24"/>
                <w:lang w:eastAsia="pt-BR"/>
              </w:rPr>
              <w:t xml:space="preserve">: O sistema deve </w:t>
            </w:r>
            <w:r>
              <w:rPr>
                <w:rFonts w:cs="Arial"/>
                <w:color w:val="000000"/>
                <w:sz w:val="20"/>
                <w:szCs w:val="24"/>
                <w:lang w:eastAsia="pt-BR"/>
              </w:rPr>
              <w:t xml:space="preserve">ter uma tela para </w:t>
            </w:r>
            <w:r w:rsidRPr="007E4D5D">
              <w:rPr>
                <w:rFonts w:cs="Arial"/>
                <w:color w:val="000000"/>
                <w:sz w:val="20"/>
                <w:szCs w:val="24"/>
                <w:lang w:eastAsia="pt-BR"/>
              </w:rPr>
              <w:t xml:space="preserve">inserir meu </w:t>
            </w:r>
            <w:proofErr w:type="spellStart"/>
            <w:r w:rsidRPr="007E4D5D">
              <w:rPr>
                <w:rFonts w:cs="Arial"/>
                <w:color w:val="000000"/>
                <w:sz w:val="20"/>
                <w:szCs w:val="24"/>
                <w:lang w:eastAsia="pt-BR"/>
              </w:rPr>
              <w:t>cv</w:t>
            </w:r>
            <w:proofErr w:type="spellEnd"/>
          </w:p>
        </w:tc>
      </w:tr>
      <w:tr w:rsidR="007E4D5D" w:rsidTr="007E4D5D">
        <w:trPr>
          <w:jc w:val="center"/>
        </w:trPr>
        <w:tc>
          <w:tcPr>
            <w:tcW w:w="3020" w:type="dxa"/>
          </w:tcPr>
          <w:p w:rsidR="007E4D5D" w:rsidRDefault="00AF5BF5" w:rsidP="007E4D5D">
            <w:pPr>
              <w:spacing w:line="240" w:lineRule="auto"/>
              <w:ind w:firstLine="0"/>
              <w:rPr>
                <w:szCs w:val="24"/>
              </w:rPr>
            </w:pPr>
            <w:r>
              <w:rPr>
                <w:rFonts w:cs="Arial"/>
                <w:b/>
                <w:bCs/>
                <w:color w:val="000000"/>
                <w:sz w:val="20"/>
                <w:szCs w:val="24"/>
                <w:lang w:eastAsia="pt-BR"/>
              </w:rPr>
              <w:t>RF020</w:t>
            </w:r>
            <w:r w:rsidR="007E4D5D" w:rsidRPr="001C2B91">
              <w:rPr>
                <w:rFonts w:cs="Arial"/>
                <w:color w:val="000000"/>
                <w:sz w:val="20"/>
                <w:szCs w:val="24"/>
                <w:lang w:eastAsia="pt-BR"/>
              </w:rPr>
              <w:t>-</w:t>
            </w:r>
            <w:r w:rsidRPr="00AF5BF5">
              <w:rPr>
                <w:rFonts w:cs="Arial"/>
                <w:color w:val="000000"/>
                <w:sz w:val="20"/>
                <w:szCs w:val="24"/>
                <w:lang w:eastAsia="pt-BR"/>
              </w:rPr>
              <w:t>consultar oportunidades</w:t>
            </w:r>
          </w:p>
        </w:tc>
        <w:tc>
          <w:tcPr>
            <w:tcW w:w="3020" w:type="dxa"/>
          </w:tcPr>
          <w:p w:rsidR="007E4D5D" w:rsidRPr="001C2B91" w:rsidRDefault="007E4D5D" w:rsidP="007E4D5D">
            <w:pPr>
              <w:suppressAutoHyphens w:val="0"/>
              <w:spacing w:line="240" w:lineRule="auto"/>
              <w:ind w:firstLine="0"/>
              <w:rPr>
                <w:rFonts w:cs="Arial"/>
                <w:bCs/>
                <w:color w:val="000000"/>
                <w:sz w:val="20"/>
                <w:szCs w:val="24"/>
                <w:lang w:eastAsia="pt-BR"/>
              </w:rPr>
            </w:pPr>
            <w:r w:rsidRPr="001C2B91">
              <w:rPr>
                <w:rFonts w:cs="Arial"/>
                <w:bCs/>
                <w:color w:val="000000"/>
                <w:sz w:val="20"/>
                <w:szCs w:val="24"/>
                <w:lang w:eastAsia="pt-BR"/>
              </w:rPr>
              <w:t>Categoria:</w:t>
            </w:r>
          </w:p>
          <w:p w:rsidR="007E4D5D" w:rsidRPr="001C2B91" w:rsidRDefault="007E4D5D" w:rsidP="007E4D5D">
            <w:pPr>
              <w:pStyle w:val="0-BancaComponentes"/>
              <w:jc w:val="both"/>
              <w:rPr>
                <w:sz w:val="20"/>
              </w:rPr>
            </w:pPr>
            <w:proofErr w:type="gramStart"/>
            <w:r w:rsidRPr="001C2B91">
              <w:rPr>
                <w:sz w:val="20"/>
              </w:rPr>
              <w:t>(</w:t>
            </w:r>
            <w:r>
              <w:rPr>
                <w:sz w:val="20"/>
              </w:rPr>
              <w:t xml:space="preserve"> </w:t>
            </w:r>
            <w:r w:rsidRPr="001C2B91">
              <w:rPr>
                <w:sz w:val="20"/>
              </w:rPr>
              <w:t xml:space="preserve"> )</w:t>
            </w:r>
            <w:proofErr w:type="gramEnd"/>
            <w:r w:rsidRPr="001C2B91">
              <w:rPr>
                <w:sz w:val="20"/>
              </w:rPr>
              <w:t xml:space="preserve"> Oculto</w:t>
            </w:r>
          </w:p>
          <w:p w:rsidR="007E4D5D" w:rsidRDefault="007E4D5D" w:rsidP="007E4D5D">
            <w:pPr>
              <w:spacing w:line="240" w:lineRule="auto"/>
              <w:ind w:firstLine="0"/>
              <w:rPr>
                <w:szCs w:val="24"/>
              </w:rPr>
            </w:pPr>
            <w:proofErr w:type="gramStart"/>
            <w:r w:rsidRPr="001C2B91">
              <w:rPr>
                <w:sz w:val="20"/>
              </w:rPr>
              <w:t>(X) Evidente</w:t>
            </w:r>
            <w:proofErr w:type="gramEnd"/>
          </w:p>
        </w:tc>
        <w:tc>
          <w:tcPr>
            <w:tcW w:w="3020" w:type="dxa"/>
          </w:tcPr>
          <w:p w:rsidR="007E4D5D" w:rsidRPr="001C2B91" w:rsidRDefault="007E4D5D" w:rsidP="007E4D5D">
            <w:pPr>
              <w:suppressAutoHyphens w:val="0"/>
              <w:spacing w:line="240" w:lineRule="auto"/>
              <w:ind w:firstLine="0"/>
              <w:rPr>
                <w:rFonts w:cs="Arial"/>
                <w:color w:val="000000"/>
                <w:sz w:val="20"/>
                <w:szCs w:val="24"/>
                <w:lang w:eastAsia="pt-BR"/>
              </w:rPr>
            </w:pPr>
            <w:r w:rsidRPr="001C2B91">
              <w:rPr>
                <w:rFonts w:cs="Arial"/>
                <w:color w:val="000000"/>
                <w:sz w:val="20"/>
                <w:szCs w:val="24"/>
                <w:lang w:eastAsia="pt-BR"/>
              </w:rPr>
              <w:t xml:space="preserve">Prioridade: </w:t>
            </w:r>
          </w:p>
          <w:p w:rsidR="007E4D5D" w:rsidRPr="001C2B91" w:rsidRDefault="007E4D5D" w:rsidP="007E4D5D">
            <w:pPr>
              <w:pStyle w:val="0-BancaComponentes"/>
              <w:jc w:val="both"/>
              <w:rPr>
                <w:rFonts w:cs="Arial"/>
                <w:sz w:val="20"/>
                <w:szCs w:val="24"/>
              </w:rPr>
            </w:pPr>
            <w:proofErr w:type="gramStart"/>
            <w:r>
              <w:rPr>
                <w:rFonts w:cs="Arial"/>
                <w:sz w:val="20"/>
                <w:szCs w:val="24"/>
              </w:rPr>
              <w:t xml:space="preserve">(  </w:t>
            </w:r>
            <w:r w:rsidRPr="001C2B91">
              <w:rPr>
                <w:rFonts w:cs="Arial"/>
                <w:sz w:val="20"/>
                <w:szCs w:val="24"/>
              </w:rPr>
              <w:t>)</w:t>
            </w:r>
            <w:proofErr w:type="gramEnd"/>
            <w:r w:rsidRPr="001C2B91">
              <w:rPr>
                <w:rFonts w:cs="Arial"/>
                <w:sz w:val="20"/>
                <w:szCs w:val="24"/>
              </w:rPr>
              <w:t xml:space="preserve"> Altíssima</w:t>
            </w:r>
          </w:p>
          <w:p w:rsidR="007E4D5D" w:rsidRPr="001C2B91" w:rsidRDefault="007E4D5D" w:rsidP="007E4D5D">
            <w:pPr>
              <w:pStyle w:val="0-BancaComponentes"/>
              <w:jc w:val="both"/>
              <w:rPr>
                <w:rFonts w:cs="Arial"/>
                <w:sz w:val="20"/>
                <w:szCs w:val="24"/>
              </w:rPr>
            </w:pPr>
            <w:proofErr w:type="gramStart"/>
            <w:r>
              <w:rPr>
                <w:rFonts w:cs="Arial"/>
                <w:sz w:val="20"/>
                <w:szCs w:val="24"/>
              </w:rPr>
              <w:t>( X</w:t>
            </w:r>
            <w:proofErr w:type="gramEnd"/>
            <w:r>
              <w:rPr>
                <w:rFonts w:cs="Arial"/>
                <w:sz w:val="20"/>
                <w:szCs w:val="24"/>
              </w:rPr>
              <w:t xml:space="preserve">  </w:t>
            </w:r>
            <w:r w:rsidRPr="001C2B91">
              <w:rPr>
                <w:rFonts w:cs="Arial"/>
                <w:sz w:val="20"/>
                <w:szCs w:val="24"/>
              </w:rPr>
              <w:t>) Alta</w:t>
            </w:r>
          </w:p>
          <w:p w:rsidR="007E4D5D" w:rsidRPr="001C2B91" w:rsidRDefault="007E4D5D" w:rsidP="007E4D5D">
            <w:pPr>
              <w:pStyle w:val="0-BancaComponentes"/>
              <w:jc w:val="both"/>
              <w:rPr>
                <w:rFonts w:cs="Arial"/>
                <w:sz w:val="20"/>
                <w:szCs w:val="24"/>
              </w:rPr>
            </w:pPr>
            <w:proofErr w:type="gramStart"/>
            <w:r w:rsidRPr="001C2B91">
              <w:rPr>
                <w:rFonts w:cs="Arial"/>
                <w:sz w:val="20"/>
                <w:szCs w:val="24"/>
              </w:rPr>
              <w:t>(</w:t>
            </w:r>
            <w:r>
              <w:rPr>
                <w:rFonts w:cs="Arial"/>
                <w:sz w:val="20"/>
                <w:szCs w:val="24"/>
              </w:rPr>
              <w:t xml:space="preserve">  </w:t>
            </w:r>
            <w:r w:rsidRPr="001C2B91">
              <w:rPr>
                <w:rFonts w:cs="Arial"/>
                <w:sz w:val="20"/>
                <w:szCs w:val="24"/>
              </w:rPr>
              <w:t>)</w:t>
            </w:r>
            <w:proofErr w:type="gramEnd"/>
            <w:r w:rsidRPr="001C2B91">
              <w:rPr>
                <w:rFonts w:cs="Arial"/>
                <w:sz w:val="20"/>
                <w:szCs w:val="24"/>
              </w:rPr>
              <w:t xml:space="preserve"> Média</w:t>
            </w:r>
          </w:p>
          <w:p w:rsidR="007E4D5D" w:rsidRDefault="007E4D5D" w:rsidP="007E4D5D">
            <w:pPr>
              <w:spacing w:line="240" w:lineRule="auto"/>
              <w:ind w:firstLine="0"/>
              <w:rPr>
                <w:szCs w:val="24"/>
              </w:rPr>
            </w:pPr>
            <w:proofErr w:type="gramStart"/>
            <w:r w:rsidRPr="001C2B91">
              <w:rPr>
                <w:rFonts w:cs="Arial"/>
                <w:sz w:val="20"/>
                <w:szCs w:val="24"/>
              </w:rPr>
              <w:t>(  )</w:t>
            </w:r>
            <w:proofErr w:type="gramEnd"/>
            <w:r w:rsidRPr="001C2B91">
              <w:rPr>
                <w:rFonts w:cs="Arial"/>
                <w:sz w:val="20"/>
                <w:szCs w:val="24"/>
              </w:rPr>
              <w:t xml:space="preserve"> Baixa</w:t>
            </w:r>
          </w:p>
        </w:tc>
      </w:tr>
      <w:tr w:rsidR="007E4D5D" w:rsidTr="007E4D5D">
        <w:trPr>
          <w:trHeight w:val="283"/>
          <w:jc w:val="center"/>
        </w:trPr>
        <w:tc>
          <w:tcPr>
            <w:tcW w:w="9060" w:type="dxa"/>
            <w:gridSpan w:val="3"/>
          </w:tcPr>
          <w:p w:rsidR="007E4D5D" w:rsidRDefault="007E4D5D" w:rsidP="007E4D5D">
            <w:pPr>
              <w:spacing w:line="240" w:lineRule="auto"/>
              <w:ind w:firstLine="0"/>
              <w:rPr>
                <w:szCs w:val="24"/>
              </w:rPr>
            </w:pPr>
            <w:r w:rsidRPr="001C2B91">
              <w:rPr>
                <w:rFonts w:cs="Arial"/>
                <w:b/>
                <w:bCs/>
                <w:color w:val="000000"/>
                <w:sz w:val="20"/>
                <w:szCs w:val="24"/>
                <w:lang w:eastAsia="pt-BR"/>
              </w:rPr>
              <w:t>Descrição</w:t>
            </w:r>
            <w:r w:rsidRPr="001C2B91">
              <w:rPr>
                <w:rFonts w:cs="Arial"/>
                <w:color w:val="000000"/>
                <w:sz w:val="20"/>
                <w:szCs w:val="24"/>
                <w:lang w:eastAsia="pt-BR"/>
              </w:rPr>
              <w:t xml:space="preserve">: O sistema deve </w:t>
            </w:r>
            <w:r w:rsidR="00AF5BF5">
              <w:rPr>
                <w:rFonts w:cs="Arial"/>
                <w:color w:val="000000"/>
                <w:sz w:val="20"/>
                <w:szCs w:val="24"/>
                <w:lang w:eastAsia="pt-BR"/>
              </w:rPr>
              <w:t xml:space="preserve">permitir </w:t>
            </w:r>
            <w:r w:rsidR="00AF5BF5" w:rsidRPr="00AF5BF5">
              <w:rPr>
                <w:rFonts w:cs="Arial"/>
                <w:color w:val="000000"/>
                <w:sz w:val="20"/>
                <w:szCs w:val="24"/>
                <w:lang w:eastAsia="pt-BR"/>
              </w:rPr>
              <w:t>consultar oportunidades disponíveis na plataforma</w:t>
            </w:r>
          </w:p>
        </w:tc>
      </w:tr>
      <w:tr w:rsidR="00AF5BF5" w:rsidTr="00782DB5">
        <w:trPr>
          <w:jc w:val="center"/>
        </w:trPr>
        <w:tc>
          <w:tcPr>
            <w:tcW w:w="3020" w:type="dxa"/>
          </w:tcPr>
          <w:p w:rsidR="00AF5BF5" w:rsidRDefault="00AF5BF5" w:rsidP="00AF5BF5">
            <w:pPr>
              <w:spacing w:line="240" w:lineRule="auto"/>
              <w:ind w:firstLine="0"/>
              <w:rPr>
                <w:szCs w:val="24"/>
              </w:rPr>
            </w:pPr>
            <w:r>
              <w:rPr>
                <w:rFonts w:cs="Arial"/>
                <w:b/>
                <w:bCs/>
                <w:color w:val="000000"/>
                <w:sz w:val="20"/>
                <w:szCs w:val="24"/>
                <w:lang w:eastAsia="pt-BR"/>
              </w:rPr>
              <w:t>RF021</w:t>
            </w:r>
            <w:r w:rsidRPr="001C2B91">
              <w:rPr>
                <w:rFonts w:cs="Arial"/>
                <w:color w:val="000000"/>
                <w:sz w:val="20"/>
                <w:szCs w:val="24"/>
                <w:lang w:eastAsia="pt-BR"/>
              </w:rPr>
              <w:t>-</w:t>
            </w:r>
            <w:r w:rsidRPr="00AF5BF5">
              <w:rPr>
                <w:rFonts w:cs="Arial"/>
                <w:color w:val="000000"/>
                <w:sz w:val="20"/>
                <w:szCs w:val="24"/>
                <w:lang w:eastAsia="pt-BR"/>
              </w:rPr>
              <w:t>consultar minha categorização</w:t>
            </w:r>
          </w:p>
        </w:tc>
        <w:tc>
          <w:tcPr>
            <w:tcW w:w="3020" w:type="dxa"/>
          </w:tcPr>
          <w:p w:rsidR="00AF5BF5" w:rsidRPr="001C2B91" w:rsidRDefault="00AF5BF5" w:rsidP="00782DB5">
            <w:pPr>
              <w:suppressAutoHyphens w:val="0"/>
              <w:spacing w:line="240" w:lineRule="auto"/>
              <w:ind w:firstLine="0"/>
              <w:rPr>
                <w:rFonts w:cs="Arial"/>
                <w:bCs/>
                <w:color w:val="000000"/>
                <w:sz w:val="20"/>
                <w:szCs w:val="24"/>
                <w:lang w:eastAsia="pt-BR"/>
              </w:rPr>
            </w:pPr>
            <w:r w:rsidRPr="001C2B91">
              <w:rPr>
                <w:rFonts w:cs="Arial"/>
                <w:bCs/>
                <w:color w:val="000000"/>
                <w:sz w:val="20"/>
                <w:szCs w:val="24"/>
                <w:lang w:eastAsia="pt-BR"/>
              </w:rPr>
              <w:t>Categoria:</w:t>
            </w:r>
          </w:p>
          <w:p w:rsidR="00AF5BF5" w:rsidRPr="001C2B91" w:rsidRDefault="00AF5BF5" w:rsidP="00782DB5">
            <w:pPr>
              <w:pStyle w:val="0-BancaComponentes"/>
              <w:jc w:val="both"/>
              <w:rPr>
                <w:sz w:val="20"/>
              </w:rPr>
            </w:pPr>
            <w:proofErr w:type="gramStart"/>
            <w:r w:rsidRPr="001C2B91">
              <w:rPr>
                <w:sz w:val="20"/>
              </w:rPr>
              <w:t>(</w:t>
            </w:r>
            <w:r>
              <w:rPr>
                <w:sz w:val="20"/>
              </w:rPr>
              <w:t xml:space="preserve"> </w:t>
            </w:r>
            <w:r w:rsidRPr="001C2B91">
              <w:rPr>
                <w:sz w:val="20"/>
              </w:rPr>
              <w:t xml:space="preserve"> )</w:t>
            </w:r>
            <w:proofErr w:type="gramEnd"/>
            <w:r w:rsidRPr="001C2B91">
              <w:rPr>
                <w:sz w:val="20"/>
              </w:rPr>
              <w:t xml:space="preserve"> Oculto</w:t>
            </w:r>
          </w:p>
          <w:p w:rsidR="00AF5BF5" w:rsidRDefault="00AF5BF5" w:rsidP="00782DB5">
            <w:pPr>
              <w:spacing w:line="240" w:lineRule="auto"/>
              <w:ind w:firstLine="0"/>
              <w:rPr>
                <w:szCs w:val="24"/>
              </w:rPr>
            </w:pPr>
            <w:proofErr w:type="gramStart"/>
            <w:r w:rsidRPr="001C2B91">
              <w:rPr>
                <w:sz w:val="20"/>
              </w:rPr>
              <w:t>(X) Evidente</w:t>
            </w:r>
            <w:proofErr w:type="gramEnd"/>
          </w:p>
        </w:tc>
        <w:tc>
          <w:tcPr>
            <w:tcW w:w="3020" w:type="dxa"/>
          </w:tcPr>
          <w:p w:rsidR="00AF5BF5" w:rsidRPr="001C2B91" w:rsidRDefault="00AF5BF5" w:rsidP="00782DB5">
            <w:pPr>
              <w:suppressAutoHyphens w:val="0"/>
              <w:spacing w:line="240" w:lineRule="auto"/>
              <w:ind w:firstLine="0"/>
              <w:rPr>
                <w:rFonts w:cs="Arial"/>
                <w:color w:val="000000"/>
                <w:sz w:val="20"/>
                <w:szCs w:val="24"/>
                <w:lang w:eastAsia="pt-BR"/>
              </w:rPr>
            </w:pPr>
            <w:r w:rsidRPr="001C2B91">
              <w:rPr>
                <w:rFonts w:cs="Arial"/>
                <w:color w:val="000000"/>
                <w:sz w:val="20"/>
                <w:szCs w:val="24"/>
                <w:lang w:eastAsia="pt-BR"/>
              </w:rPr>
              <w:t xml:space="preserve">Prioridade: </w:t>
            </w:r>
          </w:p>
          <w:p w:rsidR="00AF5BF5" w:rsidRPr="001C2B91" w:rsidRDefault="00AF5BF5" w:rsidP="00782DB5">
            <w:pPr>
              <w:pStyle w:val="0-BancaComponentes"/>
              <w:jc w:val="both"/>
              <w:rPr>
                <w:rFonts w:cs="Arial"/>
                <w:sz w:val="20"/>
                <w:szCs w:val="24"/>
              </w:rPr>
            </w:pPr>
            <w:proofErr w:type="gramStart"/>
            <w:r>
              <w:rPr>
                <w:rFonts w:cs="Arial"/>
                <w:sz w:val="20"/>
                <w:szCs w:val="24"/>
              </w:rPr>
              <w:t xml:space="preserve">(  </w:t>
            </w:r>
            <w:r w:rsidRPr="001C2B91">
              <w:rPr>
                <w:rFonts w:cs="Arial"/>
                <w:sz w:val="20"/>
                <w:szCs w:val="24"/>
              </w:rPr>
              <w:t>)</w:t>
            </w:r>
            <w:proofErr w:type="gramEnd"/>
            <w:r w:rsidRPr="001C2B91">
              <w:rPr>
                <w:rFonts w:cs="Arial"/>
                <w:sz w:val="20"/>
                <w:szCs w:val="24"/>
              </w:rPr>
              <w:t xml:space="preserve"> Altíssima</w:t>
            </w:r>
          </w:p>
          <w:p w:rsidR="00AF5BF5" w:rsidRPr="001C2B91" w:rsidRDefault="00AF5BF5" w:rsidP="00782DB5">
            <w:pPr>
              <w:pStyle w:val="0-BancaComponentes"/>
              <w:jc w:val="both"/>
              <w:rPr>
                <w:rFonts w:cs="Arial"/>
                <w:sz w:val="20"/>
                <w:szCs w:val="24"/>
              </w:rPr>
            </w:pPr>
            <w:proofErr w:type="gramStart"/>
            <w:r>
              <w:rPr>
                <w:rFonts w:cs="Arial"/>
                <w:sz w:val="20"/>
                <w:szCs w:val="24"/>
              </w:rPr>
              <w:t>( X</w:t>
            </w:r>
            <w:proofErr w:type="gramEnd"/>
            <w:r>
              <w:rPr>
                <w:rFonts w:cs="Arial"/>
                <w:sz w:val="20"/>
                <w:szCs w:val="24"/>
              </w:rPr>
              <w:t xml:space="preserve">  </w:t>
            </w:r>
            <w:r w:rsidRPr="001C2B91">
              <w:rPr>
                <w:rFonts w:cs="Arial"/>
                <w:sz w:val="20"/>
                <w:szCs w:val="24"/>
              </w:rPr>
              <w:t>) Alta</w:t>
            </w:r>
          </w:p>
          <w:p w:rsidR="00AF5BF5" w:rsidRPr="001C2B91" w:rsidRDefault="00AF5BF5" w:rsidP="00782DB5">
            <w:pPr>
              <w:pStyle w:val="0-BancaComponentes"/>
              <w:jc w:val="both"/>
              <w:rPr>
                <w:rFonts w:cs="Arial"/>
                <w:sz w:val="20"/>
                <w:szCs w:val="24"/>
              </w:rPr>
            </w:pPr>
            <w:proofErr w:type="gramStart"/>
            <w:r w:rsidRPr="001C2B91">
              <w:rPr>
                <w:rFonts w:cs="Arial"/>
                <w:sz w:val="20"/>
                <w:szCs w:val="24"/>
              </w:rPr>
              <w:t>(</w:t>
            </w:r>
            <w:r>
              <w:rPr>
                <w:rFonts w:cs="Arial"/>
                <w:sz w:val="20"/>
                <w:szCs w:val="24"/>
              </w:rPr>
              <w:t xml:space="preserve">  </w:t>
            </w:r>
            <w:r w:rsidRPr="001C2B91">
              <w:rPr>
                <w:rFonts w:cs="Arial"/>
                <w:sz w:val="20"/>
                <w:szCs w:val="24"/>
              </w:rPr>
              <w:t>)</w:t>
            </w:r>
            <w:proofErr w:type="gramEnd"/>
            <w:r w:rsidRPr="001C2B91">
              <w:rPr>
                <w:rFonts w:cs="Arial"/>
                <w:sz w:val="20"/>
                <w:szCs w:val="24"/>
              </w:rPr>
              <w:t xml:space="preserve"> Média</w:t>
            </w:r>
          </w:p>
          <w:p w:rsidR="00AF5BF5" w:rsidRDefault="00AF5BF5" w:rsidP="00782DB5">
            <w:pPr>
              <w:spacing w:line="240" w:lineRule="auto"/>
              <w:ind w:firstLine="0"/>
              <w:rPr>
                <w:szCs w:val="24"/>
              </w:rPr>
            </w:pPr>
            <w:proofErr w:type="gramStart"/>
            <w:r w:rsidRPr="001C2B91">
              <w:rPr>
                <w:rFonts w:cs="Arial"/>
                <w:sz w:val="20"/>
                <w:szCs w:val="24"/>
              </w:rPr>
              <w:t>(  )</w:t>
            </w:r>
            <w:proofErr w:type="gramEnd"/>
            <w:r w:rsidRPr="001C2B91">
              <w:rPr>
                <w:rFonts w:cs="Arial"/>
                <w:sz w:val="20"/>
                <w:szCs w:val="24"/>
              </w:rPr>
              <w:t xml:space="preserve"> Baixa</w:t>
            </w:r>
          </w:p>
        </w:tc>
      </w:tr>
      <w:tr w:rsidR="00AF5BF5" w:rsidTr="00782DB5">
        <w:trPr>
          <w:trHeight w:val="283"/>
          <w:jc w:val="center"/>
        </w:trPr>
        <w:tc>
          <w:tcPr>
            <w:tcW w:w="9060" w:type="dxa"/>
            <w:gridSpan w:val="3"/>
          </w:tcPr>
          <w:p w:rsidR="00AF5BF5" w:rsidRDefault="00AF5BF5" w:rsidP="00782DB5">
            <w:pPr>
              <w:spacing w:line="240" w:lineRule="auto"/>
              <w:ind w:firstLine="0"/>
              <w:rPr>
                <w:szCs w:val="24"/>
              </w:rPr>
            </w:pPr>
            <w:r w:rsidRPr="001C2B91">
              <w:rPr>
                <w:rFonts w:cs="Arial"/>
                <w:b/>
                <w:bCs/>
                <w:color w:val="000000"/>
                <w:sz w:val="20"/>
                <w:szCs w:val="24"/>
                <w:lang w:eastAsia="pt-BR"/>
              </w:rPr>
              <w:t>Descrição</w:t>
            </w:r>
            <w:r w:rsidRPr="001C2B91">
              <w:rPr>
                <w:rFonts w:cs="Arial"/>
                <w:color w:val="000000"/>
                <w:sz w:val="20"/>
                <w:szCs w:val="24"/>
                <w:lang w:eastAsia="pt-BR"/>
              </w:rPr>
              <w:t xml:space="preserve">: O sistema deve </w:t>
            </w:r>
            <w:r>
              <w:rPr>
                <w:rFonts w:cs="Arial"/>
                <w:color w:val="000000"/>
                <w:sz w:val="20"/>
                <w:szCs w:val="24"/>
                <w:lang w:eastAsia="pt-BR"/>
              </w:rPr>
              <w:t xml:space="preserve">permitir </w:t>
            </w:r>
            <w:r w:rsidRPr="00AF5BF5">
              <w:rPr>
                <w:rFonts w:cs="Arial"/>
                <w:color w:val="000000"/>
                <w:sz w:val="20"/>
                <w:szCs w:val="24"/>
                <w:lang w:eastAsia="pt-BR"/>
              </w:rPr>
              <w:t>consultar minha categorização na plataforma</w:t>
            </w:r>
          </w:p>
        </w:tc>
      </w:tr>
      <w:tr w:rsidR="00AF5BF5" w:rsidTr="00782DB5">
        <w:trPr>
          <w:jc w:val="center"/>
        </w:trPr>
        <w:tc>
          <w:tcPr>
            <w:tcW w:w="3020" w:type="dxa"/>
          </w:tcPr>
          <w:p w:rsidR="00AF5BF5" w:rsidRDefault="00AF5BF5" w:rsidP="00866E78">
            <w:pPr>
              <w:spacing w:line="240" w:lineRule="auto"/>
              <w:ind w:firstLine="0"/>
              <w:rPr>
                <w:szCs w:val="24"/>
              </w:rPr>
            </w:pPr>
            <w:r>
              <w:rPr>
                <w:rFonts w:cs="Arial"/>
                <w:b/>
                <w:bCs/>
                <w:color w:val="000000"/>
                <w:sz w:val="20"/>
                <w:szCs w:val="24"/>
                <w:lang w:eastAsia="pt-BR"/>
              </w:rPr>
              <w:t>RF02</w:t>
            </w:r>
            <w:r w:rsidR="00866E78">
              <w:rPr>
                <w:rFonts w:cs="Arial"/>
                <w:b/>
                <w:bCs/>
                <w:color w:val="000000"/>
                <w:sz w:val="20"/>
                <w:szCs w:val="24"/>
                <w:lang w:eastAsia="pt-BR"/>
              </w:rPr>
              <w:t>2</w:t>
            </w:r>
            <w:r w:rsidRPr="001C2B91">
              <w:rPr>
                <w:rFonts w:cs="Arial"/>
                <w:color w:val="000000"/>
                <w:sz w:val="20"/>
                <w:szCs w:val="24"/>
                <w:lang w:eastAsia="pt-BR"/>
              </w:rPr>
              <w:t>-</w:t>
            </w:r>
            <w:r w:rsidR="00866E78" w:rsidRPr="00866E78">
              <w:rPr>
                <w:rFonts w:cs="Arial"/>
                <w:color w:val="000000"/>
                <w:sz w:val="20"/>
                <w:szCs w:val="24"/>
                <w:lang w:eastAsia="pt-BR"/>
              </w:rPr>
              <w:t>fazer contato com avaliador</w:t>
            </w:r>
          </w:p>
        </w:tc>
        <w:tc>
          <w:tcPr>
            <w:tcW w:w="3020" w:type="dxa"/>
          </w:tcPr>
          <w:p w:rsidR="00AF5BF5" w:rsidRPr="001C2B91" w:rsidRDefault="00AF5BF5" w:rsidP="00782DB5">
            <w:pPr>
              <w:suppressAutoHyphens w:val="0"/>
              <w:spacing w:line="240" w:lineRule="auto"/>
              <w:ind w:firstLine="0"/>
              <w:rPr>
                <w:rFonts w:cs="Arial"/>
                <w:bCs/>
                <w:color w:val="000000"/>
                <w:sz w:val="20"/>
                <w:szCs w:val="24"/>
                <w:lang w:eastAsia="pt-BR"/>
              </w:rPr>
            </w:pPr>
            <w:r w:rsidRPr="001C2B91">
              <w:rPr>
                <w:rFonts w:cs="Arial"/>
                <w:bCs/>
                <w:color w:val="000000"/>
                <w:sz w:val="20"/>
                <w:szCs w:val="24"/>
                <w:lang w:eastAsia="pt-BR"/>
              </w:rPr>
              <w:t>Categoria:</w:t>
            </w:r>
          </w:p>
          <w:p w:rsidR="00AF5BF5" w:rsidRPr="001C2B91" w:rsidRDefault="00AF5BF5" w:rsidP="00782DB5">
            <w:pPr>
              <w:pStyle w:val="0-BancaComponentes"/>
              <w:jc w:val="both"/>
              <w:rPr>
                <w:sz w:val="20"/>
              </w:rPr>
            </w:pPr>
            <w:proofErr w:type="gramStart"/>
            <w:r w:rsidRPr="001C2B91">
              <w:rPr>
                <w:sz w:val="20"/>
              </w:rPr>
              <w:t>(</w:t>
            </w:r>
            <w:r>
              <w:rPr>
                <w:sz w:val="20"/>
              </w:rPr>
              <w:t xml:space="preserve"> </w:t>
            </w:r>
            <w:r w:rsidRPr="001C2B91">
              <w:rPr>
                <w:sz w:val="20"/>
              </w:rPr>
              <w:t xml:space="preserve"> )</w:t>
            </w:r>
            <w:proofErr w:type="gramEnd"/>
            <w:r w:rsidRPr="001C2B91">
              <w:rPr>
                <w:sz w:val="20"/>
              </w:rPr>
              <w:t xml:space="preserve"> Oculto</w:t>
            </w:r>
          </w:p>
          <w:p w:rsidR="00AF5BF5" w:rsidRDefault="00AF5BF5" w:rsidP="00782DB5">
            <w:pPr>
              <w:spacing w:line="240" w:lineRule="auto"/>
              <w:ind w:firstLine="0"/>
              <w:rPr>
                <w:szCs w:val="24"/>
              </w:rPr>
            </w:pPr>
            <w:proofErr w:type="gramStart"/>
            <w:r w:rsidRPr="001C2B91">
              <w:rPr>
                <w:sz w:val="20"/>
              </w:rPr>
              <w:t>(X) Evidente</w:t>
            </w:r>
            <w:proofErr w:type="gramEnd"/>
          </w:p>
        </w:tc>
        <w:tc>
          <w:tcPr>
            <w:tcW w:w="3020" w:type="dxa"/>
          </w:tcPr>
          <w:p w:rsidR="00AF5BF5" w:rsidRPr="001C2B91" w:rsidRDefault="00AF5BF5" w:rsidP="00782DB5">
            <w:pPr>
              <w:suppressAutoHyphens w:val="0"/>
              <w:spacing w:line="240" w:lineRule="auto"/>
              <w:ind w:firstLine="0"/>
              <w:rPr>
                <w:rFonts w:cs="Arial"/>
                <w:color w:val="000000"/>
                <w:sz w:val="20"/>
                <w:szCs w:val="24"/>
                <w:lang w:eastAsia="pt-BR"/>
              </w:rPr>
            </w:pPr>
            <w:r w:rsidRPr="001C2B91">
              <w:rPr>
                <w:rFonts w:cs="Arial"/>
                <w:color w:val="000000"/>
                <w:sz w:val="20"/>
                <w:szCs w:val="24"/>
                <w:lang w:eastAsia="pt-BR"/>
              </w:rPr>
              <w:t xml:space="preserve">Prioridade: </w:t>
            </w:r>
          </w:p>
          <w:p w:rsidR="00AF5BF5" w:rsidRPr="001C2B91" w:rsidRDefault="00AF5BF5" w:rsidP="00782DB5">
            <w:pPr>
              <w:pStyle w:val="0-BancaComponentes"/>
              <w:jc w:val="both"/>
              <w:rPr>
                <w:rFonts w:cs="Arial"/>
                <w:sz w:val="20"/>
                <w:szCs w:val="24"/>
              </w:rPr>
            </w:pPr>
            <w:proofErr w:type="gramStart"/>
            <w:r>
              <w:rPr>
                <w:rFonts w:cs="Arial"/>
                <w:sz w:val="20"/>
                <w:szCs w:val="24"/>
              </w:rPr>
              <w:t xml:space="preserve">(  </w:t>
            </w:r>
            <w:r w:rsidRPr="001C2B91">
              <w:rPr>
                <w:rFonts w:cs="Arial"/>
                <w:sz w:val="20"/>
                <w:szCs w:val="24"/>
              </w:rPr>
              <w:t>)</w:t>
            </w:r>
            <w:proofErr w:type="gramEnd"/>
            <w:r w:rsidRPr="001C2B91">
              <w:rPr>
                <w:rFonts w:cs="Arial"/>
                <w:sz w:val="20"/>
                <w:szCs w:val="24"/>
              </w:rPr>
              <w:t xml:space="preserve"> Altíssima</w:t>
            </w:r>
          </w:p>
          <w:p w:rsidR="00AF5BF5" w:rsidRPr="001C2B91" w:rsidRDefault="00AF5BF5" w:rsidP="00782DB5">
            <w:pPr>
              <w:pStyle w:val="0-BancaComponentes"/>
              <w:jc w:val="both"/>
              <w:rPr>
                <w:rFonts w:cs="Arial"/>
                <w:sz w:val="20"/>
                <w:szCs w:val="24"/>
              </w:rPr>
            </w:pPr>
            <w:proofErr w:type="gramStart"/>
            <w:r>
              <w:rPr>
                <w:rFonts w:cs="Arial"/>
                <w:sz w:val="20"/>
                <w:szCs w:val="24"/>
              </w:rPr>
              <w:t>( X</w:t>
            </w:r>
            <w:proofErr w:type="gramEnd"/>
            <w:r>
              <w:rPr>
                <w:rFonts w:cs="Arial"/>
                <w:sz w:val="20"/>
                <w:szCs w:val="24"/>
              </w:rPr>
              <w:t xml:space="preserve">  </w:t>
            </w:r>
            <w:r w:rsidRPr="001C2B91">
              <w:rPr>
                <w:rFonts w:cs="Arial"/>
                <w:sz w:val="20"/>
                <w:szCs w:val="24"/>
              </w:rPr>
              <w:t>) Alta</w:t>
            </w:r>
          </w:p>
          <w:p w:rsidR="00AF5BF5" w:rsidRPr="001C2B91" w:rsidRDefault="00AF5BF5" w:rsidP="00782DB5">
            <w:pPr>
              <w:pStyle w:val="0-BancaComponentes"/>
              <w:jc w:val="both"/>
              <w:rPr>
                <w:rFonts w:cs="Arial"/>
                <w:sz w:val="20"/>
                <w:szCs w:val="24"/>
              </w:rPr>
            </w:pPr>
            <w:proofErr w:type="gramStart"/>
            <w:r w:rsidRPr="001C2B91">
              <w:rPr>
                <w:rFonts w:cs="Arial"/>
                <w:sz w:val="20"/>
                <w:szCs w:val="24"/>
              </w:rPr>
              <w:t>(</w:t>
            </w:r>
            <w:r>
              <w:rPr>
                <w:rFonts w:cs="Arial"/>
                <w:sz w:val="20"/>
                <w:szCs w:val="24"/>
              </w:rPr>
              <w:t xml:space="preserve">  </w:t>
            </w:r>
            <w:r w:rsidRPr="001C2B91">
              <w:rPr>
                <w:rFonts w:cs="Arial"/>
                <w:sz w:val="20"/>
                <w:szCs w:val="24"/>
              </w:rPr>
              <w:t>)</w:t>
            </w:r>
            <w:proofErr w:type="gramEnd"/>
            <w:r w:rsidRPr="001C2B91">
              <w:rPr>
                <w:rFonts w:cs="Arial"/>
                <w:sz w:val="20"/>
                <w:szCs w:val="24"/>
              </w:rPr>
              <w:t xml:space="preserve"> Média</w:t>
            </w:r>
          </w:p>
          <w:p w:rsidR="00AF5BF5" w:rsidRDefault="00AF5BF5" w:rsidP="00782DB5">
            <w:pPr>
              <w:spacing w:line="240" w:lineRule="auto"/>
              <w:ind w:firstLine="0"/>
              <w:rPr>
                <w:szCs w:val="24"/>
              </w:rPr>
            </w:pPr>
            <w:proofErr w:type="gramStart"/>
            <w:r w:rsidRPr="001C2B91">
              <w:rPr>
                <w:rFonts w:cs="Arial"/>
                <w:sz w:val="20"/>
                <w:szCs w:val="24"/>
              </w:rPr>
              <w:t>(  )</w:t>
            </w:r>
            <w:proofErr w:type="gramEnd"/>
            <w:r w:rsidRPr="001C2B91">
              <w:rPr>
                <w:rFonts w:cs="Arial"/>
                <w:sz w:val="20"/>
                <w:szCs w:val="24"/>
              </w:rPr>
              <w:t xml:space="preserve"> Baixa</w:t>
            </w:r>
          </w:p>
        </w:tc>
      </w:tr>
      <w:tr w:rsidR="00AF5BF5" w:rsidTr="00782DB5">
        <w:trPr>
          <w:trHeight w:val="283"/>
          <w:jc w:val="center"/>
        </w:trPr>
        <w:tc>
          <w:tcPr>
            <w:tcW w:w="9060" w:type="dxa"/>
            <w:gridSpan w:val="3"/>
          </w:tcPr>
          <w:p w:rsidR="00AF5BF5" w:rsidRDefault="00AF5BF5" w:rsidP="00866E78">
            <w:pPr>
              <w:spacing w:line="240" w:lineRule="auto"/>
              <w:ind w:firstLine="0"/>
              <w:rPr>
                <w:szCs w:val="24"/>
              </w:rPr>
            </w:pPr>
            <w:r w:rsidRPr="001C2B91">
              <w:rPr>
                <w:rFonts w:cs="Arial"/>
                <w:b/>
                <w:bCs/>
                <w:color w:val="000000"/>
                <w:sz w:val="20"/>
                <w:szCs w:val="24"/>
                <w:lang w:eastAsia="pt-BR"/>
              </w:rPr>
              <w:t>Descrição</w:t>
            </w:r>
            <w:r w:rsidRPr="001C2B91">
              <w:rPr>
                <w:rFonts w:cs="Arial"/>
                <w:color w:val="000000"/>
                <w:sz w:val="20"/>
                <w:szCs w:val="24"/>
                <w:lang w:eastAsia="pt-BR"/>
              </w:rPr>
              <w:t xml:space="preserve">: O sistema deve </w:t>
            </w:r>
            <w:r w:rsidR="00866E78">
              <w:rPr>
                <w:rFonts w:cs="Arial"/>
                <w:color w:val="000000"/>
                <w:sz w:val="20"/>
                <w:szCs w:val="24"/>
                <w:lang w:eastAsia="pt-BR"/>
              </w:rPr>
              <w:t xml:space="preserve">ter uma tela para o usuário </w:t>
            </w:r>
            <w:r w:rsidR="00866E78" w:rsidRPr="00866E78">
              <w:rPr>
                <w:rFonts w:cs="Arial"/>
                <w:color w:val="000000"/>
                <w:sz w:val="20"/>
                <w:szCs w:val="24"/>
                <w:lang w:eastAsia="pt-BR"/>
              </w:rPr>
              <w:t xml:space="preserve">fazer contato com avaliador para esclarecimentos sobre </w:t>
            </w:r>
            <w:r w:rsidR="00866E78">
              <w:rPr>
                <w:rFonts w:cs="Arial"/>
                <w:color w:val="000000"/>
                <w:sz w:val="20"/>
                <w:szCs w:val="24"/>
                <w:lang w:eastAsia="pt-BR"/>
              </w:rPr>
              <w:t>sua</w:t>
            </w:r>
            <w:r w:rsidR="00866E78" w:rsidRPr="00866E78">
              <w:rPr>
                <w:rFonts w:cs="Arial"/>
                <w:color w:val="000000"/>
                <w:sz w:val="20"/>
                <w:szCs w:val="24"/>
                <w:lang w:eastAsia="pt-BR"/>
              </w:rPr>
              <w:t xml:space="preserve"> categorização na plataforma</w:t>
            </w:r>
          </w:p>
        </w:tc>
      </w:tr>
      <w:tr w:rsidR="00AF5BF5" w:rsidTr="00782DB5">
        <w:trPr>
          <w:jc w:val="center"/>
        </w:trPr>
        <w:tc>
          <w:tcPr>
            <w:tcW w:w="3020" w:type="dxa"/>
          </w:tcPr>
          <w:p w:rsidR="00AF5BF5" w:rsidRDefault="00AF5BF5" w:rsidP="00866E78">
            <w:pPr>
              <w:spacing w:line="240" w:lineRule="auto"/>
              <w:ind w:firstLine="0"/>
              <w:rPr>
                <w:szCs w:val="24"/>
              </w:rPr>
            </w:pPr>
            <w:r>
              <w:rPr>
                <w:rFonts w:cs="Arial"/>
                <w:b/>
                <w:bCs/>
                <w:color w:val="000000"/>
                <w:sz w:val="20"/>
                <w:szCs w:val="24"/>
                <w:lang w:eastAsia="pt-BR"/>
              </w:rPr>
              <w:t>RF02</w:t>
            </w:r>
            <w:r w:rsidR="00866E78">
              <w:rPr>
                <w:rFonts w:cs="Arial"/>
                <w:b/>
                <w:bCs/>
                <w:color w:val="000000"/>
                <w:sz w:val="20"/>
                <w:szCs w:val="24"/>
                <w:lang w:eastAsia="pt-BR"/>
              </w:rPr>
              <w:t>3</w:t>
            </w:r>
            <w:r w:rsidRPr="001C2B91">
              <w:rPr>
                <w:rFonts w:cs="Arial"/>
                <w:color w:val="000000"/>
                <w:sz w:val="20"/>
                <w:szCs w:val="24"/>
                <w:lang w:eastAsia="pt-BR"/>
              </w:rPr>
              <w:t>-</w:t>
            </w:r>
            <w:r w:rsidR="00866E78">
              <w:rPr>
                <w:rFonts w:cs="Arial"/>
                <w:color w:val="000000"/>
                <w:sz w:val="20"/>
                <w:szCs w:val="24"/>
                <w:lang w:eastAsia="pt-BR"/>
              </w:rPr>
              <w:t xml:space="preserve">imprimir </w:t>
            </w:r>
            <w:proofErr w:type="spellStart"/>
            <w:r w:rsidR="00866E78" w:rsidRPr="00866E78">
              <w:rPr>
                <w:rFonts w:cs="Arial"/>
                <w:color w:val="000000"/>
                <w:sz w:val="20"/>
                <w:szCs w:val="24"/>
                <w:lang w:eastAsia="pt-BR"/>
              </w:rPr>
              <w:t>cv</w:t>
            </w:r>
            <w:proofErr w:type="spellEnd"/>
          </w:p>
        </w:tc>
        <w:tc>
          <w:tcPr>
            <w:tcW w:w="3020" w:type="dxa"/>
          </w:tcPr>
          <w:p w:rsidR="00AF5BF5" w:rsidRPr="001C2B91" w:rsidRDefault="00AF5BF5" w:rsidP="00782DB5">
            <w:pPr>
              <w:suppressAutoHyphens w:val="0"/>
              <w:spacing w:line="240" w:lineRule="auto"/>
              <w:ind w:firstLine="0"/>
              <w:rPr>
                <w:rFonts w:cs="Arial"/>
                <w:bCs/>
                <w:color w:val="000000"/>
                <w:sz w:val="20"/>
                <w:szCs w:val="24"/>
                <w:lang w:eastAsia="pt-BR"/>
              </w:rPr>
            </w:pPr>
            <w:r w:rsidRPr="001C2B91">
              <w:rPr>
                <w:rFonts w:cs="Arial"/>
                <w:bCs/>
                <w:color w:val="000000"/>
                <w:sz w:val="20"/>
                <w:szCs w:val="24"/>
                <w:lang w:eastAsia="pt-BR"/>
              </w:rPr>
              <w:t>Categoria:</w:t>
            </w:r>
          </w:p>
          <w:p w:rsidR="00AF5BF5" w:rsidRPr="001C2B91" w:rsidRDefault="00AF5BF5" w:rsidP="00782DB5">
            <w:pPr>
              <w:pStyle w:val="0-BancaComponentes"/>
              <w:jc w:val="both"/>
              <w:rPr>
                <w:sz w:val="20"/>
              </w:rPr>
            </w:pPr>
            <w:proofErr w:type="gramStart"/>
            <w:r w:rsidRPr="001C2B91">
              <w:rPr>
                <w:sz w:val="20"/>
              </w:rPr>
              <w:t>(</w:t>
            </w:r>
            <w:r>
              <w:rPr>
                <w:sz w:val="20"/>
              </w:rPr>
              <w:t xml:space="preserve"> </w:t>
            </w:r>
            <w:r w:rsidRPr="001C2B91">
              <w:rPr>
                <w:sz w:val="20"/>
              </w:rPr>
              <w:t xml:space="preserve"> )</w:t>
            </w:r>
            <w:proofErr w:type="gramEnd"/>
            <w:r w:rsidRPr="001C2B91">
              <w:rPr>
                <w:sz w:val="20"/>
              </w:rPr>
              <w:t xml:space="preserve"> Oculto</w:t>
            </w:r>
          </w:p>
          <w:p w:rsidR="00AF5BF5" w:rsidRDefault="00AF5BF5" w:rsidP="00782DB5">
            <w:pPr>
              <w:spacing w:line="240" w:lineRule="auto"/>
              <w:ind w:firstLine="0"/>
              <w:rPr>
                <w:szCs w:val="24"/>
              </w:rPr>
            </w:pPr>
            <w:proofErr w:type="gramStart"/>
            <w:r w:rsidRPr="001C2B91">
              <w:rPr>
                <w:sz w:val="20"/>
              </w:rPr>
              <w:t>(X) Evidente</w:t>
            </w:r>
            <w:proofErr w:type="gramEnd"/>
          </w:p>
        </w:tc>
        <w:tc>
          <w:tcPr>
            <w:tcW w:w="3020" w:type="dxa"/>
          </w:tcPr>
          <w:p w:rsidR="00AF5BF5" w:rsidRPr="001C2B91" w:rsidRDefault="00AF5BF5" w:rsidP="00782DB5">
            <w:pPr>
              <w:suppressAutoHyphens w:val="0"/>
              <w:spacing w:line="240" w:lineRule="auto"/>
              <w:ind w:firstLine="0"/>
              <w:rPr>
                <w:rFonts w:cs="Arial"/>
                <w:color w:val="000000"/>
                <w:sz w:val="20"/>
                <w:szCs w:val="24"/>
                <w:lang w:eastAsia="pt-BR"/>
              </w:rPr>
            </w:pPr>
            <w:r w:rsidRPr="001C2B91">
              <w:rPr>
                <w:rFonts w:cs="Arial"/>
                <w:color w:val="000000"/>
                <w:sz w:val="20"/>
                <w:szCs w:val="24"/>
                <w:lang w:eastAsia="pt-BR"/>
              </w:rPr>
              <w:t xml:space="preserve">Prioridade: </w:t>
            </w:r>
          </w:p>
          <w:p w:rsidR="00AF5BF5" w:rsidRPr="001C2B91" w:rsidRDefault="00AF5BF5" w:rsidP="00782DB5">
            <w:pPr>
              <w:pStyle w:val="0-BancaComponentes"/>
              <w:jc w:val="both"/>
              <w:rPr>
                <w:rFonts w:cs="Arial"/>
                <w:sz w:val="20"/>
                <w:szCs w:val="24"/>
              </w:rPr>
            </w:pPr>
            <w:proofErr w:type="gramStart"/>
            <w:r>
              <w:rPr>
                <w:rFonts w:cs="Arial"/>
                <w:sz w:val="20"/>
                <w:szCs w:val="24"/>
              </w:rPr>
              <w:t xml:space="preserve">(  </w:t>
            </w:r>
            <w:r w:rsidRPr="001C2B91">
              <w:rPr>
                <w:rFonts w:cs="Arial"/>
                <w:sz w:val="20"/>
                <w:szCs w:val="24"/>
              </w:rPr>
              <w:t>)</w:t>
            </w:r>
            <w:proofErr w:type="gramEnd"/>
            <w:r w:rsidRPr="001C2B91">
              <w:rPr>
                <w:rFonts w:cs="Arial"/>
                <w:sz w:val="20"/>
                <w:szCs w:val="24"/>
              </w:rPr>
              <w:t xml:space="preserve"> Altíssima</w:t>
            </w:r>
          </w:p>
          <w:p w:rsidR="00AF5BF5" w:rsidRPr="001C2B91" w:rsidRDefault="00AF5BF5" w:rsidP="00782DB5">
            <w:pPr>
              <w:pStyle w:val="0-BancaComponentes"/>
              <w:jc w:val="both"/>
              <w:rPr>
                <w:rFonts w:cs="Arial"/>
                <w:sz w:val="20"/>
                <w:szCs w:val="24"/>
              </w:rPr>
            </w:pPr>
            <w:proofErr w:type="gramStart"/>
            <w:r>
              <w:rPr>
                <w:rFonts w:cs="Arial"/>
                <w:sz w:val="20"/>
                <w:szCs w:val="24"/>
              </w:rPr>
              <w:t>( X</w:t>
            </w:r>
            <w:proofErr w:type="gramEnd"/>
            <w:r>
              <w:rPr>
                <w:rFonts w:cs="Arial"/>
                <w:sz w:val="20"/>
                <w:szCs w:val="24"/>
              </w:rPr>
              <w:t xml:space="preserve">  </w:t>
            </w:r>
            <w:r w:rsidRPr="001C2B91">
              <w:rPr>
                <w:rFonts w:cs="Arial"/>
                <w:sz w:val="20"/>
                <w:szCs w:val="24"/>
              </w:rPr>
              <w:t>) Alta</w:t>
            </w:r>
          </w:p>
          <w:p w:rsidR="00AF5BF5" w:rsidRPr="001C2B91" w:rsidRDefault="00AF5BF5" w:rsidP="00782DB5">
            <w:pPr>
              <w:pStyle w:val="0-BancaComponentes"/>
              <w:jc w:val="both"/>
              <w:rPr>
                <w:rFonts w:cs="Arial"/>
                <w:sz w:val="20"/>
                <w:szCs w:val="24"/>
              </w:rPr>
            </w:pPr>
            <w:proofErr w:type="gramStart"/>
            <w:r w:rsidRPr="001C2B91">
              <w:rPr>
                <w:rFonts w:cs="Arial"/>
                <w:sz w:val="20"/>
                <w:szCs w:val="24"/>
              </w:rPr>
              <w:t>(</w:t>
            </w:r>
            <w:r>
              <w:rPr>
                <w:rFonts w:cs="Arial"/>
                <w:sz w:val="20"/>
                <w:szCs w:val="24"/>
              </w:rPr>
              <w:t xml:space="preserve">  </w:t>
            </w:r>
            <w:r w:rsidRPr="001C2B91">
              <w:rPr>
                <w:rFonts w:cs="Arial"/>
                <w:sz w:val="20"/>
                <w:szCs w:val="24"/>
              </w:rPr>
              <w:t>)</w:t>
            </w:r>
            <w:proofErr w:type="gramEnd"/>
            <w:r w:rsidRPr="001C2B91">
              <w:rPr>
                <w:rFonts w:cs="Arial"/>
                <w:sz w:val="20"/>
                <w:szCs w:val="24"/>
              </w:rPr>
              <w:t xml:space="preserve"> Média</w:t>
            </w:r>
          </w:p>
          <w:p w:rsidR="00AF5BF5" w:rsidRDefault="00AF5BF5" w:rsidP="00782DB5">
            <w:pPr>
              <w:spacing w:line="240" w:lineRule="auto"/>
              <w:ind w:firstLine="0"/>
              <w:rPr>
                <w:szCs w:val="24"/>
              </w:rPr>
            </w:pPr>
            <w:proofErr w:type="gramStart"/>
            <w:r w:rsidRPr="001C2B91">
              <w:rPr>
                <w:rFonts w:cs="Arial"/>
                <w:sz w:val="20"/>
                <w:szCs w:val="24"/>
              </w:rPr>
              <w:t>(  )</w:t>
            </w:r>
            <w:proofErr w:type="gramEnd"/>
            <w:r w:rsidRPr="001C2B91">
              <w:rPr>
                <w:rFonts w:cs="Arial"/>
                <w:sz w:val="20"/>
                <w:szCs w:val="24"/>
              </w:rPr>
              <w:t xml:space="preserve"> Baixa</w:t>
            </w:r>
          </w:p>
        </w:tc>
      </w:tr>
      <w:tr w:rsidR="00AF5BF5" w:rsidTr="00782DB5">
        <w:trPr>
          <w:trHeight w:val="283"/>
          <w:jc w:val="center"/>
        </w:trPr>
        <w:tc>
          <w:tcPr>
            <w:tcW w:w="9060" w:type="dxa"/>
            <w:gridSpan w:val="3"/>
          </w:tcPr>
          <w:p w:rsidR="00AF5BF5" w:rsidRDefault="00AF5BF5" w:rsidP="00866E78">
            <w:pPr>
              <w:spacing w:line="240" w:lineRule="auto"/>
              <w:ind w:firstLine="0"/>
              <w:rPr>
                <w:szCs w:val="24"/>
              </w:rPr>
            </w:pPr>
            <w:r w:rsidRPr="001C2B91">
              <w:rPr>
                <w:rFonts w:cs="Arial"/>
                <w:b/>
                <w:bCs/>
                <w:color w:val="000000"/>
                <w:sz w:val="20"/>
                <w:szCs w:val="24"/>
                <w:lang w:eastAsia="pt-BR"/>
              </w:rPr>
              <w:t>Descrição</w:t>
            </w:r>
            <w:r w:rsidRPr="001C2B91">
              <w:rPr>
                <w:rFonts w:cs="Arial"/>
                <w:color w:val="000000"/>
                <w:sz w:val="20"/>
                <w:szCs w:val="24"/>
                <w:lang w:eastAsia="pt-BR"/>
              </w:rPr>
              <w:t xml:space="preserve">: O sistema deve </w:t>
            </w:r>
            <w:r>
              <w:rPr>
                <w:rFonts w:cs="Arial"/>
                <w:color w:val="000000"/>
                <w:sz w:val="20"/>
                <w:szCs w:val="24"/>
                <w:lang w:eastAsia="pt-BR"/>
              </w:rPr>
              <w:t xml:space="preserve">permitir </w:t>
            </w:r>
            <w:r w:rsidR="00866E78" w:rsidRPr="00866E78">
              <w:rPr>
                <w:rFonts w:cs="Arial"/>
                <w:color w:val="000000"/>
                <w:sz w:val="20"/>
                <w:szCs w:val="24"/>
                <w:lang w:eastAsia="pt-BR"/>
              </w:rPr>
              <w:t xml:space="preserve">imprimir </w:t>
            </w:r>
            <w:proofErr w:type="spellStart"/>
            <w:r w:rsidR="00866E78" w:rsidRPr="00866E78">
              <w:rPr>
                <w:rFonts w:cs="Arial"/>
                <w:color w:val="000000"/>
                <w:sz w:val="20"/>
                <w:szCs w:val="24"/>
                <w:lang w:eastAsia="pt-BR"/>
              </w:rPr>
              <w:t>cv</w:t>
            </w:r>
            <w:proofErr w:type="spellEnd"/>
            <w:r w:rsidR="00866E78">
              <w:rPr>
                <w:rFonts w:cs="Arial"/>
                <w:color w:val="000000"/>
                <w:sz w:val="20"/>
                <w:szCs w:val="24"/>
                <w:lang w:eastAsia="pt-BR"/>
              </w:rPr>
              <w:t xml:space="preserve"> do usuário </w:t>
            </w:r>
          </w:p>
        </w:tc>
      </w:tr>
    </w:tbl>
    <w:p w:rsidR="00B6438A" w:rsidRDefault="00B6438A" w:rsidP="00B6438A">
      <w:pPr>
        <w:ind w:firstLine="709"/>
        <w:rPr>
          <w:szCs w:val="24"/>
        </w:rPr>
      </w:pPr>
    </w:p>
    <w:p w:rsidR="00B6438A" w:rsidRDefault="00B6438A" w:rsidP="00B6438A">
      <w:pPr>
        <w:ind w:firstLine="709"/>
        <w:rPr>
          <w:szCs w:val="24"/>
        </w:rPr>
      </w:pPr>
    </w:p>
    <w:p w:rsidR="009B1E6C" w:rsidRDefault="003447F4" w:rsidP="00866E78">
      <w:pPr>
        <w:ind w:firstLine="0"/>
        <w:rPr>
          <w:szCs w:val="24"/>
        </w:rPr>
      </w:pPr>
      <w:r w:rsidRPr="003447F4">
        <w:rPr>
          <w:szCs w:val="24"/>
        </w:rPr>
        <w:t>3.</w:t>
      </w:r>
      <w:r w:rsidR="00421934">
        <w:rPr>
          <w:szCs w:val="24"/>
        </w:rPr>
        <w:t>4</w:t>
      </w:r>
      <w:r>
        <w:rPr>
          <w:szCs w:val="24"/>
        </w:rPr>
        <w:t xml:space="preserve"> </w:t>
      </w:r>
      <w:r w:rsidRPr="003447F4">
        <w:rPr>
          <w:szCs w:val="24"/>
        </w:rPr>
        <w:t>Requisitos Não Funcionais</w:t>
      </w:r>
      <w:r w:rsidR="004660BB">
        <w:rPr>
          <w:szCs w:val="24"/>
        </w:rPr>
        <w:t xml:space="preserve"> </w:t>
      </w:r>
    </w:p>
    <w:p w:rsidR="00B42452" w:rsidRDefault="00B42452" w:rsidP="00BD06F8">
      <w:pPr>
        <w:ind w:firstLine="709"/>
        <w:rPr>
          <w:szCs w:val="24"/>
        </w:rPr>
      </w:pPr>
    </w:p>
    <w:p w:rsidR="00B42452" w:rsidRPr="00A02E4C" w:rsidRDefault="00B42452" w:rsidP="00BD06F8">
      <w:pPr>
        <w:ind w:firstLine="0"/>
        <w:jc w:val="center"/>
        <w:rPr>
          <w:sz w:val="20"/>
          <w:szCs w:val="24"/>
        </w:rPr>
      </w:pPr>
      <w:r w:rsidRPr="00A02E4C">
        <w:rPr>
          <w:b/>
          <w:sz w:val="20"/>
          <w:szCs w:val="24"/>
        </w:rPr>
        <w:t>Quadro 2</w:t>
      </w:r>
      <w:r w:rsidRPr="00A02E4C">
        <w:rPr>
          <w:sz w:val="20"/>
          <w:szCs w:val="24"/>
        </w:rPr>
        <w:t xml:space="preserve"> – Requisitos Não Funcionais do sistema</w:t>
      </w:r>
    </w:p>
    <w:tbl>
      <w:tblPr>
        <w:tblStyle w:val="Tabelacomgrade"/>
        <w:tblW w:w="9073" w:type="dxa"/>
        <w:jc w:val="center"/>
        <w:tblLayout w:type="fixed"/>
        <w:tblLook w:val="04A0" w:firstRow="1" w:lastRow="0" w:firstColumn="1" w:lastColumn="0" w:noHBand="0" w:noVBand="1"/>
      </w:tblPr>
      <w:tblGrid>
        <w:gridCol w:w="1423"/>
        <w:gridCol w:w="2835"/>
        <w:gridCol w:w="1701"/>
        <w:gridCol w:w="1559"/>
        <w:gridCol w:w="1555"/>
      </w:tblGrid>
      <w:tr w:rsidR="00B42452" w:rsidTr="009635B2">
        <w:trPr>
          <w:jc w:val="center"/>
        </w:trPr>
        <w:tc>
          <w:tcPr>
            <w:tcW w:w="1423" w:type="dxa"/>
          </w:tcPr>
          <w:p w:rsidR="00B42452" w:rsidRDefault="00B42452" w:rsidP="00866E78">
            <w:pPr>
              <w:spacing w:line="240" w:lineRule="auto"/>
              <w:ind w:firstLine="0"/>
              <w:rPr>
                <w:szCs w:val="24"/>
              </w:rPr>
            </w:pPr>
            <w:r w:rsidRPr="00860991">
              <w:rPr>
                <w:rFonts w:cs="Arial"/>
                <w:b/>
                <w:bCs/>
                <w:color w:val="000000"/>
                <w:sz w:val="20"/>
                <w:lang w:eastAsia="pt-BR"/>
              </w:rPr>
              <w:t>RNF001</w:t>
            </w:r>
            <w:r w:rsidRPr="00860991">
              <w:rPr>
                <w:rFonts w:cs="Arial"/>
                <w:color w:val="000000"/>
                <w:sz w:val="20"/>
                <w:lang w:eastAsia="pt-BR"/>
              </w:rPr>
              <w:t>-</w:t>
            </w:r>
            <w:r w:rsidR="00866E78">
              <w:rPr>
                <w:rFonts w:cs="Arial"/>
                <w:color w:val="000000"/>
                <w:sz w:val="20"/>
                <w:lang w:eastAsia="pt-BR"/>
              </w:rPr>
              <w:t>Aplicativo WEB</w:t>
            </w:r>
          </w:p>
        </w:tc>
        <w:tc>
          <w:tcPr>
            <w:tcW w:w="2835" w:type="dxa"/>
          </w:tcPr>
          <w:p w:rsidR="00B42452" w:rsidRDefault="00B42452" w:rsidP="00866E78">
            <w:pPr>
              <w:spacing w:line="240" w:lineRule="auto"/>
              <w:ind w:firstLine="0"/>
              <w:rPr>
                <w:szCs w:val="24"/>
              </w:rPr>
            </w:pPr>
            <w:r w:rsidRPr="00860991">
              <w:rPr>
                <w:rFonts w:cs="Arial"/>
                <w:color w:val="000000"/>
                <w:sz w:val="20"/>
                <w:lang w:eastAsia="pt-BR"/>
              </w:rPr>
              <w:t xml:space="preserve">O sistema </w:t>
            </w:r>
            <w:r w:rsidR="00866E78">
              <w:rPr>
                <w:rFonts w:cs="Arial"/>
                <w:color w:val="000000"/>
                <w:sz w:val="20"/>
                <w:lang w:eastAsia="pt-BR"/>
              </w:rPr>
              <w:t>deve rodar na web</w:t>
            </w:r>
          </w:p>
        </w:tc>
        <w:tc>
          <w:tcPr>
            <w:tcW w:w="1701" w:type="dxa"/>
          </w:tcPr>
          <w:p w:rsidR="00B42452" w:rsidRDefault="00B42452" w:rsidP="009635B2">
            <w:pPr>
              <w:spacing w:line="240" w:lineRule="auto"/>
              <w:ind w:firstLine="0"/>
              <w:rPr>
                <w:szCs w:val="24"/>
              </w:rPr>
            </w:pPr>
            <w:r>
              <w:rPr>
                <w:rFonts w:cs="Arial"/>
                <w:color w:val="000000"/>
                <w:sz w:val="20"/>
                <w:lang w:eastAsia="pt-BR"/>
              </w:rPr>
              <w:t>Tipo</w:t>
            </w:r>
          </w:p>
        </w:tc>
        <w:tc>
          <w:tcPr>
            <w:tcW w:w="1559" w:type="dxa"/>
          </w:tcPr>
          <w:p w:rsidR="00B42452" w:rsidRPr="00860991" w:rsidRDefault="00B42452" w:rsidP="009635B2">
            <w:pPr>
              <w:suppressAutoHyphens w:val="0"/>
              <w:spacing w:line="240" w:lineRule="auto"/>
              <w:ind w:firstLine="0"/>
              <w:rPr>
                <w:rFonts w:cs="Arial"/>
                <w:sz w:val="20"/>
                <w:lang w:eastAsia="pt-BR"/>
              </w:rPr>
            </w:pPr>
            <w:proofErr w:type="gramStart"/>
            <w:r w:rsidRPr="00860991">
              <w:rPr>
                <w:rFonts w:cs="Arial"/>
                <w:color w:val="000000"/>
                <w:sz w:val="20"/>
                <w:lang w:eastAsia="pt-BR"/>
              </w:rPr>
              <w:t>( )</w:t>
            </w:r>
            <w:proofErr w:type="gramEnd"/>
            <w:r w:rsidRPr="00860991">
              <w:rPr>
                <w:rFonts w:cs="Arial"/>
                <w:color w:val="000000"/>
                <w:sz w:val="20"/>
                <w:lang w:eastAsia="pt-BR"/>
              </w:rPr>
              <w:t xml:space="preserve"> Desejável</w:t>
            </w:r>
          </w:p>
          <w:p w:rsidR="00B42452" w:rsidRDefault="00B42452" w:rsidP="009635B2">
            <w:pPr>
              <w:spacing w:line="240" w:lineRule="auto"/>
              <w:ind w:firstLine="0"/>
              <w:rPr>
                <w:szCs w:val="24"/>
              </w:rPr>
            </w:pPr>
            <w:proofErr w:type="gramStart"/>
            <w:r w:rsidRPr="00860991">
              <w:rPr>
                <w:rFonts w:cs="Arial"/>
                <w:color w:val="000000"/>
                <w:sz w:val="20"/>
                <w:lang w:eastAsia="pt-BR"/>
              </w:rPr>
              <w:t>(X) Obrigatório</w:t>
            </w:r>
            <w:proofErr w:type="gramEnd"/>
          </w:p>
        </w:tc>
        <w:tc>
          <w:tcPr>
            <w:tcW w:w="1555" w:type="dxa"/>
          </w:tcPr>
          <w:p w:rsidR="00B42452" w:rsidRPr="00860991" w:rsidRDefault="00B42452" w:rsidP="009635B2">
            <w:pPr>
              <w:suppressAutoHyphens w:val="0"/>
              <w:spacing w:line="240" w:lineRule="auto"/>
              <w:ind w:firstLine="0"/>
              <w:rPr>
                <w:rFonts w:cs="Arial"/>
                <w:sz w:val="20"/>
                <w:lang w:eastAsia="pt-BR"/>
              </w:rPr>
            </w:pPr>
            <w:r w:rsidRPr="00860991">
              <w:rPr>
                <w:rFonts w:cs="Arial"/>
                <w:color w:val="000000"/>
                <w:sz w:val="20"/>
                <w:lang w:eastAsia="pt-BR"/>
              </w:rPr>
              <w:t xml:space="preserve">(X) </w:t>
            </w:r>
            <w:r w:rsidRPr="00496A5B">
              <w:rPr>
                <w:rFonts w:cs="Arial"/>
                <w:color w:val="000000"/>
                <w:sz w:val="20"/>
                <w:lang w:eastAsia="pt-BR"/>
              </w:rPr>
              <w:t>Permanente</w:t>
            </w:r>
          </w:p>
          <w:p w:rsidR="00B42452" w:rsidRDefault="00B42452" w:rsidP="009635B2">
            <w:pPr>
              <w:spacing w:line="240" w:lineRule="auto"/>
              <w:ind w:firstLine="0"/>
              <w:rPr>
                <w:szCs w:val="24"/>
              </w:rPr>
            </w:pPr>
            <w:proofErr w:type="gramStart"/>
            <w:r w:rsidRPr="00860991">
              <w:rPr>
                <w:rFonts w:cs="Arial"/>
                <w:color w:val="000000"/>
                <w:sz w:val="20"/>
                <w:lang w:eastAsia="pt-BR"/>
              </w:rPr>
              <w:t>(  )</w:t>
            </w:r>
            <w:proofErr w:type="gramEnd"/>
            <w:r w:rsidRPr="00860991">
              <w:rPr>
                <w:rFonts w:cs="Arial"/>
                <w:color w:val="000000"/>
                <w:sz w:val="20"/>
                <w:lang w:eastAsia="pt-BR"/>
              </w:rPr>
              <w:t xml:space="preserve"> Transitório</w:t>
            </w:r>
          </w:p>
        </w:tc>
      </w:tr>
      <w:tr w:rsidR="00B42452" w:rsidTr="009635B2">
        <w:trPr>
          <w:jc w:val="center"/>
        </w:trPr>
        <w:tc>
          <w:tcPr>
            <w:tcW w:w="1423" w:type="dxa"/>
          </w:tcPr>
          <w:p w:rsidR="00B42452" w:rsidRDefault="00B42452" w:rsidP="00866E78">
            <w:pPr>
              <w:spacing w:line="240" w:lineRule="auto"/>
              <w:ind w:firstLine="0"/>
              <w:rPr>
                <w:szCs w:val="24"/>
              </w:rPr>
            </w:pPr>
            <w:r w:rsidRPr="00860991">
              <w:rPr>
                <w:rFonts w:cs="Arial"/>
                <w:b/>
                <w:bCs/>
                <w:color w:val="000000"/>
                <w:sz w:val="20"/>
                <w:lang w:eastAsia="pt-BR"/>
              </w:rPr>
              <w:t>RNF002</w:t>
            </w:r>
            <w:r w:rsidRPr="00860991">
              <w:rPr>
                <w:rFonts w:cs="Arial"/>
                <w:color w:val="000000"/>
                <w:sz w:val="20"/>
                <w:lang w:eastAsia="pt-BR"/>
              </w:rPr>
              <w:t>-</w:t>
            </w:r>
            <w:r w:rsidR="00866E78">
              <w:rPr>
                <w:rFonts w:cs="Arial"/>
                <w:color w:val="000000"/>
                <w:sz w:val="20"/>
                <w:lang w:eastAsia="pt-BR"/>
              </w:rPr>
              <w:t>Cores Fatec</w:t>
            </w:r>
          </w:p>
        </w:tc>
        <w:tc>
          <w:tcPr>
            <w:tcW w:w="2835" w:type="dxa"/>
          </w:tcPr>
          <w:p w:rsidR="00B42452" w:rsidRDefault="00866E78" w:rsidP="009635B2">
            <w:pPr>
              <w:spacing w:line="240" w:lineRule="auto"/>
              <w:ind w:firstLine="0"/>
              <w:rPr>
                <w:szCs w:val="24"/>
              </w:rPr>
            </w:pPr>
            <w:r>
              <w:rPr>
                <w:rFonts w:cs="Arial"/>
                <w:color w:val="000000"/>
                <w:sz w:val="20"/>
                <w:lang w:eastAsia="pt-BR"/>
              </w:rPr>
              <w:t>O sistema deve observar cores da Fatec</w:t>
            </w:r>
          </w:p>
        </w:tc>
        <w:tc>
          <w:tcPr>
            <w:tcW w:w="1701" w:type="dxa"/>
          </w:tcPr>
          <w:p w:rsidR="00B42452" w:rsidRDefault="00B42452" w:rsidP="009635B2">
            <w:pPr>
              <w:spacing w:line="240" w:lineRule="auto"/>
              <w:ind w:firstLine="0"/>
              <w:rPr>
                <w:szCs w:val="24"/>
              </w:rPr>
            </w:pPr>
            <w:r>
              <w:rPr>
                <w:rFonts w:cs="Arial"/>
                <w:color w:val="000000"/>
                <w:sz w:val="20"/>
                <w:lang w:eastAsia="pt-BR"/>
              </w:rPr>
              <w:t>Tipo</w:t>
            </w:r>
          </w:p>
        </w:tc>
        <w:tc>
          <w:tcPr>
            <w:tcW w:w="1559" w:type="dxa"/>
          </w:tcPr>
          <w:p w:rsidR="00B42452" w:rsidRPr="00860991" w:rsidRDefault="00B42452" w:rsidP="009635B2">
            <w:pPr>
              <w:suppressAutoHyphens w:val="0"/>
              <w:spacing w:line="240" w:lineRule="auto"/>
              <w:ind w:firstLine="0"/>
              <w:rPr>
                <w:rFonts w:cs="Arial"/>
                <w:sz w:val="20"/>
                <w:lang w:eastAsia="pt-BR"/>
              </w:rPr>
            </w:pPr>
            <w:proofErr w:type="gramStart"/>
            <w:r w:rsidRPr="00860991">
              <w:rPr>
                <w:rFonts w:cs="Arial"/>
                <w:color w:val="000000"/>
                <w:sz w:val="20"/>
                <w:lang w:eastAsia="pt-BR"/>
              </w:rPr>
              <w:t>(  )</w:t>
            </w:r>
            <w:proofErr w:type="gramEnd"/>
            <w:r w:rsidRPr="00860991">
              <w:rPr>
                <w:rFonts w:cs="Arial"/>
                <w:color w:val="000000"/>
                <w:sz w:val="20"/>
                <w:lang w:eastAsia="pt-BR"/>
              </w:rPr>
              <w:t xml:space="preserve"> Desejável</w:t>
            </w:r>
          </w:p>
          <w:p w:rsidR="00B42452" w:rsidRDefault="00B42452" w:rsidP="009635B2">
            <w:pPr>
              <w:spacing w:line="240" w:lineRule="auto"/>
              <w:ind w:firstLine="0"/>
              <w:rPr>
                <w:szCs w:val="24"/>
              </w:rPr>
            </w:pPr>
            <w:proofErr w:type="gramStart"/>
            <w:r w:rsidRPr="00860991">
              <w:rPr>
                <w:rFonts w:cs="Arial"/>
                <w:color w:val="000000"/>
                <w:sz w:val="20"/>
                <w:lang w:eastAsia="pt-BR"/>
              </w:rPr>
              <w:t>(X) Obrigatório</w:t>
            </w:r>
            <w:proofErr w:type="gramEnd"/>
          </w:p>
        </w:tc>
        <w:tc>
          <w:tcPr>
            <w:tcW w:w="1555" w:type="dxa"/>
          </w:tcPr>
          <w:p w:rsidR="00B42452" w:rsidRPr="00860991" w:rsidRDefault="00B42452" w:rsidP="009635B2">
            <w:pPr>
              <w:suppressAutoHyphens w:val="0"/>
              <w:spacing w:line="240" w:lineRule="auto"/>
              <w:ind w:firstLine="0"/>
              <w:rPr>
                <w:rFonts w:cs="Arial"/>
                <w:sz w:val="20"/>
                <w:lang w:eastAsia="pt-BR"/>
              </w:rPr>
            </w:pPr>
            <w:r w:rsidRPr="00860991">
              <w:rPr>
                <w:rFonts w:cs="Arial"/>
                <w:color w:val="000000"/>
                <w:sz w:val="20"/>
                <w:lang w:eastAsia="pt-BR"/>
              </w:rPr>
              <w:t>(X) Permanente</w:t>
            </w:r>
          </w:p>
          <w:p w:rsidR="00B42452" w:rsidRDefault="00B42452" w:rsidP="009635B2">
            <w:pPr>
              <w:spacing w:line="240" w:lineRule="auto"/>
              <w:ind w:firstLine="0"/>
              <w:rPr>
                <w:szCs w:val="24"/>
              </w:rPr>
            </w:pPr>
            <w:proofErr w:type="gramStart"/>
            <w:r w:rsidRPr="00860991">
              <w:rPr>
                <w:rFonts w:cs="Arial"/>
                <w:color w:val="000000"/>
                <w:sz w:val="20"/>
                <w:lang w:eastAsia="pt-BR"/>
              </w:rPr>
              <w:t>(  )</w:t>
            </w:r>
            <w:proofErr w:type="gramEnd"/>
            <w:r w:rsidRPr="00860991">
              <w:rPr>
                <w:rFonts w:cs="Arial"/>
                <w:color w:val="000000"/>
                <w:sz w:val="20"/>
                <w:lang w:eastAsia="pt-BR"/>
              </w:rPr>
              <w:t xml:space="preserve"> Transitório</w:t>
            </w:r>
          </w:p>
        </w:tc>
      </w:tr>
      <w:tr w:rsidR="00866E78" w:rsidTr="00866E78">
        <w:tblPrEx>
          <w:jc w:val="left"/>
        </w:tblPrEx>
        <w:tc>
          <w:tcPr>
            <w:tcW w:w="1423" w:type="dxa"/>
          </w:tcPr>
          <w:p w:rsidR="00866E78" w:rsidRDefault="00866E78" w:rsidP="00866E78">
            <w:pPr>
              <w:spacing w:line="240" w:lineRule="auto"/>
              <w:ind w:firstLine="0"/>
              <w:rPr>
                <w:szCs w:val="24"/>
              </w:rPr>
            </w:pPr>
            <w:r w:rsidRPr="00860991">
              <w:rPr>
                <w:rFonts w:cs="Arial"/>
                <w:b/>
                <w:bCs/>
                <w:color w:val="000000"/>
                <w:sz w:val="20"/>
                <w:lang w:eastAsia="pt-BR"/>
              </w:rPr>
              <w:t>RNF00</w:t>
            </w:r>
            <w:r>
              <w:rPr>
                <w:rFonts w:cs="Arial"/>
                <w:b/>
                <w:bCs/>
                <w:color w:val="000000"/>
                <w:sz w:val="20"/>
                <w:lang w:eastAsia="pt-BR"/>
              </w:rPr>
              <w:t>3</w:t>
            </w:r>
            <w:r w:rsidRPr="00860991">
              <w:rPr>
                <w:rFonts w:cs="Arial"/>
                <w:color w:val="000000"/>
                <w:sz w:val="20"/>
                <w:lang w:eastAsia="pt-BR"/>
              </w:rPr>
              <w:t>-</w:t>
            </w:r>
            <w:r>
              <w:rPr>
                <w:rFonts w:cs="Arial"/>
                <w:color w:val="000000"/>
                <w:sz w:val="20"/>
                <w:lang w:eastAsia="pt-BR"/>
              </w:rPr>
              <w:t xml:space="preserve">Acesso </w:t>
            </w:r>
            <w:proofErr w:type="spellStart"/>
            <w:r>
              <w:rPr>
                <w:rFonts w:cs="Arial"/>
                <w:color w:val="000000"/>
                <w:sz w:val="20"/>
                <w:lang w:eastAsia="pt-BR"/>
              </w:rPr>
              <w:t>multi-usuario</w:t>
            </w:r>
            <w:proofErr w:type="spellEnd"/>
          </w:p>
        </w:tc>
        <w:tc>
          <w:tcPr>
            <w:tcW w:w="2835" w:type="dxa"/>
          </w:tcPr>
          <w:p w:rsidR="00866E78" w:rsidRDefault="00866E78" w:rsidP="00782DB5">
            <w:pPr>
              <w:spacing w:line="240" w:lineRule="auto"/>
              <w:ind w:firstLine="0"/>
              <w:rPr>
                <w:szCs w:val="24"/>
              </w:rPr>
            </w:pPr>
            <w:r>
              <w:rPr>
                <w:rFonts w:cs="Arial"/>
                <w:color w:val="000000"/>
                <w:sz w:val="20"/>
                <w:lang w:eastAsia="pt-BR"/>
              </w:rPr>
              <w:t xml:space="preserve">O sistema deve permitir </w:t>
            </w:r>
            <w:proofErr w:type="spellStart"/>
            <w:r>
              <w:rPr>
                <w:rFonts w:cs="Arial"/>
                <w:color w:val="000000"/>
                <w:sz w:val="20"/>
                <w:lang w:eastAsia="pt-BR"/>
              </w:rPr>
              <w:t>multi-usuarios</w:t>
            </w:r>
            <w:proofErr w:type="spellEnd"/>
            <w:r>
              <w:rPr>
                <w:rFonts w:cs="Arial"/>
                <w:color w:val="000000"/>
                <w:sz w:val="20"/>
                <w:lang w:eastAsia="pt-BR"/>
              </w:rPr>
              <w:t xml:space="preserve"> conectados</w:t>
            </w:r>
          </w:p>
        </w:tc>
        <w:tc>
          <w:tcPr>
            <w:tcW w:w="1701" w:type="dxa"/>
          </w:tcPr>
          <w:p w:rsidR="00866E78" w:rsidRDefault="00866E78" w:rsidP="00782DB5">
            <w:pPr>
              <w:spacing w:line="240" w:lineRule="auto"/>
              <w:ind w:firstLine="0"/>
              <w:rPr>
                <w:szCs w:val="24"/>
              </w:rPr>
            </w:pPr>
            <w:r>
              <w:rPr>
                <w:rFonts w:cs="Arial"/>
                <w:color w:val="000000"/>
                <w:sz w:val="20"/>
                <w:lang w:eastAsia="pt-BR"/>
              </w:rPr>
              <w:t>Tipo</w:t>
            </w:r>
          </w:p>
        </w:tc>
        <w:tc>
          <w:tcPr>
            <w:tcW w:w="1559" w:type="dxa"/>
          </w:tcPr>
          <w:p w:rsidR="00866E78" w:rsidRPr="00860991" w:rsidRDefault="00866E78" w:rsidP="00782DB5">
            <w:pPr>
              <w:suppressAutoHyphens w:val="0"/>
              <w:spacing w:line="240" w:lineRule="auto"/>
              <w:ind w:firstLine="0"/>
              <w:rPr>
                <w:rFonts w:cs="Arial"/>
                <w:sz w:val="20"/>
                <w:lang w:eastAsia="pt-BR"/>
              </w:rPr>
            </w:pPr>
            <w:proofErr w:type="gramStart"/>
            <w:r w:rsidRPr="00860991">
              <w:rPr>
                <w:rFonts w:cs="Arial"/>
                <w:color w:val="000000"/>
                <w:sz w:val="20"/>
                <w:lang w:eastAsia="pt-BR"/>
              </w:rPr>
              <w:t>(  )</w:t>
            </w:r>
            <w:proofErr w:type="gramEnd"/>
            <w:r w:rsidRPr="00860991">
              <w:rPr>
                <w:rFonts w:cs="Arial"/>
                <w:color w:val="000000"/>
                <w:sz w:val="20"/>
                <w:lang w:eastAsia="pt-BR"/>
              </w:rPr>
              <w:t xml:space="preserve"> Desejável</w:t>
            </w:r>
          </w:p>
          <w:p w:rsidR="00866E78" w:rsidRDefault="00866E78" w:rsidP="00782DB5">
            <w:pPr>
              <w:spacing w:line="240" w:lineRule="auto"/>
              <w:ind w:firstLine="0"/>
              <w:rPr>
                <w:szCs w:val="24"/>
              </w:rPr>
            </w:pPr>
            <w:proofErr w:type="gramStart"/>
            <w:r w:rsidRPr="00860991">
              <w:rPr>
                <w:rFonts w:cs="Arial"/>
                <w:color w:val="000000"/>
                <w:sz w:val="20"/>
                <w:lang w:eastAsia="pt-BR"/>
              </w:rPr>
              <w:t>(X) Obrigatório</w:t>
            </w:r>
            <w:proofErr w:type="gramEnd"/>
          </w:p>
        </w:tc>
        <w:tc>
          <w:tcPr>
            <w:tcW w:w="1555" w:type="dxa"/>
          </w:tcPr>
          <w:p w:rsidR="00866E78" w:rsidRPr="00860991" w:rsidRDefault="00866E78" w:rsidP="00782DB5">
            <w:pPr>
              <w:suppressAutoHyphens w:val="0"/>
              <w:spacing w:line="240" w:lineRule="auto"/>
              <w:ind w:firstLine="0"/>
              <w:rPr>
                <w:rFonts w:cs="Arial"/>
                <w:sz w:val="20"/>
                <w:lang w:eastAsia="pt-BR"/>
              </w:rPr>
            </w:pPr>
            <w:r w:rsidRPr="00860991">
              <w:rPr>
                <w:rFonts w:cs="Arial"/>
                <w:color w:val="000000"/>
                <w:sz w:val="20"/>
                <w:lang w:eastAsia="pt-BR"/>
              </w:rPr>
              <w:t>(X) Permanente</w:t>
            </w:r>
          </w:p>
          <w:p w:rsidR="00866E78" w:rsidRDefault="00866E78" w:rsidP="00782DB5">
            <w:pPr>
              <w:spacing w:line="240" w:lineRule="auto"/>
              <w:ind w:firstLine="0"/>
              <w:rPr>
                <w:szCs w:val="24"/>
              </w:rPr>
            </w:pPr>
            <w:proofErr w:type="gramStart"/>
            <w:r w:rsidRPr="00860991">
              <w:rPr>
                <w:rFonts w:cs="Arial"/>
                <w:color w:val="000000"/>
                <w:sz w:val="20"/>
                <w:lang w:eastAsia="pt-BR"/>
              </w:rPr>
              <w:t>(  )</w:t>
            </w:r>
            <w:proofErr w:type="gramEnd"/>
            <w:r w:rsidRPr="00860991">
              <w:rPr>
                <w:rFonts w:cs="Arial"/>
                <w:color w:val="000000"/>
                <w:sz w:val="20"/>
                <w:lang w:eastAsia="pt-BR"/>
              </w:rPr>
              <w:t xml:space="preserve"> Transitório</w:t>
            </w:r>
          </w:p>
        </w:tc>
      </w:tr>
      <w:tr w:rsidR="00866E78" w:rsidTr="00866E78">
        <w:tblPrEx>
          <w:jc w:val="left"/>
        </w:tblPrEx>
        <w:tc>
          <w:tcPr>
            <w:tcW w:w="1423" w:type="dxa"/>
          </w:tcPr>
          <w:p w:rsidR="00866E78" w:rsidRDefault="00866E78" w:rsidP="00866E78">
            <w:pPr>
              <w:spacing w:line="240" w:lineRule="auto"/>
              <w:ind w:firstLine="0"/>
              <w:rPr>
                <w:szCs w:val="24"/>
              </w:rPr>
            </w:pPr>
            <w:r w:rsidRPr="00860991">
              <w:rPr>
                <w:rFonts w:cs="Arial"/>
                <w:b/>
                <w:bCs/>
                <w:color w:val="000000"/>
                <w:sz w:val="20"/>
                <w:lang w:eastAsia="pt-BR"/>
              </w:rPr>
              <w:t>RNF00</w:t>
            </w:r>
            <w:r>
              <w:rPr>
                <w:rFonts w:cs="Arial"/>
                <w:b/>
                <w:bCs/>
                <w:color w:val="000000"/>
                <w:sz w:val="20"/>
                <w:lang w:eastAsia="pt-BR"/>
              </w:rPr>
              <w:t>4</w:t>
            </w:r>
            <w:r w:rsidRPr="00860991">
              <w:rPr>
                <w:rFonts w:cs="Arial"/>
                <w:color w:val="000000"/>
                <w:sz w:val="20"/>
                <w:lang w:eastAsia="pt-BR"/>
              </w:rPr>
              <w:t>-</w:t>
            </w:r>
            <w:r>
              <w:rPr>
                <w:rFonts w:cs="Arial"/>
                <w:color w:val="000000"/>
                <w:sz w:val="20"/>
                <w:lang w:eastAsia="pt-BR"/>
              </w:rPr>
              <w:t xml:space="preserve">Acesso </w:t>
            </w:r>
            <w:proofErr w:type="spellStart"/>
            <w:r>
              <w:rPr>
                <w:rFonts w:cs="Arial"/>
                <w:color w:val="000000"/>
                <w:sz w:val="20"/>
                <w:lang w:eastAsia="pt-BR"/>
              </w:rPr>
              <w:t>multi-usuario</w:t>
            </w:r>
            <w:proofErr w:type="spellEnd"/>
          </w:p>
        </w:tc>
        <w:tc>
          <w:tcPr>
            <w:tcW w:w="2835" w:type="dxa"/>
          </w:tcPr>
          <w:p w:rsidR="00866E78" w:rsidRDefault="00866E78" w:rsidP="00866E78">
            <w:pPr>
              <w:spacing w:line="240" w:lineRule="auto"/>
              <w:ind w:firstLine="0"/>
              <w:rPr>
                <w:szCs w:val="24"/>
              </w:rPr>
            </w:pPr>
            <w:r>
              <w:rPr>
                <w:rFonts w:cs="Arial"/>
                <w:color w:val="000000"/>
                <w:sz w:val="20"/>
                <w:lang w:eastAsia="pt-BR"/>
              </w:rPr>
              <w:t>O sistema deve habilitar acesso as funcionalidades de acordo com o nível do usuario</w:t>
            </w:r>
          </w:p>
        </w:tc>
        <w:tc>
          <w:tcPr>
            <w:tcW w:w="1701" w:type="dxa"/>
          </w:tcPr>
          <w:p w:rsidR="00866E78" w:rsidRDefault="00866E78" w:rsidP="00782DB5">
            <w:pPr>
              <w:spacing w:line="240" w:lineRule="auto"/>
              <w:ind w:firstLine="0"/>
              <w:rPr>
                <w:szCs w:val="24"/>
              </w:rPr>
            </w:pPr>
            <w:r>
              <w:rPr>
                <w:rFonts w:cs="Arial"/>
                <w:color w:val="000000"/>
                <w:sz w:val="20"/>
                <w:lang w:eastAsia="pt-BR"/>
              </w:rPr>
              <w:t>Tipo</w:t>
            </w:r>
          </w:p>
        </w:tc>
        <w:tc>
          <w:tcPr>
            <w:tcW w:w="1559" w:type="dxa"/>
          </w:tcPr>
          <w:p w:rsidR="00866E78" w:rsidRPr="00860991" w:rsidRDefault="00866E78" w:rsidP="00782DB5">
            <w:pPr>
              <w:suppressAutoHyphens w:val="0"/>
              <w:spacing w:line="240" w:lineRule="auto"/>
              <w:ind w:firstLine="0"/>
              <w:rPr>
                <w:rFonts w:cs="Arial"/>
                <w:sz w:val="20"/>
                <w:lang w:eastAsia="pt-BR"/>
              </w:rPr>
            </w:pPr>
            <w:proofErr w:type="gramStart"/>
            <w:r w:rsidRPr="00860991">
              <w:rPr>
                <w:rFonts w:cs="Arial"/>
                <w:color w:val="000000"/>
                <w:sz w:val="20"/>
                <w:lang w:eastAsia="pt-BR"/>
              </w:rPr>
              <w:t>(  )</w:t>
            </w:r>
            <w:proofErr w:type="gramEnd"/>
            <w:r w:rsidRPr="00860991">
              <w:rPr>
                <w:rFonts w:cs="Arial"/>
                <w:color w:val="000000"/>
                <w:sz w:val="20"/>
                <w:lang w:eastAsia="pt-BR"/>
              </w:rPr>
              <w:t xml:space="preserve"> Desejável</w:t>
            </w:r>
          </w:p>
          <w:p w:rsidR="00866E78" w:rsidRDefault="00866E78" w:rsidP="00782DB5">
            <w:pPr>
              <w:spacing w:line="240" w:lineRule="auto"/>
              <w:ind w:firstLine="0"/>
              <w:rPr>
                <w:szCs w:val="24"/>
              </w:rPr>
            </w:pPr>
            <w:proofErr w:type="gramStart"/>
            <w:r w:rsidRPr="00860991">
              <w:rPr>
                <w:rFonts w:cs="Arial"/>
                <w:color w:val="000000"/>
                <w:sz w:val="20"/>
                <w:lang w:eastAsia="pt-BR"/>
              </w:rPr>
              <w:t>(X) Obrigatório</w:t>
            </w:r>
            <w:proofErr w:type="gramEnd"/>
          </w:p>
        </w:tc>
        <w:tc>
          <w:tcPr>
            <w:tcW w:w="1555" w:type="dxa"/>
          </w:tcPr>
          <w:p w:rsidR="00866E78" w:rsidRPr="00860991" w:rsidRDefault="00866E78" w:rsidP="00782DB5">
            <w:pPr>
              <w:suppressAutoHyphens w:val="0"/>
              <w:spacing w:line="240" w:lineRule="auto"/>
              <w:ind w:firstLine="0"/>
              <w:rPr>
                <w:rFonts w:cs="Arial"/>
                <w:sz w:val="20"/>
                <w:lang w:eastAsia="pt-BR"/>
              </w:rPr>
            </w:pPr>
            <w:r w:rsidRPr="00860991">
              <w:rPr>
                <w:rFonts w:cs="Arial"/>
                <w:color w:val="000000"/>
                <w:sz w:val="20"/>
                <w:lang w:eastAsia="pt-BR"/>
              </w:rPr>
              <w:t>(X) Permanente</w:t>
            </w:r>
          </w:p>
          <w:p w:rsidR="00866E78" w:rsidRDefault="00866E78" w:rsidP="00782DB5">
            <w:pPr>
              <w:spacing w:line="240" w:lineRule="auto"/>
              <w:ind w:firstLine="0"/>
              <w:rPr>
                <w:szCs w:val="24"/>
              </w:rPr>
            </w:pPr>
            <w:proofErr w:type="gramStart"/>
            <w:r w:rsidRPr="00860991">
              <w:rPr>
                <w:rFonts w:cs="Arial"/>
                <w:color w:val="000000"/>
                <w:sz w:val="20"/>
                <w:lang w:eastAsia="pt-BR"/>
              </w:rPr>
              <w:t>(  )</w:t>
            </w:r>
            <w:proofErr w:type="gramEnd"/>
            <w:r w:rsidRPr="00860991">
              <w:rPr>
                <w:rFonts w:cs="Arial"/>
                <w:color w:val="000000"/>
                <w:sz w:val="20"/>
                <w:lang w:eastAsia="pt-BR"/>
              </w:rPr>
              <w:t xml:space="preserve"> Transitório</w:t>
            </w:r>
          </w:p>
        </w:tc>
      </w:tr>
    </w:tbl>
    <w:p w:rsidR="009635B2" w:rsidRDefault="009635B2" w:rsidP="00BD06F8">
      <w:pPr>
        <w:ind w:firstLine="0"/>
        <w:rPr>
          <w:szCs w:val="24"/>
        </w:rPr>
      </w:pPr>
    </w:p>
    <w:p w:rsidR="009B1E6C" w:rsidRDefault="003447F4" w:rsidP="00866E78">
      <w:pPr>
        <w:ind w:firstLine="0"/>
        <w:rPr>
          <w:szCs w:val="24"/>
        </w:rPr>
      </w:pPr>
      <w:r w:rsidRPr="003447F4">
        <w:rPr>
          <w:szCs w:val="24"/>
        </w:rPr>
        <w:lastRenderedPageBreak/>
        <w:t>3.</w:t>
      </w:r>
      <w:r w:rsidR="00421934">
        <w:rPr>
          <w:szCs w:val="24"/>
        </w:rPr>
        <w:t>5</w:t>
      </w:r>
      <w:r>
        <w:rPr>
          <w:szCs w:val="24"/>
        </w:rPr>
        <w:t xml:space="preserve"> </w:t>
      </w:r>
      <w:r w:rsidRPr="003447F4">
        <w:rPr>
          <w:szCs w:val="24"/>
        </w:rPr>
        <w:t>Regras de Negócio</w:t>
      </w:r>
    </w:p>
    <w:p w:rsidR="00B42452" w:rsidRDefault="00B42452" w:rsidP="00BD06F8">
      <w:pPr>
        <w:ind w:firstLine="709"/>
        <w:rPr>
          <w:szCs w:val="24"/>
        </w:rPr>
      </w:pPr>
    </w:p>
    <w:p w:rsidR="00B42452" w:rsidRPr="00466DDD" w:rsidRDefault="00B42452" w:rsidP="00BD06F8">
      <w:pPr>
        <w:ind w:firstLine="0"/>
        <w:jc w:val="center"/>
        <w:rPr>
          <w:sz w:val="20"/>
          <w:szCs w:val="24"/>
        </w:rPr>
      </w:pPr>
      <w:r w:rsidRPr="00466DDD">
        <w:rPr>
          <w:b/>
          <w:sz w:val="20"/>
          <w:szCs w:val="24"/>
        </w:rPr>
        <w:t>Quadro 3</w:t>
      </w:r>
      <w:r w:rsidRPr="00466DDD">
        <w:rPr>
          <w:sz w:val="20"/>
          <w:szCs w:val="24"/>
        </w:rPr>
        <w:t xml:space="preserve"> – Regras de Negócio do sistema.</w:t>
      </w:r>
    </w:p>
    <w:tbl>
      <w:tblPr>
        <w:tblStyle w:val="Tabelacomgrade"/>
        <w:tblW w:w="9067" w:type="dxa"/>
        <w:jc w:val="center"/>
        <w:tblLook w:val="04A0" w:firstRow="1" w:lastRow="0" w:firstColumn="1" w:lastColumn="0" w:noHBand="0" w:noVBand="1"/>
      </w:tblPr>
      <w:tblGrid>
        <w:gridCol w:w="9067"/>
      </w:tblGrid>
      <w:tr w:rsidR="00B42452" w:rsidRPr="00153157" w:rsidTr="009635B2">
        <w:trPr>
          <w:trHeight w:val="284"/>
          <w:jc w:val="center"/>
        </w:trPr>
        <w:tc>
          <w:tcPr>
            <w:tcW w:w="9067" w:type="dxa"/>
          </w:tcPr>
          <w:p w:rsidR="00B42452" w:rsidRPr="00153157" w:rsidRDefault="00B42452" w:rsidP="00866E78">
            <w:pPr>
              <w:spacing w:line="240" w:lineRule="auto"/>
              <w:ind w:firstLine="0"/>
              <w:rPr>
                <w:b/>
                <w:sz w:val="20"/>
                <w:szCs w:val="24"/>
              </w:rPr>
            </w:pPr>
            <w:r w:rsidRPr="00153157">
              <w:rPr>
                <w:b/>
                <w:sz w:val="20"/>
                <w:szCs w:val="24"/>
              </w:rPr>
              <w:t>RN001</w:t>
            </w:r>
            <w:r>
              <w:rPr>
                <w:b/>
                <w:sz w:val="20"/>
                <w:szCs w:val="24"/>
              </w:rPr>
              <w:t xml:space="preserve"> </w:t>
            </w:r>
            <w:r w:rsidR="00866E78">
              <w:rPr>
                <w:b/>
                <w:sz w:val="20"/>
                <w:szCs w:val="24"/>
              </w:rPr>
              <w:t>–</w:t>
            </w:r>
            <w:r>
              <w:rPr>
                <w:b/>
                <w:sz w:val="20"/>
                <w:szCs w:val="24"/>
              </w:rPr>
              <w:t xml:space="preserve"> </w:t>
            </w:r>
            <w:r w:rsidR="00866E78">
              <w:rPr>
                <w:b/>
                <w:sz w:val="20"/>
                <w:szCs w:val="24"/>
              </w:rPr>
              <w:t>Cadastro completo</w:t>
            </w:r>
          </w:p>
        </w:tc>
      </w:tr>
      <w:tr w:rsidR="00B42452" w:rsidRPr="00153157" w:rsidTr="009635B2">
        <w:trPr>
          <w:trHeight w:val="568"/>
          <w:jc w:val="center"/>
        </w:trPr>
        <w:tc>
          <w:tcPr>
            <w:tcW w:w="9067" w:type="dxa"/>
          </w:tcPr>
          <w:p w:rsidR="00B42452" w:rsidRPr="00153157" w:rsidRDefault="00B42452" w:rsidP="00866E78">
            <w:pPr>
              <w:spacing w:line="240" w:lineRule="auto"/>
              <w:ind w:firstLine="0"/>
              <w:rPr>
                <w:sz w:val="20"/>
                <w:szCs w:val="24"/>
              </w:rPr>
            </w:pPr>
            <w:r w:rsidRPr="00153157">
              <w:rPr>
                <w:b/>
                <w:sz w:val="20"/>
                <w:szCs w:val="24"/>
              </w:rPr>
              <w:t>Descrição</w:t>
            </w:r>
            <w:r w:rsidRPr="00153157">
              <w:rPr>
                <w:sz w:val="20"/>
                <w:szCs w:val="24"/>
              </w:rPr>
              <w:t xml:space="preserve">: Só serão permitidos </w:t>
            </w:r>
            <w:r w:rsidR="00866E78">
              <w:rPr>
                <w:sz w:val="20"/>
                <w:szCs w:val="24"/>
              </w:rPr>
              <w:t>aos usuários se candidatarem para alguma vaga a partir do momento que seu cadastro estiver completo e categorizado</w:t>
            </w:r>
          </w:p>
        </w:tc>
      </w:tr>
    </w:tbl>
    <w:p w:rsidR="003447F4" w:rsidRDefault="003447F4" w:rsidP="00BD06F8">
      <w:pPr>
        <w:ind w:firstLine="0"/>
        <w:rPr>
          <w:b/>
          <w:sz w:val="20"/>
          <w:szCs w:val="24"/>
        </w:rPr>
      </w:pPr>
    </w:p>
    <w:p w:rsidR="003447F4" w:rsidRDefault="003447F4" w:rsidP="00BD06F8">
      <w:pPr>
        <w:ind w:firstLine="0"/>
        <w:rPr>
          <w:szCs w:val="24"/>
        </w:rPr>
      </w:pPr>
      <w:r w:rsidRPr="003447F4">
        <w:rPr>
          <w:szCs w:val="24"/>
        </w:rPr>
        <w:t>3.</w:t>
      </w:r>
      <w:r w:rsidR="00421934">
        <w:rPr>
          <w:szCs w:val="24"/>
        </w:rPr>
        <w:t>6</w:t>
      </w:r>
      <w:r>
        <w:rPr>
          <w:szCs w:val="24"/>
        </w:rPr>
        <w:t xml:space="preserve"> </w:t>
      </w:r>
      <w:r w:rsidRPr="003447F4">
        <w:rPr>
          <w:szCs w:val="24"/>
        </w:rPr>
        <w:t>Casos de Uso</w:t>
      </w:r>
    </w:p>
    <w:p w:rsidR="004660BB" w:rsidRDefault="003447F4" w:rsidP="00BD06F8">
      <w:pPr>
        <w:ind w:firstLine="709"/>
        <w:rPr>
          <w:szCs w:val="24"/>
        </w:rPr>
      </w:pPr>
      <w:r>
        <w:rPr>
          <w:szCs w:val="24"/>
        </w:rPr>
        <w:t>Í</w:t>
      </w:r>
      <w:r w:rsidR="004660BB">
        <w:rPr>
          <w:szCs w:val="24"/>
        </w:rPr>
        <w:t>ndice de casos de uso e D</w:t>
      </w:r>
      <w:r w:rsidRPr="003447F4">
        <w:rPr>
          <w:szCs w:val="24"/>
        </w:rPr>
        <w:t>iagrama de casos de uso</w:t>
      </w:r>
    </w:p>
    <w:p w:rsidR="0055372D" w:rsidRPr="0055372D" w:rsidRDefault="0055372D" w:rsidP="0055372D">
      <w:pPr>
        <w:pStyle w:val="PargrafodaLista"/>
        <w:numPr>
          <w:ilvl w:val="0"/>
          <w:numId w:val="12"/>
        </w:numPr>
        <w:rPr>
          <w:rFonts w:ascii="Arial" w:hAnsi="Arial" w:cs="Arial"/>
          <w:sz w:val="24"/>
          <w:szCs w:val="24"/>
        </w:rPr>
      </w:pPr>
      <w:r>
        <w:rPr>
          <w:rFonts w:ascii="Arial" w:hAnsi="Arial" w:cs="Arial"/>
          <w:sz w:val="24"/>
          <w:szCs w:val="24"/>
        </w:rPr>
        <w:t xml:space="preserve">UC 001 - </w:t>
      </w:r>
      <w:r w:rsidRPr="0055372D">
        <w:rPr>
          <w:rFonts w:ascii="Arial" w:hAnsi="Arial" w:cs="Arial"/>
          <w:sz w:val="24"/>
          <w:szCs w:val="24"/>
        </w:rPr>
        <w:t>Cadastrar conta</w:t>
      </w:r>
    </w:p>
    <w:p w:rsidR="0055372D" w:rsidRPr="0055372D" w:rsidRDefault="0055372D" w:rsidP="0055372D">
      <w:pPr>
        <w:pStyle w:val="PargrafodaLista"/>
        <w:numPr>
          <w:ilvl w:val="0"/>
          <w:numId w:val="12"/>
        </w:numPr>
        <w:rPr>
          <w:rFonts w:ascii="Arial" w:hAnsi="Arial" w:cs="Arial"/>
          <w:sz w:val="24"/>
          <w:szCs w:val="24"/>
        </w:rPr>
      </w:pPr>
      <w:r>
        <w:rPr>
          <w:rFonts w:ascii="Arial" w:hAnsi="Arial" w:cs="Arial"/>
          <w:sz w:val="24"/>
          <w:szCs w:val="24"/>
        </w:rPr>
        <w:t xml:space="preserve">UC 002 - </w:t>
      </w:r>
      <w:r w:rsidR="00C738D0">
        <w:rPr>
          <w:rFonts w:ascii="Arial" w:hAnsi="Arial" w:cs="Arial"/>
          <w:sz w:val="24"/>
          <w:szCs w:val="24"/>
        </w:rPr>
        <w:t>Validar dados</w:t>
      </w:r>
    </w:p>
    <w:p w:rsidR="0055372D" w:rsidRPr="0055372D" w:rsidRDefault="0055372D" w:rsidP="0055372D">
      <w:pPr>
        <w:pStyle w:val="PargrafodaLista"/>
        <w:numPr>
          <w:ilvl w:val="0"/>
          <w:numId w:val="12"/>
        </w:numPr>
        <w:rPr>
          <w:rFonts w:ascii="Arial" w:hAnsi="Arial" w:cs="Arial"/>
          <w:sz w:val="24"/>
          <w:szCs w:val="24"/>
        </w:rPr>
      </w:pPr>
      <w:r>
        <w:rPr>
          <w:rFonts w:ascii="Arial" w:hAnsi="Arial" w:cs="Arial"/>
          <w:sz w:val="24"/>
          <w:szCs w:val="24"/>
        </w:rPr>
        <w:t xml:space="preserve">UC 003 - </w:t>
      </w:r>
      <w:r w:rsidR="00C738D0">
        <w:rPr>
          <w:rFonts w:ascii="Arial" w:hAnsi="Arial" w:cs="Arial"/>
          <w:sz w:val="24"/>
          <w:szCs w:val="24"/>
        </w:rPr>
        <w:t>Consultar acessos</w:t>
      </w:r>
    </w:p>
    <w:p w:rsidR="0055372D" w:rsidRPr="0055372D" w:rsidRDefault="0055372D" w:rsidP="0055372D">
      <w:pPr>
        <w:pStyle w:val="PargrafodaLista"/>
        <w:numPr>
          <w:ilvl w:val="0"/>
          <w:numId w:val="12"/>
        </w:numPr>
        <w:rPr>
          <w:rFonts w:ascii="Arial" w:hAnsi="Arial" w:cs="Arial"/>
          <w:sz w:val="24"/>
          <w:szCs w:val="24"/>
        </w:rPr>
      </w:pPr>
      <w:r>
        <w:rPr>
          <w:rFonts w:ascii="Arial" w:hAnsi="Arial" w:cs="Arial"/>
          <w:sz w:val="24"/>
          <w:szCs w:val="24"/>
        </w:rPr>
        <w:t xml:space="preserve">UC 004 - </w:t>
      </w:r>
      <w:r w:rsidRPr="0055372D">
        <w:rPr>
          <w:rFonts w:ascii="Arial" w:hAnsi="Arial" w:cs="Arial"/>
          <w:sz w:val="24"/>
          <w:szCs w:val="24"/>
        </w:rPr>
        <w:t>Consultar alterações de situação</w:t>
      </w:r>
    </w:p>
    <w:p w:rsidR="0055372D" w:rsidRPr="0055372D" w:rsidRDefault="0055372D" w:rsidP="0055372D">
      <w:pPr>
        <w:pStyle w:val="PargrafodaLista"/>
        <w:numPr>
          <w:ilvl w:val="0"/>
          <w:numId w:val="12"/>
        </w:numPr>
        <w:rPr>
          <w:rFonts w:ascii="Arial" w:hAnsi="Arial" w:cs="Arial"/>
          <w:sz w:val="24"/>
          <w:szCs w:val="24"/>
        </w:rPr>
      </w:pPr>
      <w:r>
        <w:rPr>
          <w:rFonts w:ascii="Arial" w:hAnsi="Arial" w:cs="Arial"/>
          <w:sz w:val="24"/>
          <w:szCs w:val="24"/>
        </w:rPr>
        <w:t xml:space="preserve">UC 005 - </w:t>
      </w:r>
      <w:r w:rsidRPr="0055372D">
        <w:rPr>
          <w:rFonts w:ascii="Arial" w:hAnsi="Arial" w:cs="Arial"/>
          <w:sz w:val="24"/>
          <w:szCs w:val="24"/>
        </w:rPr>
        <w:t>Imprimir estatísticas de uso</w:t>
      </w:r>
    </w:p>
    <w:p w:rsidR="0055372D" w:rsidRPr="0055372D" w:rsidRDefault="0055372D" w:rsidP="0055372D">
      <w:pPr>
        <w:pStyle w:val="PargrafodaLista"/>
        <w:numPr>
          <w:ilvl w:val="0"/>
          <w:numId w:val="12"/>
        </w:numPr>
        <w:rPr>
          <w:rFonts w:ascii="Arial" w:hAnsi="Arial" w:cs="Arial"/>
          <w:sz w:val="24"/>
          <w:szCs w:val="24"/>
        </w:rPr>
      </w:pPr>
      <w:r>
        <w:rPr>
          <w:rFonts w:ascii="Arial" w:hAnsi="Arial" w:cs="Arial"/>
          <w:sz w:val="24"/>
          <w:szCs w:val="24"/>
        </w:rPr>
        <w:t xml:space="preserve">UC 006 - </w:t>
      </w:r>
      <w:r w:rsidR="00C738D0">
        <w:rPr>
          <w:rFonts w:ascii="Arial" w:hAnsi="Arial" w:cs="Arial"/>
          <w:sz w:val="24"/>
          <w:szCs w:val="24"/>
        </w:rPr>
        <w:t>R</w:t>
      </w:r>
      <w:r w:rsidRPr="0055372D">
        <w:rPr>
          <w:rFonts w:ascii="Arial" w:hAnsi="Arial" w:cs="Arial"/>
          <w:sz w:val="24"/>
          <w:szCs w:val="24"/>
        </w:rPr>
        <w:t xml:space="preserve">evisar as inclusões de oportunidades </w:t>
      </w:r>
    </w:p>
    <w:p w:rsidR="0055372D" w:rsidRPr="0055372D" w:rsidRDefault="0055372D" w:rsidP="0055372D">
      <w:pPr>
        <w:pStyle w:val="PargrafodaLista"/>
        <w:numPr>
          <w:ilvl w:val="0"/>
          <w:numId w:val="12"/>
        </w:numPr>
        <w:rPr>
          <w:rFonts w:ascii="Arial" w:hAnsi="Arial" w:cs="Arial"/>
          <w:sz w:val="24"/>
          <w:szCs w:val="24"/>
        </w:rPr>
      </w:pPr>
      <w:r>
        <w:rPr>
          <w:rFonts w:ascii="Arial" w:hAnsi="Arial" w:cs="Arial"/>
          <w:sz w:val="24"/>
          <w:szCs w:val="24"/>
        </w:rPr>
        <w:t xml:space="preserve">UC 007 - </w:t>
      </w:r>
      <w:r w:rsidR="00C738D0">
        <w:rPr>
          <w:rFonts w:ascii="Arial" w:hAnsi="Arial" w:cs="Arial"/>
          <w:sz w:val="24"/>
          <w:szCs w:val="24"/>
        </w:rPr>
        <w:t>L</w:t>
      </w:r>
      <w:r w:rsidRPr="0055372D">
        <w:rPr>
          <w:rFonts w:ascii="Arial" w:hAnsi="Arial" w:cs="Arial"/>
          <w:sz w:val="24"/>
          <w:szCs w:val="24"/>
        </w:rPr>
        <w:t>iberar publicações de oportunidades</w:t>
      </w:r>
    </w:p>
    <w:p w:rsidR="0055372D" w:rsidRPr="0055372D" w:rsidRDefault="0055372D" w:rsidP="0055372D">
      <w:pPr>
        <w:pStyle w:val="PargrafodaLista"/>
        <w:numPr>
          <w:ilvl w:val="0"/>
          <w:numId w:val="12"/>
        </w:numPr>
        <w:rPr>
          <w:rFonts w:ascii="Arial" w:hAnsi="Arial" w:cs="Arial"/>
          <w:sz w:val="24"/>
          <w:szCs w:val="24"/>
        </w:rPr>
      </w:pPr>
      <w:r>
        <w:rPr>
          <w:rFonts w:ascii="Arial" w:hAnsi="Arial" w:cs="Arial"/>
          <w:sz w:val="24"/>
          <w:szCs w:val="24"/>
        </w:rPr>
        <w:t xml:space="preserve">UC 008 - </w:t>
      </w:r>
      <w:r w:rsidR="00C738D0">
        <w:rPr>
          <w:rFonts w:ascii="Arial" w:hAnsi="Arial" w:cs="Arial"/>
          <w:sz w:val="24"/>
          <w:szCs w:val="24"/>
        </w:rPr>
        <w:t xml:space="preserve">Revisar </w:t>
      </w:r>
      <w:proofErr w:type="spellStart"/>
      <w:r w:rsidR="00C738D0">
        <w:rPr>
          <w:rFonts w:ascii="Arial" w:hAnsi="Arial" w:cs="Arial"/>
          <w:sz w:val="24"/>
          <w:szCs w:val="24"/>
        </w:rPr>
        <w:t>cvs</w:t>
      </w:r>
      <w:proofErr w:type="spellEnd"/>
    </w:p>
    <w:p w:rsidR="0055372D" w:rsidRPr="0055372D" w:rsidRDefault="0055372D" w:rsidP="0055372D">
      <w:pPr>
        <w:pStyle w:val="PargrafodaLista"/>
        <w:numPr>
          <w:ilvl w:val="0"/>
          <w:numId w:val="12"/>
        </w:numPr>
        <w:rPr>
          <w:rFonts w:ascii="Arial" w:hAnsi="Arial" w:cs="Arial"/>
          <w:sz w:val="24"/>
          <w:szCs w:val="24"/>
        </w:rPr>
      </w:pPr>
      <w:r>
        <w:rPr>
          <w:rFonts w:ascii="Arial" w:hAnsi="Arial" w:cs="Arial"/>
          <w:sz w:val="24"/>
          <w:szCs w:val="24"/>
        </w:rPr>
        <w:t xml:space="preserve">UC 009 - </w:t>
      </w:r>
      <w:r w:rsidR="00C738D0">
        <w:rPr>
          <w:rFonts w:ascii="Arial" w:hAnsi="Arial" w:cs="Arial"/>
          <w:sz w:val="24"/>
          <w:szCs w:val="24"/>
        </w:rPr>
        <w:t>Categorizar perfis</w:t>
      </w:r>
    </w:p>
    <w:p w:rsidR="0055372D" w:rsidRPr="0055372D" w:rsidRDefault="0055372D" w:rsidP="0055372D">
      <w:pPr>
        <w:pStyle w:val="PargrafodaLista"/>
        <w:numPr>
          <w:ilvl w:val="0"/>
          <w:numId w:val="12"/>
        </w:numPr>
        <w:rPr>
          <w:rFonts w:ascii="Arial" w:hAnsi="Arial" w:cs="Arial"/>
          <w:sz w:val="24"/>
          <w:szCs w:val="24"/>
        </w:rPr>
      </w:pPr>
      <w:r>
        <w:rPr>
          <w:rFonts w:ascii="Arial" w:hAnsi="Arial" w:cs="Arial"/>
          <w:sz w:val="24"/>
          <w:szCs w:val="24"/>
        </w:rPr>
        <w:t xml:space="preserve">UC 010 - </w:t>
      </w:r>
      <w:r w:rsidR="00C738D0">
        <w:rPr>
          <w:rFonts w:ascii="Arial" w:hAnsi="Arial" w:cs="Arial"/>
          <w:sz w:val="24"/>
          <w:szCs w:val="24"/>
        </w:rPr>
        <w:t>A</w:t>
      </w:r>
      <w:r w:rsidRPr="0055372D">
        <w:rPr>
          <w:rFonts w:ascii="Arial" w:hAnsi="Arial" w:cs="Arial"/>
          <w:sz w:val="24"/>
          <w:szCs w:val="24"/>
        </w:rPr>
        <w:t>tualizar a situação de candidatos</w:t>
      </w:r>
    </w:p>
    <w:p w:rsidR="0055372D" w:rsidRPr="0055372D" w:rsidRDefault="0055372D" w:rsidP="0055372D">
      <w:pPr>
        <w:pStyle w:val="PargrafodaLista"/>
        <w:numPr>
          <w:ilvl w:val="0"/>
          <w:numId w:val="12"/>
        </w:numPr>
        <w:rPr>
          <w:rFonts w:ascii="Arial" w:hAnsi="Arial" w:cs="Arial"/>
          <w:sz w:val="24"/>
          <w:szCs w:val="24"/>
        </w:rPr>
      </w:pPr>
      <w:r>
        <w:rPr>
          <w:rFonts w:ascii="Arial" w:hAnsi="Arial" w:cs="Arial"/>
          <w:sz w:val="24"/>
          <w:szCs w:val="24"/>
        </w:rPr>
        <w:t xml:space="preserve">UC 011 - </w:t>
      </w:r>
      <w:r w:rsidR="00C738D0">
        <w:rPr>
          <w:rFonts w:ascii="Arial" w:hAnsi="Arial" w:cs="Arial"/>
          <w:sz w:val="24"/>
          <w:szCs w:val="24"/>
        </w:rPr>
        <w:t>Responder a contatos</w:t>
      </w:r>
    </w:p>
    <w:p w:rsidR="0055372D" w:rsidRPr="0055372D" w:rsidRDefault="0055372D" w:rsidP="0055372D">
      <w:pPr>
        <w:pStyle w:val="PargrafodaLista"/>
        <w:numPr>
          <w:ilvl w:val="0"/>
          <w:numId w:val="12"/>
        </w:numPr>
        <w:rPr>
          <w:rFonts w:ascii="Arial" w:hAnsi="Arial" w:cs="Arial"/>
          <w:sz w:val="24"/>
          <w:szCs w:val="24"/>
        </w:rPr>
      </w:pPr>
      <w:r>
        <w:rPr>
          <w:rFonts w:ascii="Arial" w:hAnsi="Arial" w:cs="Arial"/>
          <w:sz w:val="24"/>
          <w:szCs w:val="24"/>
        </w:rPr>
        <w:t xml:space="preserve">UC 012 - </w:t>
      </w:r>
      <w:r w:rsidR="00C738D0">
        <w:rPr>
          <w:rFonts w:ascii="Arial" w:hAnsi="Arial" w:cs="Arial"/>
          <w:sz w:val="24"/>
          <w:szCs w:val="24"/>
        </w:rPr>
        <w:t>C</w:t>
      </w:r>
      <w:r w:rsidRPr="0055372D">
        <w:rPr>
          <w:rFonts w:ascii="Arial" w:hAnsi="Arial" w:cs="Arial"/>
          <w:sz w:val="24"/>
          <w:szCs w:val="24"/>
        </w:rPr>
        <w:t>onsultar perfis de candidatos a vagas disponíveis</w:t>
      </w:r>
    </w:p>
    <w:p w:rsidR="0055372D" w:rsidRPr="0055372D" w:rsidRDefault="0055372D" w:rsidP="0055372D">
      <w:pPr>
        <w:pStyle w:val="PargrafodaLista"/>
        <w:numPr>
          <w:ilvl w:val="0"/>
          <w:numId w:val="12"/>
        </w:numPr>
        <w:rPr>
          <w:rFonts w:ascii="Arial" w:hAnsi="Arial" w:cs="Arial"/>
          <w:sz w:val="24"/>
          <w:szCs w:val="24"/>
        </w:rPr>
      </w:pPr>
      <w:r>
        <w:rPr>
          <w:rFonts w:ascii="Arial" w:hAnsi="Arial" w:cs="Arial"/>
          <w:sz w:val="24"/>
          <w:szCs w:val="24"/>
        </w:rPr>
        <w:t xml:space="preserve">UC 013 - </w:t>
      </w:r>
      <w:r w:rsidR="00C738D0">
        <w:rPr>
          <w:rFonts w:ascii="Arial" w:hAnsi="Arial" w:cs="Arial"/>
          <w:sz w:val="24"/>
          <w:szCs w:val="24"/>
        </w:rPr>
        <w:t>R</w:t>
      </w:r>
      <w:r w:rsidRPr="0055372D">
        <w:rPr>
          <w:rFonts w:ascii="Arial" w:hAnsi="Arial" w:cs="Arial"/>
          <w:sz w:val="24"/>
          <w:szCs w:val="24"/>
        </w:rPr>
        <w:t>esponder a contatos realizados por candidatos</w:t>
      </w:r>
    </w:p>
    <w:p w:rsidR="0055372D" w:rsidRPr="0055372D" w:rsidRDefault="0055372D" w:rsidP="0055372D">
      <w:pPr>
        <w:pStyle w:val="PargrafodaLista"/>
        <w:numPr>
          <w:ilvl w:val="0"/>
          <w:numId w:val="12"/>
        </w:numPr>
        <w:rPr>
          <w:rFonts w:ascii="Arial" w:hAnsi="Arial" w:cs="Arial"/>
          <w:sz w:val="24"/>
          <w:szCs w:val="24"/>
        </w:rPr>
      </w:pPr>
      <w:r>
        <w:rPr>
          <w:rFonts w:ascii="Arial" w:hAnsi="Arial" w:cs="Arial"/>
          <w:sz w:val="24"/>
          <w:szCs w:val="24"/>
        </w:rPr>
        <w:t xml:space="preserve">UC 014 - </w:t>
      </w:r>
      <w:r w:rsidR="00C738D0">
        <w:rPr>
          <w:rFonts w:ascii="Arial" w:hAnsi="Arial" w:cs="Arial"/>
          <w:sz w:val="24"/>
          <w:szCs w:val="24"/>
        </w:rPr>
        <w:t>N</w:t>
      </w:r>
      <w:r w:rsidRPr="0055372D">
        <w:rPr>
          <w:rFonts w:ascii="Arial" w:hAnsi="Arial" w:cs="Arial"/>
          <w:sz w:val="24"/>
          <w:szCs w:val="24"/>
        </w:rPr>
        <w:t xml:space="preserve">otificar selecionadores </w:t>
      </w:r>
    </w:p>
    <w:p w:rsidR="0055372D" w:rsidRPr="0055372D" w:rsidRDefault="0055372D" w:rsidP="0055372D">
      <w:pPr>
        <w:pStyle w:val="PargrafodaLista"/>
        <w:numPr>
          <w:ilvl w:val="0"/>
          <w:numId w:val="12"/>
        </w:numPr>
        <w:rPr>
          <w:rFonts w:ascii="Arial" w:hAnsi="Arial" w:cs="Arial"/>
          <w:sz w:val="24"/>
          <w:szCs w:val="24"/>
        </w:rPr>
      </w:pPr>
      <w:r>
        <w:rPr>
          <w:rFonts w:ascii="Arial" w:hAnsi="Arial" w:cs="Arial"/>
          <w:sz w:val="24"/>
          <w:szCs w:val="24"/>
        </w:rPr>
        <w:t xml:space="preserve">UC 015 - </w:t>
      </w:r>
      <w:r w:rsidR="00C738D0">
        <w:rPr>
          <w:rFonts w:ascii="Arial" w:hAnsi="Arial" w:cs="Arial"/>
          <w:sz w:val="24"/>
          <w:szCs w:val="24"/>
        </w:rPr>
        <w:t>I</w:t>
      </w:r>
      <w:r w:rsidRPr="0055372D">
        <w:rPr>
          <w:rFonts w:ascii="Arial" w:hAnsi="Arial" w:cs="Arial"/>
          <w:sz w:val="24"/>
          <w:szCs w:val="24"/>
        </w:rPr>
        <w:t>nserir oportunidades de vagas</w:t>
      </w:r>
    </w:p>
    <w:p w:rsidR="0055372D" w:rsidRPr="0055372D" w:rsidRDefault="0055372D" w:rsidP="0055372D">
      <w:pPr>
        <w:pStyle w:val="PargrafodaLista"/>
        <w:numPr>
          <w:ilvl w:val="0"/>
          <w:numId w:val="12"/>
        </w:numPr>
        <w:rPr>
          <w:rFonts w:ascii="Arial" w:hAnsi="Arial" w:cs="Arial"/>
          <w:sz w:val="24"/>
          <w:szCs w:val="24"/>
        </w:rPr>
      </w:pPr>
      <w:r>
        <w:rPr>
          <w:rFonts w:ascii="Arial" w:hAnsi="Arial" w:cs="Arial"/>
          <w:sz w:val="24"/>
          <w:szCs w:val="24"/>
        </w:rPr>
        <w:t xml:space="preserve">UC 016 - </w:t>
      </w:r>
      <w:r w:rsidR="00C738D0">
        <w:rPr>
          <w:rFonts w:ascii="Arial" w:hAnsi="Arial" w:cs="Arial"/>
          <w:sz w:val="24"/>
          <w:szCs w:val="24"/>
        </w:rPr>
        <w:t>C</w:t>
      </w:r>
      <w:r w:rsidRPr="0055372D">
        <w:rPr>
          <w:rFonts w:ascii="Arial" w:hAnsi="Arial" w:cs="Arial"/>
          <w:sz w:val="24"/>
          <w:szCs w:val="24"/>
        </w:rPr>
        <w:t>onsultar candidatos</w:t>
      </w:r>
    </w:p>
    <w:p w:rsidR="0055372D" w:rsidRPr="0055372D" w:rsidRDefault="0055372D" w:rsidP="0055372D">
      <w:pPr>
        <w:pStyle w:val="PargrafodaLista"/>
        <w:numPr>
          <w:ilvl w:val="0"/>
          <w:numId w:val="12"/>
        </w:numPr>
        <w:rPr>
          <w:rFonts w:ascii="Arial" w:hAnsi="Arial" w:cs="Arial"/>
          <w:sz w:val="24"/>
          <w:szCs w:val="24"/>
        </w:rPr>
      </w:pPr>
      <w:r>
        <w:rPr>
          <w:rFonts w:ascii="Arial" w:hAnsi="Arial" w:cs="Arial"/>
          <w:sz w:val="24"/>
          <w:szCs w:val="24"/>
        </w:rPr>
        <w:t xml:space="preserve">UC 017 - </w:t>
      </w:r>
      <w:r w:rsidR="00C738D0">
        <w:rPr>
          <w:rFonts w:ascii="Arial" w:hAnsi="Arial" w:cs="Arial"/>
          <w:sz w:val="24"/>
          <w:szCs w:val="24"/>
        </w:rPr>
        <w:t>I</w:t>
      </w:r>
      <w:r w:rsidRPr="0055372D">
        <w:rPr>
          <w:rFonts w:ascii="Arial" w:hAnsi="Arial" w:cs="Arial"/>
          <w:sz w:val="24"/>
          <w:szCs w:val="24"/>
        </w:rPr>
        <w:t xml:space="preserve">mprimir </w:t>
      </w:r>
      <w:proofErr w:type="spellStart"/>
      <w:r w:rsidRPr="0055372D">
        <w:rPr>
          <w:rFonts w:ascii="Arial" w:hAnsi="Arial" w:cs="Arial"/>
          <w:sz w:val="24"/>
          <w:szCs w:val="24"/>
        </w:rPr>
        <w:t>cvs</w:t>
      </w:r>
      <w:proofErr w:type="spellEnd"/>
      <w:r w:rsidRPr="0055372D">
        <w:rPr>
          <w:rFonts w:ascii="Arial" w:hAnsi="Arial" w:cs="Arial"/>
          <w:sz w:val="24"/>
          <w:szCs w:val="24"/>
        </w:rPr>
        <w:t xml:space="preserve"> de candidatos</w:t>
      </w:r>
    </w:p>
    <w:p w:rsidR="0055372D" w:rsidRPr="0055372D" w:rsidRDefault="0055372D" w:rsidP="0055372D">
      <w:pPr>
        <w:pStyle w:val="PargrafodaLista"/>
        <w:numPr>
          <w:ilvl w:val="0"/>
          <w:numId w:val="12"/>
        </w:numPr>
        <w:rPr>
          <w:rFonts w:ascii="Arial" w:hAnsi="Arial" w:cs="Arial"/>
          <w:sz w:val="24"/>
          <w:szCs w:val="24"/>
        </w:rPr>
      </w:pPr>
      <w:r>
        <w:rPr>
          <w:rFonts w:ascii="Arial" w:hAnsi="Arial" w:cs="Arial"/>
          <w:sz w:val="24"/>
          <w:szCs w:val="24"/>
        </w:rPr>
        <w:t xml:space="preserve">UC 018 - </w:t>
      </w:r>
      <w:r w:rsidR="00C738D0">
        <w:rPr>
          <w:rFonts w:ascii="Arial" w:hAnsi="Arial" w:cs="Arial"/>
          <w:sz w:val="24"/>
          <w:szCs w:val="24"/>
        </w:rPr>
        <w:t>I</w:t>
      </w:r>
      <w:r w:rsidRPr="0055372D">
        <w:rPr>
          <w:rFonts w:ascii="Arial" w:hAnsi="Arial" w:cs="Arial"/>
          <w:sz w:val="24"/>
          <w:szCs w:val="24"/>
        </w:rPr>
        <w:t>nserir depoimentos</w:t>
      </w:r>
    </w:p>
    <w:p w:rsidR="0055372D" w:rsidRPr="0055372D" w:rsidRDefault="0055372D" w:rsidP="0055372D">
      <w:pPr>
        <w:pStyle w:val="PargrafodaLista"/>
        <w:numPr>
          <w:ilvl w:val="0"/>
          <w:numId w:val="12"/>
        </w:numPr>
        <w:rPr>
          <w:rFonts w:ascii="Arial" w:hAnsi="Arial" w:cs="Arial"/>
          <w:sz w:val="24"/>
          <w:szCs w:val="24"/>
        </w:rPr>
      </w:pPr>
      <w:r>
        <w:rPr>
          <w:rFonts w:ascii="Arial" w:hAnsi="Arial" w:cs="Arial"/>
          <w:sz w:val="24"/>
          <w:szCs w:val="24"/>
        </w:rPr>
        <w:t xml:space="preserve">UC 019 - </w:t>
      </w:r>
      <w:r w:rsidR="00C738D0">
        <w:rPr>
          <w:rFonts w:ascii="Arial" w:hAnsi="Arial" w:cs="Arial"/>
          <w:sz w:val="24"/>
          <w:szCs w:val="24"/>
        </w:rPr>
        <w:t>I</w:t>
      </w:r>
      <w:r w:rsidRPr="0055372D">
        <w:rPr>
          <w:rFonts w:ascii="Arial" w:hAnsi="Arial" w:cs="Arial"/>
          <w:sz w:val="24"/>
          <w:szCs w:val="24"/>
        </w:rPr>
        <w:t xml:space="preserve">nserir </w:t>
      </w:r>
      <w:proofErr w:type="spellStart"/>
      <w:r w:rsidRPr="0055372D">
        <w:rPr>
          <w:rFonts w:ascii="Arial" w:hAnsi="Arial" w:cs="Arial"/>
          <w:sz w:val="24"/>
          <w:szCs w:val="24"/>
        </w:rPr>
        <w:t>cv</w:t>
      </w:r>
      <w:proofErr w:type="spellEnd"/>
    </w:p>
    <w:p w:rsidR="0055372D" w:rsidRPr="0055372D" w:rsidRDefault="0055372D" w:rsidP="0055372D">
      <w:pPr>
        <w:pStyle w:val="PargrafodaLista"/>
        <w:numPr>
          <w:ilvl w:val="0"/>
          <w:numId w:val="12"/>
        </w:numPr>
        <w:rPr>
          <w:rFonts w:ascii="Arial" w:hAnsi="Arial" w:cs="Arial"/>
          <w:sz w:val="24"/>
          <w:szCs w:val="24"/>
        </w:rPr>
      </w:pPr>
      <w:r>
        <w:rPr>
          <w:rFonts w:ascii="Arial" w:hAnsi="Arial" w:cs="Arial"/>
          <w:sz w:val="24"/>
          <w:szCs w:val="24"/>
        </w:rPr>
        <w:t xml:space="preserve">UC 020 - </w:t>
      </w:r>
      <w:r w:rsidR="00C738D0">
        <w:rPr>
          <w:rFonts w:ascii="Arial" w:hAnsi="Arial" w:cs="Arial"/>
          <w:sz w:val="24"/>
          <w:szCs w:val="24"/>
        </w:rPr>
        <w:t>C</w:t>
      </w:r>
      <w:r w:rsidRPr="0055372D">
        <w:rPr>
          <w:rFonts w:ascii="Arial" w:hAnsi="Arial" w:cs="Arial"/>
          <w:sz w:val="24"/>
          <w:szCs w:val="24"/>
        </w:rPr>
        <w:t>onsultar oportunidades</w:t>
      </w:r>
    </w:p>
    <w:p w:rsidR="0055372D" w:rsidRPr="0055372D" w:rsidRDefault="0055372D" w:rsidP="0055372D">
      <w:pPr>
        <w:pStyle w:val="PargrafodaLista"/>
        <w:numPr>
          <w:ilvl w:val="0"/>
          <w:numId w:val="12"/>
        </w:numPr>
        <w:rPr>
          <w:rFonts w:ascii="Arial" w:hAnsi="Arial" w:cs="Arial"/>
          <w:sz w:val="24"/>
          <w:szCs w:val="24"/>
        </w:rPr>
      </w:pPr>
      <w:r>
        <w:rPr>
          <w:rFonts w:ascii="Arial" w:hAnsi="Arial" w:cs="Arial"/>
          <w:sz w:val="24"/>
          <w:szCs w:val="24"/>
        </w:rPr>
        <w:t xml:space="preserve">UC 021 - </w:t>
      </w:r>
      <w:r w:rsidR="00C738D0">
        <w:rPr>
          <w:rFonts w:ascii="Arial" w:hAnsi="Arial" w:cs="Arial"/>
          <w:sz w:val="24"/>
          <w:szCs w:val="24"/>
        </w:rPr>
        <w:t>C</w:t>
      </w:r>
      <w:r w:rsidRPr="0055372D">
        <w:rPr>
          <w:rFonts w:ascii="Arial" w:hAnsi="Arial" w:cs="Arial"/>
          <w:sz w:val="24"/>
          <w:szCs w:val="24"/>
        </w:rPr>
        <w:t>onsultar minha categorização</w:t>
      </w:r>
    </w:p>
    <w:p w:rsidR="0055372D" w:rsidRPr="0055372D" w:rsidRDefault="0055372D" w:rsidP="0055372D">
      <w:pPr>
        <w:pStyle w:val="PargrafodaLista"/>
        <w:numPr>
          <w:ilvl w:val="0"/>
          <w:numId w:val="12"/>
        </w:numPr>
        <w:rPr>
          <w:rFonts w:ascii="Arial" w:hAnsi="Arial" w:cs="Arial"/>
          <w:sz w:val="24"/>
          <w:szCs w:val="24"/>
        </w:rPr>
      </w:pPr>
      <w:r>
        <w:rPr>
          <w:rFonts w:ascii="Arial" w:hAnsi="Arial" w:cs="Arial"/>
          <w:sz w:val="24"/>
          <w:szCs w:val="24"/>
        </w:rPr>
        <w:t xml:space="preserve">UC 022 - </w:t>
      </w:r>
      <w:r w:rsidR="00C738D0">
        <w:rPr>
          <w:rFonts w:ascii="Arial" w:hAnsi="Arial" w:cs="Arial"/>
          <w:sz w:val="24"/>
          <w:szCs w:val="24"/>
        </w:rPr>
        <w:t>F</w:t>
      </w:r>
      <w:r w:rsidRPr="0055372D">
        <w:rPr>
          <w:rFonts w:ascii="Arial" w:hAnsi="Arial" w:cs="Arial"/>
          <w:sz w:val="24"/>
          <w:szCs w:val="24"/>
        </w:rPr>
        <w:t>azer contato com avaliador</w:t>
      </w:r>
    </w:p>
    <w:p w:rsidR="002F61AD" w:rsidRDefault="0055372D" w:rsidP="0055372D">
      <w:pPr>
        <w:pStyle w:val="PargrafodaLista"/>
        <w:numPr>
          <w:ilvl w:val="0"/>
          <w:numId w:val="12"/>
        </w:numPr>
        <w:rPr>
          <w:rFonts w:ascii="Arial" w:hAnsi="Arial" w:cs="Arial"/>
          <w:sz w:val="24"/>
          <w:szCs w:val="24"/>
        </w:rPr>
      </w:pPr>
      <w:r>
        <w:rPr>
          <w:rFonts w:ascii="Arial" w:hAnsi="Arial" w:cs="Arial"/>
          <w:sz w:val="24"/>
          <w:szCs w:val="24"/>
        </w:rPr>
        <w:t xml:space="preserve">UC 023 - </w:t>
      </w:r>
      <w:r w:rsidRPr="0055372D">
        <w:rPr>
          <w:rFonts w:ascii="Arial" w:hAnsi="Arial" w:cs="Arial"/>
          <w:sz w:val="24"/>
          <w:szCs w:val="24"/>
        </w:rPr>
        <w:t xml:space="preserve">imprimir </w:t>
      </w:r>
      <w:proofErr w:type="spellStart"/>
      <w:r w:rsidRPr="0055372D">
        <w:rPr>
          <w:rFonts w:ascii="Arial" w:hAnsi="Arial" w:cs="Arial"/>
          <w:sz w:val="24"/>
          <w:szCs w:val="24"/>
        </w:rPr>
        <w:t>cv</w:t>
      </w:r>
      <w:proofErr w:type="spellEnd"/>
    </w:p>
    <w:p w:rsidR="00C738D0" w:rsidRDefault="00C738D0" w:rsidP="00C738D0">
      <w:pPr>
        <w:rPr>
          <w:rFonts w:cs="Arial"/>
          <w:szCs w:val="24"/>
        </w:rPr>
      </w:pPr>
    </w:p>
    <w:p w:rsidR="00C738D0" w:rsidRDefault="00C738D0" w:rsidP="00C738D0">
      <w:pPr>
        <w:ind w:firstLine="709"/>
        <w:rPr>
          <w:rFonts w:cs="Arial"/>
          <w:szCs w:val="24"/>
        </w:rPr>
      </w:pPr>
    </w:p>
    <w:p w:rsidR="00782DB5" w:rsidRDefault="00782DB5" w:rsidP="00C738D0">
      <w:pPr>
        <w:ind w:firstLine="709"/>
        <w:rPr>
          <w:rFonts w:cs="Arial"/>
          <w:szCs w:val="24"/>
        </w:rPr>
      </w:pPr>
    </w:p>
    <w:p w:rsidR="00782DB5" w:rsidRDefault="00782DB5" w:rsidP="00C738D0">
      <w:pPr>
        <w:ind w:firstLine="709"/>
        <w:rPr>
          <w:rFonts w:cs="Arial"/>
          <w:szCs w:val="24"/>
        </w:rPr>
      </w:pPr>
    </w:p>
    <w:p w:rsidR="00782DB5" w:rsidRDefault="00782DB5" w:rsidP="00C738D0">
      <w:pPr>
        <w:ind w:firstLine="709"/>
        <w:rPr>
          <w:rFonts w:cs="Arial"/>
          <w:szCs w:val="24"/>
        </w:rPr>
      </w:pPr>
    </w:p>
    <w:p w:rsidR="00782DB5" w:rsidRDefault="00782DB5" w:rsidP="00C738D0">
      <w:pPr>
        <w:ind w:firstLine="709"/>
        <w:rPr>
          <w:rFonts w:cs="Arial"/>
          <w:szCs w:val="24"/>
        </w:rPr>
      </w:pPr>
    </w:p>
    <w:p w:rsidR="00BE7941" w:rsidRDefault="00BE7941" w:rsidP="00C738D0">
      <w:pPr>
        <w:ind w:firstLine="709"/>
        <w:rPr>
          <w:rFonts w:cs="Arial"/>
          <w:szCs w:val="24"/>
        </w:rPr>
      </w:pPr>
    </w:p>
    <w:p w:rsidR="00BE7941" w:rsidRDefault="00BE7941" w:rsidP="00C738D0">
      <w:pPr>
        <w:ind w:firstLine="709"/>
        <w:rPr>
          <w:rFonts w:cs="Arial"/>
          <w:szCs w:val="24"/>
        </w:rPr>
      </w:pPr>
    </w:p>
    <w:p w:rsidR="00BE7941" w:rsidRDefault="001F7864" w:rsidP="00C738D0">
      <w:pPr>
        <w:ind w:firstLine="709"/>
        <w:rPr>
          <w:rFonts w:cs="Arial"/>
          <w:szCs w:val="24"/>
        </w:rPr>
      </w:pPr>
      <w:r>
        <w:rPr>
          <w:noProof/>
        </w:rPr>
        <w:pict>
          <v:shape id="_x0000_s1027" type="#_x0000_t75" style="position:absolute;left:0;text-align:left;margin-left:-48.3pt;margin-top:9.75pt;width:516.75pt;height:516.75pt;z-index:251661312;mso-position-horizontal-relative:text;mso-position-vertical-relative:text;mso-width-relative:page;mso-height-relative:page">
            <v:imagedata r:id="rId10" o:title="UseCase Diagram0"/>
          </v:shape>
        </w:pict>
      </w:r>
    </w:p>
    <w:p w:rsidR="00BE7941" w:rsidRDefault="00BE7941" w:rsidP="00C738D0">
      <w:pPr>
        <w:ind w:firstLine="709"/>
        <w:rPr>
          <w:rFonts w:cs="Arial"/>
          <w:szCs w:val="24"/>
        </w:rPr>
      </w:pPr>
    </w:p>
    <w:p w:rsidR="00BE7941" w:rsidRDefault="00BE7941" w:rsidP="00C738D0">
      <w:pPr>
        <w:ind w:firstLine="709"/>
        <w:rPr>
          <w:rFonts w:cs="Arial"/>
          <w:szCs w:val="24"/>
        </w:rPr>
      </w:pPr>
    </w:p>
    <w:p w:rsidR="00BE7941" w:rsidRDefault="00BE7941" w:rsidP="00C738D0">
      <w:pPr>
        <w:ind w:firstLine="709"/>
        <w:rPr>
          <w:rFonts w:cs="Arial"/>
          <w:szCs w:val="24"/>
        </w:rPr>
      </w:pPr>
    </w:p>
    <w:p w:rsidR="00BE7941" w:rsidRDefault="00BE7941" w:rsidP="00C738D0">
      <w:pPr>
        <w:ind w:firstLine="709"/>
        <w:rPr>
          <w:rFonts w:cs="Arial"/>
          <w:szCs w:val="24"/>
        </w:rPr>
      </w:pPr>
    </w:p>
    <w:p w:rsidR="00BE7941" w:rsidRDefault="00BE7941" w:rsidP="00C738D0">
      <w:pPr>
        <w:ind w:firstLine="709"/>
        <w:rPr>
          <w:rFonts w:cs="Arial"/>
          <w:szCs w:val="24"/>
        </w:rPr>
      </w:pPr>
    </w:p>
    <w:p w:rsidR="00BE7941" w:rsidRDefault="00BE7941" w:rsidP="00C738D0">
      <w:pPr>
        <w:ind w:firstLine="709"/>
        <w:rPr>
          <w:rFonts w:cs="Arial"/>
          <w:szCs w:val="24"/>
        </w:rPr>
      </w:pPr>
    </w:p>
    <w:p w:rsidR="00BE7941" w:rsidRDefault="00BE7941" w:rsidP="00C738D0">
      <w:pPr>
        <w:ind w:firstLine="709"/>
        <w:rPr>
          <w:rFonts w:cs="Arial"/>
          <w:szCs w:val="24"/>
        </w:rPr>
      </w:pPr>
    </w:p>
    <w:p w:rsidR="00BE7941" w:rsidRDefault="00BE7941" w:rsidP="00C738D0">
      <w:pPr>
        <w:ind w:firstLine="709"/>
        <w:rPr>
          <w:rFonts w:cs="Arial"/>
          <w:szCs w:val="24"/>
        </w:rPr>
      </w:pPr>
    </w:p>
    <w:p w:rsidR="00BE7941" w:rsidRDefault="00BE7941" w:rsidP="00C738D0">
      <w:pPr>
        <w:ind w:firstLine="709"/>
        <w:rPr>
          <w:rFonts w:cs="Arial"/>
          <w:szCs w:val="24"/>
        </w:rPr>
      </w:pPr>
    </w:p>
    <w:p w:rsidR="00BE7941" w:rsidRDefault="00BE7941" w:rsidP="00C738D0">
      <w:pPr>
        <w:ind w:firstLine="709"/>
        <w:rPr>
          <w:rFonts w:cs="Arial"/>
          <w:szCs w:val="24"/>
        </w:rPr>
      </w:pPr>
    </w:p>
    <w:p w:rsidR="00BE7941" w:rsidRDefault="00BE7941" w:rsidP="00C738D0">
      <w:pPr>
        <w:ind w:firstLine="709"/>
        <w:rPr>
          <w:rFonts w:cs="Arial"/>
          <w:szCs w:val="24"/>
        </w:rPr>
      </w:pPr>
    </w:p>
    <w:p w:rsidR="00BE7941" w:rsidRDefault="00BE7941" w:rsidP="00C738D0">
      <w:pPr>
        <w:ind w:firstLine="709"/>
        <w:rPr>
          <w:rFonts w:cs="Arial"/>
          <w:szCs w:val="24"/>
        </w:rPr>
      </w:pPr>
    </w:p>
    <w:p w:rsidR="00BE7941" w:rsidRDefault="00BE7941" w:rsidP="00C738D0">
      <w:pPr>
        <w:ind w:firstLine="709"/>
        <w:rPr>
          <w:rFonts w:cs="Arial"/>
          <w:szCs w:val="24"/>
        </w:rPr>
      </w:pPr>
    </w:p>
    <w:p w:rsidR="00BE7941" w:rsidRDefault="00BE7941" w:rsidP="00C738D0">
      <w:pPr>
        <w:ind w:firstLine="709"/>
        <w:rPr>
          <w:rFonts w:cs="Arial"/>
          <w:szCs w:val="24"/>
        </w:rPr>
      </w:pPr>
    </w:p>
    <w:p w:rsidR="00BE7941" w:rsidRDefault="00BE7941" w:rsidP="00C738D0">
      <w:pPr>
        <w:ind w:firstLine="709"/>
        <w:rPr>
          <w:rFonts w:cs="Arial"/>
          <w:szCs w:val="24"/>
        </w:rPr>
      </w:pPr>
    </w:p>
    <w:p w:rsidR="00BE7941" w:rsidRDefault="00BE7941" w:rsidP="00C738D0">
      <w:pPr>
        <w:ind w:firstLine="709"/>
        <w:rPr>
          <w:rFonts w:cs="Arial"/>
          <w:szCs w:val="24"/>
        </w:rPr>
      </w:pPr>
    </w:p>
    <w:p w:rsidR="00BE7941" w:rsidRDefault="00BE7941" w:rsidP="00C738D0">
      <w:pPr>
        <w:ind w:firstLine="709"/>
        <w:rPr>
          <w:rFonts w:cs="Arial"/>
          <w:szCs w:val="24"/>
        </w:rPr>
      </w:pPr>
    </w:p>
    <w:p w:rsidR="00BE7941" w:rsidRDefault="00BE7941" w:rsidP="00C738D0">
      <w:pPr>
        <w:ind w:firstLine="709"/>
        <w:rPr>
          <w:rFonts w:cs="Arial"/>
          <w:szCs w:val="24"/>
        </w:rPr>
      </w:pPr>
    </w:p>
    <w:p w:rsidR="00BE7941" w:rsidRDefault="00BE7941" w:rsidP="00C738D0">
      <w:pPr>
        <w:ind w:firstLine="709"/>
        <w:rPr>
          <w:rFonts w:cs="Arial"/>
          <w:szCs w:val="24"/>
        </w:rPr>
      </w:pPr>
    </w:p>
    <w:p w:rsidR="00BE7941" w:rsidRDefault="00BE7941" w:rsidP="00C738D0">
      <w:pPr>
        <w:ind w:firstLine="709"/>
        <w:rPr>
          <w:rFonts w:cs="Arial"/>
          <w:szCs w:val="24"/>
        </w:rPr>
      </w:pPr>
    </w:p>
    <w:p w:rsidR="00BE7941" w:rsidRDefault="00BE7941" w:rsidP="00C738D0">
      <w:pPr>
        <w:ind w:firstLine="709"/>
        <w:rPr>
          <w:rFonts w:cs="Arial"/>
          <w:szCs w:val="24"/>
        </w:rPr>
      </w:pPr>
    </w:p>
    <w:p w:rsidR="00BE7941" w:rsidRDefault="00BE7941" w:rsidP="00C738D0">
      <w:pPr>
        <w:ind w:firstLine="709"/>
        <w:rPr>
          <w:rFonts w:cs="Arial"/>
          <w:szCs w:val="24"/>
        </w:rPr>
      </w:pPr>
    </w:p>
    <w:p w:rsidR="00BE7941" w:rsidRDefault="00BE7941" w:rsidP="00C738D0">
      <w:pPr>
        <w:ind w:firstLine="709"/>
        <w:rPr>
          <w:rFonts w:cs="Arial"/>
          <w:szCs w:val="24"/>
        </w:rPr>
      </w:pPr>
    </w:p>
    <w:p w:rsidR="00BE7941" w:rsidRDefault="00BE7941" w:rsidP="00C738D0">
      <w:pPr>
        <w:ind w:firstLine="709"/>
        <w:rPr>
          <w:rFonts w:cs="Arial"/>
          <w:szCs w:val="24"/>
        </w:rPr>
      </w:pPr>
    </w:p>
    <w:p w:rsidR="00BE7941" w:rsidRDefault="00BE7941" w:rsidP="00C738D0">
      <w:pPr>
        <w:ind w:firstLine="709"/>
        <w:rPr>
          <w:rFonts w:cs="Arial"/>
          <w:szCs w:val="24"/>
        </w:rPr>
      </w:pPr>
    </w:p>
    <w:p w:rsidR="00BE7941" w:rsidRDefault="00BE7941" w:rsidP="00C738D0">
      <w:pPr>
        <w:ind w:firstLine="709"/>
        <w:rPr>
          <w:rFonts w:cs="Arial"/>
          <w:szCs w:val="24"/>
        </w:rPr>
      </w:pPr>
    </w:p>
    <w:p w:rsidR="00BE7941" w:rsidRDefault="00BE7941" w:rsidP="00C738D0">
      <w:pPr>
        <w:ind w:firstLine="709"/>
        <w:rPr>
          <w:rFonts w:cs="Arial"/>
          <w:szCs w:val="24"/>
        </w:rPr>
      </w:pPr>
    </w:p>
    <w:p w:rsidR="00BE7941" w:rsidRDefault="00BE7941" w:rsidP="00C738D0">
      <w:pPr>
        <w:ind w:firstLine="709"/>
        <w:rPr>
          <w:rFonts w:cs="Arial"/>
          <w:szCs w:val="24"/>
        </w:rPr>
      </w:pPr>
    </w:p>
    <w:p w:rsidR="00BE7941" w:rsidRDefault="00BE7941" w:rsidP="00C738D0">
      <w:pPr>
        <w:ind w:firstLine="709"/>
        <w:rPr>
          <w:rFonts w:cs="Arial"/>
          <w:szCs w:val="24"/>
        </w:rPr>
      </w:pPr>
    </w:p>
    <w:p w:rsidR="00BE7941" w:rsidRDefault="00BE7941" w:rsidP="00C738D0">
      <w:pPr>
        <w:ind w:firstLine="709"/>
        <w:rPr>
          <w:rFonts w:cs="Arial"/>
          <w:szCs w:val="24"/>
        </w:rPr>
      </w:pPr>
    </w:p>
    <w:p w:rsidR="00BE7941" w:rsidRDefault="00BE7941" w:rsidP="00C738D0">
      <w:pPr>
        <w:ind w:firstLine="709"/>
        <w:rPr>
          <w:rFonts w:cs="Arial"/>
          <w:szCs w:val="24"/>
        </w:rPr>
      </w:pPr>
    </w:p>
    <w:p w:rsidR="00782DB5" w:rsidRPr="00C738D0" w:rsidRDefault="00782DB5" w:rsidP="00C738D0">
      <w:pPr>
        <w:ind w:firstLine="709"/>
        <w:rPr>
          <w:rFonts w:cs="Arial"/>
          <w:szCs w:val="24"/>
        </w:rPr>
      </w:pPr>
    </w:p>
    <w:p w:rsidR="003447F4" w:rsidRDefault="004660BB" w:rsidP="00BD06F8">
      <w:pPr>
        <w:ind w:firstLine="709"/>
        <w:rPr>
          <w:szCs w:val="24"/>
        </w:rPr>
      </w:pPr>
      <w:r>
        <w:rPr>
          <w:szCs w:val="24"/>
        </w:rPr>
        <w:lastRenderedPageBreak/>
        <w:t>E</w:t>
      </w:r>
      <w:r w:rsidR="003447F4" w:rsidRPr="003447F4">
        <w:rPr>
          <w:szCs w:val="24"/>
        </w:rPr>
        <w:t>specificação de cada um dos casos de uso</w:t>
      </w:r>
    </w:p>
    <w:p w:rsidR="00B42452" w:rsidRDefault="00B42452" w:rsidP="00BD06F8">
      <w:pPr>
        <w:ind w:firstLine="709"/>
        <w:rPr>
          <w:szCs w:val="24"/>
        </w:rPr>
      </w:pPr>
    </w:p>
    <w:p w:rsidR="00B42452" w:rsidRDefault="00B42452" w:rsidP="00BD06F8">
      <w:pPr>
        <w:ind w:firstLine="0"/>
        <w:jc w:val="center"/>
        <w:rPr>
          <w:sz w:val="20"/>
          <w:szCs w:val="24"/>
        </w:rPr>
      </w:pPr>
      <w:r w:rsidRPr="008C5DD4">
        <w:rPr>
          <w:b/>
          <w:sz w:val="20"/>
          <w:szCs w:val="24"/>
        </w:rPr>
        <w:t>Quadro 4</w:t>
      </w:r>
      <w:r w:rsidR="00F3683D">
        <w:rPr>
          <w:sz w:val="20"/>
          <w:szCs w:val="24"/>
        </w:rPr>
        <w:t xml:space="preserve"> – Use Case Cadastrar Conta</w:t>
      </w:r>
    </w:p>
    <w:tbl>
      <w:tblPr>
        <w:tblStyle w:val="Tabelacomgrade1"/>
        <w:tblW w:w="0" w:type="auto"/>
        <w:jc w:val="center"/>
        <w:tblLook w:val="04A0" w:firstRow="1" w:lastRow="0" w:firstColumn="1" w:lastColumn="0" w:noHBand="0" w:noVBand="1"/>
      </w:tblPr>
      <w:tblGrid>
        <w:gridCol w:w="2061"/>
        <w:gridCol w:w="6551"/>
      </w:tblGrid>
      <w:tr w:rsidR="001F77AA" w:rsidRPr="001F77AA" w:rsidTr="009635B2">
        <w:trPr>
          <w:trHeight w:val="283"/>
          <w:jc w:val="center"/>
        </w:trPr>
        <w:tc>
          <w:tcPr>
            <w:tcW w:w="0" w:type="auto"/>
            <w:gridSpan w:val="2"/>
          </w:tcPr>
          <w:p w:rsidR="001F77AA" w:rsidRPr="001F77AA" w:rsidRDefault="001F77AA" w:rsidP="00255F7E">
            <w:pPr>
              <w:suppressAutoHyphens w:val="0"/>
              <w:spacing w:line="240" w:lineRule="auto"/>
              <w:ind w:firstLine="0"/>
              <w:jc w:val="left"/>
              <w:rPr>
                <w:rFonts w:cs="Arial"/>
                <w:b/>
                <w:sz w:val="20"/>
                <w:lang w:eastAsia="en-US"/>
              </w:rPr>
            </w:pPr>
            <w:r w:rsidRPr="001F77AA">
              <w:rPr>
                <w:rFonts w:cs="Arial"/>
                <w:b/>
                <w:sz w:val="20"/>
                <w:lang w:eastAsia="en-US"/>
              </w:rPr>
              <w:t xml:space="preserve">Caso de Uso – Cadastrar </w:t>
            </w:r>
            <w:r w:rsidR="00255F7E">
              <w:rPr>
                <w:rFonts w:cs="Arial"/>
                <w:b/>
                <w:sz w:val="20"/>
                <w:lang w:eastAsia="en-US"/>
              </w:rPr>
              <w:t>conta</w:t>
            </w:r>
          </w:p>
        </w:tc>
      </w:tr>
      <w:tr w:rsidR="001F77AA" w:rsidRPr="001F77AA" w:rsidTr="009635B2">
        <w:trPr>
          <w:trHeight w:val="283"/>
          <w:jc w:val="center"/>
        </w:trPr>
        <w:tc>
          <w:tcPr>
            <w:tcW w:w="0" w:type="auto"/>
          </w:tcPr>
          <w:p w:rsidR="001F77AA" w:rsidRPr="001F77AA" w:rsidRDefault="001F77AA" w:rsidP="009635B2">
            <w:pPr>
              <w:suppressAutoHyphens w:val="0"/>
              <w:spacing w:line="240" w:lineRule="auto"/>
              <w:ind w:firstLine="0"/>
              <w:jc w:val="left"/>
              <w:rPr>
                <w:rFonts w:cs="Arial"/>
                <w:b/>
                <w:sz w:val="20"/>
                <w:lang w:eastAsia="en-US"/>
              </w:rPr>
            </w:pPr>
            <w:r w:rsidRPr="001F77AA">
              <w:rPr>
                <w:rFonts w:cs="Arial"/>
                <w:b/>
                <w:sz w:val="20"/>
                <w:lang w:eastAsia="en-US"/>
              </w:rPr>
              <w:t>ID</w:t>
            </w:r>
          </w:p>
        </w:tc>
        <w:tc>
          <w:tcPr>
            <w:tcW w:w="0" w:type="auto"/>
          </w:tcPr>
          <w:p w:rsidR="001F77AA" w:rsidRPr="001F77AA" w:rsidRDefault="001F77AA" w:rsidP="009635B2">
            <w:pPr>
              <w:suppressAutoHyphens w:val="0"/>
              <w:spacing w:line="240" w:lineRule="auto"/>
              <w:ind w:firstLine="0"/>
              <w:jc w:val="left"/>
              <w:rPr>
                <w:rFonts w:cs="Arial"/>
                <w:sz w:val="20"/>
                <w:lang w:eastAsia="en-US"/>
              </w:rPr>
            </w:pPr>
            <w:r w:rsidRPr="001F77AA">
              <w:rPr>
                <w:rFonts w:cs="Arial"/>
                <w:sz w:val="20"/>
                <w:lang w:eastAsia="en-US"/>
              </w:rPr>
              <w:t>UC 001</w:t>
            </w:r>
          </w:p>
        </w:tc>
      </w:tr>
      <w:tr w:rsidR="001F77AA" w:rsidRPr="001F77AA" w:rsidTr="009635B2">
        <w:trPr>
          <w:trHeight w:val="283"/>
          <w:jc w:val="center"/>
        </w:trPr>
        <w:tc>
          <w:tcPr>
            <w:tcW w:w="0" w:type="auto"/>
          </w:tcPr>
          <w:p w:rsidR="001F77AA" w:rsidRPr="001F77AA" w:rsidRDefault="001F77AA" w:rsidP="009635B2">
            <w:pPr>
              <w:suppressAutoHyphens w:val="0"/>
              <w:spacing w:line="240" w:lineRule="auto"/>
              <w:ind w:firstLine="0"/>
              <w:jc w:val="left"/>
              <w:rPr>
                <w:rFonts w:cs="Arial"/>
                <w:b/>
                <w:sz w:val="20"/>
                <w:lang w:eastAsia="en-US"/>
              </w:rPr>
            </w:pPr>
            <w:r w:rsidRPr="001F77AA">
              <w:rPr>
                <w:rFonts w:cs="Arial"/>
                <w:b/>
                <w:sz w:val="20"/>
                <w:lang w:eastAsia="en-US"/>
              </w:rPr>
              <w:t>Descrição</w:t>
            </w:r>
          </w:p>
        </w:tc>
        <w:tc>
          <w:tcPr>
            <w:tcW w:w="0" w:type="auto"/>
          </w:tcPr>
          <w:p w:rsidR="001F77AA" w:rsidRPr="001F77AA" w:rsidRDefault="001F77AA" w:rsidP="00255F7E">
            <w:pPr>
              <w:suppressAutoHyphens w:val="0"/>
              <w:spacing w:line="240" w:lineRule="auto"/>
              <w:ind w:firstLine="0"/>
              <w:jc w:val="left"/>
              <w:rPr>
                <w:rFonts w:cs="Arial"/>
                <w:sz w:val="20"/>
                <w:lang w:eastAsia="en-US"/>
              </w:rPr>
            </w:pPr>
            <w:r w:rsidRPr="001F77AA">
              <w:rPr>
                <w:rFonts w:cs="Arial"/>
                <w:sz w:val="20"/>
                <w:lang w:eastAsia="en-US"/>
              </w:rPr>
              <w:t xml:space="preserve">Este caso de uso tem por objetivo cadastrar </w:t>
            </w:r>
            <w:r w:rsidR="00255F7E">
              <w:rPr>
                <w:rFonts w:cs="Arial"/>
                <w:sz w:val="20"/>
                <w:lang w:eastAsia="en-US"/>
              </w:rPr>
              <w:t>conta</w:t>
            </w:r>
          </w:p>
        </w:tc>
      </w:tr>
      <w:tr w:rsidR="001F77AA" w:rsidRPr="001F77AA" w:rsidTr="009635B2">
        <w:trPr>
          <w:trHeight w:val="283"/>
          <w:jc w:val="center"/>
        </w:trPr>
        <w:tc>
          <w:tcPr>
            <w:tcW w:w="0" w:type="auto"/>
          </w:tcPr>
          <w:p w:rsidR="001F77AA" w:rsidRPr="001F77AA" w:rsidRDefault="001F77AA" w:rsidP="009635B2">
            <w:pPr>
              <w:suppressAutoHyphens w:val="0"/>
              <w:spacing w:line="240" w:lineRule="auto"/>
              <w:ind w:firstLine="0"/>
              <w:jc w:val="left"/>
              <w:rPr>
                <w:rFonts w:cs="Arial"/>
                <w:b/>
                <w:sz w:val="20"/>
                <w:lang w:eastAsia="en-US"/>
              </w:rPr>
            </w:pPr>
            <w:r w:rsidRPr="001F77AA">
              <w:rPr>
                <w:rFonts w:cs="Arial"/>
                <w:b/>
                <w:sz w:val="20"/>
                <w:lang w:eastAsia="en-US"/>
              </w:rPr>
              <w:t>Ator Primário</w:t>
            </w:r>
          </w:p>
        </w:tc>
        <w:tc>
          <w:tcPr>
            <w:tcW w:w="0" w:type="auto"/>
          </w:tcPr>
          <w:p w:rsidR="001F77AA" w:rsidRPr="001F77AA" w:rsidRDefault="001F77AA" w:rsidP="009635B2">
            <w:pPr>
              <w:suppressAutoHyphens w:val="0"/>
              <w:spacing w:line="240" w:lineRule="auto"/>
              <w:ind w:firstLine="0"/>
              <w:jc w:val="left"/>
              <w:rPr>
                <w:rFonts w:cs="Arial"/>
                <w:sz w:val="20"/>
                <w:lang w:eastAsia="en-US"/>
              </w:rPr>
            </w:pPr>
            <w:r w:rsidRPr="001F77AA">
              <w:rPr>
                <w:rFonts w:cs="Arial"/>
                <w:sz w:val="20"/>
                <w:lang w:eastAsia="pt-BR"/>
              </w:rPr>
              <w:t>Usuário do sistema</w:t>
            </w:r>
          </w:p>
        </w:tc>
      </w:tr>
      <w:tr w:rsidR="001F77AA" w:rsidRPr="001F77AA" w:rsidTr="009635B2">
        <w:trPr>
          <w:trHeight w:val="283"/>
          <w:jc w:val="center"/>
        </w:trPr>
        <w:tc>
          <w:tcPr>
            <w:tcW w:w="0" w:type="auto"/>
          </w:tcPr>
          <w:p w:rsidR="001F77AA" w:rsidRPr="001F77AA" w:rsidRDefault="001F77AA" w:rsidP="009635B2">
            <w:pPr>
              <w:suppressAutoHyphens w:val="0"/>
              <w:spacing w:line="240" w:lineRule="auto"/>
              <w:ind w:firstLine="0"/>
              <w:jc w:val="left"/>
              <w:rPr>
                <w:rFonts w:cs="Arial"/>
                <w:b/>
                <w:sz w:val="20"/>
                <w:lang w:eastAsia="en-US"/>
              </w:rPr>
            </w:pPr>
            <w:r w:rsidRPr="001F77AA">
              <w:rPr>
                <w:rFonts w:cs="Arial"/>
                <w:b/>
                <w:sz w:val="20"/>
                <w:lang w:eastAsia="en-US"/>
              </w:rPr>
              <w:t>Pré-condição</w:t>
            </w:r>
          </w:p>
        </w:tc>
        <w:tc>
          <w:tcPr>
            <w:tcW w:w="0" w:type="auto"/>
          </w:tcPr>
          <w:p w:rsidR="001F77AA" w:rsidRPr="001F77AA" w:rsidRDefault="001F77AA" w:rsidP="009635B2">
            <w:pPr>
              <w:suppressAutoHyphens w:val="0"/>
              <w:spacing w:line="240" w:lineRule="auto"/>
              <w:ind w:firstLine="0"/>
              <w:jc w:val="left"/>
              <w:rPr>
                <w:rFonts w:cs="Arial"/>
                <w:sz w:val="20"/>
                <w:lang w:eastAsia="en-US"/>
              </w:rPr>
            </w:pPr>
            <w:r w:rsidRPr="001F77AA">
              <w:rPr>
                <w:rFonts w:cs="Arial"/>
                <w:sz w:val="20"/>
                <w:lang w:eastAsia="pt-BR"/>
              </w:rPr>
              <w:t>Nenhuma</w:t>
            </w:r>
          </w:p>
        </w:tc>
      </w:tr>
      <w:tr w:rsidR="001F77AA" w:rsidRPr="001F77AA" w:rsidTr="009635B2">
        <w:trPr>
          <w:trHeight w:val="268"/>
          <w:jc w:val="center"/>
        </w:trPr>
        <w:tc>
          <w:tcPr>
            <w:tcW w:w="0" w:type="auto"/>
          </w:tcPr>
          <w:p w:rsidR="001F77AA" w:rsidRPr="001F77AA" w:rsidRDefault="001F77AA" w:rsidP="009635B2">
            <w:pPr>
              <w:suppressAutoHyphens w:val="0"/>
              <w:spacing w:line="240" w:lineRule="auto"/>
              <w:ind w:firstLine="0"/>
              <w:jc w:val="left"/>
              <w:rPr>
                <w:rFonts w:cs="Arial"/>
                <w:b/>
                <w:sz w:val="20"/>
                <w:lang w:eastAsia="en-US"/>
              </w:rPr>
            </w:pPr>
            <w:r w:rsidRPr="001F77AA">
              <w:rPr>
                <w:rFonts w:cs="Arial"/>
                <w:b/>
                <w:sz w:val="20"/>
                <w:lang w:eastAsia="en-US"/>
              </w:rPr>
              <w:t>Cenário Principal</w:t>
            </w:r>
          </w:p>
          <w:p w:rsidR="001F77AA" w:rsidRPr="001F77AA" w:rsidRDefault="001F77AA" w:rsidP="009635B2">
            <w:pPr>
              <w:suppressAutoHyphens w:val="0"/>
              <w:spacing w:line="240" w:lineRule="auto"/>
              <w:ind w:firstLine="0"/>
              <w:jc w:val="left"/>
              <w:rPr>
                <w:rFonts w:cs="Arial"/>
                <w:b/>
                <w:sz w:val="20"/>
                <w:lang w:eastAsia="en-US"/>
              </w:rPr>
            </w:pPr>
          </w:p>
        </w:tc>
        <w:tc>
          <w:tcPr>
            <w:tcW w:w="0" w:type="auto"/>
          </w:tcPr>
          <w:p w:rsidR="001F77AA" w:rsidRPr="001F77AA" w:rsidRDefault="001F77AA" w:rsidP="009635B2">
            <w:pPr>
              <w:numPr>
                <w:ilvl w:val="0"/>
                <w:numId w:val="11"/>
              </w:numPr>
              <w:suppressAutoHyphens w:val="0"/>
              <w:spacing w:line="240" w:lineRule="auto"/>
              <w:ind w:left="0" w:firstLine="0"/>
              <w:jc w:val="left"/>
              <w:rPr>
                <w:rFonts w:cs="Arial"/>
                <w:sz w:val="20"/>
                <w:lang w:eastAsia="pt-BR"/>
              </w:rPr>
            </w:pPr>
            <w:r w:rsidRPr="001F77AA">
              <w:rPr>
                <w:rFonts w:cs="Arial"/>
                <w:sz w:val="20"/>
                <w:lang w:eastAsia="pt-BR"/>
              </w:rPr>
              <w:t>O use case inicia quando o usuário sele</w:t>
            </w:r>
            <w:r w:rsidR="00255F7E">
              <w:rPr>
                <w:rFonts w:cs="Arial"/>
                <w:sz w:val="20"/>
                <w:lang w:eastAsia="pt-BR"/>
              </w:rPr>
              <w:t>ciona a opção cadastro</w:t>
            </w:r>
          </w:p>
          <w:p w:rsidR="001F77AA" w:rsidRPr="001F77AA" w:rsidRDefault="001F77AA" w:rsidP="00255F7E">
            <w:pPr>
              <w:numPr>
                <w:ilvl w:val="0"/>
                <w:numId w:val="11"/>
              </w:numPr>
              <w:suppressAutoHyphens w:val="0"/>
              <w:spacing w:line="240" w:lineRule="auto"/>
              <w:ind w:left="0" w:firstLine="0"/>
              <w:jc w:val="left"/>
              <w:rPr>
                <w:rFonts w:cs="Arial"/>
                <w:sz w:val="20"/>
                <w:lang w:eastAsia="pt-BR"/>
              </w:rPr>
            </w:pPr>
            <w:r w:rsidRPr="001F77AA">
              <w:rPr>
                <w:rFonts w:cs="Arial"/>
                <w:sz w:val="20"/>
                <w:lang w:eastAsia="pt-BR"/>
              </w:rPr>
              <w:t xml:space="preserve">O sistema carrega </w:t>
            </w:r>
            <w:r w:rsidR="00255F7E">
              <w:rPr>
                <w:rFonts w:cs="Arial"/>
                <w:sz w:val="20"/>
                <w:lang w:eastAsia="pt-BR"/>
              </w:rPr>
              <w:t>o formulário de cadastro</w:t>
            </w:r>
          </w:p>
          <w:p w:rsidR="001F77AA" w:rsidRPr="001F77AA" w:rsidRDefault="001F77AA" w:rsidP="009635B2">
            <w:pPr>
              <w:numPr>
                <w:ilvl w:val="0"/>
                <w:numId w:val="11"/>
              </w:numPr>
              <w:suppressAutoHyphens w:val="0"/>
              <w:spacing w:line="240" w:lineRule="auto"/>
              <w:ind w:left="0" w:firstLine="0"/>
              <w:jc w:val="left"/>
              <w:rPr>
                <w:rFonts w:cs="Arial"/>
                <w:sz w:val="20"/>
                <w:lang w:eastAsia="pt-BR"/>
              </w:rPr>
            </w:pPr>
            <w:r w:rsidRPr="001F77AA">
              <w:rPr>
                <w:rFonts w:cs="Arial"/>
                <w:sz w:val="20"/>
                <w:lang w:eastAsia="pt-BR"/>
              </w:rPr>
              <w:t xml:space="preserve">Informa </w:t>
            </w:r>
            <w:r w:rsidR="00255F7E">
              <w:rPr>
                <w:rFonts w:cs="Arial"/>
                <w:sz w:val="20"/>
                <w:lang w:eastAsia="pt-BR"/>
              </w:rPr>
              <w:t>nome</w:t>
            </w:r>
            <w:r w:rsidRPr="001F77AA">
              <w:rPr>
                <w:rFonts w:cs="Arial"/>
                <w:sz w:val="20"/>
                <w:lang w:eastAsia="pt-BR"/>
              </w:rPr>
              <w:t xml:space="preserve">, </w:t>
            </w:r>
            <w:proofErr w:type="spellStart"/>
            <w:r w:rsidR="00255F7E">
              <w:rPr>
                <w:rFonts w:cs="Arial"/>
                <w:sz w:val="20"/>
                <w:lang w:eastAsia="pt-BR"/>
              </w:rPr>
              <w:t>email</w:t>
            </w:r>
            <w:proofErr w:type="spellEnd"/>
            <w:r w:rsidRPr="001F77AA">
              <w:rPr>
                <w:rFonts w:cs="Arial"/>
                <w:sz w:val="20"/>
                <w:lang w:eastAsia="pt-BR"/>
              </w:rPr>
              <w:t xml:space="preserve">, </w:t>
            </w:r>
            <w:r w:rsidR="00255F7E">
              <w:rPr>
                <w:rFonts w:cs="Arial"/>
                <w:sz w:val="20"/>
                <w:lang w:eastAsia="pt-BR"/>
              </w:rPr>
              <w:t xml:space="preserve">senha, </w:t>
            </w:r>
            <w:proofErr w:type="spellStart"/>
            <w:r w:rsidR="00255F7E">
              <w:rPr>
                <w:rFonts w:cs="Arial"/>
                <w:sz w:val="20"/>
                <w:lang w:eastAsia="pt-BR"/>
              </w:rPr>
              <w:t>cpf</w:t>
            </w:r>
            <w:proofErr w:type="spellEnd"/>
            <w:r w:rsidR="00255F7E">
              <w:rPr>
                <w:rFonts w:cs="Arial"/>
                <w:sz w:val="20"/>
                <w:lang w:eastAsia="pt-BR"/>
              </w:rPr>
              <w:t xml:space="preserve"> ou </w:t>
            </w:r>
            <w:proofErr w:type="spellStart"/>
            <w:r w:rsidR="00255F7E">
              <w:rPr>
                <w:rFonts w:cs="Arial"/>
                <w:sz w:val="20"/>
                <w:lang w:eastAsia="pt-BR"/>
              </w:rPr>
              <w:t>cnpj</w:t>
            </w:r>
            <w:proofErr w:type="spellEnd"/>
            <w:r w:rsidR="00255F7E">
              <w:rPr>
                <w:rFonts w:cs="Arial"/>
                <w:sz w:val="20"/>
                <w:lang w:eastAsia="pt-BR"/>
              </w:rPr>
              <w:t xml:space="preserve"> e classe de usuario</w:t>
            </w:r>
            <w:r w:rsidRPr="001F77AA">
              <w:rPr>
                <w:rFonts w:cs="Arial"/>
                <w:sz w:val="20"/>
                <w:lang w:eastAsia="pt-BR"/>
              </w:rPr>
              <w:t>.</w:t>
            </w:r>
          </w:p>
          <w:p w:rsidR="001F77AA" w:rsidRPr="001F77AA" w:rsidRDefault="001F77AA" w:rsidP="009635B2">
            <w:pPr>
              <w:numPr>
                <w:ilvl w:val="0"/>
                <w:numId w:val="11"/>
              </w:numPr>
              <w:suppressAutoHyphens w:val="0"/>
              <w:spacing w:line="240" w:lineRule="auto"/>
              <w:ind w:left="0" w:firstLine="0"/>
              <w:jc w:val="left"/>
              <w:rPr>
                <w:rFonts w:cs="Arial"/>
                <w:sz w:val="20"/>
                <w:lang w:eastAsia="pt-BR"/>
              </w:rPr>
            </w:pPr>
            <w:r w:rsidRPr="001F77AA">
              <w:rPr>
                <w:rFonts w:cs="Arial"/>
                <w:sz w:val="20"/>
                <w:lang w:eastAsia="pt-BR"/>
              </w:rPr>
              <w:t xml:space="preserve">O usuário </w:t>
            </w:r>
            <w:r w:rsidR="00255F7E">
              <w:rPr>
                <w:rFonts w:cs="Arial"/>
                <w:sz w:val="20"/>
                <w:lang w:eastAsia="pt-BR"/>
              </w:rPr>
              <w:t>confirma</w:t>
            </w:r>
            <w:r w:rsidRPr="001F77AA">
              <w:rPr>
                <w:rFonts w:cs="Arial"/>
                <w:sz w:val="20"/>
                <w:lang w:eastAsia="pt-BR"/>
              </w:rPr>
              <w:t>.</w:t>
            </w:r>
          </w:p>
          <w:p w:rsidR="001F77AA" w:rsidRPr="001F77AA" w:rsidRDefault="001F77AA" w:rsidP="009635B2">
            <w:pPr>
              <w:numPr>
                <w:ilvl w:val="0"/>
                <w:numId w:val="11"/>
              </w:numPr>
              <w:suppressAutoHyphens w:val="0"/>
              <w:spacing w:line="240" w:lineRule="auto"/>
              <w:ind w:left="0" w:firstLine="0"/>
              <w:jc w:val="left"/>
              <w:rPr>
                <w:rFonts w:cs="Arial"/>
                <w:sz w:val="20"/>
                <w:lang w:eastAsia="pt-BR"/>
              </w:rPr>
            </w:pPr>
            <w:r w:rsidRPr="001F77AA">
              <w:rPr>
                <w:rFonts w:cs="Arial"/>
                <w:sz w:val="20"/>
                <w:lang w:eastAsia="pt-BR"/>
              </w:rPr>
              <w:t xml:space="preserve">O sistema </w:t>
            </w:r>
            <w:r w:rsidR="00255F7E">
              <w:rPr>
                <w:rFonts w:cs="Arial"/>
                <w:sz w:val="20"/>
                <w:lang w:eastAsia="pt-BR"/>
              </w:rPr>
              <w:t xml:space="preserve">manda um link de confirmação para o </w:t>
            </w:r>
            <w:proofErr w:type="spellStart"/>
            <w:r w:rsidR="00255F7E">
              <w:rPr>
                <w:rFonts w:cs="Arial"/>
                <w:sz w:val="20"/>
                <w:lang w:eastAsia="pt-BR"/>
              </w:rPr>
              <w:t>email</w:t>
            </w:r>
            <w:proofErr w:type="spellEnd"/>
          </w:p>
          <w:p w:rsidR="001F77AA" w:rsidRPr="001F77AA" w:rsidRDefault="001F77AA" w:rsidP="009635B2">
            <w:pPr>
              <w:numPr>
                <w:ilvl w:val="0"/>
                <w:numId w:val="11"/>
              </w:numPr>
              <w:suppressAutoHyphens w:val="0"/>
              <w:spacing w:line="240" w:lineRule="auto"/>
              <w:ind w:left="0" w:firstLine="0"/>
              <w:jc w:val="left"/>
              <w:rPr>
                <w:rFonts w:cs="Arial"/>
                <w:sz w:val="20"/>
                <w:lang w:eastAsia="pt-BR"/>
              </w:rPr>
            </w:pPr>
            <w:r w:rsidRPr="001F77AA">
              <w:rPr>
                <w:rFonts w:cs="Arial"/>
                <w:sz w:val="20"/>
                <w:lang w:eastAsia="pt-BR"/>
              </w:rPr>
              <w:t xml:space="preserve">O usuário confirma </w:t>
            </w:r>
            <w:r w:rsidR="00255F7E">
              <w:rPr>
                <w:rFonts w:cs="Arial"/>
                <w:sz w:val="20"/>
                <w:lang w:eastAsia="pt-BR"/>
              </w:rPr>
              <w:t xml:space="preserve">o </w:t>
            </w:r>
            <w:proofErr w:type="spellStart"/>
            <w:r w:rsidR="00255F7E">
              <w:rPr>
                <w:rFonts w:cs="Arial"/>
                <w:sz w:val="20"/>
                <w:lang w:eastAsia="pt-BR"/>
              </w:rPr>
              <w:t>codigo</w:t>
            </w:r>
            <w:proofErr w:type="spellEnd"/>
          </w:p>
          <w:p w:rsidR="001F77AA" w:rsidRPr="001F77AA" w:rsidRDefault="001F77AA" w:rsidP="009635B2">
            <w:pPr>
              <w:numPr>
                <w:ilvl w:val="0"/>
                <w:numId w:val="11"/>
              </w:numPr>
              <w:suppressAutoHyphens w:val="0"/>
              <w:spacing w:line="240" w:lineRule="auto"/>
              <w:ind w:left="0" w:firstLine="0"/>
              <w:jc w:val="left"/>
              <w:rPr>
                <w:rFonts w:cs="Arial"/>
                <w:sz w:val="20"/>
                <w:lang w:eastAsia="pt-BR"/>
              </w:rPr>
            </w:pPr>
            <w:r w:rsidRPr="001F77AA">
              <w:rPr>
                <w:rFonts w:cs="Arial"/>
                <w:sz w:val="20"/>
                <w:lang w:eastAsia="pt-BR"/>
              </w:rPr>
              <w:t xml:space="preserve">O usuário </w:t>
            </w:r>
            <w:r w:rsidR="00255F7E">
              <w:rPr>
                <w:rFonts w:cs="Arial"/>
                <w:sz w:val="20"/>
                <w:lang w:eastAsia="pt-BR"/>
              </w:rPr>
              <w:t>aguarda liberação da sua classe de usuario</w:t>
            </w:r>
          </w:p>
          <w:p w:rsidR="001F77AA" w:rsidRPr="001F77AA" w:rsidRDefault="001F77AA" w:rsidP="00255F7E">
            <w:pPr>
              <w:numPr>
                <w:ilvl w:val="0"/>
                <w:numId w:val="11"/>
              </w:numPr>
              <w:suppressAutoHyphens w:val="0"/>
              <w:spacing w:line="240" w:lineRule="auto"/>
              <w:ind w:left="0" w:firstLine="0"/>
              <w:jc w:val="left"/>
              <w:rPr>
                <w:rFonts w:cs="Arial"/>
                <w:sz w:val="20"/>
                <w:lang w:eastAsia="en-US"/>
              </w:rPr>
            </w:pPr>
            <w:r w:rsidRPr="001F77AA">
              <w:rPr>
                <w:rFonts w:cs="Arial"/>
                <w:sz w:val="20"/>
                <w:lang w:eastAsia="pt-BR"/>
              </w:rPr>
              <w:t xml:space="preserve">O sistema </w:t>
            </w:r>
            <w:r w:rsidR="00255F7E">
              <w:rPr>
                <w:rFonts w:cs="Arial"/>
                <w:sz w:val="20"/>
                <w:lang w:eastAsia="pt-BR"/>
              </w:rPr>
              <w:t>notifica sobre novo usuario</w:t>
            </w:r>
            <w:r w:rsidRPr="001F77AA">
              <w:rPr>
                <w:rFonts w:cs="Arial"/>
                <w:sz w:val="20"/>
                <w:lang w:eastAsia="pt-BR"/>
              </w:rPr>
              <w:t>.</w:t>
            </w:r>
          </w:p>
        </w:tc>
      </w:tr>
      <w:tr w:rsidR="001F77AA" w:rsidRPr="001F77AA" w:rsidTr="009635B2">
        <w:trPr>
          <w:trHeight w:val="283"/>
          <w:jc w:val="center"/>
        </w:trPr>
        <w:tc>
          <w:tcPr>
            <w:tcW w:w="0" w:type="auto"/>
          </w:tcPr>
          <w:p w:rsidR="001F77AA" w:rsidRPr="001F77AA" w:rsidRDefault="001F77AA" w:rsidP="009635B2">
            <w:pPr>
              <w:suppressAutoHyphens w:val="0"/>
              <w:spacing w:line="240" w:lineRule="auto"/>
              <w:ind w:firstLine="0"/>
              <w:jc w:val="left"/>
              <w:rPr>
                <w:rFonts w:cs="Arial"/>
                <w:b/>
                <w:sz w:val="20"/>
                <w:lang w:eastAsia="en-US"/>
              </w:rPr>
            </w:pPr>
            <w:r w:rsidRPr="001F77AA">
              <w:rPr>
                <w:rFonts w:cs="Arial"/>
                <w:b/>
                <w:sz w:val="20"/>
                <w:lang w:eastAsia="en-US"/>
              </w:rPr>
              <w:t>Pós-condição</w:t>
            </w:r>
          </w:p>
        </w:tc>
        <w:tc>
          <w:tcPr>
            <w:tcW w:w="0" w:type="auto"/>
          </w:tcPr>
          <w:p w:rsidR="001F77AA" w:rsidRPr="001F77AA" w:rsidRDefault="00255F7E" w:rsidP="009635B2">
            <w:pPr>
              <w:suppressAutoHyphens w:val="0"/>
              <w:spacing w:line="240" w:lineRule="auto"/>
              <w:ind w:firstLine="0"/>
              <w:jc w:val="left"/>
              <w:rPr>
                <w:rFonts w:cs="Arial"/>
                <w:sz w:val="20"/>
                <w:lang w:eastAsia="en-US"/>
              </w:rPr>
            </w:pPr>
            <w:r>
              <w:rPr>
                <w:rFonts w:cs="Arial"/>
                <w:sz w:val="20"/>
                <w:lang w:eastAsia="pt-BR"/>
              </w:rPr>
              <w:t>CPF ou CNPJ fica indisponível para outros cadastros</w:t>
            </w:r>
          </w:p>
        </w:tc>
      </w:tr>
      <w:tr w:rsidR="001F77AA" w:rsidRPr="001F77AA" w:rsidTr="009635B2">
        <w:trPr>
          <w:trHeight w:val="133"/>
          <w:jc w:val="center"/>
        </w:trPr>
        <w:tc>
          <w:tcPr>
            <w:tcW w:w="0" w:type="auto"/>
          </w:tcPr>
          <w:p w:rsidR="001F77AA" w:rsidRPr="001F77AA" w:rsidRDefault="001F77AA" w:rsidP="009635B2">
            <w:pPr>
              <w:suppressAutoHyphens w:val="0"/>
              <w:spacing w:line="240" w:lineRule="auto"/>
              <w:ind w:firstLine="0"/>
              <w:jc w:val="left"/>
              <w:rPr>
                <w:rFonts w:cs="Arial"/>
                <w:b/>
                <w:sz w:val="20"/>
                <w:lang w:eastAsia="en-US"/>
              </w:rPr>
            </w:pPr>
            <w:r w:rsidRPr="001F77AA">
              <w:rPr>
                <w:rFonts w:cs="Arial"/>
                <w:b/>
                <w:sz w:val="20"/>
                <w:lang w:eastAsia="en-US"/>
              </w:rPr>
              <w:t>Cenário Alternativo</w:t>
            </w:r>
          </w:p>
        </w:tc>
        <w:tc>
          <w:tcPr>
            <w:tcW w:w="0" w:type="auto"/>
          </w:tcPr>
          <w:p w:rsidR="001F77AA" w:rsidRPr="001F77AA" w:rsidRDefault="001F77AA" w:rsidP="009635B2">
            <w:pPr>
              <w:suppressAutoHyphens w:val="0"/>
              <w:spacing w:line="240" w:lineRule="auto"/>
              <w:ind w:firstLine="0"/>
              <w:jc w:val="left"/>
              <w:rPr>
                <w:rFonts w:cs="Arial"/>
                <w:sz w:val="20"/>
                <w:lang w:eastAsia="en-US"/>
              </w:rPr>
            </w:pPr>
          </w:p>
        </w:tc>
      </w:tr>
    </w:tbl>
    <w:p w:rsidR="001F77AA" w:rsidRDefault="001F77AA" w:rsidP="00BD06F8">
      <w:pPr>
        <w:ind w:firstLine="0"/>
        <w:jc w:val="center"/>
        <w:rPr>
          <w:b/>
          <w:szCs w:val="24"/>
        </w:rPr>
      </w:pPr>
    </w:p>
    <w:tbl>
      <w:tblPr>
        <w:tblStyle w:val="Tabelacomgrade1"/>
        <w:tblW w:w="0" w:type="auto"/>
        <w:jc w:val="center"/>
        <w:tblLook w:val="04A0" w:firstRow="1" w:lastRow="0" w:firstColumn="1" w:lastColumn="0" w:noHBand="0" w:noVBand="1"/>
      </w:tblPr>
      <w:tblGrid>
        <w:gridCol w:w="2061"/>
        <w:gridCol w:w="6581"/>
      </w:tblGrid>
      <w:tr w:rsidR="00550EDC" w:rsidRPr="001F77AA" w:rsidTr="00255F7E">
        <w:trPr>
          <w:trHeight w:val="283"/>
          <w:jc w:val="center"/>
        </w:trPr>
        <w:tc>
          <w:tcPr>
            <w:tcW w:w="8642" w:type="dxa"/>
            <w:gridSpan w:val="2"/>
          </w:tcPr>
          <w:p w:rsidR="00550EDC" w:rsidRPr="001F77AA" w:rsidRDefault="00550EDC" w:rsidP="00782DB5">
            <w:pPr>
              <w:suppressAutoHyphens w:val="0"/>
              <w:spacing w:line="240" w:lineRule="auto"/>
              <w:ind w:firstLine="0"/>
              <w:jc w:val="left"/>
              <w:rPr>
                <w:rFonts w:cs="Arial"/>
                <w:b/>
                <w:sz w:val="20"/>
                <w:lang w:eastAsia="en-US"/>
              </w:rPr>
            </w:pPr>
            <w:r w:rsidRPr="001F77AA">
              <w:rPr>
                <w:rFonts w:cs="Arial"/>
                <w:b/>
                <w:sz w:val="20"/>
                <w:lang w:eastAsia="en-US"/>
              </w:rPr>
              <w:t xml:space="preserve">Caso de Uso – </w:t>
            </w:r>
            <w:r w:rsidR="00F3683D" w:rsidRPr="00F3683D">
              <w:rPr>
                <w:rFonts w:cs="Arial"/>
                <w:b/>
                <w:sz w:val="20"/>
                <w:lang w:eastAsia="en-US"/>
              </w:rPr>
              <w:t>Validar dados</w:t>
            </w:r>
          </w:p>
        </w:tc>
      </w:tr>
      <w:tr w:rsidR="00550EDC" w:rsidRPr="001F77AA" w:rsidTr="00255F7E">
        <w:trPr>
          <w:trHeight w:val="283"/>
          <w:jc w:val="center"/>
        </w:trPr>
        <w:tc>
          <w:tcPr>
            <w:tcW w:w="0" w:type="auto"/>
          </w:tcPr>
          <w:p w:rsidR="00550EDC" w:rsidRPr="001F77AA" w:rsidRDefault="00550EDC" w:rsidP="00782DB5">
            <w:pPr>
              <w:suppressAutoHyphens w:val="0"/>
              <w:spacing w:line="240" w:lineRule="auto"/>
              <w:ind w:firstLine="0"/>
              <w:jc w:val="left"/>
              <w:rPr>
                <w:rFonts w:cs="Arial"/>
                <w:b/>
                <w:sz w:val="20"/>
                <w:lang w:eastAsia="en-US"/>
              </w:rPr>
            </w:pPr>
            <w:r w:rsidRPr="001F77AA">
              <w:rPr>
                <w:rFonts w:cs="Arial"/>
                <w:b/>
                <w:sz w:val="20"/>
                <w:lang w:eastAsia="en-US"/>
              </w:rPr>
              <w:t>ID</w:t>
            </w:r>
          </w:p>
        </w:tc>
        <w:tc>
          <w:tcPr>
            <w:tcW w:w="6581" w:type="dxa"/>
          </w:tcPr>
          <w:p w:rsidR="00550EDC" w:rsidRPr="001F77AA" w:rsidRDefault="00F3683D" w:rsidP="00782DB5">
            <w:pPr>
              <w:suppressAutoHyphens w:val="0"/>
              <w:spacing w:line="240" w:lineRule="auto"/>
              <w:ind w:firstLine="0"/>
              <w:jc w:val="left"/>
              <w:rPr>
                <w:rFonts w:cs="Arial"/>
                <w:sz w:val="20"/>
                <w:lang w:eastAsia="en-US"/>
              </w:rPr>
            </w:pPr>
            <w:r>
              <w:rPr>
                <w:rFonts w:cs="Arial"/>
                <w:sz w:val="20"/>
                <w:lang w:eastAsia="en-US"/>
              </w:rPr>
              <w:t>UC 002</w:t>
            </w:r>
          </w:p>
        </w:tc>
      </w:tr>
      <w:tr w:rsidR="00550EDC" w:rsidRPr="001F77AA" w:rsidTr="00255F7E">
        <w:trPr>
          <w:trHeight w:val="283"/>
          <w:jc w:val="center"/>
        </w:trPr>
        <w:tc>
          <w:tcPr>
            <w:tcW w:w="0" w:type="auto"/>
          </w:tcPr>
          <w:p w:rsidR="00550EDC" w:rsidRPr="001F77AA" w:rsidRDefault="00550EDC" w:rsidP="00782DB5">
            <w:pPr>
              <w:suppressAutoHyphens w:val="0"/>
              <w:spacing w:line="240" w:lineRule="auto"/>
              <w:ind w:firstLine="0"/>
              <w:jc w:val="left"/>
              <w:rPr>
                <w:rFonts w:cs="Arial"/>
                <w:b/>
                <w:sz w:val="20"/>
                <w:lang w:eastAsia="en-US"/>
              </w:rPr>
            </w:pPr>
            <w:r w:rsidRPr="001F77AA">
              <w:rPr>
                <w:rFonts w:cs="Arial"/>
                <w:b/>
                <w:sz w:val="20"/>
                <w:lang w:eastAsia="en-US"/>
              </w:rPr>
              <w:t>Descrição</w:t>
            </w:r>
          </w:p>
        </w:tc>
        <w:tc>
          <w:tcPr>
            <w:tcW w:w="6581" w:type="dxa"/>
          </w:tcPr>
          <w:p w:rsidR="00550EDC" w:rsidRPr="001F77AA" w:rsidRDefault="00550EDC" w:rsidP="00F3683D">
            <w:pPr>
              <w:suppressAutoHyphens w:val="0"/>
              <w:spacing w:line="240" w:lineRule="auto"/>
              <w:ind w:firstLine="0"/>
              <w:jc w:val="left"/>
              <w:rPr>
                <w:rFonts w:cs="Arial"/>
                <w:sz w:val="20"/>
                <w:lang w:eastAsia="en-US"/>
              </w:rPr>
            </w:pPr>
            <w:r w:rsidRPr="001F77AA">
              <w:rPr>
                <w:rFonts w:cs="Arial"/>
                <w:sz w:val="20"/>
                <w:lang w:eastAsia="en-US"/>
              </w:rPr>
              <w:t xml:space="preserve">Este caso de uso tem por objetivo </w:t>
            </w:r>
            <w:r w:rsidR="00F3683D">
              <w:rPr>
                <w:rFonts w:cs="Arial"/>
                <w:sz w:val="20"/>
                <w:lang w:eastAsia="en-US"/>
              </w:rPr>
              <w:t>validar dados do usuario</w:t>
            </w:r>
          </w:p>
        </w:tc>
      </w:tr>
      <w:tr w:rsidR="00550EDC" w:rsidRPr="001F77AA" w:rsidTr="00255F7E">
        <w:trPr>
          <w:trHeight w:val="283"/>
          <w:jc w:val="center"/>
        </w:trPr>
        <w:tc>
          <w:tcPr>
            <w:tcW w:w="0" w:type="auto"/>
          </w:tcPr>
          <w:p w:rsidR="00550EDC" w:rsidRPr="001F77AA" w:rsidRDefault="00550EDC" w:rsidP="00782DB5">
            <w:pPr>
              <w:suppressAutoHyphens w:val="0"/>
              <w:spacing w:line="240" w:lineRule="auto"/>
              <w:ind w:firstLine="0"/>
              <w:jc w:val="left"/>
              <w:rPr>
                <w:rFonts w:cs="Arial"/>
                <w:b/>
                <w:sz w:val="20"/>
                <w:lang w:eastAsia="en-US"/>
              </w:rPr>
            </w:pPr>
            <w:r w:rsidRPr="001F77AA">
              <w:rPr>
                <w:rFonts w:cs="Arial"/>
                <w:b/>
                <w:sz w:val="20"/>
                <w:lang w:eastAsia="en-US"/>
              </w:rPr>
              <w:t>Ator Primário</w:t>
            </w:r>
          </w:p>
        </w:tc>
        <w:tc>
          <w:tcPr>
            <w:tcW w:w="6581" w:type="dxa"/>
          </w:tcPr>
          <w:p w:rsidR="00550EDC" w:rsidRPr="001F77AA" w:rsidRDefault="00F3683D" w:rsidP="00782DB5">
            <w:pPr>
              <w:suppressAutoHyphens w:val="0"/>
              <w:spacing w:line="240" w:lineRule="auto"/>
              <w:ind w:firstLine="0"/>
              <w:jc w:val="left"/>
              <w:rPr>
                <w:rFonts w:cs="Arial"/>
                <w:sz w:val="20"/>
                <w:lang w:eastAsia="en-US"/>
              </w:rPr>
            </w:pPr>
            <w:r>
              <w:rPr>
                <w:rFonts w:cs="Arial"/>
                <w:sz w:val="20"/>
                <w:lang w:eastAsia="pt-BR"/>
              </w:rPr>
              <w:t>Administrador</w:t>
            </w:r>
          </w:p>
        </w:tc>
      </w:tr>
      <w:tr w:rsidR="00550EDC" w:rsidRPr="001F77AA" w:rsidTr="00255F7E">
        <w:trPr>
          <w:trHeight w:val="283"/>
          <w:jc w:val="center"/>
        </w:trPr>
        <w:tc>
          <w:tcPr>
            <w:tcW w:w="0" w:type="auto"/>
          </w:tcPr>
          <w:p w:rsidR="00550EDC" w:rsidRPr="001F77AA" w:rsidRDefault="00550EDC" w:rsidP="00782DB5">
            <w:pPr>
              <w:suppressAutoHyphens w:val="0"/>
              <w:spacing w:line="240" w:lineRule="auto"/>
              <w:ind w:firstLine="0"/>
              <w:jc w:val="left"/>
              <w:rPr>
                <w:rFonts w:cs="Arial"/>
                <w:b/>
                <w:sz w:val="20"/>
                <w:lang w:eastAsia="en-US"/>
              </w:rPr>
            </w:pPr>
            <w:r w:rsidRPr="001F77AA">
              <w:rPr>
                <w:rFonts w:cs="Arial"/>
                <w:b/>
                <w:sz w:val="20"/>
                <w:lang w:eastAsia="en-US"/>
              </w:rPr>
              <w:t>Pré-condição</w:t>
            </w:r>
          </w:p>
        </w:tc>
        <w:tc>
          <w:tcPr>
            <w:tcW w:w="6581" w:type="dxa"/>
          </w:tcPr>
          <w:p w:rsidR="00550EDC" w:rsidRPr="001F77AA" w:rsidRDefault="00F3683D" w:rsidP="00782DB5">
            <w:pPr>
              <w:suppressAutoHyphens w:val="0"/>
              <w:spacing w:line="240" w:lineRule="auto"/>
              <w:ind w:firstLine="0"/>
              <w:jc w:val="left"/>
              <w:rPr>
                <w:rFonts w:cs="Arial"/>
                <w:sz w:val="20"/>
                <w:lang w:eastAsia="en-US"/>
              </w:rPr>
            </w:pPr>
            <w:r>
              <w:rPr>
                <w:rFonts w:cs="Arial"/>
                <w:sz w:val="20"/>
                <w:lang w:eastAsia="pt-BR"/>
              </w:rPr>
              <w:t>Novo cadastro de usuario</w:t>
            </w:r>
          </w:p>
        </w:tc>
      </w:tr>
      <w:tr w:rsidR="00550EDC" w:rsidRPr="001F77AA" w:rsidTr="00255F7E">
        <w:trPr>
          <w:trHeight w:val="268"/>
          <w:jc w:val="center"/>
        </w:trPr>
        <w:tc>
          <w:tcPr>
            <w:tcW w:w="0" w:type="auto"/>
          </w:tcPr>
          <w:p w:rsidR="00550EDC" w:rsidRPr="001F77AA" w:rsidRDefault="00550EDC" w:rsidP="00782DB5">
            <w:pPr>
              <w:suppressAutoHyphens w:val="0"/>
              <w:spacing w:line="240" w:lineRule="auto"/>
              <w:ind w:firstLine="0"/>
              <w:jc w:val="left"/>
              <w:rPr>
                <w:rFonts w:cs="Arial"/>
                <w:b/>
                <w:sz w:val="20"/>
                <w:lang w:eastAsia="en-US"/>
              </w:rPr>
            </w:pPr>
            <w:r w:rsidRPr="001F77AA">
              <w:rPr>
                <w:rFonts w:cs="Arial"/>
                <w:b/>
                <w:sz w:val="20"/>
                <w:lang w:eastAsia="en-US"/>
              </w:rPr>
              <w:t>Cenário Principal</w:t>
            </w:r>
          </w:p>
          <w:p w:rsidR="00550EDC" w:rsidRPr="001F77AA" w:rsidRDefault="00550EDC" w:rsidP="00782DB5">
            <w:pPr>
              <w:suppressAutoHyphens w:val="0"/>
              <w:spacing w:line="240" w:lineRule="auto"/>
              <w:ind w:firstLine="0"/>
              <w:jc w:val="left"/>
              <w:rPr>
                <w:rFonts w:cs="Arial"/>
                <w:b/>
                <w:sz w:val="20"/>
                <w:lang w:eastAsia="en-US"/>
              </w:rPr>
            </w:pPr>
          </w:p>
        </w:tc>
        <w:tc>
          <w:tcPr>
            <w:tcW w:w="6581" w:type="dxa"/>
          </w:tcPr>
          <w:p w:rsidR="00550EDC" w:rsidRPr="001F77AA" w:rsidRDefault="00550EDC" w:rsidP="00F3683D">
            <w:pPr>
              <w:numPr>
                <w:ilvl w:val="0"/>
                <w:numId w:val="13"/>
              </w:numPr>
              <w:tabs>
                <w:tab w:val="clear" w:pos="720"/>
                <w:tab w:val="num" w:pos="520"/>
              </w:tabs>
              <w:suppressAutoHyphens w:val="0"/>
              <w:spacing w:line="240" w:lineRule="auto"/>
              <w:ind w:left="520" w:hanging="520"/>
              <w:jc w:val="left"/>
              <w:rPr>
                <w:rFonts w:cs="Arial"/>
                <w:sz w:val="20"/>
                <w:lang w:eastAsia="pt-BR"/>
              </w:rPr>
            </w:pPr>
            <w:r w:rsidRPr="001F77AA">
              <w:rPr>
                <w:rFonts w:cs="Arial"/>
                <w:sz w:val="20"/>
                <w:lang w:eastAsia="pt-BR"/>
              </w:rPr>
              <w:t xml:space="preserve">O use case inicia quando o </w:t>
            </w:r>
            <w:r w:rsidR="00F3683D">
              <w:rPr>
                <w:rFonts w:cs="Arial"/>
                <w:sz w:val="20"/>
                <w:lang w:eastAsia="pt-BR"/>
              </w:rPr>
              <w:t>administrador seleciona a opção validar novo cadastro</w:t>
            </w:r>
            <w:r w:rsidRPr="001F77AA">
              <w:rPr>
                <w:rFonts w:cs="Arial"/>
                <w:sz w:val="20"/>
                <w:lang w:eastAsia="pt-BR"/>
              </w:rPr>
              <w:t>.</w:t>
            </w:r>
          </w:p>
          <w:p w:rsidR="00550EDC" w:rsidRPr="001F77AA" w:rsidRDefault="004A4AB2" w:rsidP="00F3683D">
            <w:pPr>
              <w:numPr>
                <w:ilvl w:val="0"/>
                <w:numId w:val="13"/>
              </w:numPr>
              <w:suppressAutoHyphens w:val="0"/>
              <w:spacing w:line="240" w:lineRule="auto"/>
              <w:ind w:left="0" w:firstLine="0"/>
              <w:jc w:val="left"/>
              <w:rPr>
                <w:rFonts w:cs="Arial"/>
                <w:sz w:val="20"/>
                <w:lang w:eastAsia="pt-BR"/>
              </w:rPr>
            </w:pPr>
            <w:r>
              <w:rPr>
                <w:rFonts w:cs="Arial"/>
                <w:sz w:val="20"/>
                <w:lang w:eastAsia="pt-BR"/>
              </w:rPr>
              <w:t>Administrador valida dados do usuário e confirma</w:t>
            </w:r>
          </w:p>
          <w:p w:rsidR="00550EDC" w:rsidRPr="001F77AA" w:rsidRDefault="00550EDC" w:rsidP="004A4AB2">
            <w:pPr>
              <w:numPr>
                <w:ilvl w:val="0"/>
                <w:numId w:val="13"/>
              </w:numPr>
              <w:suppressAutoHyphens w:val="0"/>
              <w:spacing w:line="240" w:lineRule="auto"/>
              <w:ind w:left="0" w:firstLine="0"/>
              <w:jc w:val="left"/>
              <w:rPr>
                <w:rFonts w:cs="Arial"/>
                <w:sz w:val="20"/>
                <w:lang w:eastAsia="en-US"/>
              </w:rPr>
            </w:pPr>
            <w:r w:rsidRPr="001F77AA">
              <w:rPr>
                <w:rFonts w:cs="Arial"/>
                <w:sz w:val="20"/>
                <w:lang w:eastAsia="pt-BR"/>
              </w:rPr>
              <w:t xml:space="preserve">O sistema </w:t>
            </w:r>
            <w:r w:rsidR="004A4AB2">
              <w:rPr>
                <w:rFonts w:cs="Arial"/>
                <w:sz w:val="20"/>
                <w:lang w:eastAsia="pt-BR"/>
              </w:rPr>
              <w:t>libera acesso do usuário validado</w:t>
            </w:r>
          </w:p>
        </w:tc>
      </w:tr>
      <w:tr w:rsidR="00550EDC" w:rsidRPr="001F77AA" w:rsidTr="00255F7E">
        <w:trPr>
          <w:trHeight w:val="283"/>
          <w:jc w:val="center"/>
        </w:trPr>
        <w:tc>
          <w:tcPr>
            <w:tcW w:w="0" w:type="auto"/>
          </w:tcPr>
          <w:p w:rsidR="00550EDC" w:rsidRPr="001F77AA" w:rsidRDefault="00550EDC" w:rsidP="00782DB5">
            <w:pPr>
              <w:suppressAutoHyphens w:val="0"/>
              <w:spacing w:line="240" w:lineRule="auto"/>
              <w:ind w:firstLine="0"/>
              <w:jc w:val="left"/>
              <w:rPr>
                <w:rFonts w:cs="Arial"/>
                <w:b/>
                <w:sz w:val="20"/>
                <w:lang w:eastAsia="en-US"/>
              </w:rPr>
            </w:pPr>
            <w:r w:rsidRPr="001F77AA">
              <w:rPr>
                <w:rFonts w:cs="Arial"/>
                <w:b/>
                <w:sz w:val="20"/>
                <w:lang w:eastAsia="en-US"/>
              </w:rPr>
              <w:t>Pós-condição</w:t>
            </w:r>
          </w:p>
        </w:tc>
        <w:tc>
          <w:tcPr>
            <w:tcW w:w="6581" w:type="dxa"/>
          </w:tcPr>
          <w:p w:rsidR="00550EDC" w:rsidRPr="001F77AA" w:rsidRDefault="00550EDC" w:rsidP="00782DB5">
            <w:pPr>
              <w:suppressAutoHyphens w:val="0"/>
              <w:spacing w:line="240" w:lineRule="auto"/>
              <w:ind w:firstLine="0"/>
              <w:jc w:val="left"/>
              <w:rPr>
                <w:rFonts w:cs="Arial"/>
                <w:sz w:val="20"/>
                <w:lang w:eastAsia="en-US"/>
              </w:rPr>
            </w:pPr>
          </w:p>
        </w:tc>
      </w:tr>
      <w:tr w:rsidR="00550EDC" w:rsidRPr="001F77AA" w:rsidTr="00255F7E">
        <w:trPr>
          <w:trHeight w:val="133"/>
          <w:jc w:val="center"/>
        </w:trPr>
        <w:tc>
          <w:tcPr>
            <w:tcW w:w="0" w:type="auto"/>
          </w:tcPr>
          <w:p w:rsidR="00550EDC" w:rsidRPr="001F77AA" w:rsidRDefault="00550EDC" w:rsidP="00782DB5">
            <w:pPr>
              <w:suppressAutoHyphens w:val="0"/>
              <w:spacing w:line="240" w:lineRule="auto"/>
              <w:ind w:firstLine="0"/>
              <w:jc w:val="left"/>
              <w:rPr>
                <w:rFonts w:cs="Arial"/>
                <w:b/>
                <w:sz w:val="20"/>
                <w:lang w:eastAsia="en-US"/>
              </w:rPr>
            </w:pPr>
            <w:r w:rsidRPr="001F77AA">
              <w:rPr>
                <w:rFonts w:cs="Arial"/>
                <w:b/>
                <w:sz w:val="20"/>
                <w:lang w:eastAsia="en-US"/>
              </w:rPr>
              <w:t>Cenário Alternativo</w:t>
            </w:r>
          </w:p>
        </w:tc>
        <w:tc>
          <w:tcPr>
            <w:tcW w:w="6581" w:type="dxa"/>
          </w:tcPr>
          <w:p w:rsidR="00550EDC" w:rsidRPr="001F77AA" w:rsidRDefault="004A4AB2" w:rsidP="00782DB5">
            <w:pPr>
              <w:suppressAutoHyphens w:val="0"/>
              <w:spacing w:line="240" w:lineRule="auto"/>
              <w:ind w:firstLine="0"/>
              <w:jc w:val="left"/>
              <w:rPr>
                <w:rFonts w:cs="Arial"/>
                <w:sz w:val="20"/>
                <w:lang w:eastAsia="pt-BR"/>
              </w:rPr>
            </w:pPr>
            <w:r>
              <w:rPr>
                <w:rFonts w:cs="Arial"/>
                <w:sz w:val="20"/>
                <w:lang w:eastAsia="pt-BR"/>
              </w:rPr>
              <w:t>2</w:t>
            </w:r>
            <w:r w:rsidR="00550EDC" w:rsidRPr="001F77AA">
              <w:rPr>
                <w:rFonts w:cs="Arial"/>
                <w:sz w:val="20"/>
                <w:lang w:eastAsia="pt-BR"/>
              </w:rPr>
              <w:t xml:space="preserve">a – O </w:t>
            </w:r>
            <w:r>
              <w:rPr>
                <w:rFonts w:cs="Arial"/>
                <w:sz w:val="20"/>
                <w:lang w:eastAsia="pt-BR"/>
              </w:rPr>
              <w:t>administrador</w:t>
            </w:r>
            <w:r w:rsidR="00550EDC" w:rsidRPr="001F77AA">
              <w:rPr>
                <w:rFonts w:cs="Arial"/>
                <w:sz w:val="20"/>
                <w:lang w:eastAsia="pt-BR"/>
              </w:rPr>
              <w:t xml:space="preserve"> </w:t>
            </w:r>
            <w:r>
              <w:rPr>
                <w:rFonts w:cs="Arial"/>
                <w:sz w:val="20"/>
                <w:lang w:eastAsia="pt-BR"/>
              </w:rPr>
              <w:t>não valida dados</w:t>
            </w:r>
          </w:p>
          <w:p w:rsidR="00550EDC" w:rsidRPr="001F77AA" w:rsidRDefault="004A4AB2" w:rsidP="004A4AB2">
            <w:pPr>
              <w:suppressAutoHyphens w:val="0"/>
              <w:spacing w:line="240" w:lineRule="auto"/>
              <w:ind w:firstLine="0"/>
              <w:jc w:val="left"/>
              <w:rPr>
                <w:rFonts w:cs="Arial"/>
                <w:sz w:val="20"/>
                <w:lang w:eastAsia="en-US"/>
              </w:rPr>
            </w:pPr>
            <w:r>
              <w:rPr>
                <w:rFonts w:cs="Arial"/>
                <w:sz w:val="20"/>
                <w:lang w:eastAsia="pt-BR"/>
              </w:rPr>
              <w:t>2</w:t>
            </w:r>
            <w:r w:rsidR="00550EDC" w:rsidRPr="001F77AA">
              <w:rPr>
                <w:rFonts w:cs="Arial"/>
                <w:sz w:val="20"/>
                <w:lang w:eastAsia="pt-BR"/>
              </w:rPr>
              <w:t xml:space="preserve">a.1 O sistema </w:t>
            </w:r>
            <w:r>
              <w:rPr>
                <w:rFonts w:cs="Arial"/>
                <w:sz w:val="20"/>
                <w:lang w:eastAsia="pt-BR"/>
              </w:rPr>
              <w:t>não libera acesso ao usuario</w:t>
            </w:r>
            <w:r w:rsidR="00550EDC" w:rsidRPr="001F77AA">
              <w:rPr>
                <w:rFonts w:cs="Arial"/>
                <w:sz w:val="20"/>
                <w:lang w:eastAsia="pt-BR"/>
              </w:rPr>
              <w:t xml:space="preserve">. </w:t>
            </w:r>
          </w:p>
        </w:tc>
      </w:tr>
    </w:tbl>
    <w:p w:rsidR="00550EDC" w:rsidRDefault="00550EDC" w:rsidP="00BD06F8">
      <w:pPr>
        <w:ind w:firstLine="0"/>
        <w:jc w:val="center"/>
        <w:rPr>
          <w:b/>
          <w:szCs w:val="24"/>
        </w:rPr>
      </w:pPr>
    </w:p>
    <w:tbl>
      <w:tblPr>
        <w:tblStyle w:val="Tabelacomgrade1"/>
        <w:tblW w:w="0" w:type="auto"/>
        <w:jc w:val="center"/>
        <w:tblLook w:val="04A0" w:firstRow="1" w:lastRow="0" w:firstColumn="1" w:lastColumn="0" w:noHBand="0" w:noVBand="1"/>
      </w:tblPr>
      <w:tblGrid>
        <w:gridCol w:w="2061"/>
        <w:gridCol w:w="6643"/>
      </w:tblGrid>
      <w:tr w:rsidR="00550EDC" w:rsidRPr="001F77AA" w:rsidTr="004A4AB2">
        <w:trPr>
          <w:trHeight w:val="283"/>
          <w:jc w:val="center"/>
        </w:trPr>
        <w:tc>
          <w:tcPr>
            <w:tcW w:w="8642" w:type="dxa"/>
            <w:gridSpan w:val="2"/>
          </w:tcPr>
          <w:p w:rsidR="00550EDC" w:rsidRPr="001F77AA" w:rsidRDefault="00550EDC" w:rsidP="004A4AB2">
            <w:pPr>
              <w:suppressAutoHyphens w:val="0"/>
              <w:spacing w:line="240" w:lineRule="auto"/>
              <w:ind w:firstLine="0"/>
              <w:jc w:val="left"/>
              <w:rPr>
                <w:rFonts w:cs="Arial"/>
                <w:b/>
                <w:sz w:val="20"/>
                <w:lang w:eastAsia="en-US"/>
              </w:rPr>
            </w:pPr>
            <w:r w:rsidRPr="001F77AA">
              <w:rPr>
                <w:rFonts w:cs="Arial"/>
                <w:b/>
                <w:sz w:val="20"/>
                <w:lang w:eastAsia="en-US"/>
              </w:rPr>
              <w:t xml:space="preserve">Caso de Uso – </w:t>
            </w:r>
            <w:r w:rsidR="004A4AB2">
              <w:rPr>
                <w:rFonts w:cs="Arial"/>
                <w:b/>
                <w:sz w:val="20"/>
                <w:lang w:eastAsia="en-US"/>
              </w:rPr>
              <w:t>Consultar acessos</w:t>
            </w:r>
          </w:p>
        </w:tc>
      </w:tr>
      <w:tr w:rsidR="00550EDC" w:rsidRPr="001F77AA" w:rsidTr="004A4AB2">
        <w:trPr>
          <w:trHeight w:val="283"/>
          <w:jc w:val="center"/>
        </w:trPr>
        <w:tc>
          <w:tcPr>
            <w:tcW w:w="0" w:type="auto"/>
          </w:tcPr>
          <w:p w:rsidR="00550EDC" w:rsidRPr="001F77AA" w:rsidRDefault="00550EDC" w:rsidP="00782DB5">
            <w:pPr>
              <w:suppressAutoHyphens w:val="0"/>
              <w:spacing w:line="240" w:lineRule="auto"/>
              <w:ind w:firstLine="0"/>
              <w:jc w:val="left"/>
              <w:rPr>
                <w:rFonts w:cs="Arial"/>
                <w:b/>
                <w:sz w:val="20"/>
                <w:lang w:eastAsia="en-US"/>
              </w:rPr>
            </w:pPr>
            <w:r w:rsidRPr="001F77AA">
              <w:rPr>
                <w:rFonts w:cs="Arial"/>
                <w:b/>
                <w:sz w:val="20"/>
                <w:lang w:eastAsia="en-US"/>
              </w:rPr>
              <w:t>ID</w:t>
            </w:r>
          </w:p>
        </w:tc>
        <w:tc>
          <w:tcPr>
            <w:tcW w:w="6643" w:type="dxa"/>
          </w:tcPr>
          <w:p w:rsidR="00550EDC" w:rsidRPr="001F77AA" w:rsidRDefault="004A4AB2" w:rsidP="00782DB5">
            <w:pPr>
              <w:suppressAutoHyphens w:val="0"/>
              <w:spacing w:line="240" w:lineRule="auto"/>
              <w:ind w:firstLine="0"/>
              <w:jc w:val="left"/>
              <w:rPr>
                <w:rFonts w:cs="Arial"/>
                <w:sz w:val="20"/>
                <w:lang w:eastAsia="en-US"/>
              </w:rPr>
            </w:pPr>
            <w:r>
              <w:rPr>
                <w:rFonts w:cs="Arial"/>
                <w:sz w:val="20"/>
                <w:lang w:eastAsia="en-US"/>
              </w:rPr>
              <w:t>UC 003</w:t>
            </w:r>
          </w:p>
        </w:tc>
      </w:tr>
      <w:tr w:rsidR="00550EDC" w:rsidRPr="001F77AA" w:rsidTr="004A4AB2">
        <w:trPr>
          <w:trHeight w:val="283"/>
          <w:jc w:val="center"/>
        </w:trPr>
        <w:tc>
          <w:tcPr>
            <w:tcW w:w="0" w:type="auto"/>
          </w:tcPr>
          <w:p w:rsidR="00550EDC" w:rsidRPr="001F77AA" w:rsidRDefault="00550EDC" w:rsidP="00782DB5">
            <w:pPr>
              <w:suppressAutoHyphens w:val="0"/>
              <w:spacing w:line="240" w:lineRule="auto"/>
              <w:ind w:firstLine="0"/>
              <w:jc w:val="left"/>
              <w:rPr>
                <w:rFonts w:cs="Arial"/>
                <w:b/>
                <w:sz w:val="20"/>
                <w:lang w:eastAsia="en-US"/>
              </w:rPr>
            </w:pPr>
            <w:r w:rsidRPr="001F77AA">
              <w:rPr>
                <w:rFonts w:cs="Arial"/>
                <w:b/>
                <w:sz w:val="20"/>
                <w:lang w:eastAsia="en-US"/>
              </w:rPr>
              <w:t>Descrição</w:t>
            </w:r>
          </w:p>
        </w:tc>
        <w:tc>
          <w:tcPr>
            <w:tcW w:w="6643" w:type="dxa"/>
          </w:tcPr>
          <w:p w:rsidR="00550EDC" w:rsidRPr="001F77AA" w:rsidRDefault="00550EDC" w:rsidP="004A4AB2">
            <w:pPr>
              <w:suppressAutoHyphens w:val="0"/>
              <w:spacing w:line="240" w:lineRule="auto"/>
              <w:ind w:firstLine="0"/>
              <w:jc w:val="left"/>
              <w:rPr>
                <w:rFonts w:cs="Arial"/>
                <w:sz w:val="20"/>
                <w:lang w:eastAsia="en-US"/>
              </w:rPr>
            </w:pPr>
            <w:r w:rsidRPr="001F77AA">
              <w:rPr>
                <w:rFonts w:cs="Arial"/>
                <w:sz w:val="20"/>
                <w:lang w:eastAsia="en-US"/>
              </w:rPr>
              <w:t xml:space="preserve">Este caso de uso tem por objetivo </w:t>
            </w:r>
            <w:r w:rsidR="004A4AB2">
              <w:rPr>
                <w:rFonts w:cs="Arial"/>
                <w:sz w:val="20"/>
                <w:lang w:eastAsia="en-US"/>
              </w:rPr>
              <w:t xml:space="preserve">consultar os acessos </w:t>
            </w:r>
            <w:proofErr w:type="gramStart"/>
            <w:r w:rsidR="004A4AB2">
              <w:rPr>
                <w:rFonts w:cs="Arial"/>
                <w:sz w:val="20"/>
                <w:lang w:eastAsia="en-US"/>
              </w:rPr>
              <w:t>dos usuário</w:t>
            </w:r>
            <w:proofErr w:type="gramEnd"/>
            <w:r w:rsidR="004A4AB2">
              <w:rPr>
                <w:rFonts w:cs="Arial"/>
                <w:sz w:val="20"/>
                <w:lang w:eastAsia="en-US"/>
              </w:rPr>
              <w:t xml:space="preserve"> na plataforma</w:t>
            </w:r>
          </w:p>
        </w:tc>
      </w:tr>
      <w:tr w:rsidR="00550EDC" w:rsidRPr="001F77AA" w:rsidTr="004A4AB2">
        <w:trPr>
          <w:trHeight w:val="283"/>
          <w:jc w:val="center"/>
        </w:trPr>
        <w:tc>
          <w:tcPr>
            <w:tcW w:w="0" w:type="auto"/>
          </w:tcPr>
          <w:p w:rsidR="00550EDC" w:rsidRPr="001F77AA" w:rsidRDefault="00550EDC" w:rsidP="00782DB5">
            <w:pPr>
              <w:suppressAutoHyphens w:val="0"/>
              <w:spacing w:line="240" w:lineRule="auto"/>
              <w:ind w:firstLine="0"/>
              <w:jc w:val="left"/>
              <w:rPr>
                <w:rFonts w:cs="Arial"/>
                <w:b/>
                <w:sz w:val="20"/>
                <w:lang w:eastAsia="en-US"/>
              </w:rPr>
            </w:pPr>
            <w:r w:rsidRPr="001F77AA">
              <w:rPr>
                <w:rFonts w:cs="Arial"/>
                <w:b/>
                <w:sz w:val="20"/>
                <w:lang w:eastAsia="en-US"/>
              </w:rPr>
              <w:t>Ator Primário</w:t>
            </w:r>
          </w:p>
        </w:tc>
        <w:tc>
          <w:tcPr>
            <w:tcW w:w="6643" w:type="dxa"/>
          </w:tcPr>
          <w:p w:rsidR="00550EDC" w:rsidRPr="001F77AA" w:rsidRDefault="004A4AB2" w:rsidP="00782DB5">
            <w:pPr>
              <w:suppressAutoHyphens w:val="0"/>
              <w:spacing w:line="240" w:lineRule="auto"/>
              <w:ind w:firstLine="0"/>
              <w:jc w:val="left"/>
              <w:rPr>
                <w:rFonts w:cs="Arial"/>
                <w:sz w:val="20"/>
                <w:lang w:eastAsia="en-US"/>
              </w:rPr>
            </w:pPr>
            <w:r>
              <w:rPr>
                <w:rFonts w:cs="Arial"/>
                <w:sz w:val="20"/>
                <w:lang w:eastAsia="pt-BR"/>
              </w:rPr>
              <w:t>Administrador</w:t>
            </w:r>
          </w:p>
        </w:tc>
      </w:tr>
      <w:tr w:rsidR="00550EDC" w:rsidRPr="001F77AA" w:rsidTr="004A4AB2">
        <w:trPr>
          <w:trHeight w:val="283"/>
          <w:jc w:val="center"/>
        </w:trPr>
        <w:tc>
          <w:tcPr>
            <w:tcW w:w="0" w:type="auto"/>
          </w:tcPr>
          <w:p w:rsidR="00550EDC" w:rsidRPr="001F77AA" w:rsidRDefault="00550EDC" w:rsidP="00782DB5">
            <w:pPr>
              <w:suppressAutoHyphens w:val="0"/>
              <w:spacing w:line="240" w:lineRule="auto"/>
              <w:ind w:firstLine="0"/>
              <w:jc w:val="left"/>
              <w:rPr>
                <w:rFonts w:cs="Arial"/>
                <w:b/>
                <w:sz w:val="20"/>
                <w:lang w:eastAsia="en-US"/>
              </w:rPr>
            </w:pPr>
            <w:r w:rsidRPr="001F77AA">
              <w:rPr>
                <w:rFonts w:cs="Arial"/>
                <w:b/>
                <w:sz w:val="20"/>
                <w:lang w:eastAsia="en-US"/>
              </w:rPr>
              <w:t>Pré-condição</w:t>
            </w:r>
          </w:p>
        </w:tc>
        <w:tc>
          <w:tcPr>
            <w:tcW w:w="6643" w:type="dxa"/>
          </w:tcPr>
          <w:p w:rsidR="00550EDC" w:rsidRPr="001F77AA" w:rsidRDefault="00550EDC" w:rsidP="00782DB5">
            <w:pPr>
              <w:suppressAutoHyphens w:val="0"/>
              <w:spacing w:line="240" w:lineRule="auto"/>
              <w:ind w:firstLine="0"/>
              <w:jc w:val="left"/>
              <w:rPr>
                <w:rFonts w:cs="Arial"/>
                <w:sz w:val="20"/>
                <w:lang w:eastAsia="en-US"/>
              </w:rPr>
            </w:pPr>
            <w:r w:rsidRPr="001F77AA">
              <w:rPr>
                <w:rFonts w:cs="Arial"/>
                <w:sz w:val="20"/>
                <w:lang w:eastAsia="pt-BR"/>
              </w:rPr>
              <w:t>Nenhuma</w:t>
            </w:r>
          </w:p>
        </w:tc>
      </w:tr>
      <w:tr w:rsidR="00550EDC" w:rsidRPr="001F77AA" w:rsidTr="004A4AB2">
        <w:trPr>
          <w:trHeight w:val="268"/>
          <w:jc w:val="center"/>
        </w:trPr>
        <w:tc>
          <w:tcPr>
            <w:tcW w:w="0" w:type="auto"/>
          </w:tcPr>
          <w:p w:rsidR="00550EDC" w:rsidRPr="001F77AA" w:rsidRDefault="00550EDC" w:rsidP="00782DB5">
            <w:pPr>
              <w:suppressAutoHyphens w:val="0"/>
              <w:spacing w:line="240" w:lineRule="auto"/>
              <w:ind w:firstLine="0"/>
              <w:jc w:val="left"/>
              <w:rPr>
                <w:rFonts w:cs="Arial"/>
                <w:b/>
                <w:sz w:val="20"/>
                <w:lang w:eastAsia="en-US"/>
              </w:rPr>
            </w:pPr>
            <w:r w:rsidRPr="001F77AA">
              <w:rPr>
                <w:rFonts w:cs="Arial"/>
                <w:b/>
                <w:sz w:val="20"/>
                <w:lang w:eastAsia="en-US"/>
              </w:rPr>
              <w:t>Cenário Principal</w:t>
            </w:r>
          </w:p>
          <w:p w:rsidR="00550EDC" w:rsidRPr="001F77AA" w:rsidRDefault="00550EDC" w:rsidP="00782DB5">
            <w:pPr>
              <w:suppressAutoHyphens w:val="0"/>
              <w:spacing w:line="240" w:lineRule="auto"/>
              <w:ind w:firstLine="0"/>
              <w:jc w:val="left"/>
              <w:rPr>
                <w:rFonts w:cs="Arial"/>
                <w:b/>
                <w:sz w:val="20"/>
                <w:lang w:eastAsia="en-US"/>
              </w:rPr>
            </w:pPr>
          </w:p>
        </w:tc>
        <w:tc>
          <w:tcPr>
            <w:tcW w:w="6643" w:type="dxa"/>
          </w:tcPr>
          <w:p w:rsidR="00550EDC" w:rsidRPr="001F77AA" w:rsidRDefault="00550EDC" w:rsidP="00FF3E89">
            <w:pPr>
              <w:numPr>
                <w:ilvl w:val="0"/>
                <w:numId w:val="14"/>
              </w:numPr>
              <w:suppressAutoHyphens w:val="0"/>
              <w:spacing w:line="240" w:lineRule="auto"/>
              <w:ind w:hanging="720"/>
              <w:jc w:val="left"/>
              <w:rPr>
                <w:rFonts w:cs="Arial"/>
                <w:sz w:val="20"/>
                <w:lang w:eastAsia="pt-BR"/>
              </w:rPr>
            </w:pPr>
            <w:r w:rsidRPr="001F77AA">
              <w:rPr>
                <w:rFonts w:cs="Arial"/>
                <w:sz w:val="20"/>
                <w:lang w:eastAsia="pt-BR"/>
              </w:rPr>
              <w:t xml:space="preserve">O use case inicia quando o usuário seleciona a opção </w:t>
            </w:r>
            <w:r w:rsidR="004A4AB2">
              <w:rPr>
                <w:rFonts w:cs="Arial"/>
                <w:sz w:val="20"/>
                <w:lang w:eastAsia="pt-BR"/>
              </w:rPr>
              <w:t>consulta de acessos</w:t>
            </w:r>
          </w:p>
          <w:p w:rsidR="00550EDC" w:rsidRPr="001F77AA" w:rsidRDefault="004A4AB2" w:rsidP="00FF3E89">
            <w:pPr>
              <w:numPr>
                <w:ilvl w:val="0"/>
                <w:numId w:val="14"/>
              </w:numPr>
              <w:suppressAutoHyphens w:val="0"/>
              <w:spacing w:line="240" w:lineRule="auto"/>
              <w:ind w:left="0" w:firstLine="0"/>
              <w:jc w:val="left"/>
              <w:rPr>
                <w:rFonts w:cs="Arial"/>
                <w:sz w:val="20"/>
                <w:lang w:eastAsia="pt-BR"/>
              </w:rPr>
            </w:pPr>
            <w:r>
              <w:rPr>
                <w:rFonts w:cs="Arial"/>
                <w:sz w:val="20"/>
                <w:lang w:eastAsia="pt-BR"/>
              </w:rPr>
              <w:t xml:space="preserve">O sistema carrega uma lista de </w:t>
            </w:r>
            <w:proofErr w:type="spellStart"/>
            <w:r>
              <w:rPr>
                <w:rFonts w:cs="Arial"/>
                <w:sz w:val="20"/>
                <w:lang w:eastAsia="pt-BR"/>
              </w:rPr>
              <w:t>usuarios</w:t>
            </w:r>
            <w:proofErr w:type="spellEnd"/>
            <w:r w:rsidR="00550EDC" w:rsidRPr="001F77AA">
              <w:rPr>
                <w:rFonts w:cs="Arial"/>
                <w:sz w:val="20"/>
                <w:lang w:eastAsia="pt-BR"/>
              </w:rPr>
              <w:t>.</w:t>
            </w:r>
          </w:p>
          <w:p w:rsidR="00550EDC" w:rsidRPr="001F77AA" w:rsidRDefault="00550EDC" w:rsidP="00FF3E89">
            <w:pPr>
              <w:numPr>
                <w:ilvl w:val="0"/>
                <w:numId w:val="14"/>
              </w:numPr>
              <w:suppressAutoHyphens w:val="0"/>
              <w:spacing w:line="240" w:lineRule="auto"/>
              <w:ind w:left="0" w:firstLine="0"/>
              <w:jc w:val="left"/>
              <w:rPr>
                <w:rFonts w:cs="Arial"/>
                <w:sz w:val="20"/>
                <w:lang w:eastAsia="pt-BR"/>
              </w:rPr>
            </w:pPr>
            <w:r w:rsidRPr="001F77AA">
              <w:rPr>
                <w:rFonts w:cs="Arial"/>
                <w:sz w:val="20"/>
                <w:lang w:eastAsia="pt-BR"/>
              </w:rPr>
              <w:t xml:space="preserve">O </w:t>
            </w:r>
            <w:r w:rsidR="00FF3E89">
              <w:rPr>
                <w:rFonts w:cs="Arial"/>
                <w:sz w:val="20"/>
                <w:lang w:eastAsia="pt-BR"/>
              </w:rPr>
              <w:t>administrador</w:t>
            </w:r>
            <w:r w:rsidRPr="001F77AA">
              <w:rPr>
                <w:rFonts w:cs="Arial"/>
                <w:sz w:val="20"/>
                <w:lang w:eastAsia="pt-BR"/>
              </w:rPr>
              <w:t xml:space="preserve"> </w:t>
            </w:r>
            <w:r w:rsidR="004A4AB2">
              <w:rPr>
                <w:rFonts w:cs="Arial"/>
                <w:sz w:val="20"/>
                <w:lang w:eastAsia="pt-BR"/>
              </w:rPr>
              <w:t>escolhe</w:t>
            </w:r>
            <w:r w:rsidR="00FF3E89">
              <w:rPr>
                <w:rFonts w:cs="Arial"/>
                <w:sz w:val="20"/>
                <w:lang w:eastAsia="pt-BR"/>
              </w:rPr>
              <w:t xml:space="preserve"> o usuario</w:t>
            </w:r>
            <w:r w:rsidRPr="001F77AA">
              <w:rPr>
                <w:rFonts w:cs="Arial"/>
                <w:sz w:val="20"/>
                <w:lang w:eastAsia="pt-BR"/>
              </w:rPr>
              <w:t>.</w:t>
            </w:r>
          </w:p>
          <w:p w:rsidR="00550EDC" w:rsidRPr="00FF3E89" w:rsidRDefault="00550EDC" w:rsidP="00FF3E89">
            <w:pPr>
              <w:numPr>
                <w:ilvl w:val="0"/>
                <w:numId w:val="14"/>
              </w:numPr>
              <w:suppressAutoHyphens w:val="0"/>
              <w:spacing w:line="240" w:lineRule="auto"/>
              <w:ind w:left="0" w:firstLine="0"/>
              <w:jc w:val="left"/>
              <w:rPr>
                <w:rFonts w:cs="Arial"/>
                <w:sz w:val="20"/>
                <w:lang w:eastAsia="en-US"/>
              </w:rPr>
            </w:pPr>
            <w:r w:rsidRPr="001F77AA">
              <w:rPr>
                <w:rFonts w:cs="Arial"/>
                <w:sz w:val="20"/>
                <w:lang w:eastAsia="pt-BR"/>
              </w:rPr>
              <w:t xml:space="preserve">O sistema </w:t>
            </w:r>
            <w:r w:rsidR="00FF3E89">
              <w:rPr>
                <w:rFonts w:cs="Arial"/>
                <w:sz w:val="20"/>
                <w:lang w:eastAsia="pt-BR"/>
              </w:rPr>
              <w:t>mostra os acessos do usuário escolhido</w:t>
            </w:r>
          </w:p>
        </w:tc>
      </w:tr>
      <w:tr w:rsidR="00550EDC" w:rsidRPr="001F77AA" w:rsidTr="004A4AB2">
        <w:trPr>
          <w:trHeight w:val="283"/>
          <w:jc w:val="center"/>
        </w:trPr>
        <w:tc>
          <w:tcPr>
            <w:tcW w:w="0" w:type="auto"/>
          </w:tcPr>
          <w:p w:rsidR="00550EDC" w:rsidRPr="001F77AA" w:rsidRDefault="00550EDC" w:rsidP="00782DB5">
            <w:pPr>
              <w:suppressAutoHyphens w:val="0"/>
              <w:spacing w:line="240" w:lineRule="auto"/>
              <w:ind w:firstLine="0"/>
              <w:jc w:val="left"/>
              <w:rPr>
                <w:rFonts w:cs="Arial"/>
                <w:b/>
                <w:sz w:val="20"/>
                <w:lang w:eastAsia="en-US"/>
              </w:rPr>
            </w:pPr>
            <w:r w:rsidRPr="001F77AA">
              <w:rPr>
                <w:rFonts w:cs="Arial"/>
                <w:b/>
                <w:sz w:val="20"/>
                <w:lang w:eastAsia="en-US"/>
              </w:rPr>
              <w:t>Pós-condição</w:t>
            </w:r>
          </w:p>
        </w:tc>
        <w:tc>
          <w:tcPr>
            <w:tcW w:w="6643" w:type="dxa"/>
          </w:tcPr>
          <w:p w:rsidR="00550EDC" w:rsidRPr="001F77AA" w:rsidRDefault="00550EDC" w:rsidP="00782DB5">
            <w:pPr>
              <w:suppressAutoHyphens w:val="0"/>
              <w:spacing w:line="240" w:lineRule="auto"/>
              <w:ind w:firstLine="0"/>
              <w:jc w:val="left"/>
              <w:rPr>
                <w:rFonts w:cs="Arial"/>
                <w:sz w:val="20"/>
                <w:lang w:eastAsia="en-US"/>
              </w:rPr>
            </w:pPr>
          </w:p>
        </w:tc>
      </w:tr>
      <w:tr w:rsidR="00550EDC" w:rsidRPr="001F77AA" w:rsidTr="004A4AB2">
        <w:trPr>
          <w:trHeight w:val="133"/>
          <w:jc w:val="center"/>
        </w:trPr>
        <w:tc>
          <w:tcPr>
            <w:tcW w:w="0" w:type="auto"/>
          </w:tcPr>
          <w:p w:rsidR="00550EDC" w:rsidRPr="001F77AA" w:rsidRDefault="00550EDC" w:rsidP="00782DB5">
            <w:pPr>
              <w:suppressAutoHyphens w:val="0"/>
              <w:spacing w:line="240" w:lineRule="auto"/>
              <w:ind w:firstLine="0"/>
              <w:jc w:val="left"/>
              <w:rPr>
                <w:rFonts w:cs="Arial"/>
                <w:b/>
                <w:sz w:val="20"/>
                <w:lang w:eastAsia="en-US"/>
              </w:rPr>
            </w:pPr>
            <w:r w:rsidRPr="001F77AA">
              <w:rPr>
                <w:rFonts w:cs="Arial"/>
                <w:b/>
                <w:sz w:val="20"/>
                <w:lang w:eastAsia="en-US"/>
              </w:rPr>
              <w:t>Cenário Alternativo</w:t>
            </w:r>
          </w:p>
        </w:tc>
        <w:tc>
          <w:tcPr>
            <w:tcW w:w="6643" w:type="dxa"/>
          </w:tcPr>
          <w:p w:rsidR="00550EDC" w:rsidRPr="001F77AA" w:rsidRDefault="00550EDC" w:rsidP="00782DB5">
            <w:pPr>
              <w:suppressAutoHyphens w:val="0"/>
              <w:spacing w:line="240" w:lineRule="auto"/>
              <w:ind w:firstLine="0"/>
              <w:jc w:val="left"/>
              <w:rPr>
                <w:rFonts w:cs="Arial"/>
                <w:sz w:val="20"/>
                <w:lang w:eastAsia="en-US"/>
              </w:rPr>
            </w:pPr>
          </w:p>
        </w:tc>
      </w:tr>
    </w:tbl>
    <w:p w:rsidR="00550EDC" w:rsidRDefault="00550EDC" w:rsidP="00BD06F8">
      <w:pPr>
        <w:ind w:firstLine="0"/>
        <w:jc w:val="center"/>
        <w:rPr>
          <w:b/>
          <w:szCs w:val="24"/>
        </w:rPr>
      </w:pPr>
    </w:p>
    <w:p w:rsidR="00782DB5" w:rsidRDefault="00782DB5" w:rsidP="00BD06F8">
      <w:pPr>
        <w:ind w:firstLine="0"/>
        <w:jc w:val="center"/>
        <w:rPr>
          <w:b/>
          <w:szCs w:val="24"/>
        </w:rPr>
      </w:pPr>
    </w:p>
    <w:p w:rsidR="00782DB5" w:rsidRDefault="00782DB5" w:rsidP="00BD06F8">
      <w:pPr>
        <w:ind w:firstLine="0"/>
        <w:jc w:val="center"/>
        <w:rPr>
          <w:b/>
          <w:szCs w:val="24"/>
        </w:rPr>
      </w:pPr>
    </w:p>
    <w:p w:rsidR="00782DB5" w:rsidRDefault="00782DB5" w:rsidP="00BD06F8">
      <w:pPr>
        <w:ind w:firstLine="0"/>
        <w:jc w:val="center"/>
        <w:rPr>
          <w:b/>
          <w:szCs w:val="24"/>
        </w:rPr>
      </w:pPr>
    </w:p>
    <w:tbl>
      <w:tblPr>
        <w:tblStyle w:val="Tabelacomgrade1"/>
        <w:tblW w:w="0" w:type="auto"/>
        <w:jc w:val="center"/>
        <w:tblLook w:val="04A0" w:firstRow="1" w:lastRow="0" w:firstColumn="1" w:lastColumn="0" w:noHBand="0" w:noVBand="1"/>
      </w:tblPr>
      <w:tblGrid>
        <w:gridCol w:w="2061"/>
        <w:gridCol w:w="6643"/>
      </w:tblGrid>
      <w:tr w:rsidR="00550EDC" w:rsidRPr="001F77AA" w:rsidTr="00FF3E89">
        <w:trPr>
          <w:trHeight w:val="283"/>
          <w:jc w:val="center"/>
        </w:trPr>
        <w:tc>
          <w:tcPr>
            <w:tcW w:w="8642" w:type="dxa"/>
            <w:gridSpan w:val="2"/>
          </w:tcPr>
          <w:p w:rsidR="00550EDC" w:rsidRPr="001F77AA" w:rsidRDefault="00550EDC" w:rsidP="00FF3E89">
            <w:pPr>
              <w:suppressAutoHyphens w:val="0"/>
              <w:spacing w:line="240" w:lineRule="auto"/>
              <w:ind w:firstLine="0"/>
              <w:jc w:val="left"/>
              <w:rPr>
                <w:rFonts w:cs="Arial"/>
                <w:b/>
                <w:sz w:val="20"/>
                <w:lang w:eastAsia="en-US"/>
              </w:rPr>
            </w:pPr>
            <w:r w:rsidRPr="001F77AA">
              <w:rPr>
                <w:rFonts w:cs="Arial"/>
                <w:b/>
                <w:sz w:val="20"/>
                <w:lang w:eastAsia="en-US"/>
              </w:rPr>
              <w:lastRenderedPageBreak/>
              <w:t xml:space="preserve">Caso de Uso – </w:t>
            </w:r>
            <w:r w:rsidR="00FF3E89">
              <w:rPr>
                <w:rFonts w:cs="Arial"/>
                <w:b/>
                <w:sz w:val="20"/>
                <w:lang w:eastAsia="en-US"/>
              </w:rPr>
              <w:t>Consultar</w:t>
            </w:r>
            <w:r w:rsidRPr="001F77AA">
              <w:rPr>
                <w:rFonts w:cs="Arial"/>
                <w:b/>
                <w:sz w:val="20"/>
                <w:lang w:eastAsia="en-US"/>
              </w:rPr>
              <w:t xml:space="preserve"> </w:t>
            </w:r>
            <w:r w:rsidR="00FF3E89">
              <w:rPr>
                <w:rFonts w:cs="Arial"/>
                <w:b/>
                <w:sz w:val="20"/>
                <w:lang w:eastAsia="en-US"/>
              </w:rPr>
              <w:t xml:space="preserve">alterações de usuários </w:t>
            </w:r>
          </w:p>
        </w:tc>
      </w:tr>
      <w:tr w:rsidR="00550EDC" w:rsidRPr="001F77AA" w:rsidTr="00FF3E89">
        <w:trPr>
          <w:trHeight w:val="283"/>
          <w:jc w:val="center"/>
        </w:trPr>
        <w:tc>
          <w:tcPr>
            <w:tcW w:w="0" w:type="auto"/>
          </w:tcPr>
          <w:p w:rsidR="00550EDC" w:rsidRPr="001F77AA" w:rsidRDefault="00550EDC" w:rsidP="00782DB5">
            <w:pPr>
              <w:suppressAutoHyphens w:val="0"/>
              <w:spacing w:line="240" w:lineRule="auto"/>
              <w:ind w:firstLine="0"/>
              <w:jc w:val="left"/>
              <w:rPr>
                <w:rFonts w:cs="Arial"/>
                <w:b/>
                <w:sz w:val="20"/>
                <w:lang w:eastAsia="en-US"/>
              </w:rPr>
            </w:pPr>
            <w:r w:rsidRPr="001F77AA">
              <w:rPr>
                <w:rFonts w:cs="Arial"/>
                <w:b/>
                <w:sz w:val="20"/>
                <w:lang w:eastAsia="en-US"/>
              </w:rPr>
              <w:t>ID</w:t>
            </w:r>
          </w:p>
        </w:tc>
        <w:tc>
          <w:tcPr>
            <w:tcW w:w="6643" w:type="dxa"/>
          </w:tcPr>
          <w:p w:rsidR="00550EDC" w:rsidRPr="001F77AA" w:rsidRDefault="00FF3E89" w:rsidP="00782DB5">
            <w:pPr>
              <w:suppressAutoHyphens w:val="0"/>
              <w:spacing w:line="240" w:lineRule="auto"/>
              <w:ind w:firstLine="0"/>
              <w:jc w:val="left"/>
              <w:rPr>
                <w:rFonts w:cs="Arial"/>
                <w:sz w:val="20"/>
                <w:lang w:eastAsia="en-US"/>
              </w:rPr>
            </w:pPr>
            <w:r>
              <w:rPr>
                <w:rFonts w:cs="Arial"/>
                <w:sz w:val="20"/>
                <w:lang w:eastAsia="en-US"/>
              </w:rPr>
              <w:t>UC 004</w:t>
            </w:r>
          </w:p>
        </w:tc>
      </w:tr>
      <w:tr w:rsidR="00550EDC" w:rsidRPr="001F77AA" w:rsidTr="00FF3E89">
        <w:trPr>
          <w:trHeight w:val="283"/>
          <w:jc w:val="center"/>
        </w:trPr>
        <w:tc>
          <w:tcPr>
            <w:tcW w:w="0" w:type="auto"/>
          </w:tcPr>
          <w:p w:rsidR="00550EDC" w:rsidRPr="001F77AA" w:rsidRDefault="00550EDC" w:rsidP="00782DB5">
            <w:pPr>
              <w:suppressAutoHyphens w:val="0"/>
              <w:spacing w:line="240" w:lineRule="auto"/>
              <w:ind w:firstLine="0"/>
              <w:jc w:val="left"/>
              <w:rPr>
                <w:rFonts w:cs="Arial"/>
                <w:b/>
                <w:sz w:val="20"/>
                <w:lang w:eastAsia="en-US"/>
              </w:rPr>
            </w:pPr>
            <w:r w:rsidRPr="001F77AA">
              <w:rPr>
                <w:rFonts w:cs="Arial"/>
                <w:b/>
                <w:sz w:val="20"/>
                <w:lang w:eastAsia="en-US"/>
              </w:rPr>
              <w:t>Descrição</w:t>
            </w:r>
          </w:p>
        </w:tc>
        <w:tc>
          <w:tcPr>
            <w:tcW w:w="6643" w:type="dxa"/>
          </w:tcPr>
          <w:p w:rsidR="00550EDC" w:rsidRPr="001F77AA" w:rsidRDefault="00550EDC" w:rsidP="00782DB5">
            <w:pPr>
              <w:suppressAutoHyphens w:val="0"/>
              <w:spacing w:line="240" w:lineRule="auto"/>
              <w:ind w:firstLine="0"/>
              <w:jc w:val="left"/>
              <w:rPr>
                <w:rFonts w:cs="Arial"/>
                <w:sz w:val="20"/>
                <w:lang w:eastAsia="en-US"/>
              </w:rPr>
            </w:pPr>
            <w:r w:rsidRPr="001F77AA">
              <w:rPr>
                <w:rFonts w:cs="Arial"/>
                <w:sz w:val="20"/>
                <w:lang w:eastAsia="en-US"/>
              </w:rPr>
              <w:t xml:space="preserve">Este caso de uso tem por objetivo cadastrar </w:t>
            </w:r>
            <w:proofErr w:type="spellStart"/>
            <w:r w:rsidRPr="001F77AA">
              <w:rPr>
                <w:rFonts w:cs="Arial"/>
                <w:sz w:val="20"/>
                <w:lang w:eastAsia="en-US"/>
              </w:rPr>
              <w:t>xxxxxxxxxx</w:t>
            </w:r>
            <w:proofErr w:type="spellEnd"/>
          </w:p>
        </w:tc>
      </w:tr>
      <w:tr w:rsidR="00550EDC" w:rsidRPr="001F77AA" w:rsidTr="00FF3E89">
        <w:trPr>
          <w:trHeight w:val="283"/>
          <w:jc w:val="center"/>
        </w:trPr>
        <w:tc>
          <w:tcPr>
            <w:tcW w:w="0" w:type="auto"/>
          </w:tcPr>
          <w:p w:rsidR="00550EDC" w:rsidRPr="001F77AA" w:rsidRDefault="00550EDC" w:rsidP="00782DB5">
            <w:pPr>
              <w:suppressAutoHyphens w:val="0"/>
              <w:spacing w:line="240" w:lineRule="auto"/>
              <w:ind w:firstLine="0"/>
              <w:jc w:val="left"/>
              <w:rPr>
                <w:rFonts w:cs="Arial"/>
                <w:b/>
                <w:sz w:val="20"/>
                <w:lang w:eastAsia="en-US"/>
              </w:rPr>
            </w:pPr>
            <w:r w:rsidRPr="001F77AA">
              <w:rPr>
                <w:rFonts w:cs="Arial"/>
                <w:b/>
                <w:sz w:val="20"/>
                <w:lang w:eastAsia="en-US"/>
              </w:rPr>
              <w:t>Ator Primário</w:t>
            </w:r>
          </w:p>
        </w:tc>
        <w:tc>
          <w:tcPr>
            <w:tcW w:w="6643" w:type="dxa"/>
          </w:tcPr>
          <w:p w:rsidR="00550EDC" w:rsidRPr="001F77AA" w:rsidRDefault="00550EDC" w:rsidP="00782DB5">
            <w:pPr>
              <w:suppressAutoHyphens w:val="0"/>
              <w:spacing w:line="240" w:lineRule="auto"/>
              <w:ind w:firstLine="0"/>
              <w:jc w:val="left"/>
              <w:rPr>
                <w:rFonts w:cs="Arial"/>
                <w:sz w:val="20"/>
                <w:lang w:eastAsia="en-US"/>
              </w:rPr>
            </w:pPr>
            <w:r w:rsidRPr="001F77AA">
              <w:rPr>
                <w:rFonts w:cs="Arial"/>
                <w:sz w:val="20"/>
                <w:lang w:eastAsia="pt-BR"/>
              </w:rPr>
              <w:t>Usuário do sistema</w:t>
            </w:r>
          </w:p>
        </w:tc>
      </w:tr>
      <w:tr w:rsidR="00550EDC" w:rsidRPr="001F77AA" w:rsidTr="00FF3E89">
        <w:trPr>
          <w:trHeight w:val="283"/>
          <w:jc w:val="center"/>
        </w:trPr>
        <w:tc>
          <w:tcPr>
            <w:tcW w:w="0" w:type="auto"/>
          </w:tcPr>
          <w:p w:rsidR="00550EDC" w:rsidRPr="001F77AA" w:rsidRDefault="00550EDC" w:rsidP="00782DB5">
            <w:pPr>
              <w:suppressAutoHyphens w:val="0"/>
              <w:spacing w:line="240" w:lineRule="auto"/>
              <w:ind w:firstLine="0"/>
              <w:jc w:val="left"/>
              <w:rPr>
                <w:rFonts w:cs="Arial"/>
                <w:b/>
                <w:sz w:val="20"/>
                <w:lang w:eastAsia="en-US"/>
              </w:rPr>
            </w:pPr>
            <w:r w:rsidRPr="001F77AA">
              <w:rPr>
                <w:rFonts w:cs="Arial"/>
                <w:b/>
                <w:sz w:val="20"/>
                <w:lang w:eastAsia="en-US"/>
              </w:rPr>
              <w:t>Pré-condição</w:t>
            </w:r>
          </w:p>
        </w:tc>
        <w:tc>
          <w:tcPr>
            <w:tcW w:w="6643" w:type="dxa"/>
          </w:tcPr>
          <w:p w:rsidR="00550EDC" w:rsidRPr="001F77AA" w:rsidRDefault="00550EDC" w:rsidP="00782DB5">
            <w:pPr>
              <w:suppressAutoHyphens w:val="0"/>
              <w:spacing w:line="240" w:lineRule="auto"/>
              <w:ind w:firstLine="0"/>
              <w:jc w:val="left"/>
              <w:rPr>
                <w:rFonts w:cs="Arial"/>
                <w:sz w:val="20"/>
                <w:lang w:eastAsia="en-US"/>
              </w:rPr>
            </w:pPr>
            <w:r w:rsidRPr="001F77AA">
              <w:rPr>
                <w:rFonts w:cs="Arial"/>
                <w:sz w:val="20"/>
                <w:lang w:eastAsia="pt-BR"/>
              </w:rPr>
              <w:t>Nenhuma</w:t>
            </w:r>
          </w:p>
        </w:tc>
      </w:tr>
      <w:tr w:rsidR="00550EDC" w:rsidRPr="001F77AA" w:rsidTr="00FF3E89">
        <w:trPr>
          <w:trHeight w:val="268"/>
          <w:jc w:val="center"/>
        </w:trPr>
        <w:tc>
          <w:tcPr>
            <w:tcW w:w="0" w:type="auto"/>
          </w:tcPr>
          <w:p w:rsidR="00550EDC" w:rsidRPr="001F77AA" w:rsidRDefault="00550EDC" w:rsidP="00782DB5">
            <w:pPr>
              <w:suppressAutoHyphens w:val="0"/>
              <w:spacing w:line="240" w:lineRule="auto"/>
              <w:ind w:firstLine="0"/>
              <w:jc w:val="left"/>
              <w:rPr>
                <w:rFonts w:cs="Arial"/>
                <w:b/>
                <w:sz w:val="20"/>
                <w:lang w:eastAsia="en-US"/>
              </w:rPr>
            </w:pPr>
            <w:r w:rsidRPr="001F77AA">
              <w:rPr>
                <w:rFonts w:cs="Arial"/>
                <w:b/>
                <w:sz w:val="20"/>
                <w:lang w:eastAsia="en-US"/>
              </w:rPr>
              <w:t>Cenário Principal</w:t>
            </w:r>
          </w:p>
          <w:p w:rsidR="00550EDC" w:rsidRPr="001F77AA" w:rsidRDefault="00550EDC" w:rsidP="00782DB5">
            <w:pPr>
              <w:suppressAutoHyphens w:val="0"/>
              <w:spacing w:line="240" w:lineRule="auto"/>
              <w:ind w:firstLine="0"/>
              <w:jc w:val="left"/>
              <w:rPr>
                <w:rFonts w:cs="Arial"/>
                <w:b/>
                <w:sz w:val="20"/>
                <w:lang w:eastAsia="en-US"/>
              </w:rPr>
            </w:pPr>
          </w:p>
        </w:tc>
        <w:tc>
          <w:tcPr>
            <w:tcW w:w="6643" w:type="dxa"/>
          </w:tcPr>
          <w:p w:rsidR="00FF3E89" w:rsidRPr="001F77AA" w:rsidRDefault="00FF3E89" w:rsidP="00FC7F2B">
            <w:pPr>
              <w:numPr>
                <w:ilvl w:val="0"/>
                <w:numId w:val="15"/>
              </w:numPr>
              <w:suppressAutoHyphens w:val="0"/>
              <w:spacing w:line="240" w:lineRule="auto"/>
              <w:ind w:hanging="720"/>
              <w:jc w:val="left"/>
              <w:rPr>
                <w:rFonts w:cs="Arial"/>
                <w:sz w:val="20"/>
                <w:lang w:eastAsia="pt-BR"/>
              </w:rPr>
            </w:pPr>
            <w:r w:rsidRPr="001F77AA">
              <w:rPr>
                <w:rFonts w:cs="Arial"/>
                <w:sz w:val="20"/>
                <w:lang w:eastAsia="pt-BR"/>
              </w:rPr>
              <w:t xml:space="preserve">O use case inicia quando o usuário seleciona a opção </w:t>
            </w:r>
            <w:r>
              <w:rPr>
                <w:rFonts w:cs="Arial"/>
                <w:sz w:val="20"/>
                <w:lang w:eastAsia="pt-BR"/>
              </w:rPr>
              <w:t xml:space="preserve">consulta de alterações de </w:t>
            </w:r>
            <w:proofErr w:type="spellStart"/>
            <w:r>
              <w:rPr>
                <w:rFonts w:cs="Arial"/>
                <w:sz w:val="20"/>
                <w:lang w:eastAsia="pt-BR"/>
              </w:rPr>
              <w:t>usuarios</w:t>
            </w:r>
            <w:proofErr w:type="spellEnd"/>
          </w:p>
          <w:p w:rsidR="00FF3E89" w:rsidRPr="001F77AA" w:rsidRDefault="00FF3E89" w:rsidP="00FC7F2B">
            <w:pPr>
              <w:numPr>
                <w:ilvl w:val="0"/>
                <w:numId w:val="15"/>
              </w:numPr>
              <w:suppressAutoHyphens w:val="0"/>
              <w:spacing w:line="240" w:lineRule="auto"/>
              <w:ind w:left="0" w:firstLine="0"/>
              <w:jc w:val="left"/>
              <w:rPr>
                <w:rFonts w:cs="Arial"/>
                <w:sz w:val="20"/>
                <w:lang w:eastAsia="pt-BR"/>
              </w:rPr>
            </w:pPr>
            <w:r>
              <w:rPr>
                <w:rFonts w:cs="Arial"/>
                <w:sz w:val="20"/>
                <w:lang w:eastAsia="pt-BR"/>
              </w:rPr>
              <w:t xml:space="preserve">O sistema carrega uma lista de </w:t>
            </w:r>
            <w:proofErr w:type="spellStart"/>
            <w:r>
              <w:rPr>
                <w:rFonts w:cs="Arial"/>
                <w:sz w:val="20"/>
                <w:lang w:eastAsia="pt-BR"/>
              </w:rPr>
              <w:t>usuarios</w:t>
            </w:r>
            <w:proofErr w:type="spellEnd"/>
            <w:r w:rsidRPr="001F77AA">
              <w:rPr>
                <w:rFonts w:cs="Arial"/>
                <w:sz w:val="20"/>
                <w:lang w:eastAsia="pt-BR"/>
              </w:rPr>
              <w:t>.</w:t>
            </w:r>
          </w:p>
          <w:p w:rsidR="00FF3E89" w:rsidRPr="001F77AA" w:rsidRDefault="00FF3E89" w:rsidP="00FC7F2B">
            <w:pPr>
              <w:numPr>
                <w:ilvl w:val="0"/>
                <w:numId w:val="15"/>
              </w:numPr>
              <w:suppressAutoHyphens w:val="0"/>
              <w:spacing w:line="240" w:lineRule="auto"/>
              <w:ind w:left="0" w:firstLine="0"/>
              <w:jc w:val="left"/>
              <w:rPr>
                <w:rFonts w:cs="Arial"/>
                <w:sz w:val="20"/>
                <w:lang w:eastAsia="pt-BR"/>
              </w:rPr>
            </w:pPr>
            <w:r w:rsidRPr="001F77AA">
              <w:rPr>
                <w:rFonts w:cs="Arial"/>
                <w:sz w:val="20"/>
                <w:lang w:eastAsia="pt-BR"/>
              </w:rPr>
              <w:t xml:space="preserve">O </w:t>
            </w:r>
            <w:r>
              <w:rPr>
                <w:rFonts w:cs="Arial"/>
                <w:sz w:val="20"/>
                <w:lang w:eastAsia="pt-BR"/>
              </w:rPr>
              <w:t>administrador</w:t>
            </w:r>
            <w:r w:rsidRPr="001F77AA">
              <w:rPr>
                <w:rFonts w:cs="Arial"/>
                <w:sz w:val="20"/>
                <w:lang w:eastAsia="pt-BR"/>
              </w:rPr>
              <w:t xml:space="preserve"> </w:t>
            </w:r>
            <w:r>
              <w:rPr>
                <w:rFonts w:cs="Arial"/>
                <w:sz w:val="20"/>
                <w:lang w:eastAsia="pt-BR"/>
              </w:rPr>
              <w:t>escolhe o usuario</w:t>
            </w:r>
            <w:r w:rsidRPr="001F77AA">
              <w:rPr>
                <w:rFonts w:cs="Arial"/>
                <w:sz w:val="20"/>
                <w:lang w:eastAsia="pt-BR"/>
              </w:rPr>
              <w:t>.</w:t>
            </w:r>
          </w:p>
          <w:p w:rsidR="00550EDC" w:rsidRPr="001F77AA" w:rsidRDefault="00FF3E89" w:rsidP="00FC7F2B">
            <w:pPr>
              <w:numPr>
                <w:ilvl w:val="0"/>
                <w:numId w:val="15"/>
              </w:numPr>
              <w:suppressAutoHyphens w:val="0"/>
              <w:spacing w:line="240" w:lineRule="auto"/>
              <w:ind w:left="0" w:firstLine="0"/>
              <w:jc w:val="left"/>
              <w:rPr>
                <w:rFonts w:cs="Arial"/>
                <w:sz w:val="20"/>
                <w:lang w:eastAsia="en-US"/>
              </w:rPr>
            </w:pPr>
            <w:r w:rsidRPr="001F77AA">
              <w:rPr>
                <w:rFonts w:cs="Arial"/>
                <w:sz w:val="20"/>
                <w:lang w:eastAsia="pt-BR"/>
              </w:rPr>
              <w:t xml:space="preserve">O sistema </w:t>
            </w:r>
            <w:r>
              <w:rPr>
                <w:rFonts w:cs="Arial"/>
                <w:sz w:val="20"/>
                <w:lang w:eastAsia="pt-BR"/>
              </w:rPr>
              <w:t>mostra as alterações do usuário escolhido</w:t>
            </w:r>
          </w:p>
        </w:tc>
      </w:tr>
      <w:tr w:rsidR="00550EDC" w:rsidRPr="001F77AA" w:rsidTr="00FF3E89">
        <w:trPr>
          <w:trHeight w:val="283"/>
          <w:jc w:val="center"/>
        </w:trPr>
        <w:tc>
          <w:tcPr>
            <w:tcW w:w="0" w:type="auto"/>
          </w:tcPr>
          <w:p w:rsidR="00550EDC" w:rsidRPr="001F77AA" w:rsidRDefault="00550EDC" w:rsidP="00782DB5">
            <w:pPr>
              <w:suppressAutoHyphens w:val="0"/>
              <w:spacing w:line="240" w:lineRule="auto"/>
              <w:ind w:firstLine="0"/>
              <w:jc w:val="left"/>
              <w:rPr>
                <w:rFonts w:cs="Arial"/>
                <w:b/>
                <w:sz w:val="20"/>
                <w:lang w:eastAsia="en-US"/>
              </w:rPr>
            </w:pPr>
            <w:r w:rsidRPr="001F77AA">
              <w:rPr>
                <w:rFonts w:cs="Arial"/>
                <w:b/>
                <w:sz w:val="20"/>
                <w:lang w:eastAsia="en-US"/>
              </w:rPr>
              <w:t>Pós-condição</w:t>
            </w:r>
          </w:p>
        </w:tc>
        <w:tc>
          <w:tcPr>
            <w:tcW w:w="6643" w:type="dxa"/>
          </w:tcPr>
          <w:p w:rsidR="00550EDC" w:rsidRPr="001F77AA" w:rsidRDefault="00550EDC" w:rsidP="00782DB5">
            <w:pPr>
              <w:suppressAutoHyphens w:val="0"/>
              <w:spacing w:line="240" w:lineRule="auto"/>
              <w:ind w:firstLine="0"/>
              <w:jc w:val="left"/>
              <w:rPr>
                <w:rFonts w:cs="Arial"/>
                <w:sz w:val="20"/>
                <w:lang w:eastAsia="en-US"/>
              </w:rPr>
            </w:pPr>
          </w:p>
        </w:tc>
      </w:tr>
      <w:tr w:rsidR="00550EDC" w:rsidRPr="001F77AA" w:rsidTr="00FF3E89">
        <w:trPr>
          <w:trHeight w:val="133"/>
          <w:jc w:val="center"/>
        </w:trPr>
        <w:tc>
          <w:tcPr>
            <w:tcW w:w="0" w:type="auto"/>
          </w:tcPr>
          <w:p w:rsidR="00550EDC" w:rsidRPr="001F77AA" w:rsidRDefault="00550EDC" w:rsidP="00782DB5">
            <w:pPr>
              <w:suppressAutoHyphens w:val="0"/>
              <w:spacing w:line="240" w:lineRule="auto"/>
              <w:ind w:firstLine="0"/>
              <w:jc w:val="left"/>
              <w:rPr>
                <w:rFonts w:cs="Arial"/>
                <w:b/>
                <w:sz w:val="20"/>
                <w:lang w:eastAsia="en-US"/>
              </w:rPr>
            </w:pPr>
            <w:r w:rsidRPr="001F77AA">
              <w:rPr>
                <w:rFonts w:cs="Arial"/>
                <w:b/>
                <w:sz w:val="20"/>
                <w:lang w:eastAsia="en-US"/>
              </w:rPr>
              <w:t>Cenário Alternativo</w:t>
            </w:r>
          </w:p>
        </w:tc>
        <w:tc>
          <w:tcPr>
            <w:tcW w:w="6643" w:type="dxa"/>
          </w:tcPr>
          <w:p w:rsidR="00550EDC" w:rsidRPr="001F77AA" w:rsidRDefault="00550EDC" w:rsidP="00782DB5">
            <w:pPr>
              <w:suppressAutoHyphens w:val="0"/>
              <w:spacing w:line="240" w:lineRule="auto"/>
              <w:ind w:firstLine="0"/>
              <w:jc w:val="left"/>
              <w:rPr>
                <w:rFonts w:cs="Arial"/>
                <w:sz w:val="20"/>
                <w:lang w:eastAsia="en-US"/>
              </w:rPr>
            </w:pPr>
          </w:p>
        </w:tc>
      </w:tr>
    </w:tbl>
    <w:p w:rsidR="00550EDC" w:rsidRDefault="00550EDC" w:rsidP="00BD06F8">
      <w:pPr>
        <w:ind w:firstLine="0"/>
        <w:jc w:val="center"/>
        <w:rPr>
          <w:b/>
          <w:szCs w:val="24"/>
        </w:rPr>
      </w:pPr>
    </w:p>
    <w:tbl>
      <w:tblPr>
        <w:tblStyle w:val="Tabelacomgrade1"/>
        <w:tblW w:w="0" w:type="auto"/>
        <w:jc w:val="center"/>
        <w:tblLook w:val="04A0" w:firstRow="1" w:lastRow="0" w:firstColumn="1" w:lastColumn="0" w:noHBand="0" w:noVBand="1"/>
      </w:tblPr>
      <w:tblGrid>
        <w:gridCol w:w="2061"/>
        <w:gridCol w:w="6643"/>
      </w:tblGrid>
      <w:tr w:rsidR="00550EDC" w:rsidRPr="001F77AA" w:rsidTr="00FF3E89">
        <w:trPr>
          <w:trHeight w:val="283"/>
          <w:jc w:val="center"/>
        </w:trPr>
        <w:tc>
          <w:tcPr>
            <w:tcW w:w="8642" w:type="dxa"/>
            <w:gridSpan w:val="2"/>
          </w:tcPr>
          <w:p w:rsidR="00550EDC" w:rsidRPr="001F77AA" w:rsidRDefault="00550EDC" w:rsidP="00FF3E89">
            <w:pPr>
              <w:suppressAutoHyphens w:val="0"/>
              <w:spacing w:line="240" w:lineRule="auto"/>
              <w:ind w:firstLine="0"/>
              <w:jc w:val="left"/>
              <w:rPr>
                <w:rFonts w:cs="Arial"/>
                <w:b/>
                <w:sz w:val="20"/>
                <w:lang w:eastAsia="en-US"/>
              </w:rPr>
            </w:pPr>
            <w:r w:rsidRPr="001F77AA">
              <w:rPr>
                <w:rFonts w:cs="Arial"/>
                <w:b/>
                <w:sz w:val="20"/>
                <w:lang w:eastAsia="en-US"/>
              </w:rPr>
              <w:t xml:space="preserve">Caso de Uso – </w:t>
            </w:r>
            <w:r w:rsidR="00FF3E89">
              <w:rPr>
                <w:rFonts w:cs="Arial"/>
                <w:b/>
                <w:sz w:val="20"/>
                <w:lang w:eastAsia="en-US"/>
              </w:rPr>
              <w:t>Imprimir estatística de uso</w:t>
            </w:r>
          </w:p>
        </w:tc>
      </w:tr>
      <w:tr w:rsidR="00550EDC" w:rsidRPr="001F77AA" w:rsidTr="00FF3E89">
        <w:trPr>
          <w:trHeight w:val="283"/>
          <w:jc w:val="center"/>
        </w:trPr>
        <w:tc>
          <w:tcPr>
            <w:tcW w:w="0" w:type="auto"/>
          </w:tcPr>
          <w:p w:rsidR="00550EDC" w:rsidRPr="001F77AA" w:rsidRDefault="00550EDC" w:rsidP="00782DB5">
            <w:pPr>
              <w:suppressAutoHyphens w:val="0"/>
              <w:spacing w:line="240" w:lineRule="auto"/>
              <w:ind w:firstLine="0"/>
              <w:jc w:val="left"/>
              <w:rPr>
                <w:rFonts w:cs="Arial"/>
                <w:b/>
                <w:sz w:val="20"/>
                <w:lang w:eastAsia="en-US"/>
              </w:rPr>
            </w:pPr>
            <w:r w:rsidRPr="001F77AA">
              <w:rPr>
                <w:rFonts w:cs="Arial"/>
                <w:b/>
                <w:sz w:val="20"/>
                <w:lang w:eastAsia="en-US"/>
              </w:rPr>
              <w:t>ID</w:t>
            </w:r>
          </w:p>
        </w:tc>
        <w:tc>
          <w:tcPr>
            <w:tcW w:w="6643" w:type="dxa"/>
          </w:tcPr>
          <w:p w:rsidR="00550EDC" w:rsidRPr="001F77AA" w:rsidRDefault="00FF3E89" w:rsidP="00782DB5">
            <w:pPr>
              <w:suppressAutoHyphens w:val="0"/>
              <w:spacing w:line="240" w:lineRule="auto"/>
              <w:ind w:firstLine="0"/>
              <w:jc w:val="left"/>
              <w:rPr>
                <w:rFonts w:cs="Arial"/>
                <w:sz w:val="20"/>
                <w:lang w:eastAsia="en-US"/>
              </w:rPr>
            </w:pPr>
            <w:r>
              <w:rPr>
                <w:rFonts w:cs="Arial"/>
                <w:sz w:val="20"/>
                <w:lang w:eastAsia="en-US"/>
              </w:rPr>
              <w:t>UC 005</w:t>
            </w:r>
          </w:p>
        </w:tc>
      </w:tr>
      <w:tr w:rsidR="00550EDC" w:rsidRPr="001F77AA" w:rsidTr="00FF3E89">
        <w:trPr>
          <w:trHeight w:val="283"/>
          <w:jc w:val="center"/>
        </w:trPr>
        <w:tc>
          <w:tcPr>
            <w:tcW w:w="0" w:type="auto"/>
          </w:tcPr>
          <w:p w:rsidR="00550EDC" w:rsidRPr="001F77AA" w:rsidRDefault="00550EDC" w:rsidP="00782DB5">
            <w:pPr>
              <w:suppressAutoHyphens w:val="0"/>
              <w:spacing w:line="240" w:lineRule="auto"/>
              <w:ind w:firstLine="0"/>
              <w:jc w:val="left"/>
              <w:rPr>
                <w:rFonts w:cs="Arial"/>
                <w:b/>
                <w:sz w:val="20"/>
                <w:lang w:eastAsia="en-US"/>
              </w:rPr>
            </w:pPr>
            <w:r w:rsidRPr="001F77AA">
              <w:rPr>
                <w:rFonts w:cs="Arial"/>
                <w:b/>
                <w:sz w:val="20"/>
                <w:lang w:eastAsia="en-US"/>
              </w:rPr>
              <w:t>Descrição</w:t>
            </w:r>
          </w:p>
        </w:tc>
        <w:tc>
          <w:tcPr>
            <w:tcW w:w="6643" w:type="dxa"/>
          </w:tcPr>
          <w:p w:rsidR="00550EDC" w:rsidRPr="001F77AA" w:rsidRDefault="00550EDC" w:rsidP="00FF3E89">
            <w:pPr>
              <w:suppressAutoHyphens w:val="0"/>
              <w:spacing w:line="240" w:lineRule="auto"/>
              <w:ind w:firstLine="0"/>
              <w:jc w:val="left"/>
              <w:rPr>
                <w:rFonts w:cs="Arial"/>
                <w:sz w:val="20"/>
                <w:lang w:eastAsia="en-US"/>
              </w:rPr>
            </w:pPr>
            <w:r w:rsidRPr="001F77AA">
              <w:rPr>
                <w:rFonts w:cs="Arial"/>
                <w:sz w:val="20"/>
                <w:lang w:eastAsia="en-US"/>
              </w:rPr>
              <w:t xml:space="preserve">Este caso de uso tem por objetivo </w:t>
            </w:r>
            <w:r w:rsidR="00FF3E89">
              <w:rPr>
                <w:rFonts w:cs="Arial"/>
                <w:sz w:val="20"/>
                <w:lang w:eastAsia="en-US"/>
              </w:rPr>
              <w:t>imprimir as estatísticas de uso</w:t>
            </w:r>
          </w:p>
        </w:tc>
      </w:tr>
      <w:tr w:rsidR="00550EDC" w:rsidRPr="001F77AA" w:rsidTr="00FF3E89">
        <w:trPr>
          <w:trHeight w:val="283"/>
          <w:jc w:val="center"/>
        </w:trPr>
        <w:tc>
          <w:tcPr>
            <w:tcW w:w="0" w:type="auto"/>
          </w:tcPr>
          <w:p w:rsidR="00550EDC" w:rsidRPr="001F77AA" w:rsidRDefault="00550EDC" w:rsidP="00782DB5">
            <w:pPr>
              <w:suppressAutoHyphens w:val="0"/>
              <w:spacing w:line="240" w:lineRule="auto"/>
              <w:ind w:firstLine="0"/>
              <w:jc w:val="left"/>
              <w:rPr>
                <w:rFonts w:cs="Arial"/>
                <w:b/>
                <w:sz w:val="20"/>
                <w:lang w:eastAsia="en-US"/>
              </w:rPr>
            </w:pPr>
            <w:r w:rsidRPr="001F77AA">
              <w:rPr>
                <w:rFonts w:cs="Arial"/>
                <w:b/>
                <w:sz w:val="20"/>
                <w:lang w:eastAsia="en-US"/>
              </w:rPr>
              <w:t>Ator Primário</w:t>
            </w:r>
          </w:p>
        </w:tc>
        <w:tc>
          <w:tcPr>
            <w:tcW w:w="6643" w:type="dxa"/>
          </w:tcPr>
          <w:p w:rsidR="00550EDC" w:rsidRPr="001F77AA" w:rsidRDefault="00FC7F2B" w:rsidP="00782DB5">
            <w:pPr>
              <w:suppressAutoHyphens w:val="0"/>
              <w:spacing w:line="240" w:lineRule="auto"/>
              <w:ind w:firstLine="0"/>
              <w:jc w:val="left"/>
              <w:rPr>
                <w:rFonts w:cs="Arial"/>
                <w:sz w:val="20"/>
                <w:lang w:eastAsia="en-US"/>
              </w:rPr>
            </w:pPr>
            <w:r>
              <w:rPr>
                <w:rFonts w:cs="Arial"/>
                <w:sz w:val="20"/>
                <w:lang w:eastAsia="pt-BR"/>
              </w:rPr>
              <w:t>Administrador</w:t>
            </w:r>
          </w:p>
        </w:tc>
      </w:tr>
      <w:tr w:rsidR="00550EDC" w:rsidRPr="001F77AA" w:rsidTr="00FF3E89">
        <w:trPr>
          <w:trHeight w:val="283"/>
          <w:jc w:val="center"/>
        </w:trPr>
        <w:tc>
          <w:tcPr>
            <w:tcW w:w="0" w:type="auto"/>
          </w:tcPr>
          <w:p w:rsidR="00550EDC" w:rsidRPr="001F77AA" w:rsidRDefault="00550EDC" w:rsidP="00782DB5">
            <w:pPr>
              <w:suppressAutoHyphens w:val="0"/>
              <w:spacing w:line="240" w:lineRule="auto"/>
              <w:ind w:firstLine="0"/>
              <w:jc w:val="left"/>
              <w:rPr>
                <w:rFonts w:cs="Arial"/>
                <w:b/>
                <w:sz w:val="20"/>
                <w:lang w:eastAsia="en-US"/>
              </w:rPr>
            </w:pPr>
            <w:r w:rsidRPr="001F77AA">
              <w:rPr>
                <w:rFonts w:cs="Arial"/>
                <w:b/>
                <w:sz w:val="20"/>
                <w:lang w:eastAsia="en-US"/>
              </w:rPr>
              <w:t>Pré-condição</w:t>
            </w:r>
          </w:p>
        </w:tc>
        <w:tc>
          <w:tcPr>
            <w:tcW w:w="6643" w:type="dxa"/>
          </w:tcPr>
          <w:p w:rsidR="00550EDC" w:rsidRPr="001F77AA" w:rsidRDefault="00550EDC" w:rsidP="00782DB5">
            <w:pPr>
              <w:suppressAutoHyphens w:val="0"/>
              <w:spacing w:line="240" w:lineRule="auto"/>
              <w:ind w:firstLine="0"/>
              <w:jc w:val="left"/>
              <w:rPr>
                <w:rFonts w:cs="Arial"/>
                <w:sz w:val="20"/>
                <w:lang w:eastAsia="en-US"/>
              </w:rPr>
            </w:pPr>
            <w:r w:rsidRPr="001F77AA">
              <w:rPr>
                <w:rFonts w:cs="Arial"/>
                <w:sz w:val="20"/>
                <w:lang w:eastAsia="pt-BR"/>
              </w:rPr>
              <w:t>Nenhuma</w:t>
            </w:r>
          </w:p>
        </w:tc>
      </w:tr>
      <w:tr w:rsidR="00550EDC" w:rsidRPr="001F77AA" w:rsidTr="00FF3E89">
        <w:trPr>
          <w:trHeight w:val="268"/>
          <w:jc w:val="center"/>
        </w:trPr>
        <w:tc>
          <w:tcPr>
            <w:tcW w:w="0" w:type="auto"/>
          </w:tcPr>
          <w:p w:rsidR="00550EDC" w:rsidRPr="001F77AA" w:rsidRDefault="00550EDC" w:rsidP="00782DB5">
            <w:pPr>
              <w:suppressAutoHyphens w:val="0"/>
              <w:spacing w:line="240" w:lineRule="auto"/>
              <w:ind w:firstLine="0"/>
              <w:jc w:val="left"/>
              <w:rPr>
                <w:rFonts w:cs="Arial"/>
                <w:b/>
                <w:sz w:val="20"/>
                <w:lang w:eastAsia="en-US"/>
              </w:rPr>
            </w:pPr>
            <w:r w:rsidRPr="001F77AA">
              <w:rPr>
                <w:rFonts w:cs="Arial"/>
                <w:b/>
                <w:sz w:val="20"/>
                <w:lang w:eastAsia="en-US"/>
              </w:rPr>
              <w:t>Cenário Principal</w:t>
            </w:r>
          </w:p>
          <w:p w:rsidR="00550EDC" w:rsidRPr="001F77AA" w:rsidRDefault="00550EDC" w:rsidP="00782DB5">
            <w:pPr>
              <w:suppressAutoHyphens w:val="0"/>
              <w:spacing w:line="240" w:lineRule="auto"/>
              <w:ind w:firstLine="0"/>
              <w:jc w:val="left"/>
              <w:rPr>
                <w:rFonts w:cs="Arial"/>
                <w:b/>
                <w:sz w:val="20"/>
                <w:lang w:eastAsia="en-US"/>
              </w:rPr>
            </w:pPr>
          </w:p>
        </w:tc>
        <w:tc>
          <w:tcPr>
            <w:tcW w:w="6643" w:type="dxa"/>
          </w:tcPr>
          <w:p w:rsidR="00550EDC" w:rsidRPr="001F77AA" w:rsidRDefault="00550EDC" w:rsidP="00FC7F2B">
            <w:pPr>
              <w:numPr>
                <w:ilvl w:val="0"/>
                <w:numId w:val="16"/>
              </w:numPr>
              <w:suppressAutoHyphens w:val="0"/>
              <w:spacing w:line="240" w:lineRule="auto"/>
              <w:ind w:hanging="767"/>
              <w:jc w:val="left"/>
              <w:rPr>
                <w:rFonts w:cs="Arial"/>
                <w:sz w:val="20"/>
                <w:lang w:eastAsia="pt-BR"/>
              </w:rPr>
            </w:pPr>
            <w:r w:rsidRPr="001F77AA">
              <w:rPr>
                <w:rFonts w:cs="Arial"/>
                <w:sz w:val="20"/>
                <w:lang w:eastAsia="pt-BR"/>
              </w:rPr>
              <w:t xml:space="preserve">O use case inicia quando o usuário seleciona a opção </w:t>
            </w:r>
            <w:r w:rsidR="00FC7F2B">
              <w:rPr>
                <w:rFonts w:cs="Arial"/>
                <w:sz w:val="20"/>
                <w:lang w:eastAsia="pt-BR"/>
              </w:rPr>
              <w:t>imprimir estatísticas de uso</w:t>
            </w:r>
          </w:p>
          <w:p w:rsidR="00550EDC" w:rsidRPr="001F77AA" w:rsidRDefault="00550EDC" w:rsidP="00FC7F2B">
            <w:pPr>
              <w:numPr>
                <w:ilvl w:val="0"/>
                <w:numId w:val="16"/>
              </w:numPr>
              <w:suppressAutoHyphens w:val="0"/>
              <w:spacing w:line="240" w:lineRule="auto"/>
              <w:ind w:left="0" w:firstLine="0"/>
              <w:jc w:val="left"/>
              <w:rPr>
                <w:rFonts w:cs="Arial"/>
                <w:sz w:val="20"/>
                <w:lang w:eastAsia="pt-BR"/>
              </w:rPr>
            </w:pPr>
            <w:r w:rsidRPr="001F77AA">
              <w:rPr>
                <w:rFonts w:cs="Arial"/>
                <w:sz w:val="20"/>
                <w:lang w:eastAsia="pt-BR"/>
              </w:rPr>
              <w:t>O sistema car</w:t>
            </w:r>
            <w:r w:rsidR="00FC7F2B">
              <w:rPr>
                <w:rFonts w:cs="Arial"/>
                <w:sz w:val="20"/>
                <w:lang w:eastAsia="pt-BR"/>
              </w:rPr>
              <w:t xml:space="preserve">rega os gráficos e dados </w:t>
            </w:r>
            <w:proofErr w:type="spellStart"/>
            <w:r w:rsidR="00FC7F2B">
              <w:rPr>
                <w:rFonts w:cs="Arial"/>
                <w:sz w:val="20"/>
                <w:lang w:eastAsia="pt-BR"/>
              </w:rPr>
              <w:t>estatisticos</w:t>
            </w:r>
            <w:proofErr w:type="spellEnd"/>
            <w:r w:rsidRPr="001F77AA">
              <w:rPr>
                <w:rFonts w:cs="Arial"/>
                <w:sz w:val="20"/>
                <w:lang w:eastAsia="pt-BR"/>
              </w:rPr>
              <w:t>.</w:t>
            </w:r>
          </w:p>
          <w:p w:rsidR="00550EDC" w:rsidRPr="001F77AA" w:rsidRDefault="00550EDC" w:rsidP="00FC7F2B">
            <w:pPr>
              <w:numPr>
                <w:ilvl w:val="0"/>
                <w:numId w:val="16"/>
              </w:numPr>
              <w:suppressAutoHyphens w:val="0"/>
              <w:spacing w:line="240" w:lineRule="auto"/>
              <w:ind w:left="0" w:firstLine="0"/>
              <w:jc w:val="left"/>
              <w:rPr>
                <w:rFonts w:cs="Arial"/>
                <w:sz w:val="20"/>
                <w:lang w:eastAsia="en-US"/>
              </w:rPr>
            </w:pPr>
            <w:r w:rsidRPr="001F77AA">
              <w:rPr>
                <w:rFonts w:cs="Arial"/>
                <w:sz w:val="20"/>
                <w:lang w:eastAsia="pt-BR"/>
              </w:rPr>
              <w:t xml:space="preserve">O sistema </w:t>
            </w:r>
            <w:r w:rsidR="00FC7F2B">
              <w:rPr>
                <w:rFonts w:cs="Arial"/>
                <w:sz w:val="20"/>
                <w:lang w:eastAsia="pt-BR"/>
              </w:rPr>
              <w:t xml:space="preserve">gera a </w:t>
            </w:r>
            <w:proofErr w:type="spellStart"/>
            <w:r w:rsidR="00FC7F2B">
              <w:rPr>
                <w:rFonts w:cs="Arial"/>
                <w:sz w:val="20"/>
                <w:lang w:eastAsia="pt-BR"/>
              </w:rPr>
              <w:t>pagina</w:t>
            </w:r>
            <w:proofErr w:type="spellEnd"/>
            <w:r w:rsidR="00FC7F2B">
              <w:rPr>
                <w:rFonts w:cs="Arial"/>
                <w:sz w:val="20"/>
                <w:lang w:eastAsia="pt-BR"/>
              </w:rPr>
              <w:t xml:space="preserve"> para impressão</w:t>
            </w:r>
          </w:p>
        </w:tc>
      </w:tr>
      <w:tr w:rsidR="00550EDC" w:rsidRPr="001F77AA" w:rsidTr="00FF3E89">
        <w:trPr>
          <w:trHeight w:val="283"/>
          <w:jc w:val="center"/>
        </w:trPr>
        <w:tc>
          <w:tcPr>
            <w:tcW w:w="0" w:type="auto"/>
          </w:tcPr>
          <w:p w:rsidR="00550EDC" w:rsidRPr="001F77AA" w:rsidRDefault="00550EDC" w:rsidP="00782DB5">
            <w:pPr>
              <w:suppressAutoHyphens w:val="0"/>
              <w:spacing w:line="240" w:lineRule="auto"/>
              <w:ind w:firstLine="0"/>
              <w:jc w:val="left"/>
              <w:rPr>
                <w:rFonts w:cs="Arial"/>
                <w:b/>
                <w:sz w:val="20"/>
                <w:lang w:eastAsia="en-US"/>
              </w:rPr>
            </w:pPr>
            <w:r w:rsidRPr="001F77AA">
              <w:rPr>
                <w:rFonts w:cs="Arial"/>
                <w:b/>
                <w:sz w:val="20"/>
                <w:lang w:eastAsia="en-US"/>
              </w:rPr>
              <w:t>Pós-condição</w:t>
            </w:r>
          </w:p>
        </w:tc>
        <w:tc>
          <w:tcPr>
            <w:tcW w:w="6643" w:type="dxa"/>
          </w:tcPr>
          <w:p w:rsidR="00550EDC" w:rsidRPr="001F77AA" w:rsidRDefault="00550EDC" w:rsidP="00782DB5">
            <w:pPr>
              <w:suppressAutoHyphens w:val="0"/>
              <w:spacing w:line="240" w:lineRule="auto"/>
              <w:ind w:firstLine="0"/>
              <w:jc w:val="left"/>
              <w:rPr>
                <w:rFonts w:cs="Arial"/>
                <w:sz w:val="20"/>
                <w:lang w:eastAsia="en-US"/>
              </w:rPr>
            </w:pPr>
          </w:p>
        </w:tc>
      </w:tr>
      <w:tr w:rsidR="00550EDC" w:rsidRPr="001F77AA" w:rsidTr="00FF3E89">
        <w:trPr>
          <w:trHeight w:val="133"/>
          <w:jc w:val="center"/>
        </w:trPr>
        <w:tc>
          <w:tcPr>
            <w:tcW w:w="0" w:type="auto"/>
          </w:tcPr>
          <w:p w:rsidR="00550EDC" w:rsidRPr="001F77AA" w:rsidRDefault="00550EDC" w:rsidP="00782DB5">
            <w:pPr>
              <w:suppressAutoHyphens w:val="0"/>
              <w:spacing w:line="240" w:lineRule="auto"/>
              <w:ind w:firstLine="0"/>
              <w:jc w:val="left"/>
              <w:rPr>
                <w:rFonts w:cs="Arial"/>
                <w:b/>
                <w:sz w:val="20"/>
                <w:lang w:eastAsia="en-US"/>
              </w:rPr>
            </w:pPr>
            <w:r w:rsidRPr="001F77AA">
              <w:rPr>
                <w:rFonts w:cs="Arial"/>
                <w:b/>
                <w:sz w:val="20"/>
                <w:lang w:eastAsia="en-US"/>
              </w:rPr>
              <w:t>Cenário Alternativo</w:t>
            </w:r>
          </w:p>
        </w:tc>
        <w:tc>
          <w:tcPr>
            <w:tcW w:w="6643" w:type="dxa"/>
          </w:tcPr>
          <w:p w:rsidR="00550EDC" w:rsidRPr="001F77AA" w:rsidRDefault="00550EDC" w:rsidP="00782DB5">
            <w:pPr>
              <w:suppressAutoHyphens w:val="0"/>
              <w:spacing w:line="240" w:lineRule="auto"/>
              <w:ind w:firstLine="0"/>
              <w:jc w:val="left"/>
              <w:rPr>
                <w:rFonts w:cs="Arial"/>
                <w:sz w:val="20"/>
                <w:lang w:eastAsia="en-US"/>
              </w:rPr>
            </w:pPr>
          </w:p>
        </w:tc>
      </w:tr>
    </w:tbl>
    <w:p w:rsidR="00550EDC" w:rsidRDefault="00550EDC" w:rsidP="00BD06F8">
      <w:pPr>
        <w:ind w:firstLine="0"/>
        <w:jc w:val="center"/>
        <w:rPr>
          <w:b/>
          <w:szCs w:val="24"/>
        </w:rPr>
      </w:pPr>
    </w:p>
    <w:tbl>
      <w:tblPr>
        <w:tblStyle w:val="Tabelacomgrade1"/>
        <w:tblW w:w="0" w:type="auto"/>
        <w:jc w:val="center"/>
        <w:tblLook w:val="04A0" w:firstRow="1" w:lastRow="0" w:firstColumn="1" w:lastColumn="0" w:noHBand="0" w:noVBand="1"/>
      </w:tblPr>
      <w:tblGrid>
        <w:gridCol w:w="2061"/>
        <w:gridCol w:w="6643"/>
      </w:tblGrid>
      <w:tr w:rsidR="00550EDC" w:rsidRPr="001F77AA" w:rsidTr="00FC7F2B">
        <w:trPr>
          <w:trHeight w:val="283"/>
          <w:jc w:val="center"/>
        </w:trPr>
        <w:tc>
          <w:tcPr>
            <w:tcW w:w="8642" w:type="dxa"/>
            <w:gridSpan w:val="2"/>
          </w:tcPr>
          <w:p w:rsidR="00550EDC" w:rsidRPr="001F77AA" w:rsidRDefault="00550EDC" w:rsidP="00782DB5">
            <w:pPr>
              <w:suppressAutoHyphens w:val="0"/>
              <w:spacing w:line="240" w:lineRule="auto"/>
              <w:ind w:firstLine="0"/>
              <w:jc w:val="left"/>
              <w:rPr>
                <w:rFonts w:cs="Arial"/>
                <w:b/>
                <w:sz w:val="20"/>
                <w:lang w:eastAsia="en-US"/>
              </w:rPr>
            </w:pPr>
            <w:r w:rsidRPr="001F77AA">
              <w:rPr>
                <w:rFonts w:cs="Arial"/>
                <w:b/>
                <w:sz w:val="20"/>
                <w:lang w:eastAsia="en-US"/>
              </w:rPr>
              <w:t xml:space="preserve">Caso de Uso – </w:t>
            </w:r>
            <w:r w:rsidR="00FC7F2B" w:rsidRPr="00FC7F2B">
              <w:rPr>
                <w:rFonts w:cs="Arial"/>
                <w:b/>
                <w:sz w:val="20"/>
                <w:lang w:eastAsia="en-US"/>
              </w:rPr>
              <w:t>Revisar as inclusões de oportunidades</w:t>
            </w:r>
          </w:p>
        </w:tc>
      </w:tr>
      <w:tr w:rsidR="00550EDC" w:rsidRPr="001F77AA" w:rsidTr="00FC7F2B">
        <w:trPr>
          <w:trHeight w:val="283"/>
          <w:jc w:val="center"/>
        </w:trPr>
        <w:tc>
          <w:tcPr>
            <w:tcW w:w="0" w:type="auto"/>
          </w:tcPr>
          <w:p w:rsidR="00550EDC" w:rsidRPr="001F77AA" w:rsidRDefault="00550EDC" w:rsidP="00782DB5">
            <w:pPr>
              <w:suppressAutoHyphens w:val="0"/>
              <w:spacing w:line="240" w:lineRule="auto"/>
              <w:ind w:firstLine="0"/>
              <w:jc w:val="left"/>
              <w:rPr>
                <w:rFonts w:cs="Arial"/>
                <w:b/>
                <w:sz w:val="20"/>
                <w:lang w:eastAsia="en-US"/>
              </w:rPr>
            </w:pPr>
            <w:r w:rsidRPr="001F77AA">
              <w:rPr>
                <w:rFonts w:cs="Arial"/>
                <w:b/>
                <w:sz w:val="20"/>
                <w:lang w:eastAsia="en-US"/>
              </w:rPr>
              <w:t>ID</w:t>
            </w:r>
          </w:p>
        </w:tc>
        <w:tc>
          <w:tcPr>
            <w:tcW w:w="6643" w:type="dxa"/>
          </w:tcPr>
          <w:p w:rsidR="00550EDC" w:rsidRPr="001F77AA" w:rsidRDefault="00FC7F2B" w:rsidP="00782DB5">
            <w:pPr>
              <w:suppressAutoHyphens w:val="0"/>
              <w:spacing w:line="240" w:lineRule="auto"/>
              <w:ind w:firstLine="0"/>
              <w:jc w:val="left"/>
              <w:rPr>
                <w:rFonts w:cs="Arial"/>
                <w:sz w:val="20"/>
                <w:lang w:eastAsia="en-US"/>
              </w:rPr>
            </w:pPr>
            <w:r>
              <w:rPr>
                <w:rFonts w:cs="Arial"/>
                <w:sz w:val="20"/>
                <w:lang w:eastAsia="en-US"/>
              </w:rPr>
              <w:t>UC 006</w:t>
            </w:r>
          </w:p>
        </w:tc>
      </w:tr>
      <w:tr w:rsidR="00550EDC" w:rsidRPr="001F77AA" w:rsidTr="00FC7F2B">
        <w:trPr>
          <w:trHeight w:val="283"/>
          <w:jc w:val="center"/>
        </w:trPr>
        <w:tc>
          <w:tcPr>
            <w:tcW w:w="0" w:type="auto"/>
          </w:tcPr>
          <w:p w:rsidR="00550EDC" w:rsidRPr="001F77AA" w:rsidRDefault="00550EDC" w:rsidP="00782DB5">
            <w:pPr>
              <w:suppressAutoHyphens w:val="0"/>
              <w:spacing w:line="240" w:lineRule="auto"/>
              <w:ind w:firstLine="0"/>
              <w:jc w:val="left"/>
              <w:rPr>
                <w:rFonts w:cs="Arial"/>
                <w:b/>
                <w:sz w:val="20"/>
                <w:lang w:eastAsia="en-US"/>
              </w:rPr>
            </w:pPr>
            <w:r w:rsidRPr="001F77AA">
              <w:rPr>
                <w:rFonts w:cs="Arial"/>
                <w:b/>
                <w:sz w:val="20"/>
                <w:lang w:eastAsia="en-US"/>
              </w:rPr>
              <w:t>Descrição</w:t>
            </w:r>
          </w:p>
        </w:tc>
        <w:tc>
          <w:tcPr>
            <w:tcW w:w="6643" w:type="dxa"/>
          </w:tcPr>
          <w:p w:rsidR="00550EDC" w:rsidRPr="001F77AA" w:rsidRDefault="00550EDC" w:rsidP="00782DB5">
            <w:pPr>
              <w:suppressAutoHyphens w:val="0"/>
              <w:spacing w:line="240" w:lineRule="auto"/>
              <w:ind w:firstLine="0"/>
              <w:jc w:val="left"/>
              <w:rPr>
                <w:rFonts w:cs="Arial"/>
                <w:sz w:val="20"/>
                <w:lang w:eastAsia="en-US"/>
              </w:rPr>
            </w:pPr>
            <w:r w:rsidRPr="001F77AA">
              <w:rPr>
                <w:rFonts w:cs="Arial"/>
                <w:sz w:val="20"/>
                <w:lang w:eastAsia="en-US"/>
              </w:rPr>
              <w:t xml:space="preserve">Este caso de uso tem por </w:t>
            </w:r>
            <w:proofErr w:type="gramStart"/>
            <w:r w:rsidRPr="001F77AA">
              <w:rPr>
                <w:rFonts w:cs="Arial"/>
                <w:sz w:val="20"/>
                <w:lang w:eastAsia="en-US"/>
              </w:rPr>
              <w:t xml:space="preserve">objetivo </w:t>
            </w:r>
            <w:r w:rsidR="00FC7F2B" w:rsidRPr="00FC7F2B">
              <w:rPr>
                <w:rFonts w:cs="Arial"/>
                <w:sz w:val="20"/>
                <w:lang w:eastAsia="en-US"/>
              </w:rPr>
              <w:t>Revisar</w:t>
            </w:r>
            <w:proofErr w:type="gramEnd"/>
            <w:r w:rsidR="00FC7F2B" w:rsidRPr="00FC7F2B">
              <w:rPr>
                <w:rFonts w:cs="Arial"/>
                <w:sz w:val="20"/>
                <w:lang w:eastAsia="en-US"/>
              </w:rPr>
              <w:t xml:space="preserve"> as inclusões de oportunidades</w:t>
            </w:r>
          </w:p>
        </w:tc>
      </w:tr>
      <w:tr w:rsidR="00550EDC" w:rsidRPr="001F77AA" w:rsidTr="00FC7F2B">
        <w:trPr>
          <w:trHeight w:val="283"/>
          <w:jc w:val="center"/>
        </w:trPr>
        <w:tc>
          <w:tcPr>
            <w:tcW w:w="0" w:type="auto"/>
          </w:tcPr>
          <w:p w:rsidR="00550EDC" w:rsidRPr="001F77AA" w:rsidRDefault="00550EDC" w:rsidP="00782DB5">
            <w:pPr>
              <w:suppressAutoHyphens w:val="0"/>
              <w:spacing w:line="240" w:lineRule="auto"/>
              <w:ind w:firstLine="0"/>
              <w:jc w:val="left"/>
              <w:rPr>
                <w:rFonts w:cs="Arial"/>
                <w:b/>
                <w:sz w:val="20"/>
                <w:lang w:eastAsia="en-US"/>
              </w:rPr>
            </w:pPr>
            <w:r w:rsidRPr="001F77AA">
              <w:rPr>
                <w:rFonts w:cs="Arial"/>
                <w:b/>
                <w:sz w:val="20"/>
                <w:lang w:eastAsia="en-US"/>
              </w:rPr>
              <w:t>Ator Primário</w:t>
            </w:r>
          </w:p>
        </w:tc>
        <w:tc>
          <w:tcPr>
            <w:tcW w:w="6643" w:type="dxa"/>
          </w:tcPr>
          <w:p w:rsidR="00550EDC" w:rsidRPr="001F77AA" w:rsidRDefault="00550EDC" w:rsidP="00782DB5">
            <w:pPr>
              <w:suppressAutoHyphens w:val="0"/>
              <w:spacing w:line="240" w:lineRule="auto"/>
              <w:ind w:firstLine="0"/>
              <w:jc w:val="left"/>
              <w:rPr>
                <w:rFonts w:cs="Arial"/>
                <w:sz w:val="20"/>
                <w:lang w:eastAsia="en-US"/>
              </w:rPr>
            </w:pPr>
            <w:r w:rsidRPr="001F77AA">
              <w:rPr>
                <w:rFonts w:cs="Arial"/>
                <w:sz w:val="20"/>
                <w:lang w:eastAsia="pt-BR"/>
              </w:rPr>
              <w:t>Usuário do sistema</w:t>
            </w:r>
          </w:p>
        </w:tc>
      </w:tr>
      <w:tr w:rsidR="00550EDC" w:rsidRPr="001F77AA" w:rsidTr="00FC7F2B">
        <w:trPr>
          <w:trHeight w:val="283"/>
          <w:jc w:val="center"/>
        </w:trPr>
        <w:tc>
          <w:tcPr>
            <w:tcW w:w="0" w:type="auto"/>
          </w:tcPr>
          <w:p w:rsidR="00550EDC" w:rsidRPr="001F77AA" w:rsidRDefault="00550EDC" w:rsidP="00782DB5">
            <w:pPr>
              <w:suppressAutoHyphens w:val="0"/>
              <w:spacing w:line="240" w:lineRule="auto"/>
              <w:ind w:firstLine="0"/>
              <w:jc w:val="left"/>
              <w:rPr>
                <w:rFonts w:cs="Arial"/>
                <w:b/>
                <w:sz w:val="20"/>
                <w:lang w:eastAsia="en-US"/>
              </w:rPr>
            </w:pPr>
            <w:r w:rsidRPr="001F77AA">
              <w:rPr>
                <w:rFonts w:cs="Arial"/>
                <w:b/>
                <w:sz w:val="20"/>
                <w:lang w:eastAsia="en-US"/>
              </w:rPr>
              <w:t>Pré-condição</w:t>
            </w:r>
          </w:p>
        </w:tc>
        <w:tc>
          <w:tcPr>
            <w:tcW w:w="6643" w:type="dxa"/>
          </w:tcPr>
          <w:p w:rsidR="00550EDC" w:rsidRPr="001F77AA" w:rsidRDefault="00FC7F2B" w:rsidP="00782DB5">
            <w:pPr>
              <w:suppressAutoHyphens w:val="0"/>
              <w:spacing w:line="240" w:lineRule="auto"/>
              <w:ind w:firstLine="0"/>
              <w:jc w:val="left"/>
              <w:rPr>
                <w:rFonts w:cs="Arial"/>
                <w:sz w:val="20"/>
                <w:lang w:eastAsia="en-US"/>
              </w:rPr>
            </w:pPr>
            <w:r>
              <w:rPr>
                <w:rFonts w:cs="Arial"/>
                <w:sz w:val="20"/>
                <w:lang w:eastAsia="pt-BR"/>
              </w:rPr>
              <w:t>É necessário ter oportunidades cadastradas</w:t>
            </w:r>
          </w:p>
        </w:tc>
      </w:tr>
      <w:tr w:rsidR="00550EDC" w:rsidRPr="001F77AA" w:rsidTr="00FC7F2B">
        <w:trPr>
          <w:trHeight w:val="268"/>
          <w:jc w:val="center"/>
        </w:trPr>
        <w:tc>
          <w:tcPr>
            <w:tcW w:w="0" w:type="auto"/>
          </w:tcPr>
          <w:p w:rsidR="00550EDC" w:rsidRPr="001F77AA" w:rsidRDefault="00550EDC" w:rsidP="00782DB5">
            <w:pPr>
              <w:suppressAutoHyphens w:val="0"/>
              <w:spacing w:line="240" w:lineRule="auto"/>
              <w:ind w:firstLine="0"/>
              <w:jc w:val="left"/>
              <w:rPr>
                <w:rFonts w:cs="Arial"/>
                <w:b/>
                <w:sz w:val="20"/>
                <w:lang w:eastAsia="en-US"/>
              </w:rPr>
            </w:pPr>
            <w:r w:rsidRPr="001F77AA">
              <w:rPr>
                <w:rFonts w:cs="Arial"/>
                <w:b/>
                <w:sz w:val="20"/>
                <w:lang w:eastAsia="en-US"/>
              </w:rPr>
              <w:t>Cenário Principal</w:t>
            </w:r>
          </w:p>
          <w:p w:rsidR="00550EDC" w:rsidRPr="001F77AA" w:rsidRDefault="00550EDC" w:rsidP="00782DB5">
            <w:pPr>
              <w:suppressAutoHyphens w:val="0"/>
              <w:spacing w:line="240" w:lineRule="auto"/>
              <w:ind w:firstLine="0"/>
              <w:jc w:val="left"/>
              <w:rPr>
                <w:rFonts w:cs="Arial"/>
                <w:b/>
                <w:sz w:val="20"/>
                <w:lang w:eastAsia="en-US"/>
              </w:rPr>
            </w:pPr>
          </w:p>
        </w:tc>
        <w:tc>
          <w:tcPr>
            <w:tcW w:w="6643" w:type="dxa"/>
          </w:tcPr>
          <w:p w:rsidR="00FC7F2B" w:rsidRDefault="00550EDC" w:rsidP="00FC7F2B">
            <w:pPr>
              <w:numPr>
                <w:ilvl w:val="0"/>
                <w:numId w:val="17"/>
              </w:numPr>
              <w:suppressAutoHyphens w:val="0"/>
              <w:spacing w:line="240" w:lineRule="auto"/>
              <w:jc w:val="left"/>
              <w:rPr>
                <w:rFonts w:cs="Arial"/>
                <w:sz w:val="20"/>
                <w:lang w:eastAsia="pt-BR"/>
              </w:rPr>
            </w:pPr>
            <w:r w:rsidRPr="001F77AA">
              <w:rPr>
                <w:rFonts w:cs="Arial"/>
                <w:sz w:val="20"/>
                <w:lang w:eastAsia="pt-BR"/>
              </w:rPr>
              <w:t xml:space="preserve">O use case inicia quando o usuário seleciona a </w:t>
            </w:r>
            <w:proofErr w:type="gramStart"/>
            <w:r w:rsidRPr="001F77AA">
              <w:rPr>
                <w:rFonts w:cs="Arial"/>
                <w:sz w:val="20"/>
                <w:lang w:eastAsia="pt-BR"/>
              </w:rPr>
              <w:t xml:space="preserve">opção </w:t>
            </w:r>
            <w:r w:rsidR="00FC7F2B" w:rsidRPr="00FC7F2B">
              <w:rPr>
                <w:rFonts w:cs="Arial"/>
                <w:sz w:val="20"/>
                <w:lang w:eastAsia="pt-BR"/>
              </w:rPr>
              <w:t>Revisar</w:t>
            </w:r>
            <w:proofErr w:type="gramEnd"/>
            <w:r w:rsidR="00FC7F2B" w:rsidRPr="00FC7F2B">
              <w:rPr>
                <w:rFonts w:cs="Arial"/>
                <w:sz w:val="20"/>
                <w:lang w:eastAsia="pt-BR"/>
              </w:rPr>
              <w:t xml:space="preserve"> as inclusões de oportunidades </w:t>
            </w:r>
          </w:p>
          <w:p w:rsidR="00550EDC" w:rsidRPr="001F77AA" w:rsidRDefault="00550EDC" w:rsidP="00FC7F2B">
            <w:pPr>
              <w:numPr>
                <w:ilvl w:val="0"/>
                <w:numId w:val="17"/>
              </w:numPr>
              <w:suppressAutoHyphens w:val="0"/>
              <w:spacing w:line="240" w:lineRule="auto"/>
              <w:jc w:val="left"/>
              <w:rPr>
                <w:rFonts w:cs="Arial"/>
                <w:sz w:val="20"/>
                <w:lang w:eastAsia="pt-BR"/>
              </w:rPr>
            </w:pPr>
            <w:r w:rsidRPr="001F77AA">
              <w:rPr>
                <w:rFonts w:cs="Arial"/>
                <w:sz w:val="20"/>
                <w:lang w:eastAsia="pt-BR"/>
              </w:rPr>
              <w:t xml:space="preserve">O sistema carrega </w:t>
            </w:r>
            <w:r w:rsidR="00FC7F2B">
              <w:rPr>
                <w:rFonts w:cs="Arial"/>
                <w:sz w:val="20"/>
                <w:lang w:eastAsia="pt-BR"/>
              </w:rPr>
              <w:t>as oportunidades cadastradas</w:t>
            </w:r>
          </w:p>
          <w:p w:rsidR="00550EDC" w:rsidRPr="001F77AA" w:rsidRDefault="00550EDC" w:rsidP="00FC7F2B">
            <w:pPr>
              <w:numPr>
                <w:ilvl w:val="0"/>
                <w:numId w:val="17"/>
              </w:numPr>
              <w:suppressAutoHyphens w:val="0"/>
              <w:spacing w:line="240" w:lineRule="auto"/>
              <w:ind w:left="0" w:firstLine="0"/>
              <w:jc w:val="left"/>
              <w:rPr>
                <w:rFonts w:cs="Arial"/>
                <w:sz w:val="20"/>
                <w:lang w:eastAsia="pt-BR"/>
              </w:rPr>
            </w:pPr>
            <w:r w:rsidRPr="001F77AA">
              <w:rPr>
                <w:rFonts w:cs="Arial"/>
                <w:sz w:val="20"/>
                <w:lang w:eastAsia="pt-BR"/>
              </w:rPr>
              <w:t xml:space="preserve">O usuário </w:t>
            </w:r>
            <w:r w:rsidR="00FC7F2B">
              <w:rPr>
                <w:rFonts w:cs="Arial"/>
                <w:sz w:val="20"/>
                <w:lang w:eastAsia="pt-BR"/>
              </w:rPr>
              <w:t>escolhe a oportunidade a ser revisada</w:t>
            </w:r>
            <w:r w:rsidRPr="001F77AA">
              <w:rPr>
                <w:rFonts w:cs="Arial"/>
                <w:sz w:val="20"/>
                <w:lang w:eastAsia="pt-BR"/>
              </w:rPr>
              <w:t>.</w:t>
            </w:r>
          </w:p>
          <w:p w:rsidR="00FC7F2B" w:rsidRDefault="00550EDC" w:rsidP="00FC7F2B">
            <w:pPr>
              <w:numPr>
                <w:ilvl w:val="0"/>
                <w:numId w:val="17"/>
              </w:numPr>
              <w:suppressAutoHyphens w:val="0"/>
              <w:spacing w:line="240" w:lineRule="auto"/>
              <w:ind w:left="0" w:firstLine="0"/>
              <w:jc w:val="left"/>
              <w:rPr>
                <w:rFonts w:cs="Arial"/>
                <w:sz w:val="20"/>
                <w:lang w:eastAsia="en-US"/>
              </w:rPr>
            </w:pPr>
            <w:r w:rsidRPr="001F77AA">
              <w:rPr>
                <w:rFonts w:cs="Arial"/>
                <w:sz w:val="20"/>
                <w:lang w:eastAsia="pt-BR"/>
              </w:rPr>
              <w:t xml:space="preserve">O usuário confirma </w:t>
            </w:r>
            <w:r w:rsidR="00FC7F2B">
              <w:rPr>
                <w:rFonts w:cs="Arial"/>
                <w:sz w:val="20"/>
                <w:lang w:eastAsia="pt-BR"/>
              </w:rPr>
              <w:t>as revisões</w:t>
            </w:r>
          </w:p>
          <w:p w:rsidR="00550EDC" w:rsidRPr="001F77AA" w:rsidRDefault="00550EDC" w:rsidP="00FC7F2B">
            <w:pPr>
              <w:numPr>
                <w:ilvl w:val="0"/>
                <w:numId w:val="17"/>
              </w:numPr>
              <w:suppressAutoHyphens w:val="0"/>
              <w:spacing w:line="240" w:lineRule="auto"/>
              <w:ind w:left="0" w:firstLine="0"/>
              <w:jc w:val="left"/>
              <w:rPr>
                <w:rFonts w:cs="Arial"/>
                <w:sz w:val="20"/>
                <w:lang w:eastAsia="en-US"/>
              </w:rPr>
            </w:pPr>
            <w:r w:rsidRPr="001F77AA">
              <w:rPr>
                <w:rFonts w:cs="Arial"/>
                <w:sz w:val="20"/>
                <w:lang w:eastAsia="pt-BR"/>
              </w:rPr>
              <w:t xml:space="preserve">O sistema </w:t>
            </w:r>
            <w:r w:rsidR="00FC7F2B">
              <w:rPr>
                <w:rFonts w:cs="Arial"/>
                <w:sz w:val="20"/>
                <w:lang w:eastAsia="pt-BR"/>
              </w:rPr>
              <w:t>salva as revisões</w:t>
            </w:r>
            <w:r w:rsidRPr="001F77AA">
              <w:rPr>
                <w:rFonts w:cs="Arial"/>
                <w:sz w:val="20"/>
                <w:lang w:eastAsia="pt-BR"/>
              </w:rPr>
              <w:t>.</w:t>
            </w:r>
          </w:p>
        </w:tc>
      </w:tr>
      <w:tr w:rsidR="00550EDC" w:rsidRPr="001F77AA" w:rsidTr="00FC7F2B">
        <w:trPr>
          <w:trHeight w:val="283"/>
          <w:jc w:val="center"/>
        </w:trPr>
        <w:tc>
          <w:tcPr>
            <w:tcW w:w="0" w:type="auto"/>
          </w:tcPr>
          <w:p w:rsidR="00550EDC" w:rsidRPr="001F77AA" w:rsidRDefault="00550EDC" w:rsidP="00782DB5">
            <w:pPr>
              <w:suppressAutoHyphens w:val="0"/>
              <w:spacing w:line="240" w:lineRule="auto"/>
              <w:ind w:firstLine="0"/>
              <w:jc w:val="left"/>
              <w:rPr>
                <w:rFonts w:cs="Arial"/>
                <w:b/>
                <w:sz w:val="20"/>
                <w:lang w:eastAsia="en-US"/>
              </w:rPr>
            </w:pPr>
            <w:r w:rsidRPr="001F77AA">
              <w:rPr>
                <w:rFonts w:cs="Arial"/>
                <w:b/>
                <w:sz w:val="20"/>
                <w:lang w:eastAsia="en-US"/>
              </w:rPr>
              <w:t>Pós-condição</w:t>
            </w:r>
          </w:p>
        </w:tc>
        <w:tc>
          <w:tcPr>
            <w:tcW w:w="6643" w:type="dxa"/>
          </w:tcPr>
          <w:p w:rsidR="00550EDC" w:rsidRPr="001F77AA" w:rsidRDefault="00550EDC" w:rsidP="00782DB5">
            <w:pPr>
              <w:suppressAutoHyphens w:val="0"/>
              <w:spacing w:line="240" w:lineRule="auto"/>
              <w:ind w:firstLine="0"/>
              <w:jc w:val="left"/>
              <w:rPr>
                <w:rFonts w:cs="Arial"/>
                <w:sz w:val="20"/>
                <w:lang w:eastAsia="en-US"/>
              </w:rPr>
            </w:pPr>
          </w:p>
        </w:tc>
      </w:tr>
      <w:tr w:rsidR="00550EDC" w:rsidRPr="001F77AA" w:rsidTr="00FC7F2B">
        <w:trPr>
          <w:trHeight w:val="133"/>
          <w:jc w:val="center"/>
        </w:trPr>
        <w:tc>
          <w:tcPr>
            <w:tcW w:w="0" w:type="auto"/>
          </w:tcPr>
          <w:p w:rsidR="00550EDC" w:rsidRPr="001F77AA" w:rsidRDefault="00550EDC" w:rsidP="00782DB5">
            <w:pPr>
              <w:suppressAutoHyphens w:val="0"/>
              <w:spacing w:line="240" w:lineRule="auto"/>
              <w:ind w:firstLine="0"/>
              <w:jc w:val="left"/>
              <w:rPr>
                <w:rFonts w:cs="Arial"/>
                <w:b/>
                <w:sz w:val="20"/>
                <w:lang w:eastAsia="en-US"/>
              </w:rPr>
            </w:pPr>
            <w:r w:rsidRPr="001F77AA">
              <w:rPr>
                <w:rFonts w:cs="Arial"/>
                <w:b/>
                <w:sz w:val="20"/>
                <w:lang w:eastAsia="en-US"/>
              </w:rPr>
              <w:t>Cenário Alternativo</w:t>
            </w:r>
          </w:p>
        </w:tc>
        <w:tc>
          <w:tcPr>
            <w:tcW w:w="6643" w:type="dxa"/>
          </w:tcPr>
          <w:p w:rsidR="00550EDC" w:rsidRPr="001F77AA" w:rsidRDefault="00550EDC" w:rsidP="00782DB5">
            <w:pPr>
              <w:suppressAutoHyphens w:val="0"/>
              <w:spacing w:line="240" w:lineRule="auto"/>
              <w:ind w:firstLine="0"/>
              <w:jc w:val="left"/>
              <w:rPr>
                <w:rFonts w:cs="Arial"/>
                <w:sz w:val="20"/>
                <w:lang w:eastAsia="en-US"/>
              </w:rPr>
            </w:pPr>
          </w:p>
        </w:tc>
      </w:tr>
    </w:tbl>
    <w:p w:rsidR="00550EDC" w:rsidRDefault="00550EDC" w:rsidP="00BD06F8">
      <w:pPr>
        <w:ind w:firstLine="0"/>
        <w:jc w:val="center"/>
        <w:rPr>
          <w:b/>
          <w:szCs w:val="24"/>
        </w:rPr>
      </w:pPr>
    </w:p>
    <w:p w:rsidR="00782DB5" w:rsidRDefault="00782DB5" w:rsidP="00BD06F8">
      <w:pPr>
        <w:ind w:firstLine="0"/>
        <w:jc w:val="center"/>
        <w:rPr>
          <w:b/>
          <w:szCs w:val="24"/>
        </w:rPr>
      </w:pPr>
    </w:p>
    <w:p w:rsidR="00782DB5" w:rsidRDefault="00782DB5" w:rsidP="00BD06F8">
      <w:pPr>
        <w:ind w:firstLine="0"/>
        <w:jc w:val="center"/>
        <w:rPr>
          <w:b/>
          <w:szCs w:val="24"/>
        </w:rPr>
      </w:pPr>
    </w:p>
    <w:p w:rsidR="00782DB5" w:rsidRDefault="00782DB5" w:rsidP="00BD06F8">
      <w:pPr>
        <w:ind w:firstLine="0"/>
        <w:jc w:val="center"/>
        <w:rPr>
          <w:b/>
          <w:szCs w:val="24"/>
        </w:rPr>
      </w:pPr>
    </w:p>
    <w:p w:rsidR="00782DB5" w:rsidRDefault="00782DB5" w:rsidP="00BD06F8">
      <w:pPr>
        <w:ind w:firstLine="0"/>
        <w:jc w:val="center"/>
        <w:rPr>
          <w:b/>
          <w:szCs w:val="24"/>
        </w:rPr>
      </w:pPr>
    </w:p>
    <w:p w:rsidR="00782DB5" w:rsidRDefault="00782DB5" w:rsidP="00BD06F8">
      <w:pPr>
        <w:ind w:firstLine="0"/>
        <w:jc w:val="center"/>
        <w:rPr>
          <w:b/>
          <w:szCs w:val="24"/>
        </w:rPr>
      </w:pPr>
    </w:p>
    <w:p w:rsidR="00782DB5" w:rsidRDefault="00782DB5" w:rsidP="00BD06F8">
      <w:pPr>
        <w:ind w:firstLine="0"/>
        <w:jc w:val="center"/>
        <w:rPr>
          <w:b/>
          <w:szCs w:val="24"/>
        </w:rPr>
      </w:pPr>
    </w:p>
    <w:p w:rsidR="00782DB5" w:rsidRDefault="00782DB5" w:rsidP="00BD06F8">
      <w:pPr>
        <w:ind w:firstLine="0"/>
        <w:jc w:val="center"/>
        <w:rPr>
          <w:b/>
          <w:szCs w:val="24"/>
        </w:rPr>
      </w:pPr>
    </w:p>
    <w:tbl>
      <w:tblPr>
        <w:tblStyle w:val="Tabelacomgrade1"/>
        <w:tblW w:w="0" w:type="auto"/>
        <w:jc w:val="center"/>
        <w:tblLook w:val="04A0" w:firstRow="1" w:lastRow="0" w:firstColumn="1" w:lastColumn="0" w:noHBand="0" w:noVBand="1"/>
      </w:tblPr>
      <w:tblGrid>
        <w:gridCol w:w="2061"/>
        <w:gridCol w:w="6643"/>
      </w:tblGrid>
      <w:tr w:rsidR="00550EDC" w:rsidRPr="001F77AA" w:rsidTr="00FC7F2B">
        <w:trPr>
          <w:trHeight w:val="283"/>
          <w:jc w:val="center"/>
        </w:trPr>
        <w:tc>
          <w:tcPr>
            <w:tcW w:w="8642" w:type="dxa"/>
            <w:gridSpan w:val="2"/>
          </w:tcPr>
          <w:p w:rsidR="00550EDC" w:rsidRPr="001F77AA" w:rsidRDefault="00550EDC" w:rsidP="00782DB5">
            <w:pPr>
              <w:suppressAutoHyphens w:val="0"/>
              <w:spacing w:line="240" w:lineRule="auto"/>
              <w:ind w:firstLine="0"/>
              <w:jc w:val="left"/>
              <w:rPr>
                <w:rFonts w:cs="Arial"/>
                <w:b/>
                <w:sz w:val="20"/>
                <w:lang w:eastAsia="en-US"/>
              </w:rPr>
            </w:pPr>
            <w:r w:rsidRPr="001F77AA">
              <w:rPr>
                <w:rFonts w:cs="Arial"/>
                <w:b/>
                <w:sz w:val="20"/>
                <w:lang w:eastAsia="en-US"/>
              </w:rPr>
              <w:lastRenderedPageBreak/>
              <w:t xml:space="preserve">Caso de Uso – </w:t>
            </w:r>
            <w:r w:rsidR="00FC7F2B" w:rsidRPr="00FC7F2B">
              <w:rPr>
                <w:rFonts w:cs="Arial"/>
                <w:b/>
                <w:sz w:val="20"/>
                <w:lang w:eastAsia="en-US"/>
              </w:rPr>
              <w:t>Liberar publicações de oportunidades</w:t>
            </w:r>
          </w:p>
        </w:tc>
      </w:tr>
      <w:tr w:rsidR="00550EDC" w:rsidRPr="001F77AA" w:rsidTr="00FC7F2B">
        <w:trPr>
          <w:trHeight w:val="283"/>
          <w:jc w:val="center"/>
        </w:trPr>
        <w:tc>
          <w:tcPr>
            <w:tcW w:w="0" w:type="auto"/>
          </w:tcPr>
          <w:p w:rsidR="00550EDC" w:rsidRPr="001F77AA" w:rsidRDefault="00550EDC" w:rsidP="00782DB5">
            <w:pPr>
              <w:suppressAutoHyphens w:val="0"/>
              <w:spacing w:line="240" w:lineRule="auto"/>
              <w:ind w:firstLine="0"/>
              <w:jc w:val="left"/>
              <w:rPr>
                <w:rFonts w:cs="Arial"/>
                <w:b/>
                <w:sz w:val="20"/>
                <w:lang w:eastAsia="en-US"/>
              </w:rPr>
            </w:pPr>
            <w:r w:rsidRPr="001F77AA">
              <w:rPr>
                <w:rFonts w:cs="Arial"/>
                <w:b/>
                <w:sz w:val="20"/>
                <w:lang w:eastAsia="en-US"/>
              </w:rPr>
              <w:t>ID</w:t>
            </w:r>
          </w:p>
        </w:tc>
        <w:tc>
          <w:tcPr>
            <w:tcW w:w="6643" w:type="dxa"/>
          </w:tcPr>
          <w:p w:rsidR="00550EDC" w:rsidRPr="001F77AA" w:rsidRDefault="00FC7F2B" w:rsidP="00782DB5">
            <w:pPr>
              <w:suppressAutoHyphens w:val="0"/>
              <w:spacing w:line="240" w:lineRule="auto"/>
              <w:ind w:firstLine="0"/>
              <w:jc w:val="left"/>
              <w:rPr>
                <w:rFonts w:cs="Arial"/>
                <w:sz w:val="20"/>
                <w:lang w:eastAsia="en-US"/>
              </w:rPr>
            </w:pPr>
            <w:r>
              <w:rPr>
                <w:rFonts w:cs="Arial"/>
                <w:sz w:val="20"/>
                <w:lang w:eastAsia="en-US"/>
              </w:rPr>
              <w:t>UC 007</w:t>
            </w:r>
          </w:p>
        </w:tc>
      </w:tr>
      <w:tr w:rsidR="00550EDC" w:rsidRPr="001F77AA" w:rsidTr="00FC7F2B">
        <w:trPr>
          <w:trHeight w:val="283"/>
          <w:jc w:val="center"/>
        </w:trPr>
        <w:tc>
          <w:tcPr>
            <w:tcW w:w="0" w:type="auto"/>
          </w:tcPr>
          <w:p w:rsidR="00550EDC" w:rsidRPr="001F77AA" w:rsidRDefault="00550EDC" w:rsidP="00782DB5">
            <w:pPr>
              <w:suppressAutoHyphens w:val="0"/>
              <w:spacing w:line="240" w:lineRule="auto"/>
              <w:ind w:firstLine="0"/>
              <w:jc w:val="left"/>
              <w:rPr>
                <w:rFonts w:cs="Arial"/>
                <w:b/>
                <w:sz w:val="20"/>
                <w:lang w:eastAsia="en-US"/>
              </w:rPr>
            </w:pPr>
            <w:r w:rsidRPr="001F77AA">
              <w:rPr>
                <w:rFonts w:cs="Arial"/>
                <w:b/>
                <w:sz w:val="20"/>
                <w:lang w:eastAsia="en-US"/>
              </w:rPr>
              <w:t>Descrição</w:t>
            </w:r>
          </w:p>
        </w:tc>
        <w:tc>
          <w:tcPr>
            <w:tcW w:w="6643" w:type="dxa"/>
          </w:tcPr>
          <w:p w:rsidR="00550EDC" w:rsidRPr="001F77AA" w:rsidRDefault="00550EDC" w:rsidP="00782DB5">
            <w:pPr>
              <w:suppressAutoHyphens w:val="0"/>
              <w:spacing w:line="240" w:lineRule="auto"/>
              <w:ind w:firstLine="0"/>
              <w:jc w:val="left"/>
              <w:rPr>
                <w:rFonts w:cs="Arial"/>
                <w:sz w:val="20"/>
                <w:lang w:eastAsia="en-US"/>
              </w:rPr>
            </w:pPr>
            <w:r w:rsidRPr="001F77AA">
              <w:rPr>
                <w:rFonts w:cs="Arial"/>
                <w:sz w:val="20"/>
                <w:lang w:eastAsia="en-US"/>
              </w:rPr>
              <w:t xml:space="preserve">Este caso de uso tem por </w:t>
            </w:r>
            <w:proofErr w:type="gramStart"/>
            <w:r w:rsidRPr="001F77AA">
              <w:rPr>
                <w:rFonts w:cs="Arial"/>
                <w:sz w:val="20"/>
                <w:lang w:eastAsia="en-US"/>
              </w:rPr>
              <w:t xml:space="preserve">objetivo </w:t>
            </w:r>
            <w:r w:rsidR="00FC7F2B" w:rsidRPr="00FC7F2B">
              <w:rPr>
                <w:rFonts w:cs="Arial"/>
                <w:sz w:val="20"/>
                <w:lang w:eastAsia="en-US"/>
              </w:rPr>
              <w:t>Liberar</w:t>
            </w:r>
            <w:proofErr w:type="gramEnd"/>
            <w:r w:rsidR="00FC7F2B" w:rsidRPr="00FC7F2B">
              <w:rPr>
                <w:rFonts w:cs="Arial"/>
                <w:sz w:val="20"/>
                <w:lang w:eastAsia="en-US"/>
              </w:rPr>
              <w:t xml:space="preserve"> publicações de oportunidades</w:t>
            </w:r>
          </w:p>
        </w:tc>
      </w:tr>
      <w:tr w:rsidR="00550EDC" w:rsidRPr="001F77AA" w:rsidTr="00FC7F2B">
        <w:trPr>
          <w:trHeight w:val="283"/>
          <w:jc w:val="center"/>
        </w:trPr>
        <w:tc>
          <w:tcPr>
            <w:tcW w:w="0" w:type="auto"/>
          </w:tcPr>
          <w:p w:rsidR="00550EDC" w:rsidRPr="001F77AA" w:rsidRDefault="00550EDC" w:rsidP="00782DB5">
            <w:pPr>
              <w:suppressAutoHyphens w:val="0"/>
              <w:spacing w:line="240" w:lineRule="auto"/>
              <w:ind w:firstLine="0"/>
              <w:jc w:val="left"/>
              <w:rPr>
                <w:rFonts w:cs="Arial"/>
                <w:b/>
                <w:sz w:val="20"/>
                <w:lang w:eastAsia="en-US"/>
              </w:rPr>
            </w:pPr>
            <w:r w:rsidRPr="001F77AA">
              <w:rPr>
                <w:rFonts w:cs="Arial"/>
                <w:b/>
                <w:sz w:val="20"/>
                <w:lang w:eastAsia="en-US"/>
              </w:rPr>
              <w:t>Ator Primário</w:t>
            </w:r>
          </w:p>
        </w:tc>
        <w:tc>
          <w:tcPr>
            <w:tcW w:w="6643" w:type="dxa"/>
          </w:tcPr>
          <w:p w:rsidR="00550EDC" w:rsidRPr="001F77AA" w:rsidRDefault="00550EDC" w:rsidP="00782DB5">
            <w:pPr>
              <w:suppressAutoHyphens w:val="0"/>
              <w:spacing w:line="240" w:lineRule="auto"/>
              <w:ind w:firstLine="0"/>
              <w:jc w:val="left"/>
              <w:rPr>
                <w:rFonts w:cs="Arial"/>
                <w:sz w:val="20"/>
                <w:lang w:eastAsia="en-US"/>
              </w:rPr>
            </w:pPr>
            <w:r w:rsidRPr="001F77AA">
              <w:rPr>
                <w:rFonts w:cs="Arial"/>
                <w:sz w:val="20"/>
                <w:lang w:eastAsia="pt-BR"/>
              </w:rPr>
              <w:t>Usuário do sistema</w:t>
            </w:r>
          </w:p>
        </w:tc>
      </w:tr>
      <w:tr w:rsidR="00550EDC" w:rsidRPr="001F77AA" w:rsidTr="00FC7F2B">
        <w:trPr>
          <w:trHeight w:val="283"/>
          <w:jc w:val="center"/>
        </w:trPr>
        <w:tc>
          <w:tcPr>
            <w:tcW w:w="0" w:type="auto"/>
          </w:tcPr>
          <w:p w:rsidR="00550EDC" w:rsidRPr="001F77AA" w:rsidRDefault="00550EDC" w:rsidP="00782DB5">
            <w:pPr>
              <w:suppressAutoHyphens w:val="0"/>
              <w:spacing w:line="240" w:lineRule="auto"/>
              <w:ind w:firstLine="0"/>
              <w:jc w:val="left"/>
              <w:rPr>
                <w:rFonts w:cs="Arial"/>
                <w:b/>
                <w:sz w:val="20"/>
                <w:lang w:eastAsia="en-US"/>
              </w:rPr>
            </w:pPr>
            <w:r w:rsidRPr="001F77AA">
              <w:rPr>
                <w:rFonts w:cs="Arial"/>
                <w:b/>
                <w:sz w:val="20"/>
                <w:lang w:eastAsia="en-US"/>
              </w:rPr>
              <w:t>Pré-condição</w:t>
            </w:r>
          </w:p>
        </w:tc>
        <w:tc>
          <w:tcPr>
            <w:tcW w:w="6643" w:type="dxa"/>
          </w:tcPr>
          <w:p w:rsidR="00550EDC" w:rsidRPr="001F77AA" w:rsidRDefault="00FC7F2B" w:rsidP="00782DB5">
            <w:pPr>
              <w:suppressAutoHyphens w:val="0"/>
              <w:spacing w:line="240" w:lineRule="auto"/>
              <w:ind w:firstLine="0"/>
              <w:jc w:val="left"/>
              <w:rPr>
                <w:rFonts w:cs="Arial"/>
                <w:sz w:val="20"/>
                <w:lang w:eastAsia="en-US"/>
              </w:rPr>
            </w:pPr>
            <w:r>
              <w:rPr>
                <w:rFonts w:cs="Arial"/>
                <w:sz w:val="20"/>
                <w:lang w:eastAsia="pt-BR"/>
              </w:rPr>
              <w:t>É necessário ter oportunidades cadastradas</w:t>
            </w:r>
          </w:p>
        </w:tc>
      </w:tr>
      <w:tr w:rsidR="00550EDC" w:rsidRPr="001F77AA" w:rsidTr="00FC7F2B">
        <w:trPr>
          <w:trHeight w:val="268"/>
          <w:jc w:val="center"/>
        </w:trPr>
        <w:tc>
          <w:tcPr>
            <w:tcW w:w="0" w:type="auto"/>
          </w:tcPr>
          <w:p w:rsidR="00550EDC" w:rsidRPr="001F77AA" w:rsidRDefault="00550EDC" w:rsidP="00782DB5">
            <w:pPr>
              <w:suppressAutoHyphens w:val="0"/>
              <w:spacing w:line="240" w:lineRule="auto"/>
              <w:ind w:firstLine="0"/>
              <w:jc w:val="left"/>
              <w:rPr>
                <w:rFonts w:cs="Arial"/>
                <w:b/>
                <w:sz w:val="20"/>
                <w:lang w:eastAsia="en-US"/>
              </w:rPr>
            </w:pPr>
            <w:r w:rsidRPr="001F77AA">
              <w:rPr>
                <w:rFonts w:cs="Arial"/>
                <w:b/>
                <w:sz w:val="20"/>
                <w:lang w:eastAsia="en-US"/>
              </w:rPr>
              <w:t>Cenário Principal</w:t>
            </w:r>
          </w:p>
          <w:p w:rsidR="00550EDC" w:rsidRPr="001F77AA" w:rsidRDefault="00550EDC" w:rsidP="00782DB5">
            <w:pPr>
              <w:suppressAutoHyphens w:val="0"/>
              <w:spacing w:line="240" w:lineRule="auto"/>
              <w:ind w:firstLine="0"/>
              <w:jc w:val="left"/>
              <w:rPr>
                <w:rFonts w:cs="Arial"/>
                <w:b/>
                <w:sz w:val="20"/>
                <w:lang w:eastAsia="en-US"/>
              </w:rPr>
            </w:pPr>
          </w:p>
        </w:tc>
        <w:tc>
          <w:tcPr>
            <w:tcW w:w="6643" w:type="dxa"/>
          </w:tcPr>
          <w:p w:rsidR="00FC7F2B" w:rsidRDefault="00FC7F2B" w:rsidP="00FC7F2B">
            <w:pPr>
              <w:numPr>
                <w:ilvl w:val="0"/>
                <w:numId w:val="18"/>
              </w:numPr>
              <w:suppressAutoHyphens w:val="0"/>
              <w:spacing w:line="240" w:lineRule="auto"/>
              <w:jc w:val="left"/>
              <w:rPr>
                <w:rFonts w:cs="Arial"/>
                <w:sz w:val="20"/>
                <w:lang w:eastAsia="pt-BR"/>
              </w:rPr>
            </w:pPr>
            <w:r w:rsidRPr="001F77AA">
              <w:rPr>
                <w:rFonts w:cs="Arial"/>
                <w:sz w:val="20"/>
                <w:lang w:eastAsia="pt-BR"/>
              </w:rPr>
              <w:t xml:space="preserve">O use case inicia quando o usuário seleciona a opção </w:t>
            </w:r>
            <w:r>
              <w:rPr>
                <w:rFonts w:cs="Arial"/>
                <w:sz w:val="20"/>
                <w:lang w:eastAsia="pt-BR"/>
              </w:rPr>
              <w:t xml:space="preserve">liberar </w:t>
            </w:r>
            <w:r w:rsidRPr="00FC7F2B">
              <w:rPr>
                <w:rFonts w:cs="Arial"/>
                <w:sz w:val="20"/>
                <w:lang w:eastAsia="pt-BR"/>
              </w:rPr>
              <w:t xml:space="preserve">as inclusões de oportunidades </w:t>
            </w:r>
          </w:p>
          <w:p w:rsidR="00FC7F2B" w:rsidRPr="001F77AA" w:rsidRDefault="00FC7F2B" w:rsidP="00FC7F2B">
            <w:pPr>
              <w:numPr>
                <w:ilvl w:val="0"/>
                <w:numId w:val="18"/>
              </w:numPr>
              <w:suppressAutoHyphens w:val="0"/>
              <w:spacing w:line="240" w:lineRule="auto"/>
              <w:jc w:val="left"/>
              <w:rPr>
                <w:rFonts w:cs="Arial"/>
                <w:sz w:val="20"/>
                <w:lang w:eastAsia="pt-BR"/>
              </w:rPr>
            </w:pPr>
            <w:r w:rsidRPr="001F77AA">
              <w:rPr>
                <w:rFonts w:cs="Arial"/>
                <w:sz w:val="20"/>
                <w:lang w:eastAsia="pt-BR"/>
              </w:rPr>
              <w:t xml:space="preserve">O sistema carrega </w:t>
            </w:r>
            <w:r>
              <w:rPr>
                <w:rFonts w:cs="Arial"/>
                <w:sz w:val="20"/>
                <w:lang w:eastAsia="pt-BR"/>
              </w:rPr>
              <w:t>as oportunidades cadastradas</w:t>
            </w:r>
          </w:p>
          <w:p w:rsidR="00FC7F2B" w:rsidRPr="001F77AA" w:rsidRDefault="00FC7F2B" w:rsidP="00FC7F2B">
            <w:pPr>
              <w:numPr>
                <w:ilvl w:val="0"/>
                <w:numId w:val="18"/>
              </w:numPr>
              <w:suppressAutoHyphens w:val="0"/>
              <w:spacing w:line="240" w:lineRule="auto"/>
              <w:ind w:left="0" w:firstLine="0"/>
              <w:jc w:val="left"/>
              <w:rPr>
                <w:rFonts w:cs="Arial"/>
                <w:sz w:val="20"/>
                <w:lang w:eastAsia="pt-BR"/>
              </w:rPr>
            </w:pPr>
            <w:r w:rsidRPr="001F77AA">
              <w:rPr>
                <w:rFonts w:cs="Arial"/>
                <w:sz w:val="20"/>
                <w:lang w:eastAsia="pt-BR"/>
              </w:rPr>
              <w:t xml:space="preserve">O usuário </w:t>
            </w:r>
            <w:r>
              <w:rPr>
                <w:rFonts w:cs="Arial"/>
                <w:sz w:val="20"/>
                <w:lang w:eastAsia="pt-BR"/>
              </w:rPr>
              <w:t>escolhe a oportunidade a ser liberada</w:t>
            </w:r>
            <w:r w:rsidRPr="001F77AA">
              <w:rPr>
                <w:rFonts w:cs="Arial"/>
                <w:sz w:val="20"/>
                <w:lang w:eastAsia="pt-BR"/>
              </w:rPr>
              <w:t>.</w:t>
            </w:r>
          </w:p>
          <w:p w:rsidR="00FC7F2B" w:rsidRDefault="00FC7F2B" w:rsidP="00FC7F2B">
            <w:pPr>
              <w:numPr>
                <w:ilvl w:val="0"/>
                <w:numId w:val="18"/>
              </w:numPr>
              <w:suppressAutoHyphens w:val="0"/>
              <w:spacing w:line="240" w:lineRule="auto"/>
              <w:ind w:left="0" w:firstLine="0"/>
              <w:jc w:val="left"/>
              <w:rPr>
                <w:rFonts w:cs="Arial"/>
                <w:sz w:val="20"/>
                <w:lang w:eastAsia="en-US"/>
              </w:rPr>
            </w:pPr>
            <w:r w:rsidRPr="001F77AA">
              <w:rPr>
                <w:rFonts w:cs="Arial"/>
                <w:sz w:val="20"/>
                <w:lang w:eastAsia="pt-BR"/>
              </w:rPr>
              <w:t xml:space="preserve">O usuário confirma </w:t>
            </w:r>
            <w:r>
              <w:rPr>
                <w:rFonts w:cs="Arial"/>
                <w:sz w:val="20"/>
                <w:lang w:eastAsia="pt-BR"/>
              </w:rPr>
              <w:t>a liberação</w:t>
            </w:r>
          </w:p>
          <w:p w:rsidR="00550EDC" w:rsidRPr="001F77AA" w:rsidRDefault="00FC7F2B" w:rsidP="00FC7F2B">
            <w:pPr>
              <w:numPr>
                <w:ilvl w:val="0"/>
                <w:numId w:val="18"/>
              </w:numPr>
              <w:suppressAutoHyphens w:val="0"/>
              <w:spacing w:line="240" w:lineRule="auto"/>
              <w:ind w:left="0" w:firstLine="0"/>
              <w:jc w:val="left"/>
              <w:rPr>
                <w:rFonts w:cs="Arial"/>
                <w:sz w:val="20"/>
                <w:lang w:eastAsia="en-US"/>
              </w:rPr>
            </w:pPr>
            <w:r w:rsidRPr="001F77AA">
              <w:rPr>
                <w:rFonts w:cs="Arial"/>
                <w:sz w:val="20"/>
                <w:lang w:eastAsia="pt-BR"/>
              </w:rPr>
              <w:t xml:space="preserve">O sistema </w:t>
            </w:r>
            <w:proofErr w:type="gramStart"/>
            <w:r>
              <w:rPr>
                <w:rFonts w:cs="Arial"/>
                <w:sz w:val="20"/>
                <w:lang w:eastAsia="pt-BR"/>
              </w:rPr>
              <w:t>salva  e</w:t>
            </w:r>
            <w:proofErr w:type="gramEnd"/>
            <w:r>
              <w:rPr>
                <w:rFonts w:cs="Arial"/>
                <w:sz w:val="20"/>
                <w:lang w:eastAsia="pt-BR"/>
              </w:rPr>
              <w:t xml:space="preserve"> libera a oportunidade</w:t>
            </w:r>
          </w:p>
        </w:tc>
      </w:tr>
      <w:tr w:rsidR="00550EDC" w:rsidRPr="001F77AA" w:rsidTr="00FC7F2B">
        <w:trPr>
          <w:trHeight w:val="283"/>
          <w:jc w:val="center"/>
        </w:trPr>
        <w:tc>
          <w:tcPr>
            <w:tcW w:w="0" w:type="auto"/>
          </w:tcPr>
          <w:p w:rsidR="00550EDC" w:rsidRPr="001F77AA" w:rsidRDefault="00550EDC" w:rsidP="00782DB5">
            <w:pPr>
              <w:suppressAutoHyphens w:val="0"/>
              <w:spacing w:line="240" w:lineRule="auto"/>
              <w:ind w:firstLine="0"/>
              <w:jc w:val="left"/>
              <w:rPr>
                <w:rFonts w:cs="Arial"/>
                <w:b/>
                <w:sz w:val="20"/>
                <w:lang w:eastAsia="en-US"/>
              </w:rPr>
            </w:pPr>
            <w:r w:rsidRPr="001F77AA">
              <w:rPr>
                <w:rFonts w:cs="Arial"/>
                <w:b/>
                <w:sz w:val="20"/>
                <w:lang w:eastAsia="en-US"/>
              </w:rPr>
              <w:t>Pós-condição</w:t>
            </w:r>
          </w:p>
        </w:tc>
        <w:tc>
          <w:tcPr>
            <w:tcW w:w="6643" w:type="dxa"/>
          </w:tcPr>
          <w:p w:rsidR="00550EDC" w:rsidRPr="001F77AA" w:rsidRDefault="00550EDC" w:rsidP="00782DB5">
            <w:pPr>
              <w:suppressAutoHyphens w:val="0"/>
              <w:spacing w:line="240" w:lineRule="auto"/>
              <w:ind w:firstLine="0"/>
              <w:jc w:val="left"/>
              <w:rPr>
                <w:rFonts w:cs="Arial"/>
                <w:sz w:val="20"/>
                <w:lang w:eastAsia="en-US"/>
              </w:rPr>
            </w:pPr>
          </w:p>
        </w:tc>
      </w:tr>
      <w:tr w:rsidR="00550EDC" w:rsidRPr="001F77AA" w:rsidTr="00FC7F2B">
        <w:trPr>
          <w:trHeight w:val="133"/>
          <w:jc w:val="center"/>
        </w:trPr>
        <w:tc>
          <w:tcPr>
            <w:tcW w:w="0" w:type="auto"/>
          </w:tcPr>
          <w:p w:rsidR="00550EDC" w:rsidRPr="001F77AA" w:rsidRDefault="00550EDC" w:rsidP="00782DB5">
            <w:pPr>
              <w:suppressAutoHyphens w:val="0"/>
              <w:spacing w:line="240" w:lineRule="auto"/>
              <w:ind w:firstLine="0"/>
              <w:jc w:val="left"/>
              <w:rPr>
                <w:rFonts w:cs="Arial"/>
                <w:b/>
                <w:sz w:val="20"/>
                <w:lang w:eastAsia="en-US"/>
              </w:rPr>
            </w:pPr>
            <w:r w:rsidRPr="001F77AA">
              <w:rPr>
                <w:rFonts w:cs="Arial"/>
                <w:b/>
                <w:sz w:val="20"/>
                <w:lang w:eastAsia="en-US"/>
              </w:rPr>
              <w:t>Cenário Alternativo</w:t>
            </w:r>
          </w:p>
        </w:tc>
        <w:tc>
          <w:tcPr>
            <w:tcW w:w="6643" w:type="dxa"/>
          </w:tcPr>
          <w:p w:rsidR="00550EDC" w:rsidRPr="001F77AA" w:rsidRDefault="00550EDC" w:rsidP="00782DB5">
            <w:pPr>
              <w:suppressAutoHyphens w:val="0"/>
              <w:spacing w:line="240" w:lineRule="auto"/>
              <w:ind w:firstLine="0"/>
              <w:jc w:val="left"/>
              <w:rPr>
                <w:rFonts w:cs="Arial"/>
                <w:sz w:val="20"/>
                <w:lang w:eastAsia="en-US"/>
              </w:rPr>
            </w:pPr>
          </w:p>
        </w:tc>
      </w:tr>
    </w:tbl>
    <w:p w:rsidR="00550EDC" w:rsidRDefault="00550EDC" w:rsidP="00BD06F8">
      <w:pPr>
        <w:ind w:firstLine="0"/>
        <w:jc w:val="center"/>
        <w:rPr>
          <w:b/>
          <w:szCs w:val="24"/>
        </w:rPr>
      </w:pPr>
    </w:p>
    <w:tbl>
      <w:tblPr>
        <w:tblStyle w:val="Tabelacomgrade1"/>
        <w:tblW w:w="0" w:type="auto"/>
        <w:jc w:val="center"/>
        <w:tblLook w:val="04A0" w:firstRow="1" w:lastRow="0" w:firstColumn="1" w:lastColumn="0" w:noHBand="0" w:noVBand="1"/>
      </w:tblPr>
      <w:tblGrid>
        <w:gridCol w:w="2061"/>
        <w:gridCol w:w="6643"/>
      </w:tblGrid>
      <w:tr w:rsidR="00550EDC" w:rsidRPr="001F77AA" w:rsidTr="00FC7F2B">
        <w:trPr>
          <w:trHeight w:val="283"/>
          <w:jc w:val="center"/>
        </w:trPr>
        <w:tc>
          <w:tcPr>
            <w:tcW w:w="8642" w:type="dxa"/>
            <w:gridSpan w:val="2"/>
          </w:tcPr>
          <w:p w:rsidR="00550EDC" w:rsidRPr="001F77AA" w:rsidRDefault="00550EDC" w:rsidP="00782DB5">
            <w:pPr>
              <w:suppressAutoHyphens w:val="0"/>
              <w:spacing w:line="240" w:lineRule="auto"/>
              <w:ind w:firstLine="0"/>
              <w:jc w:val="left"/>
              <w:rPr>
                <w:rFonts w:cs="Arial"/>
                <w:b/>
                <w:sz w:val="20"/>
                <w:lang w:eastAsia="en-US"/>
              </w:rPr>
            </w:pPr>
            <w:r w:rsidRPr="001F77AA">
              <w:rPr>
                <w:rFonts w:cs="Arial"/>
                <w:b/>
                <w:sz w:val="20"/>
                <w:lang w:eastAsia="en-US"/>
              </w:rPr>
              <w:t xml:space="preserve">Caso de Uso – </w:t>
            </w:r>
            <w:r w:rsidR="00FC7F2B" w:rsidRPr="00FC7F2B">
              <w:rPr>
                <w:rFonts w:cs="Arial"/>
                <w:b/>
                <w:sz w:val="20"/>
                <w:lang w:eastAsia="en-US"/>
              </w:rPr>
              <w:t xml:space="preserve">Revisar </w:t>
            </w:r>
            <w:proofErr w:type="spellStart"/>
            <w:r w:rsidR="00FC7F2B" w:rsidRPr="00FC7F2B">
              <w:rPr>
                <w:rFonts w:cs="Arial"/>
                <w:b/>
                <w:sz w:val="20"/>
                <w:lang w:eastAsia="en-US"/>
              </w:rPr>
              <w:t>cvs</w:t>
            </w:r>
            <w:proofErr w:type="spellEnd"/>
          </w:p>
        </w:tc>
      </w:tr>
      <w:tr w:rsidR="00550EDC" w:rsidRPr="001F77AA" w:rsidTr="00FC7F2B">
        <w:trPr>
          <w:trHeight w:val="283"/>
          <w:jc w:val="center"/>
        </w:trPr>
        <w:tc>
          <w:tcPr>
            <w:tcW w:w="0" w:type="auto"/>
          </w:tcPr>
          <w:p w:rsidR="00550EDC" w:rsidRPr="001F77AA" w:rsidRDefault="00550EDC" w:rsidP="00782DB5">
            <w:pPr>
              <w:suppressAutoHyphens w:val="0"/>
              <w:spacing w:line="240" w:lineRule="auto"/>
              <w:ind w:firstLine="0"/>
              <w:jc w:val="left"/>
              <w:rPr>
                <w:rFonts w:cs="Arial"/>
                <w:b/>
                <w:sz w:val="20"/>
                <w:lang w:eastAsia="en-US"/>
              </w:rPr>
            </w:pPr>
            <w:r w:rsidRPr="001F77AA">
              <w:rPr>
                <w:rFonts w:cs="Arial"/>
                <w:b/>
                <w:sz w:val="20"/>
                <w:lang w:eastAsia="en-US"/>
              </w:rPr>
              <w:t>ID</w:t>
            </w:r>
          </w:p>
        </w:tc>
        <w:tc>
          <w:tcPr>
            <w:tcW w:w="6643" w:type="dxa"/>
          </w:tcPr>
          <w:p w:rsidR="00550EDC" w:rsidRPr="001F77AA" w:rsidRDefault="00FC7F2B" w:rsidP="00782DB5">
            <w:pPr>
              <w:suppressAutoHyphens w:val="0"/>
              <w:spacing w:line="240" w:lineRule="auto"/>
              <w:ind w:firstLine="0"/>
              <w:jc w:val="left"/>
              <w:rPr>
                <w:rFonts w:cs="Arial"/>
                <w:sz w:val="20"/>
                <w:lang w:eastAsia="en-US"/>
              </w:rPr>
            </w:pPr>
            <w:r>
              <w:rPr>
                <w:rFonts w:cs="Arial"/>
                <w:sz w:val="20"/>
                <w:lang w:eastAsia="en-US"/>
              </w:rPr>
              <w:t>UC 008</w:t>
            </w:r>
          </w:p>
        </w:tc>
      </w:tr>
      <w:tr w:rsidR="00550EDC" w:rsidRPr="001F77AA" w:rsidTr="00FC7F2B">
        <w:trPr>
          <w:trHeight w:val="283"/>
          <w:jc w:val="center"/>
        </w:trPr>
        <w:tc>
          <w:tcPr>
            <w:tcW w:w="0" w:type="auto"/>
          </w:tcPr>
          <w:p w:rsidR="00550EDC" w:rsidRPr="001F77AA" w:rsidRDefault="00550EDC" w:rsidP="00782DB5">
            <w:pPr>
              <w:suppressAutoHyphens w:val="0"/>
              <w:spacing w:line="240" w:lineRule="auto"/>
              <w:ind w:firstLine="0"/>
              <w:jc w:val="left"/>
              <w:rPr>
                <w:rFonts w:cs="Arial"/>
                <w:b/>
                <w:sz w:val="20"/>
                <w:lang w:eastAsia="en-US"/>
              </w:rPr>
            </w:pPr>
            <w:r w:rsidRPr="001F77AA">
              <w:rPr>
                <w:rFonts w:cs="Arial"/>
                <w:b/>
                <w:sz w:val="20"/>
                <w:lang w:eastAsia="en-US"/>
              </w:rPr>
              <w:t>Descrição</w:t>
            </w:r>
          </w:p>
        </w:tc>
        <w:tc>
          <w:tcPr>
            <w:tcW w:w="6643" w:type="dxa"/>
          </w:tcPr>
          <w:p w:rsidR="00550EDC" w:rsidRPr="001F77AA" w:rsidRDefault="00550EDC" w:rsidP="00782DB5">
            <w:pPr>
              <w:suppressAutoHyphens w:val="0"/>
              <w:spacing w:line="240" w:lineRule="auto"/>
              <w:ind w:firstLine="0"/>
              <w:jc w:val="left"/>
              <w:rPr>
                <w:rFonts w:cs="Arial"/>
                <w:sz w:val="20"/>
                <w:lang w:eastAsia="en-US"/>
              </w:rPr>
            </w:pPr>
            <w:r w:rsidRPr="001F77AA">
              <w:rPr>
                <w:rFonts w:cs="Arial"/>
                <w:sz w:val="20"/>
                <w:lang w:eastAsia="en-US"/>
              </w:rPr>
              <w:t xml:space="preserve">Este caso de uso tem por </w:t>
            </w:r>
            <w:proofErr w:type="gramStart"/>
            <w:r w:rsidRPr="001F77AA">
              <w:rPr>
                <w:rFonts w:cs="Arial"/>
                <w:sz w:val="20"/>
                <w:lang w:eastAsia="en-US"/>
              </w:rPr>
              <w:t xml:space="preserve">objetivo </w:t>
            </w:r>
            <w:r w:rsidR="00FC7F2B" w:rsidRPr="00FC7F2B">
              <w:rPr>
                <w:rFonts w:cs="Arial"/>
                <w:sz w:val="20"/>
                <w:lang w:eastAsia="en-US"/>
              </w:rPr>
              <w:t>Revisar</w:t>
            </w:r>
            <w:proofErr w:type="gramEnd"/>
            <w:r w:rsidR="00FC7F2B" w:rsidRPr="00FC7F2B">
              <w:rPr>
                <w:rFonts w:cs="Arial"/>
                <w:sz w:val="20"/>
                <w:lang w:eastAsia="en-US"/>
              </w:rPr>
              <w:t xml:space="preserve"> </w:t>
            </w:r>
            <w:proofErr w:type="spellStart"/>
            <w:r w:rsidR="00FC7F2B" w:rsidRPr="00FC7F2B">
              <w:rPr>
                <w:rFonts w:cs="Arial"/>
                <w:sz w:val="20"/>
                <w:lang w:eastAsia="en-US"/>
              </w:rPr>
              <w:t>cvs</w:t>
            </w:r>
            <w:proofErr w:type="spellEnd"/>
          </w:p>
        </w:tc>
      </w:tr>
      <w:tr w:rsidR="00550EDC" w:rsidRPr="001F77AA" w:rsidTr="00FC7F2B">
        <w:trPr>
          <w:trHeight w:val="283"/>
          <w:jc w:val="center"/>
        </w:trPr>
        <w:tc>
          <w:tcPr>
            <w:tcW w:w="0" w:type="auto"/>
          </w:tcPr>
          <w:p w:rsidR="00550EDC" w:rsidRPr="001F77AA" w:rsidRDefault="00550EDC" w:rsidP="00782DB5">
            <w:pPr>
              <w:suppressAutoHyphens w:val="0"/>
              <w:spacing w:line="240" w:lineRule="auto"/>
              <w:ind w:firstLine="0"/>
              <w:jc w:val="left"/>
              <w:rPr>
                <w:rFonts w:cs="Arial"/>
                <w:b/>
                <w:sz w:val="20"/>
                <w:lang w:eastAsia="en-US"/>
              </w:rPr>
            </w:pPr>
            <w:r w:rsidRPr="001F77AA">
              <w:rPr>
                <w:rFonts w:cs="Arial"/>
                <w:b/>
                <w:sz w:val="20"/>
                <w:lang w:eastAsia="en-US"/>
              </w:rPr>
              <w:t>Ator Primário</w:t>
            </w:r>
          </w:p>
        </w:tc>
        <w:tc>
          <w:tcPr>
            <w:tcW w:w="6643" w:type="dxa"/>
          </w:tcPr>
          <w:p w:rsidR="00550EDC" w:rsidRPr="001F77AA" w:rsidRDefault="00550EDC" w:rsidP="00782DB5">
            <w:pPr>
              <w:suppressAutoHyphens w:val="0"/>
              <w:spacing w:line="240" w:lineRule="auto"/>
              <w:ind w:firstLine="0"/>
              <w:jc w:val="left"/>
              <w:rPr>
                <w:rFonts w:cs="Arial"/>
                <w:sz w:val="20"/>
                <w:lang w:eastAsia="en-US"/>
              </w:rPr>
            </w:pPr>
            <w:r w:rsidRPr="001F77AA">
              <w:rPr>
                <w:rFonts w:cs="Arial"/>
                <w:sz w:val="20"/>
                <w:lang w:eastAsia="pt-BR"/>
              </w:rPr>
              <w:t>Usuário do sistema</w:t>
            </w:r>
          </w:p>
        </w:tc>
      </w:tr>
      <w:tr w:rsidR="00550EDC" w:rsidRPr="001F77AA" w:rsidTr="00FC7F2B">
        <w:trPr>
          <w:trHeight w:val="283"/>
          <w:jc w:val="center"/>
        </w:trPr>
        <w:tc>
          <w:tcPr>
            <w:tcW w:w="0" w:type="auto"/>
          </w:tcPr>
          <w:p w:rsidR="00550EDC" w:rsidRPr="001F77AA" w:rsidRDefault="00550EDC" w:rsidP="00782DB5">
            <w:pPr>
              <w:suppressAutoHyphens w:val="0"/>
              <w:spacing w:line="240" w:lineRule="auto"/>
              <w:ind w:firstLine="0"/>
              <w:jc w:val="left"/>
              <w:rPr>
                <w:rFonts w:cs="Arial"/>
                <w:b/>
                <w:sz w:val="20"/>
                <w:lang w:eastAsia="en-US"/>
              </w:rPr>
            </w:pPr>
            <w:r w:rsidRPr="001F77AA">
              <w:rPr>
                <w:rFonts w:cs="Arial"/>
                <w:b/>
                <w:sz w:val="20"/>
                <w:lang w:eastAsia="en-US"/>
              </w:rPr>
              <w:t>Pré-condição</w:t>
            </w:r>
          </w:p>
        </w:tc>
        <w:tc>
          <w:tcPr>
            <w:tcW w:w="6643" w:type="dxa"/>
          </w:tcPr>
          <w:p w:rsidR="00550EDC" w:rsidRPr="001F77AA" w:rsidRDefault="00550EDC" w:rsidP="00782DB5">
            <w:pPr>
              <w:suppressAutoHyphens w:val="0"/>
              <w:spacing w:line="240" w:lineRule="auto"/>
              <w:ind w:firstLine="0"/>
              <w:jc w:val="left"/>
              <w:rPr>
                <w:rFonts w:cs="Arial"/>
                <w:sz w:val="20"/>
                <w:lang w:eastAsia="en-US"/>
              </w:rPr>
            </w:pPr>
            <w:r w:rsidRPr="001F77AA">
              <w:rPr>
                <w:rFonts w:cs="Arial"/>
                <w:sz w:val="20"/>
                <w:lang w:eastAsia="pt-BR"/>
              </w:rPr>
              <w:t>Nenhuma</w:t>
            </w:r>
          </w:p>
        </w:tc>
      </w:tr>
      <w:tr w:rsidR="00550EDC" w:rsidRPr="001F77AA" w:rsidTr="00FC7F2B">
        <w:trPr>
          <w:trHeight w:val="268"/>
          <w:jc w:val="center"/>
        </w:trPr>
        <w:tc>
          <w:tcPr>
            <w:tcW w:w="0" w:type="auto"/>
          </w:tcPr>
          <w:p w:rsidR="00550EDC" w:rsidRPr="001F77AA" w:rsidRDefault="00550EDC" w:rsidP="00782DB5">
            <w:pPr>
              <w:suppressAutoHyphens w:val="0"/>
              <w:spacing w:line="240" w:lineRule="auto"/>
              <w:ind w:firstLine="0"/>
              <w:jc w:val="left"/>
              <w:rPr>
                <w:rFonts w:cs="Arial"/>
                <w:b/>
                <w:sz w:val="20"/>
                <w:lang w:eastAsia="en-US"/>
              </w:rPr>
            </w:pPr>
            <w:r w:rsidRPr="001F77AA">
              <w:rPr>
                <w:rFonts w:cs="Arial"/>
                <w:b/>
                <w:sz w:val="20"/>
                <w:lang w:eastAsia="en-US"/>
              </w:rPr>
              <w:t>Cenário Principal</w:t>
            </w:r>
          </w:p>
          <w:p w:rsidR="00550EDC" w:rsidRPr="001F77AA" w:rsidRDefault="00550EDC" w:rsidP="00782DB5">
            <w:pPr>
              <w:suppressAutoHyphens w:val="0"/>
              <w:spacing w:line="240" w:lineRule="auto"/>
              <w:ind w:firstLine="0"/>
              <w:jc w:val="left"/>
              <w:rPr>
                <w:rFonts w:cs="Arial"/>
                <w:b/>
                <w:sz w:val="20"/>
                <w:lang w:eastAsia="en-US"/>
              </w:rPr>
            </w:pPr>
          </w:p>
        </w:tc>
        <w:tc>
          <w:tcPr>
            <w:tcW w:w="6643" w:type="dxa"/>
          </w:tcPr>
          <w:p w:rsidR="00FC7F2B" w:rsidRDefault="00FC7F2B" w:rsidP="00FC7F2B">
            <w:pPr>
              <w:numPr>
                <w:ilvl w:val="0"/>
                <w:numId w:val="19"/>
              </w:numPr>
              <w:suppressAutoHyphens w:val="0"/>
              <w:spacing w:line="240" w:lineRule="auto"/>
              <w:jc w:val="left"/>
              <w:rPr>
                <w:rFonts w:cs="Arial"/>
                <w:sz w:val="20"/>
                <w:lang w:eastAsia="pt-BR"/>
              </w:rPr>
            </w:pPr>
            <w:r w:rsidRPr="001F77AA">
              <w:rPr>
                <w:rFonts w:cs="Arial"/>
                <w:sz w:val="20"/>
                <w:lang w:eastAsia="pt-BR"/>
              </w:rPr>
              <w:t xml:space="preserve">O use case inicia quando o usuário seleciona a </w:t>
            </w:r>
            <w:proofErr w:type="gramStart"/>
            <w:r w:rsidRPr="001F77AA">
              <w:rPr>
                <w:rFonts w:cs="Arial"/>
                <w:sz w:val="20"/>
                <w:lang w:eastAsia="pt-BR"/>
              </w:rPr>
              <w:t xml:space="preserve">opção </w:t>
            </w:r>
            <w:r w:rsidRPr="00FC7F2B">
              <w:rPr>
                <w:rFonts w:cs="Arial"/>
                <w:sz w:val="20"/>
                <w:lang w:eastAsia="pt-BR"/>
              </w:rPr>
              <w:t>Revisar</w:t>
            </w:r>
            <w:proofErr w:type="gramEnd"/>
            <w:r w:rsidRPr="00FC7F2B">
              <w:rPr>
                <w:rFonts w:cs="Arial"/>
                <w:sz w:val="20"/>
                <w:lang w:eastAsia="pt-BR"/>
              </w:rPr>
              <w:t xml:space="preserve"> </w:t>
            </w:r>
            <w:proofErr w:type="spellStart"/>
            <w:r>
              <w:rPr>
                <w:rFonts w:cs="Arial"/>
                <w:sz w:val="20"/>
                <w:lang w:eastAsia="pt-BR"/>
              </w:rPr>
              <w:t>cvs</w:t>
            </w:r>
            <w:proofErr w:type="spellEnd"/>
            <w:r w:rsidRPr="00FC7F2B">
              <w:rPr>
                <w:rFonts w:cs="Arial"/>
                <w:sz w:val="20"/>
                <w:lang w:eastAsia="pt-BR"/>
              </w:rPr>
              <w:t xml:space="preserve"> </w:t>
            </w:r>
          </w:p>
          <w:p w:rsidR="00FC7F2B" w:rsidRPr="001F77AA" w:rsidRDefault="00FC7F2B" w:rsidP="00FC7F2B">
            <w:pPr>
              <w:numPr>
                <w:ilvl w:val="0"/>
                <w:numId w:val="19"/>
              </w:numPr>
              <w:suppressAutoHyphens w:val="0"/>
              <w:spacing w:line="240" w:lineRule="auto"/>
              <w:jc w:val="left"/>
              <w:rPr>
                <w:rFonts w:cs="Arial"/>
                <w:sz w:val="20"/>
                <w:lang w:eastAsia="pt-BR"/>
              </w:rPr>
            </w:pPr>
            <w:r w:rsidRPr="001F77AA">
              <w:rPr>
                <w:rFonts w:cs="Arial"/>
                <w:sz w:val="20"/>
                <w:lang w:eastAsia="pt-BR"/>
              </w:rPr>
              <w:t xml:space="preserve">O sistema carrega </w:t>
            </w:r>
            <w:r>
              <w:rPr>
                <w:rFonts w:cs="Arial"/>
                <w:sz w:val="20"/>
                <w:lang w:eastAsia="pt-BR"/>
              </w:rPr>
              <w:t xml:space="preserve">o </w:t>
            </w:r>
            <w:proofErr w:type="spellStart"/>
            <w:r>
              <w:rPr>
                <w:rFonts w:cs="Arial"/>
                <w:sz w:val="20"/>
                <w:lang w:eastAsia="pt-BR"/>
              </w:rPr>
              <w:t>cv</w:t>
            </w:r>
            <w:proofErr w:type="spellEnd"/>
          </w:p>
          <w:p w:rsidR="00FC7F2B" w:rsidRDefault="00FC7F2B" w:rsidP="00FC7F2B">
            <w:pPr>
              <w:numPr>
                <w:ilvl w:val="0"/>
                <w:numId w:val="19"/>
              </w:numPr>
              <w:suppressAutoHyphens w:val="0"/>
              <w:spacing w:line="240" w:lineRule="auto"/>
              <w:jc w:val="left"/>
              <w:rPr>
                <w:rFonts w:cs="Arial"/>
                <w:sz w:val="20"/>
                <w:lang w:eastAsia="en-US"/>
              </w:rPr>
            </w:pPr>
            <w:r w:rsidRPr="001F77AA">
              <w:rPr>
                <w:rFonts w:cs="Arial"/>
                <w:sz w:val="20"/>
                <w:lang w:eastAsia="pt-BR"/>
              </w:rPr>
              <w:t xml:space="preserve">O usuário confirma </w:t>
            </w:r>
            <w:r>
              <w:rPr>
                <w:rFonts w:cs="Arial"/>
                <w:sz w:val="20"/>
                <w:lang w:eastAsia="pt-BR"/>
              </w:rPr>
              <w:t>as revisões</w:t>
            </w:r>
          </w:p>
          <w:p w:rsidR="00550EDC" w:rsidRPr="001F77AA" w:rsidRDefault="00FC7F2B" w:rsidP="00FC7F2B">
            <w:pPr>
              <w:numPr>
                <w:ilvl w:val="0"/>
                <w:numId w:val="19"/>
              </w:numPr>
              <w:suppressAutoHyphens w:val="0"/>
              <w:spacing w:line="240" w:lineRule="auto"/>
              <w:jc w:val="left"/>
              <w:rPr>
                <w:rFonts w:cs="Arial"/>
                <w:sz w:val="20"/>
                <w:lang w:eastAsia="en-US"/>
              </w:rPr>
            </w:pPr>
            <w:r w:rsidRPr="001F77AA">
              <w:rPr>
                <w:rFonts w:cs="Arial"/>
                <w:sz w:val="20"/>
                <w:lang w:eastAsia="pt-BR"/>
              </w:rPr>
              <w:t xml:space="preserve">O sistema </w:t>
            </w:r>
            <w:r>
              <w:rPr>
                <w:rFonts w:cs="Arial"/>
                <w:sz w:val="20"/>
                <w:lang w:eastAsia="pt-BR"/>
              </w:rPr>
              <w:t>salva as revisões</w:t>
            </w:r>
            <w:r w:rsidRPr="001F77AA">
              <w:rPr>
                <w:rFonts w:cs="Arial"/>
                <w:sz w:val="20"/>
                <w:lang w:eastAsia="pt-BR"/>
              </w:rPr>
              <w:t>.</w:t>
            </w:r>
          </w:p>
        </w:tc>
      </w:tr>
      <w:tr w:rsidR="00550EDC" w:rsidRPr="001F77AA" w:rsidTr="00FC7F2B">
        <w:trPr>
          <w:trHeight w:val="283"/>
          <w:jc w:val="center"/>
        </w:trPr>
        <w:tc>
          <w:tcPr>
            <w:tcW w:w="0" w:type="auto"/>
          </w:tcPr>
          <w:p w:rsidR="00550EDC" w:rsidRPr="001F77AA" w:rsidRDefault="00550EDC" w:rsidP="00782DB5">
            <w:pPr>
              <w:suppressAutoHyphens w:val="0"/>
              <w:spacing w:line="240" w:lineRule="auto"/>
              <w:ind w:firstLine="0"/>
              <w:jc w:val="left"/>
              <w:rPr>
                <w:rFonts w:cs="Arial"/>
                <w:b/>
                <w:sz w:val="20"/>
                <w:lang w:eastAsia="en-US"/>
              </w:rPr>
            </w:pPr>
            <w:r w:rsidRPr="001F77AA">
              <w:rPr>
                <w:rFonts w:cs="Arial"/>
                <w:b/>
                <w:sz w:val="20"/>
                <w:lang w:eastAsia="en-US"/>
              </w:rPr>
              <w:t>Pós-condição</w:t>
            </w:r>
          </w:p>
        </w:tc>
        <w:tc>
          <w:tcPr>
            <w:tcW w:w="6643" w:type="dxa"/>
          </w:tcPr>
          <w:p w:rsidR="00550EDC" w:rsidRPr="001F77AA" w:rsidRDefault="00550EDC" w:rsidP="00782DB5">
            <w:pPr>
              <w:suppressAutoHyphens w:val="0"/>
              <w:spacing w:line="240" w:lineRule="auto"/>
              <w:ind w:firstLine="0"/>
              <w:jc w:val="left"/>
              <w:rPr>
                <w:rFonts w:cs="Arial"/>
                <w:sz w:val="20"/>
                <w:lang w:eastAsia="en-US"/>
              </w:rPr>
            </w:pPr>
          </w:p>
        </w:tc>
      </w:tr>
      <w:tr w:rsidR="00550EDC" w:rsidRPr="001F77AA" w:rsidTr="00FC7F2B">
        <w:trPr>
          <w:trHeight w:val="133"/>
          <w:jc w:val="center"/>
        </w:trPr>
        <w:tc>
          <w:tcPr>
            <w:tcW w:w="0" w:type="auto"/>
          </w:tcPr>
          <w:p w:rsidR="00550EDC" w:rsidRPr="001F77AA" w:rsidRDefault="00550EDC" w:rsidP="00782DB5">
            <w:pPr>
              <w:suppressAutoHyphens w:val="0"/>
              <w:spacing w:line="240" w:lineRule="auto"/>
              <w:ind w:firstLine="0"/>
              <w:jc w:val="left"/>
              <w:rPr>
                <w:rFonts w:cs="Arial"/>
                <w:b/>
                <w:sz w:val="20"/>
                <w:lang w:eastAsia="en-US"/>
              </w:rPr>
            </w:pPr>
            <w:r w:rsidRPr="001F77AA">
              <w:rPr>
                <w:rFonts w:cs="Arial"/>
                <w:b/>
                <w:sz w:val="20"/>
                <w:lang w:eastAsia="en-US"/>
              </w:rPr>
              <w:t>Cenário Alternativo</w:t>
            </w:r>
          </w:p>
        </w:tc>
        <w:tc>
          <w:tcPr>
            <w:tcW w:w="6643" w:type="dxa"/>
          </w:tcPr>
          <w:p w:rsidR="00550EDC" w:rsidRPr="001F77AA" w:rsidRDefault="00550EDC" w:rsidP="00782DB5">
            <w:pPr>
              <w:suppressAutoHyphens w:val="0"/>
              <w:spacing w:line="240" w:lineRule="auto"/>
              <w:ind w:firstLine="0"/>
              <w:jc w:val="left"/>
              <w:rPr>
                <w:rFonts w:cs="Arial"/>
                <w:sz w:val="20"/>
                <w:lang w:eastAsia="en-US"/>
              </w:rPr>
            </w:pPr>
          </w:p>
        </w:tc>
      </w:tr>
    </w:tbl>
    <w:p w:rsidR="00550EDC" w:rsidRDefault="00550EDC" w:rsidP="00BD06F8">
      <w:pPr>
        <w:ind w:firstLine="0"/>
        <w:jc w:val="center"/>
        <w:rPr>
          <w:b/>
          <w:szCs w:val="24"/>
        </w:rPr>
      </w:pPr>
    </w:p>
    <w:tbl>
      <w:tblPr>
        <w:tblStyle w:val="Tabelacomgrade1"/>
        <w:tblW w:w="0" w:type="auto"/>
        <w:jc w:val="center"/>
        <w:tblLook w:val="04A0" w:firstRow="1" w:lastRow="0" w:firstColumn="1" w:lastColumn="0" w:noHBand="0" w:noVBand="1"/>
      </w:tblPr>
      <w:tblGrid>
        <w:gridCol w:w="2061"/>
        <w:gridCol w:w="6643"/>
      </w:tblGrid>
      <w:tr w:rsidR="00550EDC" w:rsidRPr="001F77AA" w:rsidTr="00FC7F2B">
        <w:trPr>
          <w:trHeight w:val="283"/>
          <w:jc w:val="center"/>
        </w:trPr>
        <w:tc>
          <w:tcPr>
            <w:tcW w:w="8642" w:type="dxa"/>
            <w:gridSpan w:val="2"/>
          </w:tcPr>
          <w:p w:rsidR="00550EDC" w:rsidRPr="001F77AA" w:rsidRDefault="00550EDC" w:rsidP="00782DB5">
            <w:pPr>
              <w:suppressAutoHyphens w:val="0"/>
              <w:spacing w:line="240" w:lineRule="auto"/>
              <w:ind w:firstLine="0"/>
              <w:jc w:val="left"/>
              <w:rPr>
                <w:rFonts w:cs="Arial"/>
                <w:b/>
                <w:sz w:val="20"/>
                <w:lang w:eastAsia="en-US"/>
              </w:rPr>
            </w:pPr>
            <w:r w:rsidRPr="001F77AA">
              <w:rPr>
                <w:rFonts w:cs="Arial"/>
                <w:b/>
                <w:sz w:val="20"/>
                <w:lang w:eastAsia="en-US"/>
              </w:rPr>
              <w:t xml:space="preserve">Caso de Uso – </w:t>
            </w:r>
            <w:r w:rsidR="00FC7F2B" w:rsidRPr="00FC7F2B">
              <w:rPr>
                <w:rFonts w:cs="Arial"/>
                <w:b/>
                <w:sz w:val="20"/>
                <w:lang w:eastAsia="en-US"/>
              </w:rPr>
              <w:t>Categorizar perfis</w:t>
            </w:r>
          </w:p>
        </w:tc>
      </w:tr>
      <w:tr w:rsidR="00550EDC" w:rsidRPr="001F77AA" w:rsidTr="00FC7F2B">
        <w:trPr>
          <w:trHeight w:val="283"/>
          <w:jc w:val="center"/>
        </w:trPr>
        <w:tc>
          <w:tcPr>
            <w:tcW w:w="0" w:type="auto"/>
          </w:tcPr>
          <w:p w:rsidR="00550EDC" w:rsidRPr="001F77AA" w:rsidRDefault="00550EDC" w:rsidP="00782DB5">
            <w:pPr>
              <w:suppressAutoHyphens w:val="0"/>
              <w:spacing w:line="240" w:lineRule="auto"/>
              <w:ind w:firstLine="0"/>
              <w:jc w:val="left"/>
              <w:rPr>
                <w:rFonts w:cs="Arial"/>
                <w:b/>
                <w:sz w:val="20"/>
                <w:lang w:eastAsia="en-US"/>
              </w:rPr>
            </w:pPr>
            <w:r w:rsidRPr="001F77AA">
              <w:rPr>
                <w:rFonts w:cs="Arial"/>
                <w:b/>
                <w:sz w:val="20"/>
                <w:lang w:eastAsia="en-US"/>
              </w:rPr>
              <w:t>ID</w:t>
            </w:r>
          </w:p>
        </w:tc>
        <w:tc>
          <w:tcPr>
            <w:tcW w:w="6643" w:type="dxa"/>
          </w:tcPr>
          <w:p w:rsidR="00550EDC" w:rsidRPr="001F77AA" w:rsidRDefault="001A14C2" w:rsidP="00782DB5">
            <w:pPr>
              <w:suppressAutoHyphens w:val="0"/>
              <w:spacing w:line="240" w:lineRule="auto"/>
              <w:ind w:firstLine="0"/>
              <w:jc w:val="left"/>
              <w:rPr>
                <w:rFonts w:cs="Arial"/>
                <w:sz w:val="20"/>
                <w:lang w:eastAsia="en-US"/>
              </w:rPr>
            </w:pPr>
            <w:r>
              <w:rPr>
                <w:rFonts w:cs="Arial"/>
                <w:sz w:val="20"/>
                <w:lang w:eastAsia="en-US"/>
              </w:rPr>
              <w:t>UC 009</w:t>
            </w:r>
          </w:p>
        </w:tc>
      </w:tr>
      <w:tr w:rsidR="00550EDC" w:rsidRPr="001F77AA" w:rsidTr="00FC7F2B">
        <w:trPr>
          <w:trHeight w:val="283"/>
          <w:jc w:val="center"/>
        </w:trPr>
        <w:tc>
          <w:tcPr>
            <w:tcW w:w="0" w:type="auto"/>
          </w:tcPr>
          <w:p w:rsidR="00550EDC" w:rsidRPr="001F77AA" w:rsidRDefault="00550EDC" w:rsidP="00782DB5">
            <w:pPr>
              <w:suppressAutoHyphens w:val="0"/>
              <w:spacing w:line="240" w:lineRule="auto"/>
              <w:ind w:firstLine="0"/>
              <w:jc w:val="left"/>
              <w:rPr>
                <w:rFonts w:cs="Arial"/>
                <w:b/>
                <w:sz w:val="20"/>
                <w:lang w:eastAsia="en-US"/>
              </w:rPr>
            </w:pPr>
            <w:r w:rsidRPr="001F77AA">
              <w:rPr>
                <w:rFonts w:cs="Arial"/>
                <w:b/>
                <w:sz w:val="20"/>
                <w:lang w:eastAsia="en-US"/>
              </w:rPr>
              <w:t>Descrição</w:t>
            </w:r>
          </w:p>
        </w:tc>
        <w:tc>
          <w:tcPr>
            <w:tcW w:w="6643" w:type="dxa"/>
          </w:tcPr>
          <w:p w:rsidR="00550EDC" w:rsidRPr="001F77AA" w:rsidRDefault="00550EDC" w:rsidP="00782DB5">
            <w:pPr>
              <w:suppressAutoHyphens w:val="0"/>
              <w:spacing w:line="240" w:lineRule="auto"/>
              <w:ind w:firstLine="0"/>
              <w:jc w:val="left"/>
              <w:rPr>
                <w:rFonts w:cs="Arial"/>
                <w:sz w:val="20"/>
                <w:lang w:eastAsia="en-US"/>
              </w:rPr>
            </w:pPr>
            <w:r w:rsidRPr="001F77AA">
              <w:rPr>
                <w:rFonts w:cs="Arial"/>
                <w:sz w:val="20"/>
                <w:lang w:eastAsia="en-US"/>
              </w:rPr>
              <w:t xml:space="preserve">Este caso de uso tem por </w:t>
            </w:r>
            <w:proofErr w:type="gramStart"/>
            <w:r w:rsidRPr="001F77AA">
              <w:rPr>
                <w:rFonts w:cs="Arial"/>
                <w:sz w:val="20"/>
                <w:lang w:eastAsia="en-US"/>
              </w:rPr>
              <w:t xml:space="preserve">objetivo </w:t>
            </w:r>
            <w:r w:rsidR="001A14C2" w:rsidRPr="001A14C2">
              <w:rPr>
                <w:rFonts w:cs="Arial"/>
                <w:sz w:val="20"/>
                <w:lang w:eastAsia="en-US"/>
              </w:rPr>
              <w:t>Categorizar</w:t>
            </w:r>
            <w:proofErr w:type="gramEnd"/>
            <w:r w:rsidR="001A14C2" w:rsidRPr="001A14C2">
              <w:rPr>
                <w:rFonts w:cs="Arial"/>
                <w:sz w:val="20"/>
                <w:lang w:eastAsia="en-US"/>
              </w:rPr>
              <w:t xml:space="preserve"> perfis</w:t>
            </w:r>
          </w:p>
        </w:tc>
      </w:tr>
      <w:tr w:rsidR="00550EDC" w:rsidRPr="001F77AA" w:rsidTr="00FC7F2B">
        <w:trPr>
          <w:trHeight w:val="283"/>
          <w:jc w:val="center"/>
        </w:trPr>
        <w:tc>
          <w:tcPr>
            <w:tcW w:w="0" w:type="auto"/>
          </w:tcPr>
          <w:p w:rsidR="00550EDC" w:rsidRPr="001F77AA" w:rsidRDefault="00550EDC" w:rsidP="00782DB5">
            <w:pPr>
              <w:suppressAutoHyphens w:val="0"/>
              <w:spacing w:line="240" w:lineRule="auto"/>
              <w:ind w:firstLine="0"/>
              <w:jc w:val="left"/>
              <w:rPr>
                <w:rFonts w:cs="Arial"/>
                <w:b/>
                <w:sz w:val="20"/>
                <w:lang w:eastAsia="en-US"/>
              </w:rPr>
            </w:pPr>
            <w:r w:rsidRPr="001F77AA">
              <w:rPr>
                <w:rFonts w:cs="Arial"/>
                <w:b/>
                <w:sz w:val="20"/>
                <w:lang w:eastAsia="en-US"/>
              </w:rPr>
              <w:t>Ator Primário</w:t>
            </w:r>
          </w:p>
        </w:tc>
        <w:tc>
          <w:tcPr>
            <w:tcW w:w="6643" w:type="dxa"/>
          </w:tcPr>
          <w:p w:rsidR="00550EDC" w:rsidRPr="001F77AA" w:rsidRDefault="00550EDC" w:rsidP="00782DB5">
            <w:pPr>
              <w:suppressAutoHyphens w:val="0"/>
              <w:spacing w:line="240" w:lineRule="auto"/>
              <w:ind w:firstLine="0"/>
              <w:jc w:val="left"/>
              <w:rPr>
                <w:rFonts w:cs="Arial"/>
                <w:sz w:val="20"/>
                <w:lang w:eastAsia="en-US"/>
              </w:rPr>
            </w:pPr>
            <w:r w:rsidRPr="001F77AA">
              <w:rPr>
                <w:rFonts w:cs="Arial"/>
                <w:sz w:val="20"/>
                <w:lang w:eastAsia="pt-BR"/>
              </w:rPr>
              <w:t>Usuário do sistema</w:t>
            </w:r>
          </w:p>
        </w:tc>
      </w:tr>
      <w:tr w:rsidR="00550EDC" w:rsidRPr="001F77AA" w:rsidTr="00FC7F2B">
        <w:trPr>
          <w:trHeight w:val="283"/>
          <w:jc w:val="center"/>
        </w:trPr>
        <w:tc>
          <w:tcPr>
            <w:tcW w:w="0" w:type="auto"/>
          </w:tcPr>
          <w:p w:rsidR="00550EDC" w:rsidRPr="001F77AA" w:rsidRDefault="00550EDC" w:rsidP="00782DB5">
            <w:pPr>
              <w:suppressAutoHyphens w:val="0"/>
              <w:spacing w:line="240" w:lineRule="auto"/>
              <w:ind w:firstLine="0"/>
              <w:jc w:val="left"/>
              <w:rPr>
                <w:rFonts w:cs="Arial"/>
                <w:b/>
                <w:sz w:val="20"/>
                <w:lang w:eastAsia="en-US"/>
              </w:rPr>
            </w:pPr>
            <w:r w:rsidRPr="001F77AA">
              <w:rPr>
                <w:rFonts w:cs="Arial"/>
                <w:b/>
                <w:sz w:val="20"/>
                <w:lang w:eastAsia="en-US"/>
              </w:rPr>
              <w:t>Pré-condição</w:t>
            </w:r>
          </w:p>
        </w:tc>
        <w:tc>
          <w:tcPr>
            <w:tcW w:w="6643" w:type="dxa"/>
          </w:tcPr>
          <w:p w:rsidR="00550EDC" w:rsidRPr="001F77AA" w:rsidRDefault="00550EDC" w:rsidP="00782DB5">
            <w:pPr>
              <w:suppressAutoHyphens w:val="0"/>
              <w:spacing w:line="240" w:lineRule="auto"/>
              <w:ind w:firstLine="0"/>
              <w:jc w:val="left"/>
              <w:rPr>
                <w:rFonts w:cs="Arial"/>
                <w:sz w:val="20"/>
                <w:lang w:eastAsia="en-US"/>
              </w:rPr>
            </w:pPr>
            <w:r w:rsidRPr="001F77AA">
              <w:rPr>
                <w:rFonts w:cs="Arial"/>
                <w:sz w:val="20"/>
                <w:lang w:eastAsia="pt-BR"/>
              </w:rPr>
              <w:t>Nenhuma</w:t>
            </w:r>
          </w:p>
        </w:tc>
      </w:tr>
      <w:tr w:rsidR="00550EDC" w:rsidRPr="001F77AA" w:rsidTr="00FC7F2B">
        <w:trPr>
          <w:trHeight w:val="268"/>
          <w:jc w:val="center"/>
        </w:trPr>
        <w:tc>
          <w:tcPr>
            <w:tcW w:w="0" w:type="auto"/>
          </w:tcPr>
          <w:p w:rsidR="00550EDC" w:rsidRPr="001F77AA" w:rsidRDefault="00550EDC" w:rsidP="00782DB5">
            <w:pPr>
              <w:suppressAutoHyphens w:val="0"/>
              <w:spacing w:line="240" w:lineRule="auto"/>
              <w:ind w:firstLine="0"/>
              <w:jc w:val="left"/>
              <w:rPr>
                <w:rFonts w:cs="Arial"/>
                <w:b/>
                <w:sz w:val="20"/>
                <w:lang w:eastAsia="en-US"/>
              </w:rPr>
            </w:pPr>
            <w:r w:rsidRPr="001F77AA">
              <w:rPr>
                <w:rFonts w:cs="Arial"/>
                <w:b/>
                <w:sz w:val="20"/>
                <w:lang w:eastAsia="en-US"/>
              </w:rPr>
              <w:t>Cenário Principal</w:t>
            </w:r>
          </w:p>
          <w:p w:rsidR="00550EDC" w:rsidRPr="001F77AA" w:rsidRDefault="00550EDC" w:rsidP="00782DB5">
            <w:pPr>
              <w:suppressAutoHyphens w:val="0"/>
              <w:spacing w:line="240" w:lineRule="auto"/>
              <w:ind w:firstLine="0"/>
              <w:jc w:val="left"/>
              <w:rPr>
                <w:rFonts w:cs="Arial"/>
                <w:b/>
                <w:sz w:val="20"/>
                <w:lang w:eastAsia="en-US"/>
              </w:rPr>
            </w:pPr>
          </w:p>
        </w:tc>
        <w:tc>
          <w:tcPr>
            <w:tcW w:w="6643" w:type="dxa"/>
          </w:tcPr>
          <w:p w:rsidR="001A14C2" w:rsidRDefault="00550EDC" w:rsidP="001A14C2">
            <w:pPr>
              <w:numPr>
                <w:ilvl w:val="0"/>
                <w:numId w:val="20"/>
              </w:numPr>
              <w:suppressAutoHyphens w:val="0"/>
              <w:spacing w:line="240" w:lineRule="auto"/>
              <w:jc w:val="left"/>
              <w:rPr>
                <w:rFonts w:cs="Arial"/>
                <w:sz w:val="20"/>
                <w:lang w:eastAsia="pt-BR"/>
              </w:rPr>
            </w:pPr>
            <w:r w:rsidRPr="001F77AA">
              <w:rPr>
                <w:rFonts w:cs="Arial"/>
                <w:sz w:val="20"/>
                <w:lang w:eastAsia="pt-BR"/>
              </w:rPr>
              <w:t xml:space="preserve">O use case inicia quando o usuário seleciona a </w:t>
            </w:r>
            <w:proofErr w:type="gramStart"/>
            <w:r w:rsidRPr="001F77AA">
              <w:rPr>
                <w:rFonts w:cs="Arial"/>
                <w:sz w:val="20"/>
                <w:lang w:eastAsia="pt-BR"/>
              </w:rPr>
              <w:t xml:space="preserve">opção </w:t>
            </w:r>
            <w:r w:rsidR="001A14C2" w:rsidRPr="001A14C2">
              <w:rPr>
                <w:rFonts w:cs="Arial"/>
                <w:sz w:val="20"/>
                <w:lang w:eastAsia="pt-BR"/>
              </w:rPr>
              <w:t>Categorizar</w:t>
            </w:r>
            <w:proofErr w:type="gramEnd"/>
            <w:r w:rsidR="001A14C2" w:rsidRPr="001A14C2">
              <w:rPr>
                <w:rFonts w:cs="Arial"/>
                <w:sz w:val="20"/>
                <w:lang w:eastAsia="pt-BR"/>
              </w:rPr>
              <w:t xml:space="preserve"> perfis </w:t>
            </w:r>
          </w:p>
          <w:p w:rsidR="00550EDC" w:rsidRPr="001F77AA" w:rsidRDefault="00550EDC" w:rsidP="001A14C2">
            <w:pPr>
              <w:numPr>
                <w:ilvl w:val="0"/>
                <w:numId w:val="20"/>
              </w:numPr>
              <w:suppressAutoHyphens w:val="0"/>
              <w:spacing w:line="240" w:lineRule="auto"/>
              <w:jc w:val="left"/>
              <w:rPr>
                <w:rFonts w:cs="Arial"/>
                <w:sz w:val="20"/>
                <w:lang w:eastAsia="pt-BR"/>
              </w:rPr>
            </w:pPr>
            <w:r w:rsidRPr="001F77AA">
              <w:rPr>
                <w:rFonts w:cs="Arial"/>
                <w:sz w:val="20"/>
                <w:lang w:eastAsia="pt-BR"/>
              </w:rPr>
              <w:t xml:space="preserve">O sistema carrega </w:t>
            </w:r>
            <w:r w:rsidR="001A14C2">
              <w:rPr>
                <w:rFonts w:cs="Arial"/>
                <w:sz w:val="20"/>
                <w:lang w:eastAsia="pt-BR"/>
              </w:rPr>
              <w:t>os perfis que ainda precisam de categorização</w:t>
            </w:r>
            <w:r w:rsidRPr="001F77AA">
              <w:rPr>
                <w:rFonts w:cs="Arial"/>
                <w:sz w:val="20"/>
                <w:lang w:eastAsia="pt-BR"/>
              </w:rPr>
              <w:t>.</w:t>
            </w:r>
          </w:p>
          <w:p w:rsidR="00550EDC" w:rsidRPr="001F77AA" w:rsidRDefault="00550EDC" w:rsidP="001A14C2">
            <w:pPr>
              <w:numPr>
                <w:ilvl w:val="0"/>
                <w:numId w:val="20"/>
              </w:numPr>
              <w:suppressAutoHyphens w:val="0"/>
              <w:spacing w:line="240" w:lineRule="auto"/>
              <w:ind w:left="0" w:firstLine="0"/>
              <w:jc w:val="left"/>
              <w:rPr>
                <w:rFonts w:cs="Arial"/>
                <w:sz w:val="20"/>
                <w:lang w:eastAsia="pt-BR"/>
              </w:rPr>
            </w:pPr>
            <w:r w:rsidRPr="001F77AA">
              <w:rPr>
                <w:rFonts w:cs="Arial"/>
                <w:sz w:val="20"/>
                <w:lang w:eastAsia="pt-BR"/>
              </w:rPr>
              <w:t xml:space="preserve">O usuário </w:t>
            </w:r>
            <w:r w:rsidR="001A14C2">
              <w:rPr>
                <w:rFonts w:cs="Arial"/>
                <w:sz w:val="20"/>
                <w:lang w:eastAsia="pt-BR"/>
              </w:rPr>
              <w:t>escolhe um perfil e categoriza</w:t>
            </w:r>
            <w:r w:rsidRPr="001F77AA">
              <w:rPr>
                <w:rFonts w:cs="Arial"/>
                <w:sz w:val="20"/>
                <w:lang w:eastAsia="pt-BR"/>
              </w:rPr>
              <w:t>.</w:t>
            </w:r>
          </w:p>
          <w:p w:rsidR="00550EDC" w:rsidRPr="001F77AA" w:rsidRDefault="00550EDC" w:rsidP="001A14C2">
            <w:pPr>
              <w:numPr>
                <w:ilvl w:val="0"/>
                <w:numId w:val="20"/>
              </w:numPr>
              <w:suppressAutoHyphens w:val="0"/>
              <w:spacing w:line="240" w:lineRule="auto"/>
              <w:ind w:left="0" w:firstLine="0"/>
              <w:jc w:val="left"/>
              <w:rPr>
                <w:rFonts w:cs="Arial"/>
                <w:sz w:val="20"/>
                <w:lang w:eastAsia="en-US"/>
              </w:rPr>
            </w:pPr>
            <w:r w:rsidRPr="001F77AA">
              <w:rPr>
                <w:rFonts w:cs="Arial"/>
                <w:sz w:val="20"/>
                <w:lang w:eastAsia="pt-BR"/>
              </w:rPr>
              <w:t xml:space="preserve">O sistema </w:t>
            </w:r>
            <w:r w:rsidR="001A14C2">
              <w:rPr>
                <w:rFonts w:cs="Arial"/>
                <w:sz w:val="20"/>
                <w:lang w:eastAsia="pt-BR"/>
              </w:rPr>
              <w:t>salva a categorização</w:t>
            </w:r>
          </w:p>
        </w:tc>
      </w:tr>
      <w:tr w:rsidR="00550EDC" w:rsidRPr="001F77AA" w:rsidTr="00FC7F2B">
        <w:trPr>
          <w:trHeight w:val="283"/>
          <w:jc w:val="center"/>
        </w:trPr>
        <w:tc>
          <w:tcPr>
            <w:tcW w:w="0" w:type="auto"/>
          </w:tcPr>
          <w:p w:rsidR="00550EDC" w:rsidRPr="001F77AA" w:rsidRDefault="00550EDC" w:rsidP="00782DB5">
            <w:pPr>
              <w:suppressAutoHyphens w:val="0"/>
              <w:spacing w:line="240" w:lineRule="auto"/>
              <w:ind w:firstLine="0"/>
              <w:jc w:val="left"/>
              <w:rPr>
                <w:rFonts w:cs="Arial"/>
                <w:b/>
                <w:sz w:val="20"/>
                <w:lang w:eastAsia="en-US"/>
              </w:rPr>
            </w:pPr>
            <w:r w:rsidRPr="001F77AA">
              <w:rPr>
                <w:rFonts w:cs="Arial"/>
                <w:b/>
                <w:sz w:val="20"/>
                <w:lang w:eastAsia="en-US"/>
              </w:rPr>
              <w:t>Pós-condição</w:t>
            </w:r>
          </w:p>
        </w:tc>
        <w:tc>
          <w:tcPr>
            <w:tcW w:w="6643" w:type="dxa"/>
          </w:tcPr>
          <w:p w:rsidR="00550EDC" w:rsidRPr="001F77AA" w:rsidRDefault="00550EDC" w:rsidP="00782DB5">
            <w:pPr>
              <w:suppressAutoHyphens w:val="0"/>
              <w:spacing w:line="240" w:lineRule="auto"/>
              <w:ind w:firstLine="0"/>
              <w:jc w:val="left"/>
              <w:rPr>
                <w:rFonts w:cs="Arial"/>
                <w:sz w:val="20"/>
                <w:lang w:eastAsia="en-US"/>
              </w:rPr>
            </w:pPr>
          </w:p>
        </w:tc>
      </w:tr>
      <w:tr w:rsidR="00550EDC" w:rsidRPr="001F77AA" w:rsidTr="00FC7F2B">
        <w:trPr>
          <w:trHeight w:val="133"/>
          <w:jc w:val="center"/>
        </w:trPr>
        <w:tc>
          <w:tcPr>
            <w:tcW w:w="0" w:type="auto"/>
          </w:tcPr>
          <w:p w:rsidR="00550EDC" w:rsidRPr="001F77AA" w:rsidRDefault="00550EDC" w:rsidP="00782DB5">
            <w:pPr>
              <w:suppressAutoHyphens w:val="0"/>
              <w:spacing w:line="240" w:lineRule="auto"/>
              <w:ind w:firstLine="0"/>
              <w:jc w:val="left"/>
              <w:rPr>
                <w:rFonts w:cs="Arial"/>
                <w:b/>
                <w:sz w:val="20"/>
                <w:lang w:eastAsia="en-US"/>
              </w:rPr>
            </w:pPr>
            <w:r w:rsidRPr="001F77AA">
              <w:rPr>
                <w:rFonts w:cs="Arial"/>
                <w:b/>
                <w:sz w:val="20"/>
                <w:lang w:eastAsia="en-US"/>
              </w:rPr>
              <w:t>Cenário Alternativo</w:t>
            </w:r>
          </w:p>
        </w:tc>
        <w:tc>
          <w:tcPr>
            <w:tcW w:w="6643" w:type="dxa"/>
          </w:tcPr>
          <w:p w:rsidR="00550EDC" w:rsidRPr="001F77AA" w:rsidRDefault="00550EDC" w:rsidP="00782DB5">
            <w:pPr>
              <w:suppressAutoHyphens w:val="0"/>
              <w:spacing w:line="240" w:lineRule="auto"/>
              <w:ind w:firstLine="0"/>
              <w:jc w:val="left"/>
              <w:rPr>
                <w:rFonts w:cs="Arial"/>
                <w:sz w:val="20"/>
                <w:lang w:eastAsia="en-US"/>
              </w:rPr>
            </w:pPr>
          </w:p>
        </w:tc>
      </w:tr>
    </w:tbl>
    <w:p w:rsidR="001A14C2" w:rsidRDefault="001A14C2" w:rsidP="00BD06F8">
      <w:pPr>
        <w:ind w:firstLine="0"/>
        <w:jc w:val="center"/>
        <w:rPr>
          <w:b/>
          <w:szCs w:val="24"/>
        </w:rPr>
      </w:pPr>
    </w:p>
    <w:p w:rsidR="00782DB5" w:rsidRDefault="00782DB5" w:rsidP="00BD06F8">
      <w:pPr>
        <w:ind w:firstLine="0"/>
        <w:jc w:val="center"/>
        <w:rPr>
          <w:b/>
          <w:szCs w:val="24"/>
        </w:rPr>
      </w:pPr>
    </w:p>
    <w:p w:rsidR="00782DB5" w:rsidRDefault="00782DB5" w:rsidP="00BD06F8">
      <w:pPr>
        <w:ind w:firstLine="0"/>
        <w:jc w:val="center"/>
        <w:rPr>
          <w:b/>
          <w:szCs w:val="24"/>
        </w:rPr>
      </w:pPr>
    </w:p>
    <w:p w:rsidR="00782DB5" w:rsidRDefault="00782DB5" w:rsidP="00BD06F8">
      <w:pPr>
        <w:ind w:firstLine="0"/>
        <w:jc w:val="center"/>
        <w:rPr>
          <w:b/>
          <w:szCs w:val="24"/>
        </w:rPr>
      </w:pPr>
    </w:p>
    <w:p w:rsidR="00782DB5" w:rsidRDefault="00782DB5" w:rsidP="00BD06F8">
      <w:pPr>
        <w:ind w:firstLine="0"/>
        <w:jc w:val="center"/>
        <w:rPr>
          <w:b/>
          <w:szCs w:val="24"/>
        </w:rPr>
      </w:pPr>
    </w:p>
    <w:p w:rsidR="00782DB5" w:rsidRDefault="00782DB5" w:rsidP="00BD06F8">
      <w:pPr>
        <w:ind w:firstLine="0"/>
        <w:jc w:val="center"/>
        <w:rPr>
          <w:b/>
          <w:szCs w:val="24"/>
        </w:rPr>
      </w:pPr>
    </w:p>
    <w:p w:rsidR="00782DB5" w:rsidRDefault="00782DB5" w:rsidP="00BD06F8">
      <w:pPr>
        <w:ind w:firstLine="0"/>
        <w:jc w:val="center"/>
        <w:rPr>
          <w:b/>
          <w:szCs w:val="24"/>
        </w:rPr>
      </w:pPr>
    </w:p>
    <w:p w:rsidR="00782DB5" w:rsidRDefault="00782DB5" w:rsidP="00BD06F8">
      <w:pPr>
        <w:ind w:firstLine="0"/>
        <w:jc w:val="center"/>
        <w:rPr>
          <w:b/>
          <w:szCs w:val="24"/>
        </w:rPr>
      </w:pPr>
    </w:p>
    <w:tbl>
      <w:tblPr>
        <w:tblStyle w:val="Tabelacomgrade1"/>
        <w:tblW w:w="0" w:type="auto"/>
        <w:jc w:val="center"/>
        <w:tblLook w:val="04A0" w:firstRow="1" w:lastRow="0" w:firstColumn="1" w:lastColumn="0" w:noHBand="0" w:noVBand="1"/>
      </w:tblPr>
      <w:tblGrid>
        <w:gridCol w:w="2061"/>
        <w:gridCol w:w="6643"/>
      </w:tblGrid>
      <w:tr w:rsidR="00550EDC" w:rsidRPr="001F77AA" w:rsidTr="001A14C2">
        <w:trPr>
          <w:trHeight w:val="283"/>
          <w:jc w:val="center"/>
        </w:trPr>
        <w:tc>
          <w:tcPr>
            <w:tcW w:w="8642" w:type="dxa"/>
            <w:gridSpan w:val="2"/>
          </w:tcPr>
          <w:p w:rsidR="00550EDC" w:rsidRPr="001F77AA" w:rsidRDefault="00550EDC" w:rsidP="00782DB5">
            <w:pPr>
              <w:suppressAutoHyphens w:val="0"/>
              <w:spacing w:line="240" w:lineRule="auto"/>
              <w:ind w:firstLine="0"/>
              <w:jc w:val="left"/>
              <w:rPr>
                <w:rFonts w:cs="Arial"/>
                <w:b/>
                <w:sz w:val="20"/>
                <w:lang w:eastAsia="en-US"/>
              </w:rPr>
            </w:pPr>
            <w:r w:rsidRPr="001F77AA">
              <w:rPr>
                <w:rFonts w:cs="Arial"/>
                <w:b/>
                <w:sz w:val="20"/>
                <w:lang w:eastAsia="en-US"/>
              </w:rPr>
              <w:lastRenderedPageBreak/>
              <w:t xml:space="preserve">Caso de Uso – </w:t>
            </w:r>
            <w:r w:rsidR="001A14C2" w:rsidRPr="001A14C2">
              <w:rPr>
                <w:rFonts w:cs="Arial"/>
                <w:b/>
                <w:sz w:val="20"/>
                <w:lang w:eastAsia="en-US"/>
              </w:rPr>
              <w:t>Atualizar a situação de candidatos</w:t>
            </w:r>
          </w:p>
        </w:tc>
      </w:tr>
      <w:tr w:rsidR="00550EDC" w:rsidRPr="001F77AA" w:rsidTr="001A14C2">
        <w:trPr>
          <w:trHeight w:val="283"/>
          <w:jc w:val="center"/>
        </w:trPr>
        <w:tc>
          <w:tcPr>
            <w:tcW w:w="0" w:type="auto"/>
          </w:tcPr>
          <w:p w:rsidR="00550EDC" w:rsidRPr="001F77AA" w:rsidRDefault="00550EDC" w:rsidP="00782DB5">
            <w:pPr>
              <w:suppressAutoHyphens w:val="0"/>
              <w:spacing w:line="240" w:lineRule="auto"/>
              <w:ind w:firstLine="0"/>
              <w:jc w:val="left"/>
              <w:rPr>
                <w:rFonts w:cs="Arial"/>
                <w:b/>
                <w:sz w:val="20"/>
                <w:lang w:eastAsia="en-US"/>
              </w:rPr>
            </w:pPr>
            <w:r w:rsidRPr="001F77AA">
              <w:rPr>
                <w:rFonts w:cs="Arial"/>
                <w:b/>
                <w:sz w:val="20"/>
                <w:lang w:eastAsia="en-US"/>
              </w:rPr>
              <w:t>ID</w:t>
            </w:r>
          </w:p>
        </w:tc>
        <w:tc>
          <w:tcPr>
            <w:tcW w:w="6643" w:type="dxa"/>
          </w:tcPr>
          <w:p w:rsidR="00550EDC" w:rsidRPr="001F77AA" w:rsidRDefault="001A14C2" w:rsidP="00782DB5">
            <w:pPr>
              <w:suppressAutoHyphens w:val="0"/>
              <w:spacing w:line="240" w:lineRule="auto"/>
              <w:ind w:firstLine="0"/>
              <w:jc w:val="left"/>
              <w:rPr>
                <w:rFonts w:cs="Arial"/>
                <w:sz w:val="20"/>
                <w:lang w:eastAsia="en-US"/>
              </w:rPr>
            </w:pPr>
            <w:r>
              <w:rPr>
                <w:rFonts w:cs="Arial"/>
                <w:sz w:val="20"/>
                <w:lang w:eastAsia="en-US"/>
              </w:rPr>
              <w:t>UC 010</w:t>
            </w:r>
          </w:p>
        </w:tc>
      </w:tr>
      <w:tr w:rsidR="00550EDC" w:rsidRPr="001F77AA" w:rsidTr="001A14C2">
        <w:trPr>
          <w:trHeight w:val="283"/>
          <w:jc w:val="center"/>
        </w:trPr>
        <w:tc>
          <w:tcPr>
            <w:tcW w:w="0" w:type="auto"/>
          </w:tcPr>
          <w:p w:rsidR="00550EDC" w:rsidRPr="001F77AA" w:rsidRDefault="00550EDC" w:rsidP="00782DB5">
            <w:pPr>
              <w:suppressAutoHyphens w:val="0"/>
              <w:spacing w:line="240" w:lineRule="auto"/>
              <w:ind w:firstLine="0"/>
              <w:jc w:val="left"/>
              <w:rPr>
                <w:rFonts w:cs="Arial"/>
                <w:b/>
                <w:sz w:val="20"/>
                <w:lang w:eastAsia="en-US"/>
              </w:rPr>
            </w:pPr>
            <w:r w:rsidRPr="001F77AA">
              <w:rPr>
                <w:rFonts w:cs="Arial"/>
                <w:b/>
                <w:sz w:val="20"/>
                <w:lang w:eastAsia="en-US"/>
              </w:rPr>
              <w:t>Descrição</w:t>
            </w:r>
          </w:p>
        </w:tc>
        <w:tc>
          <w:tcPr>
            <w:tcW w:w="6643" w:type="dxa"/>
          </w:tcPr>
          <w:p w:rsidR="00550EDC" w:rsidRPr="001F77AA" w:rsidRDefault="00550EDC" w:rsidP="00782DB5">
            <w:pPr>
              <w:suppressAutoHyphens w:val="0"/>
              <w:spacing w:line="240" w:lineRule="auto"/>
              <w:ind w:firstLine="0"/>
              <w:jc w:val="left"/>
              <w:rPr>
                <w:rFonts w:cs="Arial"/>
                <w:sz w:val="20"/>
                <w:lang w:eastAsia="en-US"/>
              </w:rPr>
            </w:pPr>
            <w:r w:rsidRPr="001F77AA">
              <w:rPr>
                <w:rFonts w:cs="Arial"/>
                <w:sz w:val="20"/>
                <w:lang w:eastAsia="en-US"/>
              </w:rPr>
              <w:t xml:space="preserve">Este caso de uso tem por </w:t>
            </w:r>
            <w:proofErr w:type="gramStart"/>
            <w:r w:rsidRPr="001F77AA">
              <w:rPr>
                <w:rFonts w:cs="Arial"/>
                <w:sz w:val="20"/>
                <w:lang w:eastAsia="en-US"/>
              </w:rPr>
              <w:t xml:space="preserve">objetivo </w:t>
            </w:r>
            <w:r w:rsidR="001A14C2" w:rsidRPr="001A14C2">
              <w:rPr>
                <w:rFonts w:cs="Arial"/>
                <w:sz w:val="20"/>
                <w:lang w:eastAsia="en-US"/>
              </w:rPr>
              <w:t>Atualizar</w:t>
            </w:r>
            <w:proofErr w:type="gramEnd"/>
            <w:r w:rsidR="001A14C2" w:rsidRPr="001A14C2">
              <w:rPr>
                <w:rFonts w:cs="Arial"/>
                <w:sz w:val="20"/>
                <w:lang w:eastAsia="en-US"/>
              </w:rPr>
              <w:t xml:space="preserve"> a situação de candidatos</w:t>
            </w:r>
          </w:p>
        </w:tc>
      </w:tr>
      <w:tr w:rsidR="00550EDC" w:rsidRPr="001F77AA" w:rsidTr="001A14C2">
        <w:trPr>
          <w:trHeight w:val="283"/>
          <w:jc w:val="center"/>
        </w:trPr>
        <w:tc>
          <w:tcPr>
            <w:tcW w:w="0" w:type="auto"/>
          </w:tcPr>
          <w:p w:rsidR="00550EDC" w:rsidRPr="001F77AA" w:rsidRDefault="00550EDC" w:rsidP="00782DB5">
            <w:pPr>
              <w:suppressAutoHyphens w:val="0"/>
              <w:spacing w:line="240" w:lineRule="auto"/>
              <w:ind w:firstLine="0"/>
              <w:jc w:val="left"/>
              <w:rPr>
                <w:rFonts w:cs="Arial"/>
                <w:b/>
                <w:sz w:val="20"/>
                <w:lang w:eastAsia="en-US"/>
              </w:rPr>
            </w:pPr>
            <w:r w:rsidRPr="001F77AA">
              <w:rPr>
                <w:rFonts w:cs="Arial"/>
                <w:b/>
                <w:sz w:val="20"/>
                <w:lang w:eastAsia="en-US"/>
              </w:rPr>
              <w:t>Ator Primário</w:t>
            </w:r>
          </w:p>
        </w:tc>
        <w:tc>
          <w:tcPr>
            <w:tcW w:w="6643" w:type="dxa"/>
          </w:tcPr>
          <w:p w:rsidR="00550EDC" w:rsidRPr="001F77AA" w:rsidRDefault="00550EDC" w:rsidP="00782DB5">
            <w:pPr>
              <w:suppressAutoHyphens w:val="0"/>
              <w:spacing w:line="240" w:lineRule="auto"/>
              <w:ind w:firstLine="0"/>
              <w:jc w:val="left"/>
              <w:rPr>
                <w:rFonts w:cs="Arial"/>
                <w:sz w:val="20"/>
                <w:lang w:eastAsia="en-US"/>
              </w:rPr>
            </w:pPr>
            <w:r w:rsidRPr="001F77AA">
              <w:rPr>
                <w:rFonts w:cs="Arial"/>
                <w:sz w:val="20"/>
                <w:lang w:eastAsia="pt-BR"/>
              </w:rPr>
              <w:t>Usuário do sistema</w:t>
            </w:r>
          </w:p>
        </w:tc>
      </w:tr>
      <w:tr w:rsidR="00550EDC" w:rsidRPr="001F77AA" w:rsidTr="001A14C2">
        <w:trPr>
          <w:trHeight w:val="283"/>
          <w:jc w:val="center"/>
        </w:trPr>
        <w:tc>
          <w:tcPr>
            <w:tcW w:w="0" w:type="auto"/>
          </w:tcPr>
          <w:p w:rsidR="00550EDC" w:rsidRPr="001F77AA" w:rsidRDefault="00550EDC" w:rsidP="00782DB5">
            <w:pPr>
              <w:suppressAutoHyphens w:val="0"/>
              <w:spacing w:line="240" w:lineRule="auto"/>
              <w:ind w:firstLine="0"/>
              <w:jc w:val="left"/>
              <w:rPr>
                <w:rFonts w:cs="Arial"/>
                <w:b/>
                <w:sz w:val="20"/>
                <w:lang w:eastAsia="en-US"/>
              </w:rPr>
            </w:pPr>
            <w:r w:rsidRPr="001F77AA">
              <w:rPr>
                <w:rFonts w:cs="Arial"/>
                <w:b/>
                <w:sz w:val="20"/>
                <w:lang w:eastAsia="en-US"/>
              </w:rPr>
              <w:t>Pré-condição</w:t>
            </w:r>
          </w:p>
        </w:tc>
        <w:tc>
          <w:tcPr>
            <w:tcW w:w="6643" w:type="dxa"/>
          </w:tcPr>
          <w:p w:rsidR="00550EDC" w:rsidRPr="001F77AA" w:rsidRDefault="00550EDC" w:rsidP="00782DB5">
            <w:pPr>
              <w:suppressAutoHyphens w:val="0"/>
              <w:spacing w:line="240" w:lineRule="auto"/>
              <w:ind w:firstLine="0"/>
              <w:jc w:val="left"/>
              <w:rPr>
                <w:rFonts w:cs="Arial"/>
                <w:sz w:val="20"/>
                <w:lang w:eastAsia="en-US"/>
              </w:rPr>
            </w:pPr>
            <w:r w:rsidRPr="001F77AA">
              <w:rPr>
                <w:rFonts w:cs="Arial"/>
                <w:sz w:val="20"/>
                <w:lang w:eastAsia="pt-BR"/>
              </w:rPr>
              <w:t>Nenhuma</w:t>
            </w:r>
          </w:p>
        </w:tc>
      </w:tr>
      <w:tr w:rsidR="00550EDC" w:rsidRPr="001F77AA" w:rsidTr="001A14C2">
        <w:trPr>
          <w:trHeight w:val="268"/>
          <w:jc w:val="center"/>
        </w:trPr>
        <w:tc>
          <w:tcPr>
            <w:tcW w:w="0" w:type="auto"/>
          </w:tcPr>
          <w:p w:rsidR="00550EDC" w:rsidRPr="001F77AA" w:rsidRDefault="00550EDC" w:rsidP="00782DB5">
            <w:pPr>
              <w:suppressAutoHyphens w:val="0"/>
              <w:spacing w:line="240" w:lineRule="auto"/>
              <w:ind w:firstLine="0"/>
              <w:jc w:val="left"/>
              <w:rPr>
                <w:rFonts w:cs="Arial"/>
                <w:b/>
                <w:sz w:val="20"/>
                <w:lang w:eastAsia="en-US"/>
              </w:rPr>
            </w:pPr>
            <w:r w:rsidRPr="001F77AA">
              <w:rPr>
                <w:rFonts w:cs="Arial"/>
                <w:b/>
                <w:sz w:val="20"/>
                <w:lang w:eastAsia="en-US"/>
              </w:rPr>
              <w:t>Cenário Principal</w:t>
            </w:r>
          </w:p>
          <w:p w:rsidR="00550EDC" w:rsidRPr="001F77AA" w:rsidRDefault="00550EDC" w:rsidP="00782DB5">
            <w:pPr>
              <w:suppressAutoHyphens w:val="0"/>
              <w:spacing w:line="240" w:lineRule="auto"/>
              <w:ind w:firstLine="0"/>
              <w:jc w:val="left"/>
              <w:rPr>
                <w:rFonts w:cs="Arial"/>
                <w:b/>
                <w:sz w:val="20"/>
                <w:lang w:eastAsia="en-US"/>
              </w:rPr>
            </w:pPr>
          </w:p>
        </w:tc>
        <w:tc>
          <w:tcPr>
            <w:tcW w:w="6643" w:type="dxa"/>
          </w:tcPr>
          <w:p w:rsidR="00550EDC" w:rsidRPr="001F77AA" w:rsidRDefault="00550EDC" w:rsidP="001A14C2">
            <w:pPr>
              <w:numPr>
                <w:ilvl w:val="0"/>
                <w:numId w:val="21"/>
              </w:numPr>
              <w:suppressAutoHyphens w:val="0"/>
              <w:spacing w:line="240" w:lineRule="auto"/>
              <w:jc w:val="left"/>
              <w:rPr>
                <w:rFonts w:cs="Arial"/>
                <w:sz w:val="20"/>
                <w:lang w:eastAsia="pt-BR"/>
              </w:rPr>
            </w:pPr>
            <w:r w:rsidRPr="001F77AA">
              <w:rPr>
                <w:rFonts w:cs="Arial"/>
                <w:sz w:val="20"/>
                <w:lang w:eastAsia="pt-BR"/>
              </w:rPr>
              <w:t xml:space="preserve">O use case inicia quando o usuário seleciona a opção </w:t>
            </w:r>
            <w:r w:rsidR="001A14C2">
              <w:rPr>
                <w:rFonts w:cs="Arial"/>
                <w:sz w:val="20"/>
                <w:lang w:eastAsia="pt-BR"/>
              </w:rPr>
              <w:t>atualizar situação de candidatos</w:t>
            </w:r>
          </w:p>
          <w:p w:rsidR="00550EDC" w:rsidRPr="001F77AA" w:rsidRDefault="00550EDC" w:rsidP="001A14C2">
            <w:pPr>
              <w:numPr>
                <w:ilvl w:val="0"/>
                <w:numId w:val="21"/>
              </w:numPr>
              <w:suppressAutoHyphens w:val="0"/>
              <w:spacing w:line="240" w:lineRule="auto"/>
              <w:ind w:left="0" w:firstLine="0"/>
              <w:jc w:val="left"/>
              <w:rPr>
                <w:rFonts w:cs="Arial"/>
                <w:sz w:val="20"/>
                <w:lang w:eastAsia="pt-BR"/>
              </w:rPr>
            </w:pPr>
            <w:r w:rsidRPr="001F77AA">
              <w:rPr>
                <w:rFonts w:cs="Arial"/>
                <w:sz w:val="20"/>
                <w:lang w:eastAsia="pt-BR"/>
              </w:rPr>
              <w:t xml:space="preserve">O sistema carrega </w:t>
            </w:r>
            <w:r w:rsidR="001A14C2">
              <w:rPr>
                <w:rFonts w:cs="Arial"/>
                <w:sz w:val="20"/>
                <w:lang w:eastAsia="pt-BR"/>
              </w:rPr>
              <w:t>os candidatos</w:t>
            </w:r>
          </w:p>
          <w:p w:rsidR="00550EDC" w:rsidRPr="001F77AA" w:rsidRDefault="00550EDC" w:rsidP="001A14C2">
            <w:pPr>
              <w:numPr>
                <w:ilvl w:val="0"/>
                <w:numId w:val="21"/>
              </w:numPr>
              <w:suppressAutoHyphens w:val="0"/>
              <w:spacing w:line="240" w:lineRule="auto"/>
              <w:ind w:left="0" w:firstLine="0"/>
              <w:jc w:val="left"/>
              <w:rPr>
                <w:rFonts w:cs="Arial"/>
                <w:sz w:val="20"/>
                <w:lang w:eastAsia="pt-BR"/>
              </w:rPr>
            </w:pPr>
            <w:r w:rsidRPr="001F77AA">
              <w:rPr>
                <w:rFonts w:cs="Arial"/>
                <w:sz w:val="20"/>
                <w:lang w:eastAsia="pt-BR"/>
              </w:rPr>
              <w:t xml:space="preserve">O usuário </w:t>
            </w:r>
            <w:r w:rsidR="001A14C2">
              <w:rPr>
                <w:rFonts w:cs="Arial"/>
                <w:sz w:val="20"/>
                <w:lang w:eastAsia="pt-BR"/>
              </w:rPr>
              <w:t>escolhe o candidato</w:t>
            </w:r>
            <w:r w:rsidRPr="001F77AA">
              <w:rPr>
                <w:rFonts w:cs="Arial"/>
                <w:sz w:val="20"/>
                <w:lang w:eastAsia="pt-BR"/>
              </w:rPr>
              <w:t>.</w:t>
            </w:r>
          </w:p>
          <w:p w:rsidR="001A14C2" w:rsidRDefault="00550EDC" w:rsidP="001A14C2">
            <w:pPr>
              <w:numPr>
                <w:ilvl w:val="0"/>
                <w:numId w:val="21"/>
              </w:numPr>
              <w:suppressAutoHyphens w:val="0"/>
              <w:spacing w:line="240" w:lineRule="auto"/>
              <w:ind w:left="0" w:firstLine="0"/>
              <w:jc w:val="left"/>
              <w:rPr>
                <w:rFonts w:cs="Arial"/>
                <w:sz w:val="20"/>
                <w:lang w:eastAsia="en-US"/>
              </w:rPr>
            </w:pPr>
            <w:r w:rsidRPr="001F77AA">
              <w:rPr>
                <w:rFonts w:cs="Arial"/>
                <w:sz w:val="20"/>
                <w:lang w:eastAsia="pt-BR"/>
              </w:rPr>
              <w:t xml:space="preserve">O usuário confirma </w:t>
            </w:r>
            <w:r w:rsidR="001A14C2">
              <w:rPr>
                <w:rFonts w:cs="Arial"/>
                <w:sz w:val="20"/>
                <w:lang w:eastAsia="pt-BR"/>
              </w:rPr>
              <w:t>alteração</w:t>
            </w:r>
          </w:p>
          <w:p w:rsidR="00550EDC" w:rsidRPr="001F77AA" w:rsidRDefault="00550EDC" w:rsidP="001A14C2">
            <w:pPr>
              <w:numPr>
                <w:ilvl w:val="0"/>
                <w:numId w:val="21"/>
              </w:numPr>
              <w:suppressAutoHyphens w:val="0"/>
              <w:spacing w:line="240" w:lineRule="auto"/>
              <w:ind w:left="0" w:firstLine="0"/>
              <w:jc w:val="left"/>
              <w:rPr>
                <w:rFonts w:cs="Arial"/>
                <w:sz w:val="20"/>
                <w:lang w:eastAsia="en-US"/>
              </w:rPr>
            </w:pPr>
            <w:r w:rsidRPr="001F77AA">
              <w:rPr>
                <w:rFonts w:cs="Arial"/>
                <w:sz w:val="20"/>
                <w:lang w:eastAsia="pt-BR"/>
              </w:rPr>
              <w:t xml:space="preserve">O sistema </w:t>
            </w:r>
            <w:r w:rsidR="001A14C2">
              <w:rPr>
                <w:rFonts w:cs="Arial"/>
                <w:sz w:val="20"/>
                <w:lang w:eastAsia="pt-BR"/>
              </w:rPr>
              <w:t xml:space="preserve">salva as </w:t>
            </w:r>
            <w:proofErr w:type="spellStart"/>
            <w:r w:rsidR="001A14C2">
              <w:rPr>
                <w:rFonts w:cs="Arial"/>
                <w:sz w:val="20"/>
                <w:lang w:eastAsia="pt-BR"/>
              </w:rPr>
              <w:t>alteraçoes</w:t>
            </w:r>
            <w:proofErr w:type="spellEnd"/>
            <w:r w:rsidRPr="001F77AA">
              <w:rPr>
                <w:rFonts w:cs="Arial"/>
                <w:sz w:val="20"/>
                <w:lang w:eastAsia="pt-BR"/>
              </w:rPr>
              <w:t>.</w:t>
            </w:r>
          </w:p>
        </w:tc>
      </w:tr>
      <w:tr w:rsidR="00550EDC" w:rsidRPr="001F77AA" w:rsidTr="001A14C2">
        <w:trPr>
          <w:trHeight w:val="283"/>
          <w:jc w:val="center"/>
        </w:trPr>
        <w:tc>
          <w:tcPr>
            <w:tcW w:w="0" w:type="auto"/>
          </w:tcPr>
          <w:p w:rsidR="00550EDC" w:rsidRPr="001F77AA" w:rsidRDefault="00550EDC" w:rsidP="00782DB5">
            <w:pPr>
              <w:suppressAutoHyphens w:val="0"/>
              <w:spacing w:line="240" w:lineRule="auto"/>
              <w:ind w:firstLine="0"/>
              <w:jc w:val="left"/>
              <w:rPr>
                <w:rFonts w:cs="Arial"/>
                <w:b/>
                <w:sz w:val="20"/>
                <w:lang w:eastAsia="en-US"/>
              </w:rPr>
            </w:pPr>
            <w:r w:rsidRPr="001F77AA">
              <w:rPr>
                <w:rFonts w:cs="Arial"/>
                <w:b/>
                <w:sz w:val="20"/>
                <w:lang w:eastAsia="en-US"/>
              </w:rPr>
              <w:t>Pós-condição</w:t>
            </w:r>
          </w:p>
        </w:tc>
        <w:tc>
          <w:tcPr>
            <w:tcW w:w="6643" w:type="dxa"/>
          </w:tcPr>
          <w:p w:rsidR="00550EDC" w:rsidRPr="001F77AA" w:rsidRDefault="001A14C2" w:rsidP="00782DB5">
            <w:pPr>
              <w:suppressAutoHyphens w:val="0"/>
              <w:spacing w:line="240" w:lineRule="auto"/>
              <w:ind w:firstLine="0"/>
              <w:jc w:val="left"/>
              <w:rPr>
                <w:rFonts w:cs="Arial"/>
                <w:sz w:val="20"/>
                <w:lang w:eastAsia="en-US"/>
              </w:rPr>
            </w:pPr>
            <w:r>
              <w:rPr>
                <w:rFonts w:cs="Arial"/>
                <w:sz w:val="20"/>
                <w:lang w:eastAsia="en-US"/>
              </w:rPr>
              <w:t>Candidato informado da alteração</w:t>
            </w:r>
          </w:p>
        </w:tc>
      </w:tr>
      <w:tr w:rsidR="00550EDC" w:rsidRPr="001F77AA" w:rsidTr="001A14C2">
        <w:trPr>
          <w:trHeight w:val="133"/>
          <w:jc w:val="center"/>
        </w:trPr>
        <w:tc>
          <w:tcPr>
            <w:tcW w:w="0" w:type="auto"/>
          </w:tcPr>
          <w:p w:rsidR="00550EDC" w:rsidRPr="001F77AA" w:rsidRDefault="00550EDC" w:rsidP="00782DB5">
            <w:pPr>
              <w:suppressAutoHyphens w:val="0"/>
              <w:spacing w:line="240" w:lineRule="auto"/>
              <w:ind w:firstLine="0"/>
              <w:jc w:val="left"/>
              <w:rPr>
                <w:rFonts w:cs="Arial"/>
                <w:b/>
                <w:sz w:val="20"/>
                <w:lang w:eastAsia="en-US"/>
              </w:rPr>
            </w:pPr>
            <w:r w:rsidRPr="001F77AA">
              <w:rPr>
                <w:rFonts w:cs="Arial"/>
                <w:b/>
                <w:sz w:val="20"/>
                <w:lang w:eastAsia="en-US"/>
              </w:rPr>
              <w:t>Cenário Alternativo</w:t>
            </w:r>
          </w:p>
        </w:tc>
        <w:tc>
          <w:tcPr>
            <w:tcW w:w="6643" w:type="dxa"/>
          </w:tcPr>
          <w:p w:rsidR="00550EDC" w:rsidRPr="001F77AA" w:rsidRDefault="00550EDC" w:rsidP="00782DB5">
            <w:pPr>
              <w:suppressAutoHyphens w:val="0"/>
              <w:spacing w:line="240" w:lineRule="auto"/>
              <w:ind w:firstLine="0"/>
              <w:jc w:val="left"/>
              <w:rPr>
                <w:rFonts w:cs="Arial"/>
                <w:sz w:val="20"/>
                <w:lang w:eastAsia="en-US"/>
              </w:rPr>
            </w:pPr>
          </w:p>
        </w:tc>
      </w:tr>
    </w:tbl>
    <w:p w:rsidR="00550EDC" w:rsidRDefault="00550EDC" w:rsidP="00BD06F8">
      <w:pPr>
        <w:ind w:firstLine="0"/>
        <w:jc w:val="center"/>
        <w:rPr>
          <w:b/>
          <w:szCs w:val="24"/>
        </w:rPr>
      </w:pPr>
    </w:p>
    <w:tbl>
      <w:tblPr>
        <w:tblStyle w:val="Tabelacomgrade1"/>
        <w:tblW w:w="0" w:type="auto"/>
        <w:jc w:val="center"/>
        <w:tblLook w:val="04A0" w:firstRow="1" w:lastRow="0" w:firstColumn="1" w:lastColumn="0" w:noHBand="0" w:noVBand="1"/>
      </w:tblPr>
      <w:tblGrid>
        <w:gridCol w:w="2061"/>
        <w:gridCol w:w="6599"/>
      </w:tblGrid>
      <w:tr w:rsidR="00550EDC" w:rsidRPr="001F77AA" w:rsidTr="00782DB5">
        <w:trPr>
          <w:trHeight w:val="283"/>
          <w:jc w:val="center"/>
        </w:trPr>
        <w:tc>
          <w:tcPr>
            <w:tcW w:w="8642" w:type="dxa"/>
            <w:gridSpan w:val="2"/>
          </w:tcPr>
          <w:p w:rsidR="00550EDC" w:rsidRPr="001F77AA" w:rsidRDefault="00550EDC" w:rsidP="00782DB5">
            <w:pPr>
              <w:suppressAutoHyphens w:val="0"/>
              <w:spacing w:line="240" w:lineRule="auto"/>
              <w:ind w:firstLine="0"/>
              <w:jc w:val="left"/>
              <w:rPr>
                <w:rFonts w:cs="Arial"/>
                <w:b/>
                <w:sz w:val="20"/>
                <w:lang w:eastAsia="en-US"/>
              </w:rPr>
            </w:pPr>
            <w:r w:rsidRPr="001F77AA">
              <w:rPr>
                <w:rFonts w:cs="Arial"/>
                <w:b/>
                <w:sz w:val="20"/>
                <w:lang w:eastAsia="en-US"/>
              </w:rPr>
              <w:t xml:space="preserve">Caso de Uso – </w:t>
            </w:r>
            <w:r w:rsidR="00782DB5" w:rsidRPr="00782DB5">
              <w:rPr>
                <w:rFonts w:cs="Arial"/>
                <w:b/>
                <w:sz w:val="20"/>
                <w:lang w:eastAsia="en-US"/>
              </w:rPr>
              <w:t>Responder a contatos</w:t>
            </w:r>
          </w:p>
        </w:tc>
      </w:tr>
      <w:tr w:rsidR="00550EDC" w:rsidRPr="001F77AA" w:rsidTr="00782DB5">
        <w:trPr>
          <w:trHeight w:val="283"/>
          <w:jc w:val="center"/>
        </w:trPr>
        <w:tc>
          <w:tcPr>
            <w:tcW w:w="0" w:type="auto"/>
          </w:tcPr>
          <w:p w:rsidR="00550EDC" w:rsidRPr="001F77AA" w:rsidRDefault="00550EDC" w:rsidP="00782DB5">
            <w:pPr>
              <w:suppressAutoHyphens w:val="0"/>
              <w:spacing w:line="240" w:lineRule="auto"/>
              <w:ind w:firstLine="0"/>
              <w:jc w:val="left"/>
              <w:rPr>
                <w:rFonts w:cs="Arial"/>
                <w:b/>
                <w:sz w:val="20"/>
                <w:lang w:eastAsia="en-US"/>
              </w:rPr>
            </w:pPr>
            <w:r w:rsidRPr="001F77AA">
              <w:rPr>
                <w:rFonts w:cs="Arial"/>
                <w:b/>
                <w:sz w:val="20"/>
                <w:lang w:eastAsia="en-US"/>
              </w:rPr>
              <w:t>ID</w:t>
            </w:r>
          </w:p>
        </w:tc>
        <w:tc>
          <w:tcPr>
            <w:tcW w:w="6599" w:type="dxa"/>
          </w:tcPr>
          <w:p w:rsidR="00550EDC" w:rsidRPr="001F77AA" w:rsidRDefault="00550EDC" w:rsidP="00782DB5">
            <w:pPr>
              <w:suppressAutoHyphens w:val="0"/>
              <w:spacing w:line="240" w:lineRule="auto"/>
              <w:ind w:firstLine="0"/>
              <w:jc w:val="left"/>
              <w:rPr>
                <w:rFonts w:cs="Arial"/>
                <w:sz w:val="20"/>
                <w:lang w:eastAsia="en-US"/>
              </w:rPr>
            </w:pPr>
            <w:r w:rsidRPr="001F77AA">
              <w:rPr>
                <w:rFonts w:cs="Arial"/>
                <w:sz w:val="20"/>
                <w:lang w:eastAsia="en-US"/>
              </w:rPr>
              <w:t>UC 0</w:t>
            </w:r>
            <w:r w:rsidR="00782DB5">
              <w:rPr>
                <w:rFonts w:cs="Arial"/>
                <w:sz w:val="20"/>
                <w:lang w:eastAsia="en-US"/>
              </w:rPr>
              <w:t>11</w:t>
            </w:r>
          </w:p>
        </w:tc>
      </w:tr>
      <w:tr w:rsidR="00550EDC" w:rsidRPr="001F77AA" w:rsidTr="00782DB5">
        <w:trPr>
          <w:trHeight w:val="283"/>
          <w:jc w:val="center"/>
        </w:trPr>
        <w:tc>
          <w:tcPr>
            <w:tcW w:w="0" w:type="auto"/>
          </w:tcPr>
          <w:p w:rsidR="00550EDC" w:rsidRPr="001F77AA" w:rsidRDefault="00550EDC" w:rsidP="00782DB5">
            <w:pPr>
              <w:suppressAutoHyphens w:val="0"/>
              <w:spacing w:line="240" w:lineRule="auto"/>
              <w:ind w:firstLine="0"/>
              <w:jc w:val="left"/>
              <w:rPr>
                <w:rFonts w:cs="Arial"/>
                <w:b/>
                <w:sz w:val="20"/>
                <w:lang w:eastAsia="en-US"/>
              </w:rPr>
            </w:pPr>
            <w:r w:rsidRPr="001F77AA">
              <w:rPr>
                <w:rFonts w:cs="Arial"/>
                <w:b/>
                <w:sz w:val="20"/>
                <w:lang w:eastAsia="en-US"/>
              </w:rPr>
              <w:t>Descrição</w:t>
            </w:r>
          </w:p>
        </w:tc>
        <w:tc>
          <w:tcPr>
            <w:tcW w:w="6599" w:type="dxa"/>
          </w:tcPr>
          <w:p w:rsidR="00550EDC" w:rsidRPr="001F77AA" w:rsidRDefault="00550EDC" w:rsidP="00782DB5">
            <w:pPr>
              <w:suppressAutoHyphens w:val="0"/>
              <w:spacing w:line="240" w:lineRule="auto"/>
              <w:ind w:firstLine="0"/>
              <w:jc w:val="left"/>
              <w:rPr>
                <w:rFonts w:cs="Arial"/>
                <w:sz w:val="20"/>
                <w:lang w:eastAsia="en-US"/>
              </w:rPr>
            </w:pPr>
            <w:r w:rsidRPr="001F77AA">
              <w:rPr>
                <w:rFonts w:cs="Arial"/>
                <w:sz w:val="20"/>
                <w:lang w:eastAsia="en-US"/>
              </w:rPr>
              <w:t xml:space="preserve">Este caso de uso tem por </w:t>
            </w:r>
            <w:r w:rsidR="00782DB5" w:rsidRPr="001F77AA">
              <w:rPr>
                <w:rFonts w:cs="Arial"/>
                <w:sz w:val="20"/>
                <w:lang w:eastAsia="en-US"/>
              </w:rPr>
              <w:t xml:space="preserve">objetivo </w:t>
            </w:r>
            <w:r w:rsidR="00782DB5" w:rsidRPr="00782DB5">
              <w:rPr>
                <w:rFonts w:cs="Arial"/>
                <w:sz w:val="20"/>
                <w:lang w:eastAsia="en-US"/>
              </w:rPr>
              <w:t>responder a contatos</w:t>
            </w:r>
          </w:p>
        </w:tc>
      </w:tr>
      <w:tr w:rsidR="00550EDC" w:rsidRPr="001F77AA" w:rsidTr="00782DB5">
        <w:trPr>
          <w:trHeight w:val="283"/>
          <w:jc w:val="center"/>
        </w:trPr>
        <w:tc>
          <w:tcPr>
            <w:tcW w:w="0" w:type="auto"/>
          </w:tcPr>
          <w:p w:rsidR="00550EDC" w:rsidRPr="001F77AA" w:rsidRDefault="00550EDC" w:rsidP="00782DB5">
            <w:pPr>
              <w:suppressAutoHyphens w:val="0"/>
              <w:spacing w:line="240" w:lineRule="auto"/>
              <w:ind w:firstLine="0"/>
              <w:jc w:val="left"/>
              <w:rPr>
                <w:rFonts w:cs="Arial"/>
                <w:b/>
                <w:sz w:val="20"/>
                <w:lang w:eastAsia="en-US"/>
              </w:rPr>
            </w:pPr>
            <w:r w:rsidRPr="001F77AA">
              <w:rPr>
                <w:rFonts w:cs="Arial"/>
                <w:b/>
                <w:sz w:val="20"/>
                <w:lang w:eastAsia="en-US"/>
              </w:rPr>
              <w:t>Ator Primário</w:t>
            </w:r>
          </w:p>
        </w:tc>
        <w:tc>
          <w:tcPr>
            <w:tcW w:w="6599" w:type="dxa"/>
          </w:tcPr>
          <w:p w:rsidR="00550EDC" w:rsidRPr="001F77AA" w:rsidRDefault="00550EDC" w:rsidP="00782DB5">
            <w:pPr>
              <w:suppressAutoHyphens w:val="0"/>
              <w:spacing w:line="240" w:lineRule="auto"/>
              <w:ind w:firstLine="0"/>
              <w:jc w:val="left"/>
              <w:rPr>
                <w:rFonts w:cs="Arial"/>
                <w:sz w:val="20"/>
                <w:lang w:eastAsia="en-US"/>
              </w:rPr>
            </w:pPr>
            <w:r w:rsidRPr="001F77AA">
              <w:rPr>
                <w:rFonts w:cs="Arial"/>
                <w:sz w:val="20"/>
                <w:lang w:eastAsia="pt-BR"/>
              </w:rPr>
              <w:t>Usuário do sistema</w:t>
            </w:r>
          </w:p>
        </w:tc>
      </w:tr>
      <w:tr w:rsidR="00550EDC" w:rsidRPr="001F77AA" w:rsidTr="00782DB5">
        <w:trPr>
          <w:trHeight w:val="283"/>
          <w:jc w:val="center"/>
        </w:trPr>
        <w:tc>
          <w:tcPr>
            <w:tcW w:w="0" w:type="auto"/>
          </w:tcPr>
          <w:p w:rsidR="00550EDC" w:rsidRPr="001F77AA" w:rsidRDefault="00550EDC" w:rsidP="00782DB5">
            <w:pPr>
              <w:suppressAutoHyphens w:val="0"/>
              <w:spacing w:line="240" w:lineRule="auto"/>
              <w:ind w:firstLine="0"/>
              <w:jc w:val="left"/>
              <w:rPr>
                <w:rFonts w:cs="Arial"/>
                <w:b/>
                <w:sz w:val="20"/>
                <w:lang w:eastAsia="en-US"/>
              </w:rPr>
            </w:pPr>
            <w:r w:rsidRPr="001F77AA">
              <w:rPr>
                <w:rFonts w:cs="Arial"/>
                <w:b/>
                <w:sz w:val="20"/>
                <w:lang w:eastAsia="en-US"/>
              </w:rPr>
              <w:t>Pré-condição</w:t>
            </w:r>
          </w:p>
        </w:tc>
        <w:tc>
          <w:tcPr>
            <w:tcW w:w="6599" w:type="dxa"/>
          </w:tcPr>
          <w:p w:rsidR="00550EDC" w:rsidRPr="001F77AA" w:rsidRDefault="00550EDC" w:rsidP="00782DB5">
            <w:pPr>
              <w:suppressAutoHyphens w:val="0"/>
              <w:spacing w:line="240" w:lineRule="auto"/>
              <w:ind w:firstLine="0"/>
              <w:jc w:val="left"/>
              <w:rPr>
                <w:rFonts w:cs="Arial"/>
                <w:sz w:val="20"/>
                <w:lang w:eastAsia="en-US"/>
              </w:rPr>
            </w:pPr>
            <w:r w:rsidRPr="001F77AA">
              <w:rPr>
                <w:rFonts w:cs="Arial"/>
                <w:sz w:val="20"/>
                <w:lang w:eastAsia="pt-BR"/>
              </w:rPr>
              <w:t>Nenhuma</w:t>
            </w:r>
          </w:p>
        </w:tc>
      </w:tr>
      <w:tr w:rsidR="00550EDC" w:rsidRPr="001F77AA" w:rsidTr="00782DB5">
        <w:trPr>
          <w:trHeight w:val="268"/>
          <w:jc w:val="center"/>
        </w:trPr>
        <w:tc>
          <w:tcPr>
            <w:tcW w:w="0" w:type="auto"/>
          </w:tcPr>
          <w:p w:rsidR="00550EDC" w:rsidRPr="001F77AA" w:rsidRDefault="00550EDC" w:rsidP="00782DB5">
            <w:pPr>
              <w:suppressAutoHyphens w:val="0"/>
              <w:spacing w:line="240" w:lineRule="auto"/>
              <w:ind w:firstLine="0"/>
              <w:jc w:val="left"/>
              <w:rPr>
                <w:rFonts w:cs="Arial"/>
                <w:b/>
                <w:sz w:val="20"/>
                <w:lang w:eastAsia="en-US"/>
              </w:rPr>
            </w:pPr>
            <w:r w:rsidRPr="001F77AA">
              <w:rPr>
                <w:rFonts w:cs="Arial"/>
                <w:b/>
                <w:sz w:val="20"/>
                <w:lang w:eastAsia="en-US"/>
              </w:rPr>
              <w:t>Cenário Principal</w:t>
            </w:r>
          </w:p>
          <w:p w:rsidR="00550EDC" w:rsidRPr="001F77AA" w:rsidRDefault="00550EDC" w:rsidP="00782DB5">
            <w:pPr>
              <w:suppressAutoHyphens w:val="0"/>
              <w:spacing w:line="240" w:lineRule="auto"/>
              <w:ind w:firstLine="0"/>
              <w:jc w:val="left"/>
              <w:rPr>
                <w:rFonts w:cs="Arial"/>
                <w:b/>
                <w:sz w:val="20"/>
                <w:lang w:eastAsia="en-US"/>
              </w:rPr>
            </w:pPr>
          </w:p>
        </w:tc>
        <w:tc>
          <w:tcPr>
            <w:tcW w:w="6599" w:type="dxa"/>
          </w:tcPr>
          <w:p w:rsidR="00550EDC" w:rsidRPr="001F77AA" w:rsidRDefault="00550EDC" w:rsidP="00782DB5">
            <w:pPr>
              <w:numPr>
                <w:ilvl w:val="0"/>
                <w:numId w:val="22"/>
              </w:numPr>
              <w:suppressAutoHyphens w:val="0"/>
              <w:spacing w:line="240" w:lineRule="auto"/>
              <w:jc w:val="left"/>
              <w:rPr>
                <w:rFonts w:cs="Arial"/>
                <w:sz w:val="20"/>
                <w:lang w:eastAsia="pt-BR"/>
              </w:rPr>
            </w:pPr>
            <w:r w:rsidRPr="001F77AA">
              <w:rPr>
                <w:rFonts w:cs="Arial"/>
                <w:sz w:val="20"/>
                <w:lang w:eastAsia="pt-BR"/>
              </w:rPr>
              <w:t xml:space="preserve">O use case inicia quando o usuário seleciona a opção </w:t>
            </w:r>
            <w:r w:rsidR="00782DB5">
              <w:rPr>
                <w:rFonts w:cs="Arial"/>
                <w:sz w:val="20"/>
                <w:lang w:eastAsia="pt-BR"/>
              </w:rPr>
              <w:t>enviar resposta</w:t>
            </w:r>
          </w:p>
          <w:p w:rsidR="00550EDC" w:rsidRPr="001F77AA" w:rsidRDefault="00550EDC" w:rsidP="00782DB5">
            <w:pPr>
              <w:numPr>
                <w:ilvl w:val="0"/>
                <w:numId w:val="22"/>
              </w:numPr>
              <w:suppressAutoHyphens w:val="0"/>
              <w:spacing w:line="240" w:lineRule="auto"/>
              <w:ind w:left="0" w:firstLine="0"/>
              <w:jc w:val="left"/>
              <w:rPr>
                <w:rFonts w:cs="Arial"/>
                <w:sz w:val="20"/>
                <w:lang w:eastAsia="pt-BR"/>
              </w:rPr>
            </w:pPr>
            <w:r w:rsidRPr="001F77AA">
              <w:rPr>
                <w:rFonts w:cs="Arial"/>
                <w:sz w:val="20"/>
                <w:lang w:eastAsia="pt-BR"/>
              </w:rPr>
              <w:t xml:space="preserve">O sistema carrega o </w:t>
            </w:r>
            <w:r w:rsidR="00782DB5">
              <w:rPr>
                <w:rFonts w:cs="Arial"/>
                <w:sz w:val="20"/>
                <w:lang w:eastAsia="pt-BR"/>
              </w:rPr>
              <w:t>campo</w:t>
            </w:r>
            <w:r w:rsidRPr="001F77AA">
              <w:rPr>
                <w:rFonts w:cs="Arial"/>
                <w:sz w:val="20"/>
                <w:lang w:eastAsia="pt-BR"/>
              </w:rPr>
              <w:t xml:space="preserve"> </w:t>
            </w:r>
            <w:r w:rsidR="00782DB5">
              <w:rPr>
                <w:rFonts w:cs="Arial"/>
                <w:sz w:val="20"/>
                <w:lang w:eastAsia="pt-BR"/>
              </w:rPr>
              <w:t>para digitação</w:t>
            </w:r>
            <w:r w:rsidRPr="001F77AA">
              <w:rPr>
                <w:rFonts w:cs="Arial"/>
                <w:sz w:val="20"/>
                <w:lang w:eastAsia="pt-BR"/>
              </w:rPr>
              <w:t>.</w:t>
            </w:r>
          </w:p>
          <w:p w:rsidR="00550EDC" w:rsidRPr="001F77AA" w:rsidRDefault="00550EDC" w:rsidP="00782DB5">
            <w:pPr>
              <w:numPr>
                <w:ilvl w:val="0"/>
                <w:numId w:val="22"/>
              </w:numPr>
              <w:suppressAutoHyphens w:val="0"/>
              <w:spacing w:line="240" w:lineRule="auto"/>
              <w:ind w:left="0" w:firstLine="0"/>
              <w:jc w:val="left"/>
              <w:rPr>
                <w:rFonts w:cs="Arial"/>
                <w:sz w:val="20"/>
                <w:lang w:eastAsia="pt-BR"/>
              </w:rPr>
            </w:pPr>
            <w:r w:rsidRPr="001F77AA">
              <w:rPr>
                <w:rFonts w:cs="Arial"/>
                <w:sz w:val="20"/>
                <w:lang w:eastAsia="pt-BR"/>
              </w:rPr>
              <w:t xml:space="preserve">O usuário </w:t>
            </w:r>
            <w:r w:rsidR="00782DB5">
              <w:rPr>
                <w:rFonts w:cs="Arial"/>
                <w:sz w:val="20"/>
                <w:lang w:eastAsia="pt-BR"/>
              </w:rPr>
              <w:t>digita sua resposta</w:t>
            </w:r>
            <w:r w:rsidRPr="001F77AA">
              <w:rPr>
                <w:rFonts w:cs="Arial"/>
                <w:sz w:val="20"/>
                <w:lang w:eastAsia="pt-BR"/>
              </w:rPr>
              <w:t>.</w:t>
            </w:r>
          </w:p>
          <w:p w:rsidR="00550EDC" w:rsidRPr="001F77AA" w:rsidRDefault="00550EDC" w:rsidP="00782DB5">
            <w:pPr>
              <w:numPr>
                <w:ilvl w:val="0"/>
                <w:numId w:val="22"/>
              </w:numPr>
              <w:suppressAutoHyphens w:val="0"/>
              <w:spacing w:line="240" w:lineRule="auto"/>
              <w:ind w:left="0" w:firstLine="0"/>
              <w:jc w:val="left"/>
              <w:rPr>
                <w:rFonts w:cs="Arial"/>
                <w:sz w:val="20"/>
                <w:lang w:eastAsia="en-US"/>
              </w:rPr>
            </w:pPr>
            <w:r w:rsidRPr="001F77AA">
              <w:rPr>
                <w:rFonts w:cs="Arial"/>
                <w:sz w:val="20"/>
                <w:lang w:eastAsia="pt-BR"/>
              </w:rPr>
              <w:t xml:space="preserve">O sistema </w:t>
            </w:r>
            <w:r w:rsidR="00782DB5">
              <w:rPr>
                <w:rFonts w:cs="Arial"/>
                <w:sz w:val="20"/>
                <w:lang w:eastAsia="pt-BR"/>
              </w:rPr>
              <w:t>envia a resposta</w:t>
            </w:r>
          </w:p>
        </w:tc>
      </w:tr>
      <w:tr w:rsidR="00550EDC" w:rsidRPr="001F77AA" w:rsidTr="00782DB5">
        <w:trPr>
          <w:trHeight w:val="283"/>
          <w:jc w:val="center"/>
        </w:trPr>
        <w:tc>
          <w:tcPr>
            <w:tcW w:w="0" w:type="auto"/>
          </w:tcPr>
          <w:p w:rsidR="00550EDC" w:rsidRPr="001F77AA" w:rsidRDefault="00550EDC" w:rsidP="00782DB5">
            <w:pPr>
              <w:suppressAutoHyphens w:val="0"/>
              <w:spacing w:line="240" w:lineRule="auto"/>
              <w:ind w:firstLine="0"/>
              <w:jc w:val="left"/>
              <w:rPr>
                <w:rFonts w:cs="Arial"/>
                <w:b/>
                <w:sz w:val="20"/>
                <w:lang w:eastAsia="en-US"/>
              </w:rPr>
            </w:pPr>
            <w:r w:rsidRPr="001F77AA">
              <w:rPr>
                <w:rFonts w:cs="Arial"/>
                <w:b/>
                <w:sz w:val="20"/>
                <w:lang w:eastAsia="en-US"/>
              </w:rPr>
              <w:t>Pós-condição</w:t>
            </w:r>
          </w:p>
        </w:tc>
        <w:tc>
          <w:tcPr>
            <w:tcW w:w="6599" w:type="dxa"/>
          </w:tcPr>
          <w:p w:rsidR="00550EDC" w:rsidRPr="001F77AA" w:rsidRDefault="00782DB5" w:rsidP="00782DB5">
            <w:pPr>
              <w:suppressAutoHyphens w:val="0"/>
              <w:spacing w:line="240" w:lineRule="auto"/>
              <w:ind w:firstLine="0"/>
              <w:jc w:val="left"/>
              <w:rPr>
                <w:rFonts w:cs="Arial"/>
                <w:sz w:val="20"/>
                <w:lang w:eastAsia="en-US"/>
              </w:rPr>
            </w:pPr>
            <w:r>
              <w:rPr>
                <w:rFonts w:cs="Arial"/>
                <w:sz w:val="20"/>
                <w:lang w:eastAsia="pt-BR"/>
              </w:rPr>
              <w:t xml:space="preserve">Envia notificação para o </w:t>
            </w:r>
            <w:proofErr w:type="spellStart"/>
            <w:r>
              <w:rPr>
                <w:rFonts w:cs="Arial"/>
                <w:sz w:val="20"/>
                <w:lang w:eastAsia="pt-BR"/>
              </w:rPr>
              <w:t>destinatario</w:t>
            </w:r>
            <w:proofErr w:type="spellEnd"/>
          </w:p>
        </w:tc>
      </w:tr>
      <w:tr w:rsidR="00550EDC" w:rsidRPr="001F77AA" w:rsidTr="00782DB5">
        <w:trPr>
          <w:trHeight w:val="133"/>
          <w:jc w:val="center"/>
        </w:trPr>
        <w:tc>
          <w:tcPr>
            <w:tcW w:w="0" w:type="auto"/>
          </w:tcPr>
          <w:p w:rsidR="00550EDC" w:rsidRPr="001F77AA" w:rsidRDefault="00550EDC" w:rsidP="00782DB5">
            <w:pPr>
              <w:suppressAutoHyphens w:val="0"/>
              <w:spacing w:line="240" w:lineRule="auto"/>
              <w:ind w:firstLine="0"/>
              <w:jc w:val="left"/>
              <w:rPr>
                <w:rFonts w:cs="Arial"/>
                <w:b/>
                <w:sz w:val="20"/>
                <w:lang w:eastAsia="en-US"/>
              </w:rPr>
            </w:pPr>
            <w:r w:rsidRPr="001F77AA">
              <w:rPr>
                <w:rFonts w:cs="Arial"/>
                <w:b/>
                <w:sz w:val="20"/>
                <w:lang w:eastAsia="en-US"/>
              </w:rPr>
              <w:t>Cenário Alternativo</w:t>
            </w:r>
          </w:p>
        </w:tc>
        <w:tc>
          <w:tcPr>
            <w:tcW w:w="6599" w:type="dxa"/>
          </w:tcPr>
          <w:p w:rsidR="00550EDC" w:rsidRPr="001F77AA" w:rsidRDefault="00550EDC" w:rsidP="00782DB5">
            <w:pPr>
              <w:suppressAutoHyphens w:val="0"/>
              <w:spacing w:line="240" w:lineRule="auto"/>
              <w:ind w:firstLine="0"/>
              <w:jc w:val="left"/>
              <w:rPr>
                <w:rFonts w:cs="Arial"/>
                <w:sz w:val="20"/>
                <w:lang w:eastAsia="en-US"/>
              </w:rPr>
            </w:pPr>
          </w:p>
        </w:tc>
      </w:tr>
    </w:tbl>
    <w:p w:rsidR="00550EDC" w:rsidRDefault="00550EDC" w:rsidP="00BD06F8">
      <w:pPr>
        <w:ind w:firstLine="0"/>
        <w:jc w:val="center"/>
        <w:rPr>
          <w:b/>
          <w:szCs w:val="24"/>
        </w:rPr>
      </w:pPr>
    </w:p>
    <w:tbl>
      <w:tblPr>
        <w:tblStyle w:val="Tabelacomgrade1"/>
        <w:tblW w:w="0" w:type="auto"/>
        <w:jc w:val="center"/>
        <w:tblLook w:val="04A0" w:firstRow="1" w:lastRow="0" w:firstColumn="1" w:lastColumn="0" w:noHBand="0" w:noVBand="1"/>
      </w:tblPr>
      <w:tblGrid>
        <w:gridCol w:w="2061"/>
        <w:gridCol w:w="6643"/>
      </w:tblGrid>
      <w:tr w:rsidR="00550EDC" w:rsidRPr="001F77AA" w:rsidTr="00782DB5">
        <w:trPr>
          <w:trHeight w:val="283"/>
          <w:jc w:val="center"/>
        </w:trPr>
        <w:tc>
          <w:tcPr>
            <w:tcW w:w="8642" w:type="dxa"/>
            <w:gridSpan w:val="2"/>
          </w:tcPr>
          <w:p w:rsidR="00550EDC" w:rsidRPr="001F77AA" w:rsidRDefault="00550EDC" w:rsidP="00782DB5">
            <w:pPr>
              <w:suppressAutoHyphens w:val="0"/>
              <w:spacing w:line="240" w:lineRule="auto"/>
              <w:ind w:firstLine="0"/>
              <w:jc w:val="left"/>
              <w:rPr>
                <w:rFonts w:cs="Arial"/>
                <w:b/>
                <w:sz w:val="20"/>
                <w:lang w:eastAsia="en-US"/>
              </w:rPr>
            </w:pPr>
            <w:r w:rsidRPr="001F77AA">
              <w:rPr>
                <w:rFonts w:cs="Arial"/>
                <w:b/>
                <w:sz w:val="20"/>
                <w:lang w:eastAsia="en-US"/>
              </w:rPr>
              <w:t xml:space="preserve">Caso de Uso – </w:t>
            </w:r>
            <w:r w:rsidR="00782DB5">
              <w:rPr>
                <w:rFonts w:cs="Arial"/>
                <w:b/>
                <w:sz w:val="20"/>
                <w:lang w:eastAsia="en-US"/>
              </w:rPr>
              <w:t xml:space="preserve">Consulta de vagas </w:t>
            </w:r>
            <w:proofErr w:type="spellStart"/>
            <w:r w:rsidR="00782DB5">
              <w:rPr>
                <w:rFonts w:cs="Arial"/>
                <w:b/>
                <w:sz w:val="20"/>
                <w:lang w:eastAsia="en-US"/>
              </w:rPr>
              <w:t>disponiveis</w:t>
            </w:r>
            <w:proofErr w:type="spellEnd"/>
          </w:p>
        </w:tc>
      </w:tr>
      <w:tr w:rsidR="00550EDC" w:rsidRPr="001F77AA" w:rsidTr="00782DB5">
        <w:trPr>
          <w:trHeight w:val="283"/>
          <w:jc w:val="center"/>
        </w:trPr>
        <w:tc>
          <w:tcPr>
            <w:tcW w:w="0" w:type="auto"/>
          </w:tcPr>
          <w:p w:rsidR="00550EDC" w:rsidRPr="001F77AA" w:rsidRDefault="00550EDC" w:rsidP="00782DB5">
            <w:pPr>
              <w:suppressAutoHyphens w:val="0"/>
              <w:spacing w:line="240" w:lineRule="auto"/>
              <w:ind w:firstLine="0"/>
              <w:jc w:val="left"/>
              <w:rPr>
                <w:rFonts w:cs="Arial"/>
                <w:b/>
                <w:sz w:val="20"/>
                <w:lang w:eastAsia="en-US"/>
              </w:rPr>
            </w:pPr>
            <w:r w:rsidRPr="001F77AA">
              <w:rPr>
                <w:rFonts w:cs="Arial"/>
                <w:b/>
                <w:sz w:val="20"/>
                <w:lang w:eastAsia="en-US"/>
              </w:rPr>
              <w:t>ID</w:t>
            </w:r>
          </w:p>
        </w:tc>
        <w:tc>
          <w:tcPr>
            <w:tcW w:w="6643" w:type="dxa"/>
          </w:tcPr>
          <w:p w:rsidR="00550EDC" w:rsidRPr="001F77AA" w:rsidRDefault="00550EDC" w:rsidP="00782DB5">
            <w:pPr>
              <w:suppressAutoHyphens w:val="0"/>
              <w:spacing w:line="240" w:lineRule="auto"/>
              <w:ind w:firstLine="0"/>
              <w:jc w:val="left"/>
              <w:rPr>
                <w:rFonts w:cs="Arial"/>
                <w:sz w:val="20"/>
                <w:lang w:eastAsia="en-US"/>
              </w:rPr>
            </w:pPr>
            <w:r w:rsidRPr="001F77AA">
              <w:rPr>
                <w:rFonts w:cs="Arial"/>
                <w:sz w:val="20"/>
                <w:lang w:eastAsia="en-US"/>
              </w:rPr>
              <w:t>UC 0</w:t>
            </w:r>
            <w:r w:rsidR="00782DB5">
              <w:rPr>
                <w:rFonts w:cs="Arial"/>
                <w:sz w:val="20"/>
                <w:lang w:eastAsia="en-US"/>
              </w:rPr>
              <w:t>12</w:t>
            </w:r>
          </w:p>
        </w:tc>
      </w:tr>
      <w:tr w:rsidR="00550EDC" w:rsidRPr="001F77AA" w:rsidTr="00782DB5">
        <w:trPr>
          <w:trHeight w:val="283"/>
          <w:jc w:val="center"/>
        </w:trPr>
        <w:tc>
          <w:tcPr>
            <w:tcW w:w="0" w:type="auto"/>
          </w:tcPr>
          <w:p w:rsidR="00550EDC" w:rsidRPr="001F77AA" w:rsidRDefault="00550EDC" w:rsidP="00782DB5">
            <w:pPr>
              <w:suppressAutoHyphens w:val="0"/>
              <w:spacing w:line="240" w:lineRule="auto"/>
              <w:ind w:firstLine="0"/>
              <w:jc w:val="left"/>
              <w:rPr>
                <w:rFonts w:cs="Arial"/>
                <w:b/>
                <w:sz w:val="20"/>
                <w:lang w:eastAsia="en-US"/>
              </w:rPr>
            </w:pPr>
            <w:r w:rsidRPr="001F77AA">
              <w:rPr>
                <w:rFonts w:cs="Arial"/>
                <w:b/>
                <w:sz w:val="20"/>
                <w:lang w:eastAsia="en-US"/>
              </w:rPr>
              <w:t>Descrição</w:t>
            </w:r>
          </w:p>
        </w:tc>
        <w:tc>
          <w:tcPr>
            <w:tcW w:w="6643" w:type="dxa"/>
          </w:tcPr>
          <w:p w:rsidR="00550EDC" w:rsidRPr="001F77AA" w:rsidRDefault="00550EDC" w:rsidP="00782DB5">
            <w:pPr>
              <w:suppressAutoHyphens w:val="0"/>
              <w:spacing w:line="240" w:lineRule="auto"/>
              <w:ind w:firstLine="0"/>
              <w:jc w:val="left"/>
              <w:rPr>
                <w:rFonts w:cs="Arial"/>
                <w:sz w:val="20"/>
                <w:lang w:eastAsia="en-US"/>
              </w:rPr>
            </w:pPr>
            <w:r w:rsidRPr="001F77AA">
              <w:rPr>
                <w:rFonts w:cs="Arial"/>
                <w:sz w:val="20"/>
                <w:lang w:eastAsia="en-US"/>
              </w:rPr>
              <w:t xml:space="preserve">Este caso de uso tem por objetivo </w:t>
            </w:r>
            <w:r w:rsidR="00782DB5">
              <w:rPr>
                <w:rFonts w:cs="Arial"/>
                <w:sz w:val="20"/>
                <w:lang w:eastAsia="en-US"/>
              </w:rPr>
              <w:t xml:space="preserve">consultar as vagas </w:t>
            </w:r>
            <w:proofErr w:type="spellStart"/>
            <w:r w:rsidR="00782DB5">
              <w:rPr>
                <w:rFonts w:cs="Arial"/>
                <w:sz w:val="20"/>
                <w:lang w:eastAsia="en-US"/>
              </w:rPr>
              <w:t>disponiveis</w:t>
            </w:r>
            <w:proofErr w:type="spellEnd"/>
          </w:p>
        </w:tc>
      </w:tr>
      <w:tr w:rsidR="00550EDC" w:rsidRPr="001F77AA" w:rsidTr="00782DB5">
        <w:trPr>
          <w:trHeight w:val="283"/>
          <w:jc w:val="center"/>
        </w:trPr>
        <w:tc>
          <w:tcPr>
            <w:tcW w:w="0" w:type="auto"/>
          </w:tcPr>
          <w:p w:rsidR="00550EDC" w:rsidRPr="001F77AA" w:rsidRDefault="00550EDC" w:rsidP="00782DB5">
            <w:pPr>
              <w:suppressAutoHyphens w:val="0"/>
              <w:spacing w:line="240" w:lineRule="auto"/>
              <w:ind w:firstLine="0"/>
              <w:jc w:val="left"/>
              <w:rPr>
                <w:rFonts w:cs="Arial"/>
                <w:b/>
                <w:sz w:val="20"/>
                <w:lang w:eastAsia="en-US"/>
              </w:rPr>
            </w:pPr>
            <w:r w:rsidRPr="001F77AA">
              <w:rPr>
                <w:rFonts w:cs="Arial"/>
                <w:b/>
                <w:sz w:val="20"/>
                <w:lang w:eastAsia="en-US"/>
              </w:rPr>
              <w:t>Ator Primário</w:t>
            </w:r>
          </w:p>
        </w:tc>
        <w:tc>
          <w:tcPr>
            <w:tcW w:w="6643" w:type="dxa"/>
          </w:tcPr>
          <w:p w:rsidR="00550EDC" w:rsidRPr="001F77AA" w:rsidRDefault="00550EDC" w:rsidP="00782DB5">
            <w:pPr>
              <w:suppressAutoHyphens w:val="0"/>
              <w:spacing w:line="240" w:lineRule="auto"/>
              <w:ind w:firstLine="0"/>
              <w:jc w:val="left"/>
              <w:rPr>
                <w:rFonts w:cs="Arial"/>
                <w:sz w:val="20"/>
                <w:lang w:eastAsia="en-US"/>
              </w:rPr>
            </w:pPr>
            <w:r w:rsidRPr="001F77AA">
              <w:rPr>
                <w:rFonts w:cs="Arial"/>
                <w:sz w:val="20"/>
                <w:lang w:eastAsia="pt-BR"/>
              </w:rPr>
              <w:t>Usuário do sistema</w:t>
            </w:r>
          </w:p>
        </w:tc>
      </w:tr>
      <w:tr w:rsidR="00550EDC" w:rsidRPr="001F77AA" w:rsidTr="00782DB5">
        <w:trPr>
          <w:trHeight w:val="283"/>
          <w:jc w:val="center"/>
        </w:trPr>
        <w:tc>
          <w:tcPr>
            <w:tcW w:w="0" w:type="auto"/>
          </w:tcPr>
          <w:p w:rsidR="00550EDC" w:rsidRPr="001F77AA" w:rsidRDefault="00550EDC" w:rsidP="00782DB5">
            <w:pPr>
              <w:suppressAutoHyphens w:val="0"/>
              <w:spacing w:line="240" w:lineRule="auto"/>
              <w:ind w:firstLine="0"/>
              <w:jc w:val="left"/>
              <w:rPr>
                <w:rFonts w:cs="Arial"/>
                <w:b/>
                <w:sz w:val="20"/>
                <w:lang w:eastAsia="en-US"/>
              </w:rPr>
            </w:pPr>
            <w:r w:rsidRPr="001F77AA">
              <w:rPr>
                <w:rFonts w:cs="Arial"/>
                <w:b/>
                <w:sz w:val="20"/>
                <w:lang w:eastAsia="en-US"/>
              </w:rPr>
              <w:t>Pré-condição</w:t>
            </w:r>
          </w:p>
        </w:tc>
        <w:tc>
          <w:tcPr>
            <w:tcW w:w="6643" w:type="dxa"/>
          </w:tcPr>
          <w:p w:rsidR="00550EDC" w:rsidRPr="001F77AA" w:rsidRDefault="00782DB5" w:rsidP="00782DB5">
            <w:pPr>
              <w:suppressAutoHyphens w:val="0"/>
              <w:spacing w:line="240" w:lineRule="auto"/>
              <w:ind w:firstLine="0"/>
              <w:jc w:val="left"/>
              <w:rPr>
                <w:rFonts w:cs="Arial"/>
                <w:sz w:val="20"/>
                <w:lang w:eastAsia="en-US"/>
              </w:rPr>
            </w:pPr>
            <w:r>
              <w:rPr>
                <w:rFonts w:cs="Arial"/>
                <w:sz w:val="20"/>
                <w:lang w:eastAsia="pt-BR"/>
              </w:rPr>
              <w:t xml:space="preserve">Usuario tem que ter seu </w:t>
            </w:r>
            <w:proofErr w:type="spellStart"/>
            <w:r>
              <w:rPr>
                <w:rFonts w:cs="Arial"/>
                <w:sz w:val="20"/>
                <w:lang w:eastAsia="pt-BR"/>
              </w:rPr>
              <w:t>cv</w:t>
            </w:r>
            <w:proofErr w:type="spellEnd"/>
            <w:r>
              <w:rPr>
                <w:rFonts w:cs="Arial"/>
                <w:sz w:val="20"/>
                <w:lang w:eastAsia="pt-BR"/>
              </w:rPr>
              <w:t xml:space="preserve"> categorizado</w:t>
            </w:r>
          </w:p>
        </w:tc>
      </w:tr>
      <w:tr w:rsidR="00550EDC" w:rsidRPr="001F77AA" w:rsidTr="00782DB5">
        <w:trPr>
          <w:trHeight w:val="268"/>
          <w:jc w:val="center"/>
        </w:trPr>
        <w:tc>
          <w:tcPr>
            <w:tcW w:w="0" w:type="auto"/>
          </w:tcPr>
          <w:p w:rsidR="00550EDC" w:rsidRPr="001F77AA" w:rsidRDefault="00550EDC" w:rsidP="00782DB5">
            <w:pPr>
              <w:suppressAutoHyphens w:val="0"/>
              <w:spacing w:line="240" w:lineRule="auto"/>
              <w:ind w:firstLine="0"/>
              <w:jc w:val="left"/>
              <w:rPr>
                <w:rFonts w:cs="Arial"/>
                <w:b/>
                <w:sz w:val="20"/>
                <w:lang w:eastAsia="en-US"/>
              </w:rPr>
            </w:pPr>
            <w:r w:rsidRPr="001F77AA">
              <w:rPr>
                <w:rFonts w:cs="Arial"/>
                <w:b/>
                <w:sz w:val="20"/>
                <w:lang w:eastAsia="en-US"/>
              </w:rPr>
              <w:t>Cenário Principal</w:t>
            </w:r>
          </w:p>
          <w:p w:rsidR="00550EDC" w:rsidRPr="001F77AA" w:rsidRDefault="00550EDC" w:rsidP="00782DB5">
            <w:pPr>
              <w:suppressAutoHyphens w:val="0"/>
              <w:spacing w:line="240" w:lineRule="auto"/>
              <w:ind w:firstLine="0"/>
              <w:jc w:val="left"/>
              <w:rPr>
                <w:rFonts w:cs="Arial"/>
                <w:b/>
                <w:sz w:val="20"/>
                <w:lang w:eastAsia="en-US"/>
              </w:rPr>
            </w:pPr>
          </w:p>
        </w:tc>
        <w:tc>
          <w:tcPr>
            <w:tcW w:w="6643" w:type="dxa"/>
          </w:tcPr>
          <w:p w:rsidR="00550EDC" w:rsidRPr="001F77AA" w:rsidRDefault="00550EDC" w:rsidP="00782DB5">
            <w:pPr>
              <w:numPr>
                <w:ilvl w:val="0"/>
                <w:numId w:val="23"/>
              </w:numPr>
              <w:suppressAutoHyphens w:val="0"/>
              <w:spacing w:line="240" w:lineRule="auto"/>
              <w:jc w:val="left"/>
              <w:rPr>
                <w:rFonts w:cs="Arial"/>
                <w:sz w:val="20"/>
                <w:lang w:eastAsia="pt-BR"/>
              </w:rPr>
            </w:pPr>
            <w:r w:rsidRPr="001F77AA">
              <w:rPr>
                <w:rFonts w:cs="Arial"/>
                <w:sz w:val="20"/>
                <w:lang w:eastAsia="pt-BR"/>
              </w:rPr>
              <w:t xml:space="preserve">O use case inicia quando o usuário seleciona a opção </w:t>
            </w:r>
            <w:r w:rsidR="00782DB5">
              <w:rPr>
                <w:rFonts w:cs="Arial"/>
                <w:sz w:val="20"/>
                <w:lang w:eastAsia="pt-BR"/>
              </w:rPr>
              <w:t xml:space="preserve">ver vagas </w:t>
            </w:r>
            <w:proofErr w:type="spellStart"/>
            <w:r w:rsidR="00782DB5">
              <w:rPr>
                <w:rFonts w:cs="Arial"/>
                <w:sz w:val="20"/>
                <w:lang w:eastAsia="pt-BR"/>
              </w:rPr>
              <w:t>disponiveis</w:t>
            </w:r>
            <w:proofErr w:type="spellEnd"/>
          </w:p>
          <w:p w:rsidR="00782DB5" w:rsidRPr="001F77AA" w:rsidRDefault="00550EDC" w:rsidP="00782DB5">
            <w:pPr>
              <w:numPr>
                <w:ilvl w:val="0"/>
                <w:numId w:val="23"/>
              </w:numPr>
              <w:suppressAutoHyphens w:val="0"/>
              <w:spacing w:line="240" w:lineRule="auto"/>
              <w:ind w:left="0" w:firstLine="0"/>
              <w:jc w:val="left"/>
              <w:rPr>
                <w:rFonts w:cs="Arial"/>
                <w:sz w:val="20"/>
                <w:lang w:eastAsia="en-US"/>
              </w:rPr>
            </w:pPr>
            <w:r w:rsidRPr="001F77AA">
              <w:rPr>
                <w:rFonts w:cs="Arial"/>
                <w:sz w:val="20"/>
                <w:lang w:eastAsia="pt-BR"/>
              </w:rPr>
              <w:t xml:space="preserve">O sistema </w:t>
            </w:r>
            <w:r w:rsidR="00782DB5">
              <w:rPr>
                <w:rFonts w:cs="Arial"/>
                <w:sz w:val="20"/>
                <w:lang w:eastAsia="pt-BR"/>
              </w:rPr>
              <w:t xml:space="preserve">lista as oportunidades </w:t>
            </w:r>
            <w:proofErr w:type="spellStart"/>
            <w:r w:rsidR="00782DB5">
              <w:rPr>
                <w:rFonts w:cs="Arial"/>
                <w:sz w:val="20"/>
                <w:lang w:eastAsia="pt-BR"/>
              </w:rPr>
              <w:t>disponiveis</w:t>
            </w:r>
            <w:proofErr w:type="spellEnd"/>
          </w:p>
          <w:p w:rsidR="00550EDC" w:rsidRPr="001F77AA" w:rsidRDefault="00550EDC" w:rsidP="00782DB5">
            <w:pPr>
              <w:numPr>
                <w:ilvl w:val="0"/>
                <w:numId w:val="23"/>
              </w:numPr>
              <w:suppressAutoHyphens w:val="0"/>
              <w:spacing w:line="240" w:lineRule="auto"/>
              <w:ind w:left="0" w:firstLine="0"/>
              <w:jc w:val="left"/>
              <w:rPr>
                <w:rFonts w:cs="Arial"/>
                <w:sz w:val="20"/>
                <w:lang w:eastAsia="en-US"/>
              </w:rPr>
            </w:pPr>
          </w:p>
        </w:tc>
      </w:tr>
      <w:tr w:rsidR="00550EDC" w:rsidRPr="001F77AA" w:rsidTr="00782DB5">
        <w:trPr>
          <w:trHeight w:val="283"/>
          <w:jc w:val="center"/>
        </w:trPr>
        <w:tc>
          <w:tcPr>
            <w:tcW w:w="0" w:type="auto"/>
          </w:tcPr>
          <w:p w:rsidR="00550EDC" w:rsidRPr="001F77AA" w:rsidRDefault="00550EDC" w:rsidP="00782DB5">
            <w:pPr>
              <w:suppressAutoHyphens w:val="0"/>
              <w:spacing w:line="240" w:lineRule="auto"/>
              <w:ind w:firstLine="0"/>
              <w:jc w:val="left"/>
              <w:rPr>
                <w:rFonts w:cs="Arial"/>
                <w:b/>
                <w:sz w:val="20"/>
                <w:lang w:eastAsia="en-US"/>
              </w:rPr>
            </w:pPr>
            <w:r w:rsidRPr="001F77AA">
              <w:rPr>
                <w:rFonts w:cs="Arial"/>
                <w:b/>
                <w:sz w:val="20"/>
                <w:lang w:eastAsia="en-US"/>
              </w:rPr>
              <w:t>Pós-condição</w:t>
            </w:r>
          </w:p>
        </w:tc>
        <w:tc>
          <w:tcPr>
            <w:tcW w:w="6643" w:type="dxa"/>
          </w:tcPr>
          <w:p w:rsidR="00550EDC" w:rsidRPr="001F77AA" w:rsidRDefault="00550EDC" w:rsidP="00782DB5">
            <w:pPr>
              <w:suppressAutoHyphens w:val="0"/>
              <w:spacing w:line="240" w:lineRule="auto"/>
              <w:ind w:firstLine="0"/>
              <w:jc w:val="left"/>
              <w:rPr>
                <w:rFonts w:cs="Arial"/>
                <w:sz w:val="20"/>
                <w:lang w:eastAsia="en-US"/>
              </w:rPr>
            </w:pPr>
          </w:p>
        </w:tc>
      </w:tr>
      <w:tr w:rsidR="00550EDC" w:rsidRPr="001F77AA" w:rsidTr="00782DB5">
        <w:trPr>
          <w:trHeight w:val="133"/>
          <w:jc w:val="center"/>
        </w:trPr>
        <w:tc>
          <w:tcPr>
            <w:tcW w:w="0" w:type="auto"/>
          </w:tcPr>
          <w:p w:rsidR="00550EDC" w:rsidRPr="001F77AA" w:rsidRDefault="00550EDC" w:rsidP="00782DB5">
            <w:pPr>
              <w:suppressAutoHyphens w:val="0"/>
              <w:spacing w:line="240" w:lineRule="auto"/>
              <w:ind w:firstLine="0"/>
              <w:jc w:val="left"/>
              <w:rPr>
                <w:rFonts w:cs="Arial"/>
                <w:b/>
                <w:sz w:val="20"/>
                <w:lang w:eastAsia="en-US"/>
              </w:rPr>
            </w:pPr>
            <w:r w:rsidRPr="001F77AA">
              <w:rPr>
                <w:rFonts w:cs="Arial"/>
                <w:b/>
                <w:sz w:val="20"/>
                <w:lang w:eastAsia="en-US"/>
              </w:rPr>
              <w:t>Cenário Alternativo</w:t>
            </w:r>
          </w:p>
        </w:tc>
        <w:tc>
          <w:tcPr>
            <w:tcW w:w="6643" w:type="dxa"/>
          </w:tcPr>
          <w:p w:rsidR="00550EDC" w:rsidRPr="001F77AA" w:rsidRDefault="00550EDC" w:rsidP="00782DB5">
            <w:pPr>
              <w:suppressAutoHyphens w:val="0"/>
              <w:spacing w:line="240" w:lineRule="auto"/>
              <w:ind w:firstLine="0"/>
              <w:jc w:val="left"/>
              <w:rPr>
                <w:rFonts w:cs="Arial"/>
                <w:sz w:val="20"/>
                <w:lang w:eastAsia="en-US"/>
              </w:rPr>
            </w:pPr>
          </w:p>
        </w:tc>
      </w:tr>
    </w:tbl>
    <w:p w:rsidR="00550EDC" w:rsidRDefault="00550EDC" w:rsidP="00BD06F8">
      <w:pPr>
        <w:ind w:firstLine="0"/>
        <w:jc w:val="center"/>
        <w:rPr>
          <w:b/>
          <w:szCs w:val="24"/>
        </w:rPr>
      </w:pPr>
    </w:p>
    <w:tbl>
      <w:tblPr>
        <w:tblStyle w:val="Tabelacomgrade1"/>
        <w:tblW w:w="0" w:type="auto"/>
        <w:jc w:val="center"/>
        <w:tblLook w:val="04A0" w:firstRow="1" w:lastRow="0" w:firstColumn="1" w:lastColumn="0" w:noHBand="0" w:noVBand="1"/>
      </w:tblPr>
      <w:tblGrid>
        <w:gridCol w:w="2061"/>
        <w:gridCol w:w="6643"/>
      </w:tblGrid>
      <w:tr w:rsidR="00550EDC" w:rsidRPr="001F77AA" w:rsidTr="00782DB5">
        <w:trPr>
          <w:trHeight w:val="283"/>
          <w:jc w:val="center"/>
        </w:trPr>
        <w:tc>
          <w:tcPr>
            <w:tcW w:w="8642" w:type="dxa"/>
            <w:gridSpan w:val="2"/>
          </w:tcPr>
          <w:p w:rsidR="00550EDC" w:rsidRPr="001F77AA" w:rsidRDefault="00550EDC" w:rsidP="00782DB5">
            <w:pPr>
              <w:suppressAutoHyphens w:val="0"/>
              <w:spacing w:line="240" w:lineRule="auto"/>
              <w:ind w:firstLine="0"/>
              <w:jc w:val="left"/>
              <w:rPr>
                <w:rFonts w:cs="Arial"/>
                <w:b/>
                <w:sz w:val="20"/>
                <w:lang w:eastAsia="en-US"/>
              </w:rPr>
            </w:pPr>
            <w:r w:rsidRPr="001F77AA">
              <w:rPr>
                <w:rFonts w:cs="Arial"/>
                <w:b/>
                <w:sz w:val="20"/>
                <w:lang w:eastAsia="en-US"/>
              </w:rPr>
              <w:t xml:space="preserve">Caso de Uso – </w:t>
            </w:r>
            <w:r w:rsidR="00576AC1" w:rsidRPr="00782DB5">
              <w:rPr>
                <w:rFonts w:cs="Arial"/>
                <w:b/>
                <w:sz w:val="20"/>
                <w:lang w:eastAsia="en-US"/>
              </w:rPr>
              <w:t>Responder a contatos</w:t>
            </w:r>
          </w:p>
        </w:tc>
      </w:tr>
      <w:tr w:rsidR="00550EDC" w:rsidRPr="001F77AA" w:rsidTr="00782DB5">
        <w:trPr>
          <w:trHeight w:val="283"/>
          <w:jc w:val="center"/>
        </w:trPr>
        <w:tc>
          <w:tcPr>
            <w:tcW w:w="0" w:type="auto"/>
          </w:tcPr>
          <w:p w:rsidR="00550EDC" w:rsidRPr="001F77AA" w:rsidRDefault="00550EDC" w:rsidP="00782DB5">
            <w:pPr>
              <w:suppressAutoHyphens w:val="0"/>
              <w:spacing w:line="240" w:lineRule="auto"/>
              <w:ind w:firstLine="0"/>
              <w:jc w:val="left"/>
              <w:rPr>
                <w:rFonts w:cs="Arial"/>
                <w:b/>
                <w:sz w:val="20"/>
                <w:lang w:eastAsia="en-US"/>
              </w:rPr>
            </w:pPr>
            <w:r w:rsidRPr="001F77AA">
              <w:rPr>
                <w:rFonts w:cs="Arial"/>
                <w:b/>
                <w:sz w:val="20"/>
                <w:lang w:eastAsia="en-US"/>
              </w:rPr>
              <w:t>ID</w:t>
            </w:r>
          </w:p>
        </w:tc>
        <w:tc>
          <w:tcPr>
            <w:tcW w:w="6643" w:type="dxa"/>
          </w:tcPr>
          <w:p w:rsidR="00550EDC" w:rsidRPr="001F77AA" w:rsidRDefault="00550EDC" w:rsidP="00782DB5">
            <w:pPr>
              <w:suppressAutoHyphens w:val="0"/>
              <w:spacing w:line="240" w:lineRule="auto"/>
              <w:ind w:firstLine="0"/>
              <w:jc w:val="left"/>
              <w:rPr>
                <w:rFonts w:cs="Arial"/>
                <w:sz w:val="20"/>
                <w:lang w:eastAsia="en-US"/>
              </w:rPr>
            </w:pPr>
            <w:r w:rsidRPr="001F77AA">
              <w:rPr>
                <w:rFonts w:cs="Arial"/>
                <w:sz w:val="20"/>
                <w:lang w:eastAsia="en-US"/>
              </w:rPr>
              <w:t>UC 0</w:t>
            </w:r>
            <w:r w:rsidR="00782DB5">
              <w:rPr>
                <w:rFonts w:cs="Arial"/>
                <w:sz w:val="20"/>
                <w:lang w:eastAsia="en-US"/>
              </w:rPr>
              <w:t>13</w:t>
            </w:r>
          </w:p>
        </w:tc>
      </w:tr>
      <w:tr w:rsidR="00550EDC" w:rsidRPr="001F77AA" w:rsidTr="00782DB5">
        <w:trPr>
          <w:trHeight w:val="283"/>
          <w:jc w:val="center"/>
        </w:trPr>
        <w:tc>
          <w:tcPr>
            <w:tcW w:w="0" w:type="auto"/>
          </w:tcPr>
          <w:p w:rsidR="00550EDC" w:rsidRPr="001F77AA" w:rsidRDefault="00550EDC" w:rsidP="00782DB5">
            <w:pPr>
              <w:suppressAutoHyphens w:val="0"/>
              <w:spacing w:line="240" w:lineRule="auto"/>
              <w:ind w:firstLine="0"/>
              <w:jc w:val="left"/>
              <w:rPr>
                <w:rFonts w:cs="Arial"/>
                <w:b/>
                <w:sz w:val="20"/>
                <w:lang w:eastAsia="en-US"/>
              </w:rPr>
            </w:pPr>
            <w:r w:rsidRPr="001F77AA">
              <w:rPr>
                <w:rFonts w:cs="Arial"/>
                <w:b/>
                <w:sz w:val="20"/>
                <w:lang w:eastAsia="en-US"/>
              </w:rPr>
              <w:t>Descrição</w:t>
            </w:r>
          </w:p>
        </w:tc>
        <w:tc>
          <w:tcPr>
            <w:tcW w:w="6643" w:type="dxa"/>
          </w:tcPr>
          <w:p w:rsidR="00550EDC" w:rsidRPr="001F77AA" w:rsidRDefault="00550EDC" w:rsidP="00782DB5">
            <w:pPr>
              <w:suppressAutoHyphens w:val="0"/>
              <w:spacing w:line="240" w:lineRule="auto"/>
              <w:ind w:firstLine="0"/>
              <w:jc w:val="left"/>
              <w:rPr>
                <w:rFonts w:cs="Arial"/>
                <w:sz w:val="20"/>
                <w:lang w:eastAsia="en-US"/>
              </w:rPr>
            </w:pPr>
            <w:r w:rsidRPr="001F77AA">
              <w:rPr>
                <w:rFonts w:cs="Arial"/>
                <w:sz w:val="20"/>
                <w:lang w:eastAsia="en-US"/>
              </w:rPr>
              <w:t xml:space="preserve">Este caso de uso tem por objetivo </w:t>
            </w:r>
            <w:r w:rsidR="00576AC1" w:rsidRPr="00782DB5">
              <w:rPr>
                <w:rFonts w:cs="Arial"/>
                <w:sz w:val="20"/>
                <w:lang w:eastAsia="en-US"/>
              </w:rPr>
              <w:t>responder a contatos</w:t>
            </w:r>
          </w:p>
        </w:tc>
      </w:tr>
      <w:tr w:rsidR="00550EDC" w:rsidRPr="001F77AA" w:rsidTr="00782DB5">
        <w:trPr>
          <w:trHeight w:val="283"/>
          <w:jc w:val="center"/>
        </w:trPr>
        <w:tc>
          <w:tcPr>
            <w:tcW w:w="0" w:type="auto"/>
          </w:tcPr>
          <w:p w:rsidR="00550EDC" w:rsidRPr="001F77AA" w:rsidRDefault="00550EDC" w:rsidP="00782DB5">
            <w:pPr>
              <w:suppressAutoHyphens w:val="0"/>
              <w:spacing w:line="240" w:lineRule="auto"/>
              <w:ind w:firstLine="0"/>
              <w:jc w:val="left"/>
              <w:rPr>
                <w:rFonts w:cs="Arial"/>
                <w:b/>
                <w:sz w:val="20"/>
                <w:lang w:eastAsia="en-US"/>
              </w:rPr>
            </w:pPr>
            <w:r w:rsidRPr="001F77AA">
              <w:rPr>
                <w:rFonts w:cs="Arial"/>
                <w:b/>
                <w:sz w:val="20"/>
                <w:lang w:eastAsia="en-US"/>
              </w:rPr>
              <w:t>Ator Primário</w:t>
            </w:r>
          </w:p>
        </w:tc>
        <w:tc>
          <w:tcPr>
            <w:tcW w:w="6643" w:type="dxa"/>
          </w:tcPr>
          <w:p w:rsidR="00550EDC" w:rsidRPr="001F77AA" w:rsidRDefault="00550EDC" w:rsidP="00782DB5">
            <w:pPr>
              <w:suppressAutoHyphens w:val="0"/>
              <w:spacing w:line="240" w:lineRule="auto"/>
              <w:ind w:firstLine="0"/>
              <w:jc w:val="left"/>
              <w:rPr>
                <w:rFonts w:cs="Arial"/>
                <w:sz w:val="20"/>
                <w:lang w:eastAsia="en-US"/>
              </w:rPr>
            </w:pPr>
            <w:r w:rsidRPr="001F77AA">
              <w:rPr>
                <w:rFonts w:cs="Arial"/>
                <w:sz w:val="20"/>
                <w:lang w:eastAsia="pt-BR"/>
              </w:rPr>
              <w:t>Usuário do sistema</w:t>
            </w:r>
          </w:p>
        </w:tc>
      </w:tr>
      <w:tr w:rsidR="00550EDC" w:rsidRPr="001F77AA" w:rsidTr="00782DB5">
        <w:trPr>
          <w:trHeight w:val="283"/>
          <w:jc w:val="center"/>
        </w:trPr>
        <w:tc>
          <w:tcPr>
            <w:tcW w:w="0" w:type="auto"/>
          </w:tcPr>
          <w:p w:rsidR="00550EDC" w:rsidRPr="001F77AA" w:rsidRDefault="00550EDC" w:rsidP="00782DB5">
            <w:pPr>
              <w:suppressAutoHyphens w:val="0"/>
              <w:spacing w:line="240" w:lineRule="auto"/>
              <w:ind w:firstLine="0"/>
              <w:jc w:val="left"/>
              <w:rPr>
                <w:rFonts w:cs="Arial"/>
                <w:b/>
                <w:sz w:val="20"/>
                <w:lang w:eastAsia="en-US"/>
              </w:rPr>
            </w:pPr>
            <w:r w:rsidRPr="001F77AA">
              <w:rPr>
                <w:rFonts w:cs="Arial"/>
                <w:b/>
                <w:sz w:val="20"/>
                <w:lang w:eastAsia="en-US"/>
              </w:rPr>
              <w:t>Pré-condição</w:t>
            </w:r>
          </w:p>
        </w:tc>
        <w:tc>
          <w:tcPr>
            <w:tcW w:w="6643" w:type="dxa"/>
          </w:tcPr>
          <w:p w:rsidR="00550EDC" w:rsidRPr="001F77AA" w:rsidRDefault="00550EDC" w:rsidP="00782DB5">
            <w:pPr>
              <w:suppressAutoHyphens w:val="0"/>
              <w:spacing w:line="240" w:lineRule="auto"/>
              <w:ind w:firstLine="0"/>
              <w:jc w:val="left"/>
              <w:rPr>
                <w:rFonts w:cs="Arial"/>
                <w:sz w:val="20"/>
                <w:lang w:eastAsia="en-US"/>
              </w:rPr>
            </w:pPr>
            <w:r w:rsidRPr="001F77AA">
              <w:rPr>
                <w:rFonts w:cs="Arial"/>
                <w:sz w:val="20"/>
                <w:lang w:eastAsia="pt-BR"/>
              </w:rPr>
              <w:t>Nenhuma</w:t>
            </w:r>
          </w:p>
        </w:tc>
      </w:tr>
      <w:tr w:rsidR="00550EDC" w:rsidRPr="001F77AA" w:rsidTr="00782DB5">
        <w:trPr>
          <w:trHeight w:val="268"/>
          <w:jc w:val="center"/>
        </w:trPr>
        <w:tc>
          <w:tcPr>
            <w:tcW w:w="0" w:type="auto"/>
          </w:tcPr>
          <w:p w:rsidR="00550EDC" w:rsidRPr="001F77AA" w:rsidRDefault="00550EDC" w:rsidP="00782DB5">
            <w:pPr>
              <w:suppressAutoHyphens w:val="0"/>
              <w:spacing w:line="240" w:lineRule="auto"/>
              <w:ind w:firstLine="0"/>
              <w:jc w:val="left"/>
              <w:rPr>
                <w:rFonts w:cs="Arial"/>
                <w:b/>
                <w:sz w:val="20"/>
                <w:lang w:eastAsia="en-US"/>
              </w:rPr>
            </w:pPr>
            <w:r w:rsidRPr="001F77AA">
              <w:rPr>
                <w:rFonts w:cs="Arial"/>
                <w:b/>
                <w:sz w:val="20"/>
                <w:lang w:eastAsia="en-US"/>
              </w:rPr>
              <w:t>Cenário Principal</w:t>
            </w:r>
          </w:p>
          <w:p w:rsidR="00550EDC" w:rsidRPr="001F77AA" w:rsidRDefault="00550EDC" w:rsidP="00782DB5">
            <w:pPr>
              <w:suppressAutoHyphens w:val="0"/>
              <w:spacing w:line="240" w:lineRule="auto"/>
              <w:ind w:firstLine="0"/>
              <w:jc w:val="left"/>
              <w:rPr>
                <w:rFonts w:cs="Arial"/>
                <w:b/>
                <w:sz w:val="20"/>
                <w:lang w:eastAsia="en-US"/>
              </w:rPr>
            </w:pPr>
          </w:p>
        </w:tc>
        <w:tc>
          <w:tcPr>
            <w:tcW w:w="6643" w:type="dxa"/>
          </w:tcPr>
          <w:p w:rsidR="00782DB5" w:rsidRPr="001F77AA" w:rsidRDefault="00782DB5" w:rsidP="00782DB5">
            <w:pPr>
              <w:numPr>
                <w:ilvl w:val="0"/>
                <w:numId w:val="24"/>
              </w:numPr>
              <w:suppressAutoHyphens w:val="0"/>
              <w:spacing w:line="240" w:lineRule="auto"/>
              <w:jc w:val="left"/>
              <w:rPr>
                <w:rFonts w:cs="Arial"/>
                <w:sz w:val="20"/>
                <w:lang w:eastAsia="pt-BR"/>
              </w:rPr>
            </w:pPr>
            <w:r w:rsidRPr="001F77AA">
              <w:rPr>
                <w:rFonts w:cs="Arial"/>
                <w:sz w:val="20"/>
                <w:lang w:eastAsia="pt-BR"/>
              </w:rPr>
              <w:t xml:space="preserve">O use case inicia quando o usuário seleciona a opção </w:t>
            </w:r>
            <w:r>
              <w:rPr>
                <w:rFonts w:cs="Arial"/>
                <w:sz w:val="20"/>
                <w:lang w:eastAsia="pt-BR"/>
              </w:rPr>
              <w:t>enviar resposta</w:t>
            </w:r>
          </w:p>
          <w:p w:rsidR="00782DB5" w:rsidRPr="001F77AA" w:rsidRDefault="00782DB5" w:rsidP="00782DB5">
            <w:pPr>
              <w:numPr>
                <w:ilvl w:val="0"/>
                <w:numId w:val="24"/>
              </w:numPr>
              <w:suppressAutoHyphens w:val="0"/>
              <w:spacing w:line="240" w:lineRule="auto"/>
              <w:jc w:val="left"/>
              <w:rPr>
                <w:rFonts w:cs="Arial"/>
                <w:sz w:val="20"/>
                <w:lang w:eastAsia="pt-BR"/>
              </w:rPr>
            </w:pPr>
            <w:r w:rsidRPr="001F77AA">
              <w:rPr>
                <w:rFonts w:cs="Arial"/>
                <w:sz w:val="20"/>
                <w:lang w:eastAsia="pt-BR"/>
              </w:rPr>
              <w:t xml:space="preserve">O sistema carrega o </w:t>
            </w:r>
            <w:r>
              <w:rPr>
                <w:rFonts w:cs="Arial"/>
                <w:sz w:val="20"/>
                <w:lang w:eastAsia="pt-BR"/>
              </w:rPr>
              <w:t>campo</w:t>
            </w:r>
            <w:r w:rsidRPr="001F77AA">
              <w:rPr>
                <w:rFonts w:cs="Arial"/>
                <w:sz w:val="20"/>
                <w:lang w:eastAsia="pt-BR"/>
              </w:rPr>
              <w:t xml:space="preserve"> </w:t>
            </w:r>
            <w:r>
              <w:rPr>
                <w:rFonts w:cs="Arial"/>
                <w:sz w:val="20"/>
                <w:lang w:eastAsia="pt-BR"/>
              </w:rPr>
              <w:t>para digitação</w:t>
            </w:r>
            <w:r w:rsidRPr="001F77AA">
              <w:rPr>
                <w:rFonts w:cs="Arial"/>
                <w:sz w:val="20"/>
                <w:lang w:eastAsia="pt-BR"/>
              </w:rPr>
              <w:t>.</w:t>
            </w:r>
          </w:p>
          <w:p w:rsidR="00782DB5" w:rsidRPr="001F77AA" w:rsidRDefault="00782DB5" w:rsidP="00782DB5">
            <w:pPr>
              <w:numPr>
                <w:ilvl w:val="0"/>
                <w:numId w:val="24"/>
              </w:numPr>
              <w:suppressAutoHyphens w:val="0"/>
              <w:spacing w:line="240" w:lineRule="auto"/>
              <w:jc w:val="left"/>
              <w:rPr>
                <w:rFonts w:cs="Arial"/>
                <w:sz w:val="20"/>
                <w:lang w:eastAsia="pt-BR"/>
              </w:rPr>
            </w:pPr>
            <w:r w:rsidRPr="001F77AA">
              <w:rPr>
                <w:rFonts w:cs="Arial"/>
                <w:sz w:val="20"/>
                <w:lang w:eastAsia="pt-BR"/>
              </w:rPr>
              <w:t xml:space="preserve">O usuário </w:t>
            </w:r>
            <w:r>
              <w:rPr>
                <w:rFonts w:cs="Arial"/>
                <w:sz w:val="20"/>
                <w:lang w:eastAsia="pt-BR"/>
              </w:rPr>
              <w:t>digita sua resposta</w:t>
            </w:r>
            <w:r w:rsidRPr="001F77AA">
              <w:rPr>
                <w:rFonts w:cs="Arial"/>
                <w:sz w:val="20"/>
                <w:lang w:eastAsia="pt-BR"/>
              </w:rPr>
              <w:t>.</w:t>
            </w:r>
          </w:p>
          <w:p w:rsidR="00550EDC" w:rsidRPr="001F77AA" w:rsidRDefault="00782DB5" w:rsidP="00782DB5">
            <w:pPr>
              <w:numPr>
                <w:ilvl w:val="0"/>
                <w:numId w:val="24"/>
              </w:numPr>
              <w:suppressAutoHyphens w:val="0"/>
              <w:spacing w:line="240" w:lineRule="auto"/>
              <w:jc w:val="left"/>
              <w:rPr>
                <w:rFonts w:cs="Arial"/>
                <w:sz w:val="20"/>
                <w:lang w:eastAsia="en-US"/>
              </w:rPr>
            </w:pPr>
            <w:r w:rsidRPr="001F77AA">
              <w:rPr>
                <w:rFonts w:cs="Arial"/>
                <w:sz w:val="20"/>
                <w:lang w:eastAsia="pt-BR"/>
              </w:rPr>
              <w:t xml:space="preserve">O sistema </w:t>
            </w:r>
            <w:r>
              <w:rPr>
                <w:rFonts w:cs="Arial"/>
                <w:sz w:val="20"/>
                <w:lang w:eastAsia="pt-BR"/>
              </w:rPr>
              <w:t>envia a resposta</w:t>
            </w:r>
          </w:p>
        </w:tc>
      </w:tr>
      <w:tr w:rsidR="00550EDC" w:rsidRPr="001F77AA" w:rsidTr="00782DB5">
        <w:trPr>
          <w:trHeight w:val="283"/>
          <w:jc w:val="center"/>
        </w:trPr>
        <w:tc>
          <w:tcPr>
            <w:tcW w:w="0" w:type="auto"/>
          </w:tcPr>
          <w:p w:rsidR="00550EDC" w:rsidRPr="001F77AA" w:rsidRDefault="00550EDC" w:rsidP="00782DB5">
            <w:pPr>
              <w:suppressAutoHyphens w:val="0"/>
              <w:spacing w:line="240" w:lineRule="auto"/>
              <w:ind w:firstLine="0"/>
              <w:jc w:val="left"/>
              <w:rPr>
                <w:rFonts w:cs="Arial"/>
                <w:b/>
                <w:sz w:val="20"/>
                <w:lang w:eastAsia="en-US"/>
              </w:rPr>
            </w:pPr>
            <w:r w:rsidRPr="001F77AA">
              <w:rPr>
                <w:rFonts w:cs="Arial"/>
                <w:b/>
                <w:sz w:val="20"/>
                <w:lang w:eastAsia="en-US"/>
              </w:rPr>
              <w:t>Pós-condição</w:t>
            </w:r>
          </w:p>
        </w:tc>
        <w:tc>
          <w:tcPr>
            <w:tcW w:w="6643" w:type="dxa"/>
          </w:tcPr>
          <w:p w:rsidR="00550EDC" w:rsidRPr="001F77AA" w:rsidRDefault="00550EDC" w:rsidP="00782DB5">
            <w:pPr>
              <w:suppressAutoHyphens w:val="0"/>
              <w:spacing w:line="240" w:lineRule="auto"/>
              <w:ind w:firstLine="0"/>
              <w:jc w:val="left"/>
              <w:rPr>
                <w:rFonts w:cs="Arial"/>
                <w:sz w:val="20"/>
                <w:lang w:eastAsia="en-US"/>
              </w:rPr>
            </w:pPr>
          </w:p>
        </w:tc>
      </w:tr>
      <w:tr w:rsidR="00550EDC" w:rsidRPr="001F77AA" w:rsidTr="00782DB5">
        <w:trPr>
          <w:trHeight w:val="133"/>
          <w:jc w:val="center"/>
        </w:trPr>
        <w:tc>
          <w:tcPr>
            <w:tcW w:w="0" w:type="auto"/>
          </w:tcPr>
          <w:p w:rsidR="00550EDC" w:rsidRPr="001F77AA" w:rsidRDefault="00550EDC" w:rsidP="00782DB5">
            <w:pPr>
              <w:suppressAutoHyphens w:val="0"/>
              <w:spacing w:line="240" w:lineRule="auto"/>
              <w:ind w:firstLine="0"/>
              <w:jc w:val="left"/>
              <w:rPr>
                <w:rFonts w:cs="Arial"/>
                <w:b/>
                <w:sz w:val="20"/>
                <w:lang w:eastAsia="en-US"/>
              </w:rPr>
            </w:pPr>
            <w:r w:rsidRPr="001F77AA">
              <w:rPr>
                <w:rFonts w:cs="Arial"/>
                <w:b/>
                <w:sz w:val="20"/>
                <w:lang w:eastAsia="en-US"/>
              </w:rPr>
              <w:t>Cenário Alternativo</w:t>
            </w:r>
          </w:p>
        </w:tc>
        <w:tc>
          <w:tcPr>
            <w:tcW w:w="6643" w:type="dxa"/>
          </w:tcPr>
          <w:p w:rsidR="00550EDC" w:rsidRPr="001F77AA" w:rsidRDefault="00550EDC" w:rsidP="00782DB5">
            <w:pPr>
              <w:suppressAutoHyphens w:val="0"/>
              <w:spacing w:line="240" w:lineRule="auto"/>
              <w:ind w:firstLine="0"/>
              <w:jc w:val="left"/>
              <w:rPr>
                <w:rFonts w:cs="Arial"/>
                <w:sz w:val="20"/>
                <w:lang w:eastAsia="en-US"/>
              </w:rPr>
            </w:pPr>
          </w:p>
        </w:tc>
        <w:bookmarkStart w:id="2" w:name="_GoBack"/>
        <w:bookmarkEnd w:id="2"/>
      </w:tr>
    </w:tbl>
    <w:p w:rsidR="00550EDC" w:rsidRDefault="00550EDC" w:rsidP="00BD06F8">
      <w:pPr>
        <w:ind w:firstLine="0"/>
        <w:jc w:val="center"/>
        <w:rPr>
          <w:b/>
          <w:szCs w:val="24"/>
        </w:rPr>
      </w:pPr>
    </w:p>
    <w:tbl>
      <w:tblPr>
        <w:tblStyle w:val="Tabelacomgrade1"/>
        <w:tblW w:w="0" w:type="auto"/>
        <w:jc w:val="center"/>
        <w:tblLook w:val="04A0" w:firstRow="1" w:lastRow="0" w:firstColumn="1" w:lastColumn="0" w:noHBand="0" w:noVBand="1"/>
      </w:tblPr>
      <w:tblGrid>
        <w:gridCol w:w="2061"/>
        <w:gridCol w:w="6643"/>
      </w:tblGrid>
      <w:tr w:rsidR="00550EDC" w:rsidRPr="001F77AA" w:rsidTr="00576AC1">
        <w:trPr>
          <w:trHeight w:val="283"/>
          <w:jc w:val="center"/>
        </w:trPr>
        <w:tc>
          <w:tcPr>
            <w:tcW w:w="8642" w:type="dxa"/>
            <w:gridSpan w:val="2"/>
          </w:tcPr>
          <w:p w:rsidR="00550EDC" w:rsidRPr="001F77AA" w:rsidRDefault="00550EDC" w:rsidP="00782DB5">
            <w:pPr>
              <w:suppressAutoHyphens w:val="0"/>
              <w:spacing w:line="240" w:lineRule="auto"/>
              <w:ind w:firstLine="0"/>
              <w:jc w:val="left"/>
              <w:rPr>
                <w:rFonts w:cs="Arial"/>
                <w:b/>
                <w:sz w:val="20"/>
                <w:lang w:eastAsia="en-US"/>
              </w:rPr>
            </w:pPr>
            <w:r w:rsidRPr="001F77AA">
              <w:rPr>
                <w:rFonts w:cs="Arial"/>
                <w:b/>
                <w:sz w:val="20"/>
                <w:lang w:eastAsia="en-US"/>
              </w:rPr>
              <w:t xml:space="preserve">Caso de Uso – Cadastrar </w:t>
            </w:r>
            <w:proofErr w:type="spellStart"/>
            <w:r w:rsidRPr="001F77AA">
              <w:rPr>
                <w:rFonts w:cs="Arial"/>
                <w:b/>
                <w:sz w:val="20"/>
                <w:lang w:eastAsia="en-US"/>
              </w:rPr>
              <w:t>xxxxxxxxxxxxxxx</w:t>
            </w:r>
            <w:proofErr w:type="spellEnd"/>
          </w:p>
        </w:tc>
      </w:tr>
      <w:tr w:rsidR="00550EDC" w:rsidRPr="001F77AA" w:rsidTr="00576AC1">
        <w:trPr>
          <w:trHeight w:val="283"/>
          <w:jc w:val="center"/>
        </w:trPr>
        <w:tc>
          <w:tcPr>
            <w:tcW w:w="0" w:type="auto"/>
          </w:tcPr>
          <w:p w:rsidR="00550EDC" w:rsidRPr="001F77AA" w:rsidRDefault="00550EDC" w:rsidP="00782DB5">
            <w:pPr>
              <w:suppressAutoHyphens w:val="0"/>
              <w:spacing w:line="240" w:lineRule="auto"/>
              <w:ind w:firstLine="0"/>
              <w:jc w:val="left"/>
              <w:rPr>
                <w:rFonts w:cs="Arial"/>
                <w:b/>
                <w:sz w:val="20"/>
                <w:lang w:eastAsia="en-US"/>
              </w:rPr>
            </w:pPr>
            <w:r w:rsidRPr="001F77AA">
              <w:rPr>
                <w:rFonts w:cs="Arial"/>
                <w:b/>
                <w:sz w:val="20"/>
                <w:lang w:eastAsia="en-US"/>
              </w:rPr>
              <w:t>ID</w:t>
            </w:r>
          </w:p>
        </w:tc>
        <w:tc>
          <w:tcPr>
            <w:tcW w:w="6643" w:type="dxa"/>
          </w:tcPr>
          <w:p w:rsidR="00550EDC" w:rsidRPr="001F77AA" w:rsidRDefault="00550EDC" w:rsidP="00782DB5">
            <w:pPr>
              <w:suppressAutoHyphens w:val="0"/>
              <w:spacing w:line="240" w:lineRule="auto"/>
              <w:ind w:firstLine="0"/>
              <w:jc w:val="left"/>
              <w:rPr>
                <w:rFonts w:cs="Arial"/>
                <w:sz w:val="20"/>
                <w:lang w:eastAsia="en-US"/>
              </w:rPr>
            </w:pPr>
            <w:r w:rsidRPr="001F77AA">
              <w:rPr>
                <w:rFonts w:cs="Arial"/>
                <w:sz w:val="20"/>
                <w:lang w:eastAsia="en-US"/>
              </w:rPr>
              <w:t>UC 001</w:t>
            </w:r>
          </w:p>
        </w:tc>
      </w:tr>
      <w:tr w:rsidR="00550EDC" w:rsidRPr="001F77AA" w:rsidTr="00576AC1">
        <w:trPr>
          <w:trHeight w:val="283"/>
          <w:jc w:val="center"/>
        </w:trPr>
        <w:tc>
          <w:tcPr>
            <w:tcW w:w="0" w:type="auto"/>
          </w:tcPr>
          <w:p w:rsidR="00550EDC" w:rsidRPr="001F77AA" w:rsidRDefault="00550EDC" w:rsidP="00782DB5">
            <w:pPr>
              <w:suppressAutoHyphens w:val="0"/>
              <w:spacing w:line="240" w:lineRule="auto"/>
              <w:ind w:firstLine="0"/>
              <w:jc w:val="left"/>
              <w:rPr>
                <w:rFonts w:cs="Arial"/>
                <w:b/>
                <w:sz w:val="20"/>
                <w:lang w:eastAsia="en-US"/>
              </w:rPr>
            </w:pPr>
            <w:r w:rsidRPr="001F77AA">
              <w:rPr>
                <w:rFonts w:cs="Arial"/>
                <w:b/>
                <w:sz w:val="20"/>
                <w:lang w:eastAsia="en-US"/>
              </w:rPr>
              <w:t>Descrição</w:t>
            </w:r>
          </w:p>
        </w:tc>
        <w:tc>
          <w:tcPr>
            <w:tcW w:w="6643" w:type="dxa"/>
          </w:tcPr>
          <w:p w:rsidR="00550EDC" w:rsidRPr="001F77AA" w:rsidRDefault="00550EDC" w:rsidP="00782DB5">
            <w:pPr>
              <w:suppressAutoHyphens w:val="0"/>
              <w:spacing w:line="240" w:lineRule="auto"/>
              <w:ind w:firstLine="0"/>
              <w:jc w:val="left"/>
              <w:rPr>
                <w:rFonts w:cs="Arial"/>
                <w:sz w:val="20"/>
                <w:lang w:eastAsia="en-US"/>
              </w:rPr>
            </w:pPr>
            <w:r w:rsidRPr="001F77AA">
              <w:rPr>
                <w:rFonts w:cs="Arial"/>
                <w:sz w:val="20"/>
                <w:lang w:eastAsia="en-US"/>
              </w:rPr>
              <w:t xml:space="preserve">Este caso de uso tem por objetivo cadastrar </w:t>
            </w:r>
            <w:proofErr w:type="spellStart"/>
            <w:r w:rsidRPr="001F77AA">
              <w:rPr>
                <w:rFonts w:cs="Arial"/>
                <w:sz w:val="20"/>
                <w:lang w:eastAsia="en-US"/>
              </w:rPr>
              <w:t>xxxxxxxxxx</w:t>
            </w:r>
            <w:proofErr w:type="spellEnd"/>
          </w:p>
        </w:tc>
      </w:tr>
      <w:tr w:rsidR="00550EDC" w:rsidRPr="001F77AA" w:rsidTr="00576AC1">
        <w:trPr>
          <w:trHeight w:val="283"/>
          <w:jc w:val="center"/>
        </w:trPr>
        <w:tc>
          <w:tcPr>
            <w:tcW w:w="0" w:type="auto"/>
          </w:tcPr>
          <w:p w:rsidR="00550EDC" w:rsidRPr="001F77AA" w:rsidRDefault="00550EDC" w:rsidP="00782DB5">
            <w:pPr>
              <w:suppressAutoHyphens w:val="0"/>
              <w:spacing w:line="240" w:lineRule="auto"/>
              <w:ind w:firstLine="0"/>
              <w:jc w:val="left"/>
              <w:rPr>
                <w:rFonts w:cs="Arial"/>
                <w:b/>
                <w:sz w:val="20"/>
                <w:lang w:eastAsia="en-US"/>
              </w:rPr>
            </w:pPr>
            <w:r w:rsidRPr="001F77AA">
              <w:rPr>
                <w:rFonts w:cs="Arial"/>
                <w:b/>
                <w:sz w:val="20"/>
                <w:lang w:eastAsia="en-US"/>
              </w:rPr>
              <w:t>Ator Primário</w:t>
            </w:r>
          </w:p>
        </w:tc>
        <w:tc>
          <w:tcPr>
            <w:tcW w:w="6643" w:type="dxa"/>
          </w:tcPr>
          <w:p w:rsidR="00550EDC" w:rsidRPr="001F77AA" w:rsidRDefault="00550EDC" w:rsidP="00782DB5">
            <w:pPr>
              <w:suppressAutoHyphens w:val="0"/>
              <w:spacing w:line="240" w:lineRule="auto"/>
              <w:ind w:firstLine="0"/>
              <w:jc w:val="left"/>
              <w:rPr>
                <w:rFonts w:cs="Arial"/>
                <w:sz w:val="20"/>
                <w:lang w:eastAsia="en-US"/>
              </w:rPr>
            </w:pPr>
            <w:r w:rsidRPr="001F77AA">
              <w:rPr>
                <w:rFonts w:cs="Arial"/>
                <w:sz w:val="20"/>
                <w:lang w:eastAsia="pt-BR"/>
              </w:rPr>
              <w:t>Usuário do sistema</w:t>
            </w:r>
          </w:p>
        </w:tc>
      </w:tr>
      <w:tr w:rsidR="00550EDC" w:rsidRPr="001F77AA" w:rsidTr="00576AC1">
        <w:trPr>
          <w:trHeight w:val="283"/>
          <w:jc w:val="center"/>
        </w:trPr>
        <w:tc>
          <w:tcPr>
            <w:tcW w:w="0" w:type="auto"/>
          </w:tcPr>
          <w:p w:rsidR="00550EDC" w:rsidRPr="001F77AA" w:rsidRDefault="00550EDC" w:rsidP="00782DB5">
            <w:pPr>
              <w:suppressAutoHyphens w:val="0"/>
              <w:spacing w:line="240" w:lineRule="auto"/>
              <w:ind w:firstLine="0"/>
              <w:jc w:val="left"/>
              <w:rPr>
                <w:rFonts w:cs="Arial"/>
                <w:b/>
                <w:sz w:val="20"/>
                <w:lang w:eastAsia="en-US"/>
              </w:rPr>
            </w:pPr>
            <w:r w:rsidRPr="001F77AA">
              <w:rPr>
                <w:rFonts w:cs="Arial"/>
                <w:b/>
                <w:sz w:val="20"/>
                <w:lang w:eastAsia="en-US"/>
              </w:rPr>
              <w:t>Pré-condição</w:t>
            </w:r>
          </w:p>
        </w:tc>
        <w:tc>
          <w:tcPr>
            <w:tcW w:w="6643" w:type="dxa"/>
          </w:tcPr>
          <w:p w:rsidR="00550EDC" w:rsidRPr="001F77AA" w:rsidRDefault="00550EDC" w:rsidP="00782DB5">
            <w:pPr>
              <w:suppressAutoHyphens w:val="0"/>
              <w:spacing w:line="240" w:lineRule="auto"/>
              <w:ind w:firstLine="0"/>
              <w:jc w:val="left"/>
              <w:rPr>
                <w:rFonts w:cs="Arial"/>
                <w:sz w:val="20"/>
                <w:lang w:eastAsia="en-US"/>
              </w:rPr>
            </w:pPr>
            <w:r w:rsidRPr="001F77AA">
              <w:rPr>
                <w:rFonts w:cs="Arial"/>
                <w:sz w:val="20"/>
                <w:lang w:eastAsia="pt-BR"/>
              </w:rPr>
              <w:t>Nenhuma</w:t>
            </w:r>
          </w:p>
        </w:tc>
      </w:tr>
      <w:tr w:rsidR="00550EDC" w:rsidRPr="001F77AA" w:rsidTr="00576AC1">
        <w:trPr>
          <w:trHeight w:val="268"/>
          <w:jc w:val="center"/>
        </w:trPr>
        <w:tc>
          <w:tcPr>
            <w:tcW w:w="0" w:type="auto"/>
          </w:tcPr>
          <w:p w:rsidR="00550EDC" w:rsidRPr="001F77AA" w:rsidRDefault="00550EDC" w:rsidP="00782DB5">
            <w:pPr>
              <w:suppressAutoHyphens w:val="0"/>
              <w:spacing w:line="240" w:lineRule="auto"/>
              <w:ind w:firstLine="0"/>
              <w:jc w:val="left"/>
              <w:rPr>
                <w:rFonts w:cs="Arial"/>
                <w:b/>
                <w:sz w:val="20"/>
                <w:lang w:eastAsia="en-US"/>
              </w:rPr>
            </w:pPr>
            <w:r w:rsidRPr="001F77AA">
              <w:rPr>
                <w:rFonts w:cs="Arial"/>
                <w:b/>
                <w:sz w:val="20"/>
                <w:lang w:eastAsia="en-US"/>
              </w:rPr>
              <w:t>Cenário Principal</w:t>
            </w:r>
          </w:p>
          <w:p w:rsidR="00550EDC" w:rsidRPr="001F77AA" w:rsidRDefault="00550EDC" w:rsidP="00782DB5">
            <w:pPr>
              <w:suppressAutoHyphens w:val="0"/>
              <w:spacing w:line="240" w:lineRule="auto"/>
              <w:ind w:firstLine="0"/>
              <w:jc w:val="left"/>
              <w:rPr>
                <w:rFonts w:cs="Arial"/>
                <w:b/>
                <w:sz w:val="20"/>
                <w:lang w:eastAsia="en-US"/>
              </w:rPr>
            </w:pPr>
          </w:p>
        </w:tc>
        <w:tc>
          <w:tcPr>
            <w:tcW w:w="6643" w:type="dxa"/>
          </w:tcPr>
          <w:p w:rsidR="00550EDC" w:rsidRPr="001F77AA" w:rsidRDefault="00550EDC" w:rsidP="00782DB5">
            <w:pPr>
              <w:numPr>
                <w:ilvl w:val="0"/>
                <w:numId w:val="24"/>
              </w:numPr>
              <w:suppressAutoHyphens w:val="0"/>
              <w:spacing w:line="240" w:lineRule="auto"/>
              <w:ind w:left="0" w:firstLine="0"/>
              <w:jc w:val="left"/>
              <w:rPr>
                <w:rFonts w:cs="Arial"/>
                <w:sz w:val="20"/>
                <w:lang w:eastAsia="pt-BR"/>
              </w:rPr>
            </w:pPr>
            <w:r w:rsidRPr="001F77AA">
              <w:rPr>
                <w:rFonts w:cs="Arial"/>
                <w:sz w:val="20"/>
                <w:lang w:eastAsia="pt-BR"/>
              </w:rPr>
              <w:t xml:space="preserve">O use case inicia quando o usuário seleciona a opção cadastro de </w:t>
            </w:r>
            <w:proofErr w:type="spellStart"/>
            <w:r w:rsidRPr="001F77AA">
              <w:rPr>
                <w:rFonts w:cs="Arial"/>
                <w:sz w:val="20"/>
                <w:lang w:eastAsia="pt-BR"/>
              </w:rPr>
              <w:t>xxxxx</w:t>
            </w:r>
            <w:proofErr w:type="spellEnd"/>
            <w:r w:rsidRPr="001F77AA">
              <w:rPr>
                <w:rFonts w:cs="Arial"/>
                <w:sz w:val="20"/>
                <w:lang w:eastAsia="pt-BR"/>
              </w:rPr>
              <w:t>.</w:t>
            </w:r>
          </w:p>
          <w:p w:rsidR="00550EDC" w:rsidRPr="001F77AA" w:rsidRDefault="00550EDC" w:rsidP="00782DB5">
            <w:pPr>
              <w:numPr>
                <w:ilvl w:val="0"/>
                <w:numId w:val="24"/>
              </w:numPr>
              <w:suppressAutoHyphens w:val="0"/>
              <w:spacing w:line="240" w:lineRule="auto"/>
              <w:ind w:left="0" w:firstLine="0"/>
              <w:jc w:val="left"/>
              <w:rPr>
                <w:rFonts w:cs="Arial"/>
                <w:sz w:val="20"/>
                <w:lang w:eastAsia="pt-BR"/>
              </w:rPr>
            </w:pPr>
            <w:r w:rsidRPr="001F77AA">
              <w:rPr>
                <w:rFonts w:cs="Arial"/>
                <w:sz w:val="20"/>
                <w:lang w:eastAsia="pt-BR"/>
              </w:rPr>
              <w:t xml:space="preserve">O sistema carrega o formulário de cadastro de </w:t>
            </w:r>
            <w:proofErr w:type="spellStart"/>
            <w:r w:rsidRPr="001F77AA">
              <w:rPr>
                <w:rFonts w:cs="Arial"/>
                <w:sz w:val="20"/>
                <w:lang w:eastAsia="pt-BR"/>
              </w:rPr>
              <w:t>xxxx</w:t>
            </w:r>
            <w:proofErr w:type="spellEnd"/>
            <w:r w:rsidRPr="001F77AA">
              <w:rPr>
                <w:rFonts w:cs="Arial"/>
                <w:sz w:val="20"/>
                <w:lang w:eastAsia="pt-BR"/>
              </w:rPr>
              <w:t>.</w:t>
            </w:r>
          </w:p>
          <w:p w:rsidR="00550EDC" w:rsidRPr="001F77AA" w:rsidRDefault="00550EDC" w:rsidP="00782DB5">
            <w:pPr>
              <w:numPr>
                <w:ilvl w:val="0"/>
                <w:numId w:val="24"/>
              </w:numPr>
              <w:suppressAutoHyphens w:val="0"/>
              <w:spacing w:line="240" w:lineRule="auto"/>
              <w:ind w:left="0" w:firstLine="0"/>
              <w:jc w:val="left"/>
              <w:rPr>
                <w:rFonts w:cs="Arial"/>
                <w:sz w:val="20"/>
                <w:lang w:eastAsia="pt-BR"/>
              </w:rPr>
            </w:pPr>
            <w:r w:rsidRPr="001F77AA">
              <w:rPr>
                <w:rFonts w:cs="Arial"/>
                <w:sz w:val="20"/>
                <w:lang w:eastAsia="pt-BR"/>
              </w:rPr>
              <w:t xml:space="preserve">O sistema gera um código </w:t>
            </w:r>
            <w:proofErr w:type="spellStart"/>
            <w:r w:rsidRPr="001F77AA">
              <w:rPr>
                <w:rFonts w:cs="Arial"/>
                <w:sz w:val="20"/>
                <w:lang w:eastAsia="pt-BR"/>
              </w:rPr>
              <w:t>xxxxxxxxxxx</w:t>
            </w:r>
            <w:proofErr w:type="spellEnd"/>
            <w:r w:rsidRPr="001F77AA">
              <w:rPr>
                <w:rFonts w:cs="Arial"/>
                <w:sz w:val="20"/>
                <w:lang w:eastAsia="pt-BR"/>
              </w:rPr>
              <w:t>.</w:t>
            </w:r>
          </w:p>
          <w:p w:rsidR="00550EDC" w:rsidRPr="001F77AA" w:rsidRDefault="00550EDC" w:rsidP="00782DB5">
            <w:pPr>
              <w:numPr>
                <w:ilvl w:val="0"/>
                <w:numId w:val="24"/>
              </w:numPr>
              <w:suppressAutoHyphens w:val="0"/>
              <w:spacing w:line="240" w:lineRule="auto"/>
              <w:ind w:left="0" w:firstLine="0"/>
              <w:jc w:val="left"/>
              <w:rPr>
                <w:rFonts w:cs="Arial"/>
                <w:sz w:val="20"/>
                <w:lang w:eastAsia="pt-BR"/>
              </w:rPr>
            </w:pPr>
            <w:r w:rsidRPr="001F77AA">
              <w:rPr>
                <w:rFonts w:cs="Arial"/>
                <w:sz w:val="20"/>
                <w:lang w:eastAsia="pt-BR"/>
              </w:rPr>
              <w:t xml:space="preserve">Informa </w:t>
            </w:r>
            <w:proofErr w:type="spellStart"/>
            <w:r w:rsidRPr="001F77AA">
              <w:rPr>
                <w:rFonts w:cs="Arial"/>
                <w:sz w:val="20"/>
                <w:lang w:eastAsia="pt-BR"/>
              </w:rPr>
              <w:t>xxx</w:t>
            </w:r>
            <w:proofErr w:type="spellEnd"/>
            <w:r w:rsidRPr="001F77AA">
              <w:rPr>
                <w:rFonts w:cs="Arial"/>
                <w:sz w:val="20"/>
                <w:lang w:eastAsia="pt-BR"/>
              </w:rPr>
              <w:t xml:space="preserve">, </w:t>
            </w:r>
            <w:proofErr w:type="spellStart"/>
            <w:r w:rsidRPr="001F77AA">
              <w:rPr>
                <w:rFonts w:cs="Arial"/>
                <w:sz w:val="20"/>
                <w:lang w:eastAsia="pt-BR"/>
              </w:rPr>
              <w:t>xxxxxxxxx</w:t>
            </w:r>
            <w:proofErr w:type="spellEnd"/>
            <w:r w:rsidRPr="001F77AA">
              <w:rPr>
                <w:rFonts w:cs="Arial"/>
                <w:sz w:val="20"/>
                <w:lang w:eastAsia="pt-BR"/>
              </w:rPr>
              <w:t xml:space="preserve">, </w:t>
            </w:r>
            <w:proofErr w:type="spellStart"/>
            <w:r w:rsidRPr="001F77AA">
              <w:rPr>
                <w:rFonts w:cs="Arial"/>
                <w:sz w:val="20"/>
                <w:lang w:eastAsia="pt-BR"/>
              </w:rPr>
              <w:t>xxxxxxxxx</w:t>
            </w:r>
            <w:proofErr w:type="spellEnd"/>
            <w:r w:rsidRPr="001F77AA">
              <w:rPr>
                <w:rFonts w:cs="Arial"/>
                <w:sz w:val="20"/>
                <w:lang w:eastAsia="pt-BR"/>
              </w:rPr>
              <w:t>.</w:t>
            </w:r>
          </w:p>
          <w:p w:rsidR="00550EDC" w:rsidRPr="001F77AA" w:rsidRDefault="00550EDC" w:rsidP="00782DB5">
            <w:pPr>
              <w:numPr>
                <w:ilvl w:val="0"/>
                <w:numId w:val="24"/>
              </w:numPr>
              <w:suppressAutoHyphens w:val="0"/>
              <w:spacing w:line="240" w:lineRule="auto"/>
              <w:ind w:left="0" w:firstLine="0"/>
              <w:jc w:val="left"/>
              <w:rPr>
                <w:rFonts w:cs="Arial"/>
                <w:sz w:val="20"/>
                <w:lang w:eastAsia="pt-BR"/>
              </w:rPr>
            </w:pPr>
            <w:r w:rsidRPr="001F77AA">
              <w:rPr>
                <w:rFonts w:cs="Arial"/>
                <w:sz w:val="20"/>
                <w:lang w:eastAsia="pt-BR"/>
              </w:rPr>
              <w:t xml:space="preserve">O usuário </w:t>
            </w:r>
            <w:proofErr w:type="spellStart"/>
            <w:r w:rsidRPr="001F77AA">
              <w:rPr>
                <w:rFonts w:cs="Arial"/>
                <w:sz w:val="20"/>
                <w:lang w:eastAsia="pt-BR"/>
              </w:rPr>
              <w:t>xxxxxxxxxxxx</w:t>
            </w:r>
            <w:proofErr w:type="spellEnd"/>
            <w:r w:rsidRPr="001F77AA">
              <w:rPr>
                <w:rFonts w:cs="Arial"/>
                <w:sz w:val="20"/>
                <w:lang w:eastAsia="pt-BR"/>
              </w:rPr>
              <w:t>.</w:t>
            </w:r>
          </w:p>
          <w:p w:rsidR="00550EDC" w:rsidRPr="001F77AA" w:rsidRDefault="00550EDC" w:rsidP="00782DB5">
            <w:pPr>
              <w:numPr>
                <w:ilvl w:val="0"/>
                <w:numId w:val="24"/>
              </w:numPr>
              <w:suppressAutoHyphens w:val="0"/>
              <w:spacing w:line="240" w:lineRule="auto"/>
              <w:ind w:left="0" w:firstLine="0"/>
              <w:jc w:val="left"/>
              <w:rPr>
                <w:rFonts w:cs="Arial"/>
                <w:sz w:val="20"/>
                <w:lang w:eastAsia="pt-BR"/>
              </w:rPr>
            </w:pPr>
            <w:r w:rsidRPr="001F77AA">
              <w:rPr>
                <w:rFonts w:cs="Arial"/>
                <w:sz w:val="20"/>
                <w:lang w:eastAsia="pt-BR"/>
              </w:rPr>
              <w:t xml:space="preserve">O sistema </w:t>
            </w:r>
            <w:proofErr w:type="spellStart"/>
            <w:r w:rsidRPr="001F77AA">
              <w:rPr>
                <w:rFonts w:cs="Arial"/>
                <w:sz w:val="20"/>
                <w:lang w:eastAsia="pt-BR"/>
              </w:rPr>
              <w:t>xxxxxxxxxxxxxxxxxxxxxxx</w:t>
            </w:r>
            <w:proofErr w:type="spellEnd"/>
          </w:p>
          <w:p w:rsidR="00550EDC" w:rsidRPr="001F77AA" w:rsidRDefault="00550EDC" w:rsidP="00782DB5">
            <w:pPr>
              <w:numPr>
                <w:ilvl w:val="0"/>
                <w:numId w:val="24"/>
              </w:numPr>
              <w:suppressAutoHyphens w:val="0"/>
              <w:spacing w:line="240" w:lineRule="auto"/>
              <w:ind w:left="0" w:firstLine="0"/>
              <w:jc w:val="left"/>
              <w:rPr>
                <w:rFonts w:cs="Arial"/>
                <w:sz w:val="20"/>
                <w:lang w:eastAsia="pt-BR"/>
              </w:rPr>
            </w:pPr>
            <w:r w:rsidRPr="001F77AA">
              <w:rPr>
                <w:rFonts w:cs="Arial"/>
                <w:sz w:val="20"/>
                <w:lang w:eastAsia="pt-BR"/>
              </w:rPr>
              <w:t xml:space="preserve">O usuário confirma </w:t>
            </w:r>
            <w:proofErr w:type="spellStart"/>
            <w:r w:rsidRPr="001F77AA">
              <w:rPr>
                <w:rFonts w:cs="Arial"/>
                <w:sz w:val="20"/>
                <w:lang w:eastAsia="pt-BR"/>
              </w:rPr>
              <w:t>xxxxxxxxxxxxxxxxxx</w:t>
            </w:r>
            <w:proofErr w:type="spellEnd"/>
          </w:p>
          <w:p w:rsidR="00550EDC" w:rsidRPr="001F77AA" w:rsidRDefault="00550EDC" w:rsidP="00782DB5">
            <w:pPr>
              <w:numPr>
                <w:ilvl w:val="0"/>
                <w:numId w:val="24"/>
              </w:numPr>
              <w:suppressAutoHyphens w:val="0"/>
              <w:spacing w:line="240" w:lineRule="auto"/>
              <w:ind w:left="0" w:firstLine="0"/>
              <w:jc w:val="left"/>
              <w:rPr>
                <w:rFonts w:cs="Arial"/>
                <w:sz w:val="20"/>
                <w:lang w:eastAsia="pt-BR"/>
              </w:rPr>
            </w:pPr>
            <w:r w:rsidRPr="001F77AA">
              <w:rPr>
                <w:rFonts w:cs="Arial"/>
                <w:sz w:val="20"/>
                <w:lang w:eastAsia="pt-BR"/>
              </w:rPr>
              <w:t xml:space="preserve">O usuário </w:t>
            </w:r>
            <w:proofErr w:type="spellStart"/>
            <w:r w:rsidRPr="001F77AA">
              <w:rPr>
                <w:rFonts w:cs="Arial"/>
                <w:sz w:val="20"/>
                <w:lang w:eastAsia="pt-BR"/>
              </w:rPr>
              <w:t>xxxxxxxxxxxxxxxxx</w:t>
            </w:r>
            <w:proofErr w:type="spellEnd"/>
          </w:p>
          <w:p w:rsidR="00550EDC" w:rsidRPr="001F77AA" w:rsidRDefault="00550EDC" w:rsidP="00782DB5">
            <w:pPr>
              <w:numPr>
                <w:ilvl w:val="0"/>
                <w:numId w:val="24"/>
              </w:numPr>
              <w:suppressAutoHyphens w:val="0"/>
              <w:spacing w:line="240" w:lineRule="auto"/>
              <w:ind w:left="0" w:firstLine="0"/>
              <w:jc w:val="left"/>
              <w:rPr>
                <w:rFonts w:cs="Arial"/>
                <w:sz w:val="20"/>
                <w:lang w:eastAsia="en-US"/>
              </w:rPr>
            </w:pPr>
            <w:r w:rsidRPr="001F77AA">
              <w:rPr>
                <w:rFonts w:cs="Arial"/>
                <w:sz w:val="20"/>
                <w:lang w:eastAsia="pt-BR"/>
              </w:rPr>
              <w:t xml:space="preserve">O sistema </w:t>
            </w:r>
            <w:proofErr w:type="spellStart"/>
            <w:r w:rsidRPr="001F77AA">
              <w:rPr>
                <w:rFonts w:cs="Arial"/>
                <w:sz w:val="20"/>
                <w:lang w:eastAsia="pt-BR"/>
              </w:rPr>
              <w:t>xxxxxxxxxxxxxxx</w:t>
            </w:r>
            <w:proofErr w:type="spellEnd"/>
            <w:r w:rsidRPr="001F77AA">
              <w:rPr>
                <w:rFonts w:cs="Arial"/>
                <w:sz w:val="20"/>
                <w:lang w:eastAsia="pt-BR"/>
              </w:rPr>
              <w:t>.</w:t>
            </w:r>
          </w:p>
        </w:tc>
      </w:tr>
      <w:tr w:rsidR="00550EDC" w:rsidRPr="001F77AA" w:rsidTr="00576AC1">
        <w:trPr>
          <w:trHeight w:val="283"/>
          <w:jc w:val="center"/>
        </w:trPr>
        <w:tc>
          <w:tcPr>
            <w:tcW w:w="0" w:type="auto"/>
          </w:tcPr>
          <w:p w:rsidR="00550EDC" w:rsidRPr="001F77AA" w:rsidRDefault="00550EDC" w:rsidP="00782DB5">
            <w:pPr>
              <w:suppressAutoHyphens w:val="0"/>
              <w:spacing w:line="240" w:lineRule="auto"/>
              <w:ind w:firstLine="0"/>
              <w:jc w:val="left"/>
              <w:rPr>
                <w:rFonts w:cs="Arial"/>
                <w:b/>
                <w:sz w:val="20"/>
                <w:lang w:eastAsia="en-US"/>
              </w:rPr>
            </w:pPr>
            <w:r w:rsidRPr="001F77AA">
              <w:rPr>
                <w:rFonts w:cs="Arial"/>
                <w:b/>
                <w:sz w:val="20"/>
                <w:lang w:eastAsia="en-US"/>
              </w:rPr>
              <w:t>Pós-condição</w:t>
            </w:r>
          </w:p>
        </w:tc>
        <w:tc>
          <w:tcPr>
            <w:tcW w:w="6643" w:type="dxa"/>
          </w:tcPr>
          <w:p w:rsidR="00550EDC" w:rsidRPr="001F77AA" w:rsidRDefault="00550EDC" w:rsidP="00782DB5">
            <w:pPr>
              <w:suppressAutoHyphens w:val="0"/>
              <w:spacing w:line="240" w:lineRule="auto"/>
              <w:ind w:firstLine="0"/>
              <w:jc w:val="left"/>
              <w:rPr>
                <w:rFonts w:cs="Arial"/>
                <w:sz w:val="20"/>
                <w:lang w:eastAsia="en-US"/>
              </w:rPr>
            </w:pPr>
            <w:r w:rsidRPr="001F77AA">
              <w:rPr>
                <w:rFonts w:cs="Arial"/>
                <w:sz w:val="20"/>
                <w:lang w:eastAsia="pt-BR"/>
              </w:rPr>
              <w:t xml:space="preserve">Para ativar </w:t>
            </w:r>
            <w:proofErr w:type="spellStart"/>
            <w:r w:rsidRPr="001F77AA">
              <w:rPr>
                <w:rFonts w:cs="Arial"/>
                <w:sz w:val="20"/>
                <w:lang w:eastAsia="pt-BR"/>
              </w:rPr>
              <w:t>xxxxxxxxxxxxxx</w:t>
            </w:r>
            <w:proofErr w:type="spellEnd"/>
          </w:p>
        </w:tc>
      </w:tr>
      <w:tr w:rsidR="00550EDC" w:rsidRPr="001F77AA" w:rsidTr="00576AC1">
        <w:trPr>
          <w:trHeight w:val="133"/>
          <w:jc w:val="center"/>
        </w:trPr>
        <w:tc>
          <w:tcPr>
            <w:tcW w:w="0" w:type="auto"/>
          </w:tcPr>
          <w:p w:rsidR="00550EDC" w:rsidRPr="001F77AA" w:rsidRDefault="00550EDC" w:rsidP="00782DB5">
            <w:pPr>
              <w:suppressAutoHyphens w:val="0"/>
              <w:spacing w:line="240" w:lineRule="auto"/>
              <w:ind w:firstLine="0"/>
              <w:jc w:val="left"/>
              <w:rPr>
                <w:rFonts w:cs="Arial"/>
                <w:b/>
                <w:sz w:val="20"/>
                <w:lang w:eastAsia="en-US"/>
              </w:rPr>
            </w:pPr>
            <w:r w:rsidRPr="001F77AA">
              <w:rPr>
                <w:rFonts w:cs="Arial"/>
                <w:b/>
                <w:sz w:val="20"/>
                <w:lang w:eastAsia="en-US"/>
              </w:rPr>
              <w:t>Cenário Alternativo</w:t>
            </w:r>
          </w:p>
        </w:tc>
        <w:tc>
          <w:tcPr>
            <w:tcW w:w="6643" w:type="dxa"/>
          </w:tcPr>
          <w:p w:rsidR="00550EDC" w:rsidRPr="001F77AA" w:rsidRDefault="00550EDC" w:rsidP="00782DB5">
            <w:pPr>
              <w:suppressAutoHyphens w:val="0"/>
              <w:spacing w:line="240" w:lineRule="auto"/>
              <w:ind w:firstLine="0"/>
              <w:jc w:val="left"/>
              <w:rPr>
                <w:rFonts w:cs="Arial"/>
                <w:sz w:val="20"/>
                <w:lang w:eastAsia="pt-BR"/>
              </w:rPr>
            </w:pPr>
            <w:r w:rsidRPr="001F77AA">
              <w:rPr>
                <w:rFonts w:cs="Arial"/>
                <w:sz w:val="20"/>
                <w:lang w:eastAsia="pt-BR"/>
              </w:rPr>
              <w:t xml:space="preserve">4a – O usuário informa </w:t>
            </w:r>
            <w:proofErr w:type="spellStart"/>
            <w:r w:rsidRPr="001F77AA">
              <w:rPr>
                <w:rFonts w:cs="Arial"/>
                <w:sz w:val="20"/>
                <w:lang w:eastAsia="pt-BR"/>
              </w:rPr>
              <w:t>xxxxxxxx</w:t>
            </w:r>
            <w:proofErr w:type="spellEnd"/>
          </w:p>
          <w:p w:rsidR="00550EDC" w:rsidRPr="001F77AA" w:rsidRDefault="00550EDC" w:rsidP="00782DB5">
            <w:pPr>
              <w:suppressAutoHyphens w:val="0"/>
              <w:spacing w:line="240" w:lineRule="auto"/>
              <w:ind w:firstLine="0"/>
              <w:jc w:val="left"/>
              <w:rPr>
                <w:rFonts w:cs="Arial"/>
                <w:sz w:val="20"/>
                <w:lang w:eastAsia="pt-BR"/>
              </w:rPr>
            </w:pPr>
            <w:r w:rsidRPr="001F77AA">
              <w:rPr>
                <w:rFonts w:cs="Arial"/>
                <w:sz w:val="20"/>
                <w:lang w:eastAsia="pt-BR"/>
              </w:rPr>
              <w:t xml:space="preserve">4a.1 O sistema </w:t>
            </w:r>
            <w:proofErr w:type="spellStart"/>
            <w:r w:rsidRPr="001F77AA">
              <w:rPr>
                <w:rFonts w:cs="Arial"/>
                <w:sz w:val="20"/>
                <w:lang w:eastAsia="pt-BR"/>
              </w:rPr>
              <w:t>xxxxxxxxx</w:t>
            </w:r>
            <w:proofErr w:type="spellEnd"/>
            <w:r w:rsidRPr="001F77AA">
              <w:rPr>
                <w:rFonts w:cs="Arial"/>
                <w:sz w:val="20"/>
                <w:lang w:eastAsia="pt-BR"/>
              </w:rPr>
              <w:t xml:space="preserve">. </w:t>
            </w:r>
          </w:p>
          <w:p w:rsidR="00550EDC" w:rsidRPr="001F77AA" w:rsidRDefault="00550EDC" w:rsidP="00782DB5">
            <w:pPr>
              <w:suppressAutoHyphens w:val="0"/>
              <w:spacing w:line="240" w:lineRule="auto"/>
              <w:ind w:firstLine="0"/>
              <w:jc w:val="left"/>
              <w:rPr>
                <w:rFonts w:cs="Arial"/>
                <w:sz w:val="20"/>
                <w:lang w:eastAsia="pt-BR"/>
              </w:rPr>
            </w:pPr>
            <w:r w:rsidRPr="001F77AA">
              <w:rPr>
                <w:rFonts w:cs="Arial"/>
                <w:sz w:val="20"/>
                <w:lang w:eastAsia="pt-BR"/>
              </w:rPr>
              <w:t xml:space="preserve">7a – O usuário informa </w:t>
            </w:r>
            <w:proofErr w:type="spellStart"/>
            <w:r w:rsidRPr="001F77AA">
              <w:rPr>
                <w:rFonts w:cs="Arial"/>
                <w:sz w:val="20"/>
                <w:lang w:eastAsia="pt-BR"/>
              </w:rPr>
              <w:t>xxxxxxxx</w:t>
            </w:r>
            <w:proofErr w:type="spellEnd"/>
            <w:r w:rsidRPr="001F77AA">
              <w:rPr>
                <w:rFonts w:cs="Arial"/>
                <w:sz w:val="20"/>
                <w:lang w:eastAsia="pt-BR"/>
              </w:rPr>
              <w:t>.</w:t>
            </w:r>
          </w:p>
          <w:p w:rsidR="00550EDC" w:rsidRPr="001F77AA" w:rsidRDefault="00550EDC" w:rsidP="00782DB5">
            <w:pPr>
              <w:suppressAutoHyphens w:val="0"/>
              <w:spacing w:line="240" w:lineRule="auto"/>
              <w:ind w:firstLine="0"/>
              <w:jc w:val="left"/>
              <w:rPr>
                <w:rFonts w:cs="Arial"/>
                <w:sz w:val="20"/>
                <w:lang w:eastAsia="en-US"/>
              </w:rPr>
            </w:pPr>
            <w:r w:rsidRPr="001F77AA">
              <w:rPr>
                <w:rFonts w:cs="Arial"/>
                <w:sz w:val="20"/>
                <w:lang w:eastAsia="pt-BR"/>
              </w:rPr>
              <w:t xml:space="preserve">7a.1 O sistema </w:t>
            </w:r>
            <w:proofErr w:type="spellStart"/>
            <w:r w:rsidRPr="001F77AA">
              <w:rPr>
                <w:rFonts w:cs="Arial"/>
                <w:sz w:val="20"/>
                <w:lang w:eastAsia="pt-BR"/>
              </w:rPr>
              <w:t>xxxxxxxxxxxxx</w:t>
            </w:r>
            <w:proofErr w:type="spellEnd"/>
            <w:r w:rsidRPr="001F77AA">
              <w:rPr>
                <w:rFonts w:cs="Arial"/>
                <w:sz w:val="20"/>
                <w:lang w:eastAsia="pt-BR"/>
              </w:rPr>
              <w:t>.</w:t>
            </w:r>
          </w:p>
        </w:tc>
      </w:tr>
    </w:tbl>
    <w:p w:rsidR="00550EDC" w:rsidRDefault="00550EDC" w:rsidP="00BD06F8">
      <w:pPr>
        <w:ind w:firstLine="0"/>
        <w:jc w:val="center"/>
        <w:rPr>
          <w:b/>
          <w:szCs w:val="24"/>
        </w:rPr>
      </w:pPr>
    </w:p>
    <w:tbl>
      <w:tblPr>
        <w:tblStyle w:val="Tabelacomgrade1"/>
        <w:tblW w:w="0" w:type="auto"/>
        <w:jc w:val="center"/>
        <w:tblLook w:val="04A0" w:firstRow="1" w:lastRow="0" w:firstColumn="1" w:lastColumn="0" w:noHBand="0" w:noVBand="1"/>
      </w:tblPr>
      <w:tblGrid>
        <w:gridCol w:w="2061"/>
        <w:gridCol w:w="6643"/>
      </w:tblGrid>
      <w:tr w:rsidR="00550EDC" w:rsidRPr="001F77AA" w:rsidTr="00576AC1">
        <w:trPr>
          <w:trHeight w:val="283"/>
          <w:jc w:val="center"/>
        </w:trPr>
        <w:tc>
          <w:tcPr>
            <w:tcW w:w="8642" w:type="dxa"/>
            <w:gridSpan w:val="2"/>
          </w:tcPr>
          <w:p w:rsidR="00550EDC" w:rsidRPr="001F77AA" w:rsidRDefault="00550EDC" w:rsidP="00782DB5">
            <w:pPr>
              <w:suppressAutoHyphens w:val="0"/>
              <w:spacing w:line="240" w:lineRule="auto"/>
              <w:ind w:firstLine="0"/>
              <w:jc w:val="left"/>
              <w:rPr>
                <w:rFonts w:cs="Arial"/>
                <w:b/>
                <w:sz w:val="20"/>
                <w:lang w:eastAsia="en-US"/>
              </w:rPr>
            </w:pPr>
            <w:r w:rsidRPr="001F77AA">
              <w:rPr>
                <w:rFonts w:cs="Arial"/>
                <w:b/>
                <w:sz w:val="20"/>
                <w:lang w:eastAsia="en-US"/>
              </w:rPr>
              <w:t xml:space="preserve">Caso de Uso – Cadastrar </w:t>
            </w:r>
            <w:proofErr w:type="spellStart"/>
            <w:r w:rsidRPr="001F77AA">
              <w:rPr>
                <w:rFonts w:cs="Arial"/>
                <w:b/>
                <w:sz w:val="20"/>
                <w:lang w:eastAsia="en-US"/>
              </w:rPr>
              <w:t>xxxxxxxxxxxxxxx</w:t>
            </w:r>
            <w:proofErr w:type="spellEnd"/>
          </w:p>
        </w:tc>
      </w:tr>
      <w:tr w:rsidR="00550EDC" w:rsidRPr="001F77AA" w:rsidTr="00576AC1">
        <w:trPr>
          <w:trHeight w:val="283"/>
          <w:jc w:val="center"/>
        </w:trPr>
        <w:tc>
          <w:tcPr>
            <w:tcW w:w="0" w:type="auto"/>
          </w:tcPr>
          <w:p w:rsidR="00550EDC" w:rsidRPr="001F77AA" w:rsidRDefault="00550EDC" w:rsidP="00782DB5">
            <w:pPr>
              <w:suppressAutoHyphens w:val="0"/>
              <w:spacing w:line="240" w:lineRule="auto"/>
              <w:ind w:firstLine="0"/>
              <w:jc w:val="left"/>
              <w:rPr>
                <w:rFonts w:cs="Arial"/>
                <w:b/>
                <w:sz w:val="20"/>
                <w:lang w:eastAsia="en-US"/>
              </w:rPr>
            </w:pPr>
            <w:r w:rsidRPr="001F77AA">
              <w:rPr>
                <w:rFonts w:cs="Arial"/>
                <w:b/>
                <w:sz w:val="20"/>
                <w:lang w:eastAsia="en-US"/>
              </w:rPr>
              <w:t>ID</w:t>
            </w:r>
          </w:p>
        </w:tc>
        <w:tc>
          <w:tcPr>
            <w:tcW w:w="6643" w:type="dxa"/>
          </w:tcPr>
          <w:p w:rsidR="00550EDC" w:rsidRPr="001F77AA" w:rsidRDefault="00550EDC" w:rsidP="00782DB5">
            <w:pPr>
              <w:suppressAutoHyphens w:val="0"/>
              <w:spacing w:line="240" w:lineRule="auto"/>
              <w:ind w:firstLine="0"/>
              <w:jc w:val="left"/>
              <w:rPr>
                <w:rFonts w:cs="Arial"/>
                <w:sz w:val="20"/>
                <w:lang w:eastAsia="en-US"/>
              </w:rPr>
            </w:pPr>
            <w:r w:rsidRPr="001F77AA">
              <w:rPr>
                <w:rFonts w:cs="Arial"/>
                <w:sz w:val="20"/>
                <w:lang w:eastAsia="en-US"/>
              </w:rPr>
              <w:t>UC 001</w:t>
            </w:r>
          </w:p>
        </w:tc>
      </w:tr>
      <w:tr w:rsidR="00550EDC" w:rsidRPr="001F77AA" w:rsidTr="00576AC1">
        <w:trPr>
          <w:trHeight w:val="283"/>
          <w:jc w:val="center"/>
        </w:trPr>
        <w:tc>
          <w:tcPr>
            <w:tcW w:w="0" w:type="auto"/>
          </w:tcPr>
          <w:p w:rsidR="00550EDC" w:rsidRPr="001F77AA" w:rsidRDefault="00550EDC" w:rsidP="00782DB5">
            <w:pPr>
              <w:suppressAutoHyphens w:val="0"/>
              <w:spacing w:line="240" w:lineRule="auto"/>
              <w:ind w:firstLine="0"/>
              <w:jc w:val="left"/>
              <w:rPr>
                <w:rFonts w:cs="Arial"/>
                <w:b/>
                <w:sz w:val="20"/>
                <w:lang w:eastAsia="en-US"/>
              </w:rPr>
            </w:pPr>
            <w:r w:rsidRPr="001F77AA">
              <w:rPr>
                <w:rFonts w:cs="Arial"/>
                <w:b/>
                <w:sz w:val="20"/>
                <w:lang w:eastAsia="en-US"/>
              </w:rPr>
              <w:t>Descrição</w:t>
            </w:r>
          </w:p>
        </w:tc>
        <w:tc>
          <w:tcPr>
            <w:tcW w:w="6643" w:type="dxa"/>
          </w:tcPr>
          <w:p w:rsidR="00550EDC" w:rsidRPr="001F77AA" w:rsidRDefault="00550EDC" w:rsidP="00782DB5">
            <w:pPr>
              <w:suppressAutoHyphens w:val="0"/>
              <w:spacing w:line="240" w:lineRule="auto"/>
              <w:ind w:firstLine="0"/>
              <w:jc w:val="left"/>
              <w:rPr>
                <w:rFonts w:cs="Arial"/>
                <w:sz w:val="20"/>
                <w:lang w:eastAsia="en-US"/>
              </w:rPr>
            </w:pPr>
            <w:r w:rsidRPr="001F77AA">
              <w:rPr>
                <w:rFonts w:cs="Arial"/>
                <w:sz w:val="20"/>
                <w:lang w:eastAsia="en-US"/>
              </w:rPr>
              <w:t xml:space="preserve">Este caso de uso tem por objetivo cadastrar </w:t>
            </w:r>
            <w:proofErr w:type="spellStart"/>
            <w:r w:rsidRPr="001F77AA">
              <w:rPr>
                <w:rFonts w:cs="Arial"/>
                <w:sz w:val="20"/>
                <w:lang w:eastAsia="en-US"/>
              </w:rPr>
              <w:t>xxxxxxxxxx</w:t>
            </w:r>
            <w:proofErr w:type="spellEnd"/>
          </w:p>
        </w:tc>
      </w:tr>
      <w:tr w:rsidR="00550EDC" w:rsidRPr="001F77AA" w:rsidTr="00576AC1">
        <w:trPr>
          <w:trHeight w:val="283"/>
          <w:jc w:val="center"/>
        </w:trPr>
        <w:tc>
          <w:tcPr>
            <w:tcW w:w="0" w:type="auto"/>
          </w:tcPr>
          <w:p w:rsidR="00550EDC" w:rsidRPr="001F77AA" w:rsidRDefault="00550EDC" w:rsidP="00782DB5">
            <w:pPr>
              <w:suppressAutoHyphens w:val="0"/>
              <w:spacing w:line="240" w:lineRule="auto"/>
              <w:ind w:firstLine="0"/>
              <w:jc w:val="left"/>
              <w:rPr>
                <w:rFonts w:cs="Arial"/>
                <w:b/>
                <w:sz w:val="20"/>
                <w:lang w:eastAsia="en-US"/>
              </w:rPr>
            </w:pPr>
            <w:r w:rsidRPr="001F77AA">
              <w:rPr>
                <w:rFonts w:cs="Arial"/>
                <w:b/>
                <w:sz w:val="20"/>
                <w:lang w:eastAsia="en-US"/>
              </w:rPr>
              <w:t>Ator Primário</w:t>
            </w:r>
          </w:p>
        </w:tc>
        <w:tc>
          <w:tcPr>
            <w:tcW w:w="6643" w:type="dxa"/>
          </w:tcPr>
          <w:p w:rsidR="00550EDC" w:rsidRPr="001F77AA" w:rsidRDefault="00550EDC" w:rsidP="00782DB5">
            <w:pPr>
              <w:suppressAutoHyphens w:val="0"/>
              <w:spacing w:line="240" w:lineRule="auto"/>
              <w:ind w:firstLine="0"/>
              <w:jc w:val="left"/>
              <w:rPr>
                <w:rFonts w:cs="Arial"/>
                <w:sz w:val="20"/>
                <w:lang w:eastAsia="en-US"/>
              </w:rPr>
            </w:pPr>
            <w:r w:rsidRPr="001F77AA">
              <w:rPr>
                <w:rFonts w:cs="Arial"/>
                <w:sz w:val="20"/>
                <w:lang w:eastAsia="pt-BR"/>
              </w:rPr>
              <w:t>Usuário do sistema</w:t>
            </w:r>
          </w:p>
        </w:tc>
      </w:tr>
      <w:tr w:rsidR="00550EDC" w:rsidRPr="001F77AA" w:rsidTr="00576AC1">
        <w:trPr>
          <w:trHeight w:val="283"/>
          <w:jc w:val="center"/>
        </w:trPr>
        <w:tc>
          <w:tcPr>
            <w:tcW w:w="0" w:type="auto"/>
          </w:tcPr>
          <w:p w:rsidR="00550EDC" w:rsidRPr="001F77AA" w:rsidRDefault="00550EDC" w:rsidP="00782DB5">
            <w:pPr>
              <w:suppressAutoHyphens w:val="0"/>
              <w:spacing w:line="240" w:lineRule="auto"/>
              <w:ind w:firstLine="0"/>
              <w:jc w:val="left"/>
              <w:rPr>
                <w:rFonts w:cs="Arial"/>
                <w:b/>
                <w:sz w:val="20"/>
                <w:lang w:eastAsia="en-US"/>
              </w:rPr>
            </w:pPr>
            <w:r w:rsidRPr="001F77AA">
              <w:rPr>
                <w:rFonts w:cs="Arial"/>
                <w:b/>
                <w:sz w:val="20"/>
                <w:lang w:eastAsia="en-US"/>
              </w:rPr>
              <w:t>Pré-condição</w:t>
            </w:r>
          </w:p>
        </w:tc>
        <w:tc>
          <w:tcPr>
            <w:tcW w:w="6643" w:type="dxa"/>
          </w:tcPr>
          <w:p w:rsidR="00550EDC" w:rsidRPr="001F77AA" w:rsidRDefault="00550EDC" w:rsidP="00782DB5">
            <w:pPr>
              <w:suppressAutoHyphens w:val="0"/>
              <w:spacing w:line="240" w:lineRule="auto"/>
              <w:ind w:firstLine="0"/>
              <w:jc w:val="left"/>
              <w:rPr>
                <w:rFonts w:cs="Arial"/>
                <w:sz w:val="20"/>
                <w:lang w:eastAsia="en-US"/>
              </w:rPr>
            </w:pPr>
            <w:r w:rsidRPr="001F77AA">
              <w:rPr>
                <w:rFonts w:cs="Arial"/>
                <w:sz w:val="20"/>
                <w:lang w:eastAsia="pt-BR"/>
              </w:rPr>
              <w:t>Nenhuma</w:t>
            </w:r>
          </w:p>
        </w:tc>
      </w:tr>
      <w:tr w:rsidR="00550EDC" w:rsidRPr="001F77AA" w:rsidTr="00576AC1">
        <w:trPr>
          <w:trHeight w:val="268"/>
          <w:jc w:val="center"/>
        </w:trPr>
        <w:tc>
          <w:tcPr>
            <w:tcW w:w="0" w:type="auto"/>
          </w:tcPr>
          <w:p w:rsidR="00550EDC" w:rsidRPr="001F77AA" w:rsidRDefault="00550EDC" w:rsidP="00782DB5">
            <w:pPr>
              <w:suppressAutoHyphens w:val="0"/>
              <w:spacing w:line="240" w:lineRule="auto"/>
              <w:ind w:firstLine="0"/>
              <w:jc w:val="left"/>
              <w:rPr>
                <w:rFonts w:cs="Arial"/>
                <w:b/>
                <w:sz w:val="20"/>
                <w:lang w:eastAsia="en-US"/>
              </w:rPr>
            </w:pPr>
            <w:r w:rsidRPr="001F77AA">
              <w:rPr>
                <w:rFonts w:cs="Arial"/>
                <w:b/>
                <w:sz w:val="20"/>
                <w:lang w:eastAsia="en-US"/>
              </w:rPr>
              <w:t>Cenário Principal</w:t>
            </w:r>
          </w:p>
          <w:p w:rsidR="00550EDC" w:rsidRPr="001F77AA" w:rsidRDefault="00550EDC" w:rsidP="00782DB5">
            <w:pPr>
              <w:suppressAutoHyphens w:val="0"/>
              <w:spacing w:line="240" w:lineRule="auto"/>
              <w:ind w:firstLine="0"/>
              <w:jc w:val="left"/>
              <w:rPr>
                <w:rFonts w:cs="Arial"/>
                <w:b/>
                <w:sz w:val="20"/>
                <w:lang w:eastAsia="en-US"/>
              </w:rPr>
            </w:pPr>
          </w:p>
        </w:tc>
        <w:tc>
          <w:tcPr>
            <w:tcW w:w="6643" w:type="dxa"/>
          </w:tcPr>
          <w:p w:rsidR="00550EDC" w:rsidRPr="001F77AA" w:rsidRDefault="00550EDC" w:rsidP="00782DB5">
            <w:pPr>
              <w:numPr>
                <w:ilvl w:val="0"/>
                <w:numId w:val="24"/>
              </w:numPr>
              <w:suppressAutoHyphens w:val="0"/>
              <w:spacing w:line="240" w:lineRule="auto"/>
              <w:ind w:left="0" w:firstLine="0"/>
              <w:jc w:val="left"/>
              <w:rPr>
                <w:rFonts w:cs="Arial"/>
                <w:sz w:val="20"/>
                <w:lang w:eastAsia="pt-BR"/>
              </w:rPr>
            </w:pPr>
            <w:r w:rsidRPr="001F77AA">
              <w:rPr>
                <w:rFonts w:cs="Arial"/>
                <w:sz w:val="20"/>
                <w:lang w:eastAsia="pt-BR"/>
              </w:rPr>
              <w:t xml:space="preserve">O use case inicia quando o usuário seleciona a opção cadastro de </w:t>
            </w:r>
            <w:proofErr w:type="spellStart"/>
            <w:r w:rsidRPr="001F77AA">
              <w:rPr>
                <w:rFonts w:cs="Arial"/>
                <w:sz w:val="20"/>
                <w:lang w:eastAsia="pt-BR"/>
              </w:rPr>
              <w:t>xxxxx</w:t>
            </w:r>
            <w:proofErr w:type="spellEnd"/>
            <w:r w:rsidRPr="001F77AA">
              <w:rPr>
                <w:rFonts w:cs="Arial"/>
                <w:sz w:val="20"/>
                <w:lang w:eastAsia="pt-BR"/>
              </w:rPr>
              <w:t>.</w:t>
            </w:r>
          </w:p>
          <w:p w:rsidR="00550EDC" w:rsidRPr="001F77AA" w:rsidRDefault="00550EDC" w:rsidP="00782DB5">
            <w:pPr>
              <w:numPr>
                <w:ilvl w:val="0"/>
                <w:numId w:val="24"/>
              </w:numPr>
              <w:suppressAutoHyphens w:val="0"/>
              <w:spacing w:line="240" w:lineRule="auto"/>
              <w:ind w:left="0" w:firstLine="0"/>
              <w:jc w:val="left"/>
              <w:rPr>
                <w:rFonts w:cs="Arial"/>
                <w:sz w:val="20"/>
                <w:lang w:eastAsia="pt-BR"/>
              </w:rPr>
            </w:pPr>
            <w:r w:rsidRPr="001F77AA">
              <w:rPr>
                <w:rFonts w:cs="Arial"/>
                <w:sz w:val="20"/>
                <w:lang w:eastAsia="pt-BR"/>
              </w:rPr>
              <w:t xml:space="preserve">O sistema carrega o formulário de cadastro de </w:t>
            </w:r>
            <w:proofErr w:type="spellStart"/>
            <w:r w:rsidRPr="001F77AA">
              <w:rPr>
                <w:rFonts w:cs="Arial"/>
                <w:sz w:val="20"/>
                <w:lang w:eastAsia="pt-BR"/>
              </w:rPr>
              <w:t>xxxx</w:t>
            </w:r>
            <w:proofErr w:type="spellEnd"/>
            <w:r w:rsidRPr="001F77AA">
              <w:rPr>
                <w:rFonts w:cs="Arial"/>
                <w:sz w:val="20"/>
                <w:lang w:eastAsia="pt-BR"/>
              </w:rPr>
              <w:t>.</w:t>
            </w:r>
          </w:p>
          <w:p w:rsidR="00550EDC" w:rsidRPr="001F77AA" w:rsidRDefault="00550EDC" w:rsidP="00782DB5">
            <w:pPr>
              <w:numPr>
                <w:ilvl w:val="0"/>
                <w:numId w:val="24"/>
              </w:numPr>
              <w:suppressAutoHyphens w:val="0"/>
              <w:spacing w:line="240" w:lineRule="auto"/>
              <w:ind w:left="0" w:firstLine="0"/>
              <w:jc w:val="left"/>
              <w:rPr>
                <w:rFonts w:cs="Arial"/>
                <w:sz w:val="20"/>
                <w:lang w:eastAsia="pt-BR"/>
              </w:rPr>
            </w:pPr>
            <w:r w:rsidRPr="001F77AA">
              <w:rPr>
                <w:rFonts w:cs="Arial"/>
                <w:sz w:val="20"/>
                <w:lang w:eastAsia="pt-BR"/>
              </w:rPr>
              <w:t xml:space="preserve">O sistema gera um código </w:t>
            </w:r>
            <w:proofErr w:type="spellStart"/>
            <w:r w:rsidRPr="001F77AA">
              <w:rPr>
                <w:rFonts w:cs="Arial"/>
                <w:sz w:val="20"/>
                <w:lang w:eastAsia="pt-BR"/>
              </w:rPr>
              <w:t>xxxxxxxxxxx</w:t>
            </w:r>
            <w:proofErr w:type="spellEnd"/>
            <w:r w:rsidRPr="001F77AA">
              <w:rPr>
                <w:rFonts w:cs="Arial"/>
                <w:sz w:val="20"/>
                <w:lang w:eastAsia="pt-BR"/>
              </w:rPr>
              <w:t>.</w:t>
            </w:r>
          </w:p>
          <w:p w:rsidR="00550EDC" w:rsidRPr="001F77AA" w:rsidRDefault="00550EDC" w:rsidP="00782DB5">
            <w:pPr>
              <w:numPr>
                <w:ilvl w:val="0"/>
                <w:numId w:val="24"/>
              </w:numPr>
              <w:suppressAutoHyphens w:val="0"/>
              <w:spacing w:line="240" w:lineRule="auto"/>
              <w:ind w:left="0" w:firstLine="0"/>
              <w:jc w:val="left"/>
              <w:rPr>
                <w:rFonts w:cs="Arial"/>
                <w:sz w:val="20"/>
                <w:lang w:eastAsia="pt-BR"/>
              </w:rPr>
            </w:pPr>
            <w:r w:rsidRPr="001F77AA">
              <w:rPr>
                <w:rFonts w:cs="Arial"/>
                <w:sz w:val="20"/>
                <w:lang w:eastAsia="pt-BR"/>
              </w:rPr>
              <w:t xml:space="preserve">Informa </w:t>
            </w:r>
            <w:proofErr w:type="spellStart"/>
            <w:r w:rsidRPr="001F77AA">
              <w:rPr>
                <w:rFonts w:cs="Arial"/>
                <w:sz w:val="20"/>
                <w:lang w:eastAsia="pt-BR"/>
              </w:rPr>
              <w:t>xxx</w:t>
            </w:r>
            <w:proofErr w:type="spellEnd"/>
            <w:r w:rsidRPr="001F77AA">
              <w:rPr>
                <w:rFonts w:cs="Arial"/>
                <w:sz w:val="20"/>
                <w:lang w:eastAsia="pt-BR"/>
              </w:rPr>
              <w:t xml:space="preserve">, </w:t>
            </w:r>
            <w:proofErr w:type="spellStart"/>
            <w:r w:rsidRPr="001F77AA">
              <w:rPr>
                <w:rFonts w:cs="Arial"/>
                <w:sz w:val="20"/>
                <w:lang w:eastAsia="pt-BR"/>
              </w:rPr>
              <w:t>xxxxxxxxx</w:t>
            </w:r>
            <w:proofErr w:type="spellEnd"/>
            <w:r w:rsidRPr="001F77AA">
              <w:rPr>
                <w:rFonts w:cs="Arial"/>
                <w:sz w:val="20"/>
                <w:lang w:eastAsia="pt-BR"/>
              </w:rPr>
              <w:t xml:space="preserve">, </w:t>
            </w:r>
            <w:proofErr w:type="spellStart"/>
            <w:r w:rsidRPr="001F77AA">
              <w:rPr>
                <w:rFonts w:cs="Arial"/>
                <w:sz w:val="20"/>
                <w:lang w:eastAsia="pt-BR"/>
              </w:rPr>
              <w:t>xxxxxxxxx</w:t>
            </w:r>
            <w:proofErr w:type="spellEnd"/>
            <w:r w:rsidRPr="001F77AA">
              <w:rPr>
                <w:rFonts w:cs="Arial"/>
                <w:sz w:val="20"/>
                <w:lang w:eastAsia="pt-BR"/>
              </w:rPr>
              <w:t>.</w:t>
            </w:r>
          </w:p>
          <w:p w:rsidR="00550EDC" w:rsidRPr="001F77AA" w:rsidRDefault="00550EDC" w:rsidP="00782DB5">
            <w:pPr>
              <w:numPr>
                <w:ilvl w:val="0"/>
                <w:numId w:val="24"/>
              </w:numPr>
              <w:suppressAutoHyphens w:val="0"/>
              <w:spacing w:line="240" w:lineRule="auto"/>
              <w:ind w:left="0" w:firstLine="0"/>
              <w:jc w:val="left"/>
              <w:rPr>
                <w:rFonts w:cs="Arial"/>
                <w:sz w:val="20"/>
                <w:lang w:eastAsia="pt-BR"/>
              </w:rPr>
            </w:pPr>
            <w:r w:rsidRPr="001F77AA">
              <w:rPr>
                <w:rFonts w:cs="Arial"/>
                <w:sz w:val="20"/>
                <w:lang w:eastAsia="pt-BR"/>
              </w:rPr>
              <w:t xml:space="preserve">O usuário </w:t>
            </w:r>
            <w:proofErr w:type="spellStart"/>
            <w:r w:rsidRPr="001F77AA">
              <w:rPr>
                <w:rFonts w:cs="Arial"/>
                <w:sz w:val="20"/>
                <w:lang w:eastAsia="pt-BR"/>
              </w:rPr>
              <w:t>xxxxxxxxxxxx</w:t>
            </w:r>
            <w:proofErr w:type="spellEnd"/>
            <w:r w:rsidRPr="001F77AA">
              <w:rPr>
                <w:rFonts w:cs="Arial"/>
                <w:sz w:val="20"/>
                <w:lang w:eastAsia="pt-BR"/>
              </w:rPr>
              <w:t>.</w:t>
            </w:r>
          </w:p>
          <w:p w:rsidR="00550EDC" w:rsidRPr="001F77AA" w:rsidRDefault="00550EDC" w:rsidP="00782DB5">
            <w:pPr>
              <w:numPr>
                <w:ilvl w:val="0"/>
                <w:numId w:val="24"/>
              </w:numPr>
              <w:suppressAutoHyphens w:val="0"/>
              <w:spacing w:line="240" w:lineRule="auto"/>
              <w:ind w:left="0" w:firstLine="0"/>
              <w:jc w:val="left"/>
              <w:rPr>
                <w:rFonts w:cs="Arial"/>
                <w:sz w:val="20"/>
                <w:lang w:eastAsia="pt-BR"/>
              </w:rPr>
            </w:pPr>
            <w:r w:rsidRPr="001F77AA">
              <w:rPr>
                <w:rFonts w:cs="Arial"/>
                <w:sz w:val="20"/>
                <w:lang w:eastAsia="pt-BR"/>
              </w:rPr>
              <w:t xml:space="preserve">O sistema </w:t>
            </w:r>
            <w:proofErr w:type="spellStart"/>
            <w:r w:rsidRPr="001F77AA">
              <w:rPr>
                <w:rFonts w:cs="Arial"/>
                <w:sz w:val="20"/>
                <w:lang w:eastAsia="pt-BR"/>
              </w:rPr>
              <w:t>xxxxxxxxxxxxxxxxxxxxxxx</w:t>
            </w:r>
            <w:proofErr w:type="spellEnd"/>
          </w:p>
          <w:p w:rsidR="00550EDC" w:rsidRPr="001F77AA" w:rsidRDefault="00550EDC" w:rsidP="00782DB5">
            <w:pPr>
              <w:numPr>
                <w:ilvl w:val="0"/>
                <w:numId w:val="24"/>
              </w:numPr>
              <w:suppressAutoHyphens w:val="0"/>
              <w:spacing w:line="240" w:lineRule="auto"/>
              <w:ind w:left="0" w:firstLine="0"/>
              <w:jc w:val="left"/>
              <w:rPr>
                <w:rFonts w:cs="Arial"/>
                <w:sz w:val="20"/>
                <w:lang w:eastAsia="pt-BR"/>
              </w:rPr>
            </w:pPr>
            <w:r w:rsidRPr="001F77AA">
              <w:rPr>
                <w:rFonts w:cs="Arial"/>
                <w:sz w:val="20"/>
                <w:lang w:eastAsia="pt-BR"/>
              </w:rPr>
              <w:t xml:space="preserve">O usuário confirma </w:t>
            </w:r>
            <w:proofErr w:type="spellStart"/>
            <w:r w:rsidRPr="001F77AA">
              <w:rPr>
                <w:rFonts w:cs="Arial"/>
                <w:sz w:val="20"/>
                <w:lang w:eastAsia="pt-BR"/>
              </w:rPr>
              <w:t>xxxxxxxxxxxxxxxxxx</w:t>
            </w:r>
            <w:proofErr w:type="spellEnd"/>
          </w:p>
          <w:p w:rsidR="00550EDC" w:rsidRPr="001F77AA" w:rsidRDefault="00550EDC" w:rsidP="00782DB5">
            <w:pPr>
              <w:numPr>
                <w:ilvl w:val="0"/>
                <w:numId w:val="24"/>
              </w:numPr>
              <w:suppressAutoHyphens w:val="0"/>
              <w:spacing w:line="240" w:lineRule="auto"/>
              <w:ind w:left="0" w:firstLine="0"/>
              <w:jc w:val="left"/>
              <w:rPr>
                <w:rFonts w:cs="Arial"/>
                <w:sz w:val="20"/>
                <w:lang w:eastAsia="pt-BR"/>
              </w:rPr>
            </w:pPr>
            <w:r w:rsidRPr="001F77AA">
              <w:rPr>
                <w:rFonts w:cs="Arial"/>
                <w:sz w:val="20"/>
                <w:lang w:eastAsia="pt-BR"/>
              </w:rPr>
              <w:t xml:space="preserve">O usuário </w:t>
            </w:r>
            <w:proofErr w:type="spellStart"/>
            <w:r w:rsidRPr="001F77AA">
              <w:rPr>
                <w:rFonts w:cs="Arial"/>
                <w:sz w:val="20"/>
                <w:lang w:eastAsia="pt-BR"/>
              </w:rPr>
              <w:t>xxxxxxxxxxxxxxxxx</w:t>
            </w:r>
            <w:proofErr w:type="spellEnd"/>
          </w:p>
          <w:p w:rsidR="00550EDC" w:rsidRPr="001F77AA" w:rsidRDefault="00550EDC" w:rsidP="00782DB5">
            <w:pPr>
              <w:numPr>
                <w:ilvl w:val="0"/>
                <w:numId w:val="24"/>
              </w:numPr>
              <w:suppressAutoHyphens w:val="0"/>
              <w:spacing w:line="240" w:lineRule="auto"/>
              <w:ind w:left="0" w:firstLine="0"/>
              <w:jc w:val="left"/>
              <w:rPr>
                <w:rFonts w:cs="Arial"/>
                <w:sz w:val="20"/>
                <w:lang w:eastAsia="en-US"/>
              </w:rPr>
            </w:pPr>
            <w:r w:rsidRPr="001F77AA">
              <w:rPr>
                <w:rFonts w:cs="Arial"/>
                <w:sz w:val="20"/>
                <w:lang w:eastAsia="pt-BR"/>
              </w:rPr>
              <w:t xml:space="preserve">O sistema </w:t>
            </w:r>
            <w:proofErr w:type="spellStart"/>
            <w:r w:rsidRPr="001F77AA">
              <w:rPr>
                <w:rFonts w:cs="Arial"/>
                <w:sz w:val="20"/>
                <w:lang w:eastAsia="pt-BR"/>
              </w:rPr>
              <w:t>xxxxxxxxxxxxxxx</w:t>
            </w:r>
            <w:proofErr w:type="spellEnd"/>
            <w:r w:rsidRPr="001F77AA">
              <w:rPr>
                <w:rFonts w:cs="Arial"/>
                <w:sz w:val="20"/>
                <w:lang w:eastAsia="pt-BR"/>
              </w:rPr>
              <w:t>.</w:t>
            </w:r>
          </w:p>
        </w:tc>
      </w:tr>
      <w:tr w:rsidR="00550EDC" w:rsidRPr="001F77AA" w:rsidTr="00576AC1">
        <w:trPr>
          <w:trHeight w:val="283"/>
          <w:jc w:val="center"/>
        </w:trPr>
        <w:tc>
          <w:tcPr>
            <w:tcW w:w="0" w:type="auto"/>
          </w:tcPr>
          <w:p w:rsidR="00550EDC" w:rsidRPr="001F77AA" w:rsidRDefault="00550EDC" w:rsidP="00782DB5">
            <w:pPr>
              <w:suppressAutoHyphens w:val="0"/>
              <w:spacing w:line="240" w:lineRule="auto"/>
              <w:ind w:firstLine="0"/>
              <w:jc w:val="left"/>
              <w:rPr>
                <w:rFonts w:cs="Arial"/>
                <w:b/>
                <w:sz w:val="20"/>
                <w:lang w:eastAsia="en-US"/>
              </w:rPr>
            </w:pPr>
            <w:r w:rsidRPr="001F77AA">
              <w:rPr>
                <w:rFonts w:cs="Arial"/>
                <w:b/>
                <w:sz w:val="20"/>
                <w:lang w:eastAsia="en-US"/>
              </w:rPr>
              <w:t>Pós-condição</w:t>
            </w:r>
          </w:p>
        </w:tc>
        <w:tc>
          <w:tcPr>
            <w:tcW w:w="6643" w:type="dxa"/>
          </w:tcPr>
          <w:p w:rsidR="00550EDC" w:rsidRPr="001F77AA" w:rsidRDefault="00550EDC" w:rsidP="00782DB5">
            <w:pPr>
              <w:suppressAutoHyphens w:val="0"/>
              <w:spacing w:line="240" w:lineRule="auto"/>
              <w:ind w:firstLine="0"/>
              <w:jc w:val="left"/>
              <w:rPr>
                <w:rFonts w:cs="Arial"/>
                <w:sz w:val="20"/>
                <w:lang w:eastAsia="en-US"/>
              </w:rPr>
            </w:pPr>
            <w:r w:rsidRPr="001F77AA">
              <w:rPr>
                <w:rFonts w:cs="Arial"/>
                <w:sz w:val="20"/>
                <w:lang w:eastAsia="pt-BR"/>
              </w:rPr>
              <w:t xml:space="preserve">Para ativar </w:t>
            </w:r>
            <w:proofErr w:type="spellStart"/>
            <w:r w:rsidRPr="001F77AA">
              <w:rPr>
                <w:rFonts w:cs="Arial"/>
                <w:sz w:val="20"/>
                <w:lang w:eastAsia="pt-BR"/>
              </w:rPr>
              <w:t>xxxxxxxxxxxxxx</w:t>
            </w:r>
            <w:proofErr w:type="spellEnd"/>
          </w:p>
        </w:tc>
      </w:tr>
      <w:tr w:rsidR="00550EDC" w:rsidRPr="001F77AA" w:rsidTr="00576AC1">
        <w:trPr>
          <w:trHeight w:val="133"/>
          <w:jc w:val="center"/>
        </w:trPr>
        <w:tc>
          <w:tcPr>
            <w:tcW w:w="0" w:type="auto"/>
          </w:tcPr>
          <w:p w:rsidR="00550EDC" w:rsidRPr="001F77AA" w:rsidRDefault="00550EDC" w:rsidP="00782DB5">
            <w:pPr>
              <w:suppressAutoHyphens w:val="0"/>
              <w:spacing w:line="240" w:lineRule="auto"/>
              <w:ind w:firstLine="0"/>
              <w:jc w:val="left"/>
              <w:rPr>
                <w:rFonts w:cs="Arial"/>
                <w:b/>
                <w:sz w:val="20"/>
                <w:lang w:eastAsia="en-US"/>
              </w:rPr>
            </w:pPr>
            <w:r w:rsidRPr="001F77AA">
              <w:rPr>
                <w:rFonts w:cs="Arial"/>
                <w:b/>
                <w:sz w:val="20"/>
                <w:lang w:eastAsia="en-US"/>
              </w:rPr>
              <w:t>Cenário Alternativo</w:t>
            </w:r>
          </w:p>
        </w:tc>
        <w:tc>
          <w:tcPr>
            <w:tcW w:w="6643" w:type="dxa"/>
          </w:tcPr>
          <w:p w:rsidR="00550EDC" w:rsidRPr="001F77AA" w:rsidRDefault="00550EDC" w:rsidP="00782DB5">
            <w:pPr>
              <w:suppressAutoHyphens w:val="0"/>
              <w:spacing w:line="240" w:lineRule="auto"/>
              <w:ind w:firstLine="0"/>
              <w:jc w:val="left"/>
              <w:rPr>
                <w:rFonts w:cs="Arial"/>
                <w:sz w:val="20"/>
                <w:lang w:eastAsia="pt-BR"/>
              </w:rPr>
            </w:pPr>
            <w:r w:rsidRPr="001F77AA">
              <w:rPr>
                <w:rFonts w:cs="Arial"/>
                <w:sz w:val="20"/>
                <w:lang w:eastAsia="pt-BR"/>
              </w:rPr>
              <w:t xml:space="preserve">4a – O usuário informa </w:t>
            </w:r>
            <w:proofErr w:type="spellStart"/>
            <w:r w:rsidRPr="001F77AA">
              <w:rPr>
                <w:rFonts w:cs="Arial"/>
                <w:sz w:val="20"/>
                <w:lang w:eastAsia="pt-BR"/>
              </w:rPr>
              <w:t>xxxxxxxx</w:t>
            </w:r>
            <w:proofErr w:type="spellEnd"/>
          </w:p>
          <w:p w:rsidR="00550EDC" w:rsidRPr="001F77AA" w:rsidRDefault="00550EDC" w:rsidP="00782DB5">
            <w:pPr>
              <w:suppressAutoHyphens w:val="0"/>
              <w:spacing w:line="240" w:lineRule="auto"/>
              <w:ind w:firstLine="0"/>
              <w:jc w:val="left"/>
              <w:rPr>
                <w:rFonts w:cs="Arial"/>
                <w:sz w:val="20"/>
                <w:lang w:eastAsia="pt-BR"/>
              </w:rPr>
            </w:pPr>
            <w:r w:rsidRPr="001F77AA">
              <w:rPr>
                <w:rFonts w:cs="Arial"/>
                <w:sz w:val="20"/>
                <w:lang w:eastAsia="pt-BR"/>
              </w:rPr>
              <w:t xml:space="preserve">4a.1 O sistema </w:t>
            </w:r>
            <w:proofErr w:type="spellStart"/>
            <w:r w:rsidRPr="001F77AA">
              <w:rPr>
                <w:rFonts w:cs="Arial"/>
                <w:sz w:val="20"/>
                <w:lang w:eastAsia="pt-BR"/>
              </w:rPr>
              <w:t>xxxxxxxxx</w:t>
            </w:r>
            <w:proofErr w:type="spellEnd"/>
            <w:r w:rsidRPr="001F77AA">
              <w:rPr>
                <w:rFonts w:cs="Arial"/>
                <w:sz w:val="20"/>
                <w:lang w:eastAsia="pt-BR"/>
              </w:rPr>
              <w:t xml:space="preserve">. </w:t>
            </w:r>
          </w:p>
          <w:p w:rsidR="00550EDC" w:rsidRPr="001F77AA" w:rsidRDefault="00550EDC" w:rsidP="00782DB5">
            <w:pPr>
              <w:suppressAutoHyphens w:val="0"/>
              <w:spacing w:line="240" w:lineRule="auto"/>
              <w:ind w:firstLine="0"/>
              <w:jc w:val="left"/>
              <w:rPr>
                <w:rFonts w:cs="Arial"/>
                <w:sz w:val="20"/>
                <w:lang w:eastAsia="pt-BR"/>
              </w:rPr>
            </w:pPr>
            <w:r w:rsidRPr="001F77AA">
              <w:rPr>
                <w:rFonts w:cs="Arial"/>
                <w:sz w:val="20"/>
                <w:lang w:eastAsia="pt-BR"/>
              </w:rPr>
              <w:t xml:space="preserve">7a – O usuário informa </w:t>
            </w:r>
            <w:proofErr w:type="spellStart"/>
            <w:r w:rsidRPr="001F77AA">
              <w:rPr>
                <w:rFonts w:cs="Arial"/>
                <w:sz w:val="20"/>
                <w:lang w:eastAsia="pt-BR"/>
              </w:rPr>
              <w:t>xxxxxxxx</w:t>
            </w:r>
            <w:proofErr w:type="spellEnd"/>
            <w:r w:rsidRPr="001F77AA">
              <w:rPr>
                <w:rFonts w:cs="Arial"/>
                <w:sz w:val="20"/>
                <w:lang w:eastAsia="pt-BR"/>
              </w:rPr>
              <w:t>.</w:t>
            </w:r>
          </w:p>
          <w:p w:rsidR="00550EDC" w:rsidRPr="001F77AA" w:rsidRDefault="00550EDC" w:rsidP="00782DB5">
            <w:pPr>
              <w:suppressAutoHyphens w:val="0"/>
              <w:spacing w:line="240" w:lineRule="auto"/>
              <w:ind w:firstLine="0"/>
              <w:jc w:val="left"/>
              <w:rPr>
                <w:rFonts w:cs="Arial"/>
                <w:sz w:val="20"/>
                <w:lang w:eastAsia="en-US"/>
              </w:rPr>
            </w:pPr>
            <w:r w:rsidRPr="001F77AA">
              <w:rPr>
                <w:rFonts w:cs="Arial"/>
                <w:sz w:val="20"/>
                <w:lang w:eastAsia="pt-BR"/>
              </w:rPr>
              <w:t xml:space="preserve">7a.1 O sistema </w:t>
            </w:r>
            <w:proofErr w:type="spellStart"/>
            <w:r w:rsidRPr="001F77AA">
              <w:rPr>
                <w:rFonts w:cs="Arial"/>
                <w:sz w:val="20"/>
                <w:lang w:eastAsia="pt-BR"/>
              </w:rPr>
              <w:t>xxxxxxxxxxxxx</w:t>
            </w:r>
            <w:proofErr w:type="spellEnd"/>
            <w:r w:rsidRPr="001F77AA">
              <w:rPr>
                <w:rFonts w:cs="Arial"/>
                <w:sz w:val="20"/>
                <w:lang w:eastAsia="pt-BR"/>
              </w:rPr>
              <w:t>.</w:t>
            </w:r>
          </w:p>
        </w:tc>
      </w:tr>
    </w:tbl>
    <w:p w:rsidR="00550EDC" w:rsidRDefault="00550EDC" w:rsidP="00BD06F8">
      <w:pPr>
        <w:ind w:firstLine="0"/>
        <w:jc w:val="center"/>
        <w:rPr>
          <w:b/>
          <w:szCs w:val="24"/>
        </w:rPr>
      </w:pPr>
    </w:p>
    <w:tbl>
      <w:tblPr>
        <w:tblStyle w:val="Tabelacomgrade1"/>
        <w:tblW w:w="0" w:type="auto"/>
        <w:jc w:val="center"/>
        <w:tblLook w:val="04A0" w:firstRow="1" w:lastRow="0" w:firstColumn="1" w:lastColumn="0" w:noHBand="0" w:noVBand="1"/>
      </w:tblPr>
      <w:tblGrid>
        <w:gridCol w:w="2061"/>
        <w:gridCol w:w="6643"/>
      </w:tblGrid>
      <w:tr w:rsidR="00550EDC" w:rsidRPr="001F77AA" w:rsidTr="00576AC1">
        <w:trPr>
          <w:trHeight w:val="283"/>
          <w:jc w:val="center"/>
        </w:trPr>
        <w:tc>
          <w:tcPr>
            <w:tcW w:w="8642" w:type="dxa"/>
            <w:gridSpan w:val="2"/>
          </w:tcPr>
          <w:p w:rsidR="00550EDC" w:rsidRPr="001F77AA" w:rsidRDefault="00550EDC" w:rsidP="00782DB5">
            <w:pPr>
              <w:suppressAutoHyphens w:val="0"/>
              <w:spacing w:line="240" w:lineRule="auto"/>
              <w:ind w:firstLine="0"/>
              <w:jc w:val="left"/>
              <w:rPr>
                <w:rFonts w:cs="Arial"/>
                <w:b/>
                <w:sz w:val="20"/>
                <w:lang w:eastAsia="en-US"/>
              </w:rPr>
            </w:pPr>
            <w:r w:rsidRPr="001F77AA">
              <w:rPr>
                <w:rFonts w:cs="Arial"/>
                <w:b/>
                <w:sz w:val="20"/>
                <w:lang w:eastAsia="en-US"/>
              </w:rPr>
              <w:t xml:space="preserve">Caso de Uso – Cadastrar </w:t>
            </w:r>
            <w:proofErr w:type="spellStart"/>
            <w:r w:rsidRPr="001F77AA">
              <w:rPr>
                <w:rFonts w:cs="Arial"/>
                <w:b/>
                <w:sz w:val="20"/>
                <w:lang w:eastAsia="en-US"/>
              </w:rPr>
              <w:t>xxxxxxxxxxxxxxx</w:t>
            </w:r>
            <w:proofErr w:type="spellEnd"/>
          </w:p>
        </w:tc>
      </w:tr>
      <w:tr w:rsidR="00550EDC" w:rsidRPr="001F77AA" w:rsidTr="00576AC1">
        <w:trPr>
          <w:trHeight w:val="283"/>
          <w:jc w:val="center"/>
        </w:trPr>
        <w:tc>
          <w:tcPr>
            <w:tcW w:w="0" w:type="auto"/>
          </w:tcPr>
          <w:p w:rsidR="00550EDC" w:rsidRPr="001F77AA" w:rsidRDefault="00550EDC" w:rsidP="00782DB5">
            <w:pPr>
              <w:suppressAutoHyphens w:val="0"/>
              <w:spacing w:line="240" w:lineRule="auto"/>
              <w:ind w:firstLine="0"/>
              <w:jc w:val="left"/>
              <w:rPr>
                <w:rFonts w:cs="Arial"/>
                <w:b/>
                <w:sz w:val="20"/>
                <w:lang w:eastAsia="en-US"/>
              </w:rPr>
            </w:pPr>
            <w:r w:rsidRPr="001F77AA">
              <w:rPr>
                <w:rFonts w:cs="Arial"/>
                <w:b/>
                <w:sz w:val="20"/>
                <w:lang w:eastAsia="en-US"/>
              </w:rPr>
              <w:t>ID</w:t>
            </w:r>
          </w:p>
        </w:tc>
        <w:tc>
          <w:tcPr>
            <w:tcW w:w="6643" w:type="dxa"/>
          </w:tcPr>
          <w:p w:rsidR="00550EDC" w:rsidRPr="001F77AA" w:rsidRDefault="00550EDC" w:rsidP="00782DB5">
            <w:pPr>
              <w:suppressAutoHyphens w:val="0"/>
              <w:spacing w:line="240" w:lineRule="auto"/>
              <w:ind w:firstLine="0"/>
              <w:jc w:val="left"/>
              <w:rPr>
                <w:rFonts w:cs="Arial"/>
                <w:sz w:val="20"/>
                <w:lang w:eastAsia="en-US"/>
              </w:rPr>
            </w:pPr>
            <w:r w:rsidRPr="001F77AA">
              <w:rPr>
                <w:rFonts w:cs="Arial"/>
                <w:sz w:val="20"/>
                <w:lang w:eastAsia="en-US"/>
              </w:rPr>
              <w:t>UC 001</w:t>
            </w:r>
          </w:p>
        </w:tc>
      </w:tr>
      <w:tr w:rsidR="00550EDC" w:rsidRPr="001F77AA" w:rsidTr="00576AC1">
        <w:trPr>
          <w:trHeight w:val="283"/>
          <w:jc w:val="center"/>
        </w:trPr>
        <w:tc>
          <w:tcPr>
            <w:tcW w:w="0" w:type="auto"/>
          </w:tcPr>
          <w:p w:rsidR="00550EDC" w:rsidRPr="001F77AA" w:rsidRDefault="00550EDC" w:rsidP="00782DB5">
            <w:pPr>
              <w:suppressAutoHyphens w:val="0"/>
              <w:spacing w:line="240" w:lineRule="auto"/>
              <w:ind w:firstLine="0"/>
              <w:jc w:val="left"/>
              <w:rPr>
                <w:rFonts w:cs="Arial"/>
                <w:b/>
                <w:sz w:val="20"/>
                <w:lang w:eastAsia="en-US"/>
              </w:rPr>
            </w:pPr>
            <w:r w:rsidRPr="001F77AA">
              <w:rPr>
                <w:rFonts w:cs="Arial"/>
                <w:b/>
                <w:sz w:val="20"/>
                <w:lang w:eastAsia="en-US"/>
              </w:rPr>
              <w:t>Descrição</w:t>
            </w:r>
          </w:p>
        </w:tc>
        <w:tc>
          <w:tcPr>
            <w:tcW w:w="6643" w:type="dxa"/>
          </w:tcPr>
          <w:p w:rsidR="00550EDC" w:rsidRPr="001F77AA" w:rsidRDefault="00550EDC" w:rsidP="00782DB5">
            <w:pPr>
              <w:suppressAutoHyphens w:val="0"/>
              <w:spacing w:line="240" w:lineRule="auto"/>
              <w:ind w:firstLine="0"/>
              <w:jc w:val="left"/>
              <w:rPr>
                <w:rFonts w:cs="Arial"/>
                <w:sz w:val="20"/>
                <w:lang w:eastAsia="en-US"/>
              </w:rPr>
            </w:pPr>
            <w:r w:rsidRPr="001F77AA">
              <w:rPr>
                <w:rFonts w:cs="Arial"/>
                <w:sz w:val="20"/>
                <w:lang w:eastAsia="en-US"/>
              </w:rPr>
              <w:t xml:space="preserve">Este caso de uso tem por objetivo cadastrar </w:t>
            </w:r>
            <w:proofErr w:type="spellStart"/>
            <w:r w:rsidRPr="001F77AA">
              <w:rPr>
                <w:rFonts w:cs="Arial"/>
                <w:sz w:val="20"/>
                <w:lang w:eastAsia="en-US"/>
              </w:rPr>
              <w:t>xxxxxxxxxx</w:t>
            </w:r>
            <w:proofErr w:type="spellEnd"/>
          </w:p>
        </w:tc>
      </w:tr>
      <w:tr w:rsidR="00550EDC" w:rsidRPr="001F77AA" w:rsidTr="00576AC1">
        <w:trPr>
          <w:trHeight w:val="283"/>
          <w:jc w:val="center"/>
        </w:trPr>
        <w:tc>
          <w:tcPr>
            <w:tcW w:w="0" w:type="auto"/>
          </w:tcPr>
          <w:p w:rsidR="00550EDC" w:rsidRPr="001F77AA" w:rsidRDefault="00550EDC" w:rsidP="00782DB5">
            <w:pPr>
              <w:suppressAutoHyphens w:val="0"/>
              <w:spacing w:line="240" w:lineRule="auto"/>
              <w:ind w:firstLine="0"/>
              <w:jc w:val="left"/>
              <w:rPr>
                <w:rFonts w:cs="Arial"/>
                <w:b/>
                <w:sz w:val="20"/>
                <w:lang w:eastAsia="en-US"/>
              </w:rPr>
            </w:pPr>
            <w:r w:rsidRPr="001F77AA">
              <w:rPr>
                <w:rFonts w:cs="Arial"/>
                <w:b/>
                <w:sz w:val="20"/>
                <w:lang w:eastAsia="en-US"/>
              </w:rPr>
              <w:t>Ator Primário</w:t>
            </w:r>
          </w:p>
        </w:tc>
        <w:tc>
          <w:tcPr>
            <w:tcW w:w="6643" w:type="dxa"/>
          </w:tcPr>
          <w:p w:rsidR="00550EDC" w:rsidRPr="001F77AA" w:rsidRDefault="00550EDC" w:rsidP="00782DB5">
            <w:pPr>
              <w:suppressAutoHyphens w:val="0"/>
              <w:spacing w:line="240" w:lineRule="auto"/>
              <w:ind w:firstLine="0"/>
              <w:jc w:val="left"/>
              <w:rPr>
                <w:rFonts w:cs="Arial"/>
                <w:sz w:val="20"/>
                <w:lang w:eastAsia="en-US"/>
              </w:rPr>
            </w:pPr>
            <w:r w:rsidRPr="001F77AA">
              <w:rPr>
                <w:rFonts w:cs="Arial"/>
                <w:sz w:val="20"/>
                <w:lang w:eastAsia="pt-BR"/>
              </w:rPr>
              <w:t>Usuário do sistema</w:t>
            </w:r>
          </w:p>
        </w:tc>
      </w:tr>
      <w:tr w:rsidR="00550EDC" w:rsidRPr="001F77AA" w:rsidTr="00576AC1">
        <w:trPr>
          <w:trHeight w:val="283"/>
          <w:jc w:val="center"/>
        </w:trPr>
        <w:tc>
          <w:tcPr>
            <w:tcW w:w="0" w:type="auto"/>
          </w:tcPr>
          <w:p w:rsidR="00550EDC" w:rsidRPr="001F77AA" w:rsidRDefault="00550EDC" w:rsidP="00782DB5">
            <w:pPr>
              <w:suppressAutoHyphens w:val="0"/>
              <w:spacing w:line="240" w:lineRule="auto"/>
              <w:ind w:firstLine="0"/>
              <w:jc w:val="left"/>
              <w:rPr>
                <w:rFonts w:cs="Arial"/>
                <w:b/>
                <w:sz w:val="20"/>
                <w:lang w:eastAsia="en-US"/>
              </w:rPr>
            </w:pPr>
            <w:r w:rsidRPr="001F77AA">
              <w:rPr>
                <w:rFonts w:cs="Arial"/>
                <w:b/>
                <w:sz w:val="20"/>
                <w:lang w:eastAsia="en-US"/>
              </w:rPr>
              <w:t>Pré-condição</w:t>
            </w:r>
          </w:p>
        </w:tc>
        <w:tc>
          <w:tcPr>
            <w:tcW w:w="6643" w:type="dxa"/>
          </w:tcPr>
          <w:p w:rsidR="00550EDC" w:rsidRPr="001F77AA" w:rsidRDefault="00550EDC" w:rsidP="00782DB5">
            <w:pPr>
              <w:suppressAutoHyphens w:val="0"/>
              <w:spacing w:line="240" w:lineRule="auto"/>
              <w:ind w:firstLine="0"/>
              <w:jc w:val="left"/>
              <w:rPr>
                <w:rFonts w:cs="Arial"/>
                <w:sz w:val="20"/>
                <w:lang w:eastAsia="en-US"/>
              </w:rPr>
            </w:pPr>
            <w:r w:rsidRPr="001F77AA">
              <w:rPr>
                <w:rFonts w:cs="Arial"/>
                <w:sz w:val="20"/>
                <w:lang w:eastAsia="pt-BR"/>
              </w:rPr>
              <w:t>Nenhuma</w:t>
            </w:r>
          </w:p>
        </w:tc>
      </w:tr>
      <w:tr w:rsidR="00550EDC" w:rsidRPr="001F77AA" w:rsidTr="00576AC1">
        <w:trPr>
          <w:trHeight w:val="268"/>
          <w:jc w:val="center"/>
        </w:trPr>
        <w:tc>
          <w:tcPr>
            <w:tcW w:w="0" w:type="auto"/>
          </w:tcPr>
          <w:p w:rsidR="00550EDC" w:rsidRPr="001F77AA" w:rsidRDefault="00550EDC" w:rsidP="00782DB5">
            <w:pPr>
              <w:suppressAutoHyphens w:val="0"/>
              <w:spacing w:line="240" w:lineRule="auto"/>
              <w:ind w:firstLine="0"/>
              <w:jc w:val="left"/>
              <w:rPr>
                <w:rFonts w:cs="Arial"/>
                <w:b/>
                <w:sz w:val="20"/>
                <w:lang w:eastAsia="en-US"/>
              </w:rPr>
            </w:pPr>
            <w:r w:rsidRPr="001F77AA">
              <w:rPr>
                <w:rFonts w:cs="Arial"/>
                <w:b/>
                <w:sz w:val="20"/>
                <w:lang w:eastAsia="en-US"/>
              </w:rPr>
              <w:t>Cenário Principal</w:t>
            </w:r>
          </w:p>
          <w:p w:rsidR="00550EDC" w:rsidRPr="001F77AA" w:rsidRDefault="00550EDC" w:rsidP="00782DB5">
            <w:pPr>
              <w:suppressAutoHyphens w:val="0"/>
              <w:spacing w:line="240" w:lineRule="auto"/>
              <w:ind w:firstLine="0"/>
              <w:jc w:val="left"/>
              <w:rPr>
                <w:rFonts w:cs="Arial"/>
                <w:b/>
                <w:sz w:val="20"/>
                <w:lang w:eastAsia="en-US"/>
              </w:rPr>
            </w:pPr>
          </w:p>
        </w:tc>
        <w:tc>
          <w:tcPr>
            <w:tcW w:w="6643" w:type="dxa"/>
          </w:tcPr>
          <w:p w:rsidR="00550EDC" w:rsidRPr="001F77AA" w:rsidRDefault="00550EDC" w:rsidP="00782DB5">
            <w:pPr>
              <w:numPr>
                <w:ilvl w:val="0"/>
                <w:numId w:val="24"/>
              </w:numPr>
              <w:suppressAutoHyphens w:val="0"/>
              <w:spacing w:line="240" w:lineRule="auto"/>
              <w:ind w:left="0" w:firstLine="0"/>
              <w:jc w:val="left"/>
              <w:rPr>
                <w:rFonts w:cs="Arial"/>
                <w:sz w:val="20"/>
                <w:lang w:eastAsia="pt-BR"/>
              </w:rPr>
            </w:pPr>
            <w:r w:rsidRPr="001F77AA">
              <w:rPr>
                <w:rFonts w:cs="Arial"/>
                <w:sz w:val="20"/>
                <w:lang w:eastAsia="pt-BR"/>
              </w:rPr>
              <w:t xml:space="preserve">O use case inicia quando o usuário seleciona a opção cadastro de </w:t>
            </w:r>
            <w:proofErr w:type="spellStart"/>
            <w:r w:rsidRPr="001F77AA">
              <w:rPr>
                <w:rFonts w:cs="Arial"/>
                <w:sz w:val="20"/>
                <w:lang w:eastAsia="pt-BR"/>
              </w:rPr>
              <w:t>xxxxx</w:t>
            </w:r>
            <w:proofErr w:type="spellEnd"/>
            <w:r w:rsidRPr="001F77AA">
              <w:rPr>
                <w:rFonts w:cs="Arial"/>
                <w:sz w:val="20"/>
                <w:lang w:eastAsia="pt-BR"/>
              </w:rPr>
              <w:t>.</w:t>
            </w:r>
          </w:p>
          <w:p w:rsidR="00550EDC" w:rsidRPr="001F77AA" w:rsidRDefault="00550EDC" w:rsidP="00782DB5">
            <w:pPr>
              <w:numPr>
                <w:ilvl w:val="0"/>
                <w:numId w:val="24"/>
              </w:numPr>
              <w:suppressAutoHyphens w:val="0"/>
              <w:spacing w:line="240" w:lineRule="auto"/>
              <w:ind w:left="0" w:firstLine="0"/>
              <w:jc w:val="left"/>
              <w:rPr>
                <w:rFonts w:cs="Arial"/>
                <w:sz w:val="20"/>
                <w:lang w:eastAsia="pt-BR"/>
              </w:rPr>
            </w:pPr>
            <w:r w:rsidRPr="001F77AA">
              <w:rPr>
                <w:rFonts w:cs="Arial"/>
                <w:sz w:val="20"/>
                <w:lang w:eastAsia="pt-BR"/>
              </w:rPr>
              <w:t xml:space="preserve">O sistema carrega o formulário de cadastro de </w:t>
            </w:r>
            <w:proofErr w:type="spellStart"/>
            <w:r w:rsidRPr="001F77AA">
              <w:rPr>
                <w:rFonts w:cs="Arial"/>
                <w:sz w:val="20"/>
                <w:lang w:eastAsia="pt-BR"/>
              </w:rPr>
              <w:t>xxxx</w:t>
            </w:r>
            <w:proofErr w:type="spellEnd"/>
            <w:r w:rsidRPr="001F77AA">
              <w:rPr>
                <w:rFonts w:cs="Arial"/>
                <w:sz w:val="20"/>
                <w:lang w:eastAsia="pt-BR"/>
              </w:rPr>
              <w:t>.</w:t>
            </w:r>
          </w:p>
          <w:p w:rsidR="00550EDC" w:rsidRPr="001F77AA" w:rsidRDefault="00550EDC" w:rsidP="00782DB5">
            <w:pPr>
              <w:numPr>
                <w:ilvl w:val="0"/>
                <w:numId w:val="24"/>
              </w:numPr>
              <w:suppressAutoHyphens w:val="0"/>
              <w:spacing w:line="240" w:lineRule="auto"/>
              <w:ind w:left="0" w:firstLine="0"/>
              <w:jc w:val="left"/>
              <w:rPr>
                <w:rFonts w:cs="Arial"/>
                <w:sz w:val="20"/>
                <w:lang w:eastAsia="pt-BR"/>
              </w:rPr>
            </w:pPr>
            <w:r w:rsidRPr="001F77AA">
              <w:rPr>
                <w:rFonts w:cs="Arial"/>
                <w:sz w:val="20"/>
                <w:lang w:eastAsia="pt-BR"/>
              </w:rPr>
              <w:t xml:space="preserve">O sistema gera um código </w:t>
            </w:r>
            <w:proofErr w:type="spellStart"/>
            <w:r w:rsidRPr="001F77AA">
              <w:rPr>
                <w:rFonts w:cs="Arial"/>
                <w:sz w:val="20"/>
                <w:lang w:eastAsia="pt-BR"/>
              </w:rPr>
              <w:t>xxxxxxxxxxx</w:t>
            </w:r>
            <w:proofErr w:type="spellEnd"/>
            <w:r w:rsidRPr="001F77AA">
              <w:rPr>
                <w:rFonts w:cs="Arial"/>
                <w:sz w:val="20"/>
                <w:lang w:eastAsia="pt-BR"/>
              </w:rPr>
              <w:t>.</w:t>
            </w:r>
          </w:p>
          <w:p w:rsidR="00550EDC" w:rsidRPr="001F77AA" w:rsidRDefault="00550EDC" w:rsidP="00782DB5">
            <w:pPr>
              <w:numPr>
                <w:ilvl w:val="0"/>
                <w:numId w:val="24"/>
              </w:numPr>
              <w:suppressAutoHyphens w:val="0"/>
              <w:spacing w:line="240" w:lineRule="auto"/>
              <w:ind w:left="0" w:firstLine="0"/>
              <w:jc w:val="left"/>
              <w:rPr>
                <w:rFonts w:cs="Arial"/>
                <w:sz w:val="20"/>
                <w:lang w:eastAsia="pt-BR"/>
              </w:rPr>
            </w:pPr>
            <w:r w:rsidRPr="001F77AA">
              <w:rPr>
                <w:rFonts w:cs="Arial"/>
                <w:sz w:val="20"/>
                <w:lang w:eastAsia="pt-BR"/>
              </w:rPr>
              <w:t xml:space="preserve">Informa </w:t>
            </w:r>
            <w:proofErr w:type="spellStart"/>
            <w:r w:rsidRPr="001F77AA">
              <w:rPr>
                <w:rFonts w:cs="Arial"/>
                <w:sz w:val="20"/>
                <w:lang w:eastAsia="pt-BR"/>
              </w:rPr>
              <w:t>xxx</w:t>
            </w:r>
            <w:proofErr w:type="spellEnd"/>
            <w:r w:rsidRPr="001F77AA">
              <w:rPr>
                <w:rFonts w:cs="Arial"/>
                <w:sz w:val="20"/>
                <w:lang w:eastAsia="pt-BR"/>
              </w:rPr>
              <w:t xml:space="preserve">, </w:t>
            </w:r>
            <w:proofErr w:type="spellStart"/>
            <w:r w:rsidRPr="001F77AA">
              <w:rPr>
                <w:rFonts w:cs="Arial"/>
                <w:sz w:val="20"/>
                <w:lang w:eastAsia="pt-BR"/>
              </w:rPr>
              <w:t>xxxxxxxxx</w:t>
            </w:r>
            <w:proofErr w:type="spellEnd"/>
            <w:r w:rsidRPr="001F77AA">
              <w:rPr>
                <w:rFonts w:cs="Arial"/>
                <w:sz w:val="20"/>
                <w:lang w:eastAsia="pt-BR"/>
              </w:rPr>
              <w:t xml:space="preserve">, </w:t>
            </w:r>
            <w:proofErr w:type="spellStart"/>
            <w:r w:rsidRPr="001F77AA">
              <w:rPr>
                <w:rFonts w:cs="Arial"/>
                <w:sz w:val="20"/>
                <w:lang w:eastAsia="pt-BR"/>
              </w:rPr>
              <w:t>xxxxxxxxx</w:t>
            </w:r>
            <w:proofErr w:type="spellEnd"/>
            <w:r w:rsidRPr="001F77AA">
              <w:rPr>
                <w:rFonts w:cs="Arial"/>
                <w:sz w:val="20"/>
                <w:lang w:eastAsia="pt-BR"/>
              </w:rPr>
              <w:t>.</w:t>
            </w:r>
          </w:p>
          <w:p w:rsidR="00550EDC" w:rsidRPr="001F77AA" w:rsidRDefault="00550EDC" w:rsidP="00782DB5">
            <w:pPr>
              <w:numPr>
                <w:ilvl w:val="0"/>
                <w:numId w:val="24"/>
              </w:numPr>
              <w:suppressAutoHyphens w:val="0"/>
              <w:spacing w:line="240" w:lineRule="auto"/>
              <w:ind w:left="0" w:firstLine="0"/>
              <w:jc w:val="left"/>
              <w:rPr>
                <w:rFonts w:cs="Arial"/>
                <w:sz w:val="20"/>
                <w:lang w:eastAsia="pt-BR"/>
              </w:rPr>
            </w:pPr>
            <w:r w:rsidRPr="001F77AA">
              <w:rPr>
                <w:rFonts w:cs="Arial"/>
                <w:sz w:val="20"/>
                <w:lang w:eastAsia="pt-BR"/>
              </w:rPr>
              <w:lastRenderedPageBreak/>
              <w:t xml:space="preserve">O usuário </w:t>
            </w:r>
            <w:proofErr w:type="spellStart"/>
            <w:r w:rsidRPr="001F77AA">
              <w:rPr>
                <w:rFonts w:cs="Arial"/>
                <w:sz w:val="20"/>
                <w:lang w:eastAsia="pt-BR"/>
              </w:rPr>
              <w:t>xxxxxxxxxxxx</w:t>
            </w:r>
            <w:proofErr w:type="spellEnd"/>
            <w:r w:rsidRPr="001F77AA">
              <w:rPr>
                <w:rFonts w:cs="Arial"/>
                <w:sz w:val="20"/>
                <w:lang w:eastAsia="pt-BR"/>
              </w:rPr>
              <w:t>.</w:t>
            </w:r>
          </w:p>
          <w:p w:rsidR="00550EDC" w:rsidRPr="001F77AA" w:rsidRDefault="00550EDC" w:rsidP="00782DB5">
            <w:pPr>
              <w:numPr>
                <w:ilvl w:val="0"/>
                <w:numId w:val="24"/>
              </w:numPr>
              <w:suppressAutoHyphens w:val="0"/>
              <w:spacing w:line="240" w:lineRule="auto"/>
              <w:ind w:left="0" w:firstLine="0"/>
              <w:jc w:val="left"/>
              <w:rPr>
                <w:rFonts w:cs="Arial"/>
                <w:sz w:val="20"/>
                <w:lang w:eastAsia="pt-BR"/>
              </w:rPr>
            </w:pPr>
            <w:r w:rsidRPr="001F77AA">
              <w:rPr>
                <w:rFonts w:cs="Arial"/>
                <w:sz w:val="20"/>
                <w:lang w:eastAsia="pt-BR"/>
              </w:rPr>
              <w:t xml:space="preserve">O sistema </w:t>
            </w:r>
            <w:proofErr w:type="spellStart"/>
            <w:r w:rsidRPr="001F77AA">
              <w:rPr>
                <w:rFonts w:cs="Arial"/>
                <w:sz w:val="20"/>
                <w:lang w:eastAsia="pt-BR"/>
              </w:rPr>
              <w:t>xxxxxxxxxxxxxxxxxxxxxxx</w:t>
            </w:r>
            <w:proofErr w:type="spellEnd"/>
          </w:p>
          <w:p w:rsidR="00550EDC" w:rsidRPr="001F77AA" w:rsidRDefault="00550EDC" w:rsidP="00782DB5">
            <w:pPr>
              <w:numPr>
                <w:ilvl w:val="0"/>
                <w:numId w:val="24"/>
              </w:numPr>
              <w:suppressAutoHyphens w:val="0"/>
              <w:spacing w:line="240" w:lineRule="auto"/>
              <w:ind w:left="0" w:firstLine="0"/>
              <w:jc w:val="left"/>
              <w:rPr>
                <w:rFonts w:cs="Arial"/>
                <w:sz w:val="20"/>
                <w:lang w:eastAsia="pt-BR"/>
              </w:rPr>
            </w:pPr>
            <w:r w:rsidRPr="001F77AA">
              <w:rPr>
                <w:rFonts w:cs="Arial"/>
                <w:sz w:val="20"/>
                <w:lang w:eastAsia="pt-BR"/>
              </w:rPr>
              <w:t xml:space="preserve">O usuário confirma </w:t>
            </w:r>
            <w:proofErr w:type="spellStart"/>
            <w:r w:rsidRPr="001F77AA">
              <w:rPr>
                <w:rFonts w:cs="Arial"/>
                <w:sz w:val="20"/>
                <w:lang w:eastAsia="pt-BR"/>
              </w:rPr>
              <w:t>xxxxxxxxxxxxxxxxxx</w:t>
            </w:r>
            <w:proofErr w:type="spellEnd"/>
          </w:p>
          <w:p w:rsidR="00550EDC" w:rsidRPr="001F77AA" w:rsidRDefault="00550EDC" w:rsidP="00782DB5">
            <w:pPr>
              <w:numPr>
                <w:ilvl w:val="0"/>
                <w:numId w:val="24"/>
              </w:numPr>
              <w:suppressAutoHyphens w:val="0"/>
              <w:spacing w:line="240" w:lineRule="auto"/>
              <w:ind w:left="0" w:firstLine="0"/>
              <w:jc w:val="left"/>
              <w:rPr>
                <w:rFonts w:cs="Arial"/>
                <w:sz w:val="20"/>
                <w:lang w:eastAsia="pt-BR"/>
              </w:rPr>
            </w:pPr>
            <w:r w:rsidRPr="001F77AA">
              <w:rPr>
                <w:rFonts w:cs="Arial"/>
                <w:sz w:val="20"/>
                <w:lang w:eastAsia="pt-BR"/>
              </w:rPr>
              <w:t xml:space="preserve">O usuário </w:t>
            </w:r>
            <w:proofErr w:type="spellStart"/>
            <w:r w:rsidRPr="001F77AA">
              <w:rPr>
                <w:rFonts w:cs="Arial"/>
                <w:sz w:val="20"/>
                <w:lang w:eastAsia="pt-BR"/>
              </w:rPr>
              <w:t>xxxxxxxxxxxxxxxxx</w:t>
            </w:r>
            <w:proofErr w:type="spellEnd"/>
          </w:p>
          <w:p w:rsidR="00550EDC" w:rsidRPr="001F77AA" w:rsidRDefault="00550EDC" w:rsidP="00782DB5">
            <w:pPr>
              <w:numPr>
                <w:ilvl w:val="0"/>
                <w:numId w:val="24"/>
              </w:numPr>
              <w:suppressAutoHyphens w:val="0"/>
              <w:spacing w:line="240" w:lineRule="auto"/>
              <w:ind w:left="0" w:firstLine="0"/>
              <w:jc w:val="left"/>
              <w:rPr>
                <w:rFonts w:cs="Arial"/>
                <w:sz w:val="20"/>
                <w:lang w:eastAsia="en-US"/>
              </w:rPr>
            </w:pPr>
            <w:r w:rsidRPr="001F77AA">
              <w:rPr>
                <w:rFonts w:cs="Arial"/>
                <w:sz w:val="20"/>
                <w:lang w:eastAsia="pt-BR"/>
              </w:rPr>
              <w:t xml:space="preserve">O sistema </w:t>
            </w:r>
            <w:proofErr w:type="spellStart"/>
            <w:r w:rsidRPr="001F77AA">
              <w:rPr>
                <w:rFonts w:cs="Arial"/>
                <w:sz w:val="20"/>
                <w:lang w:eastAsia="pt-BR"/>
              </w:rPr>
              <w:t>xxxxxxxxxxxxxxx</w:t>
            </w:r>
            <w:proofErr w:type="spellEnd"/>
            <w:r w:rsidRPr="001F77AA">
              <w:rPr>
                <w:rFonts w:cs="Arial"/>
                <w:sz w:val="20"/>
                <w:lang w:eastAsia="pt-BR"/>
              </w:rPr>
              <w:t>.</w:t>
            </w:r>
          </w:p>
        </w:tc>
      </w:tr>
      <w:tr w:rsidR="00550EDC" w:rsidRPr="001F77AA" w:rsidTr="00576AC1">
        <w:trPr>
          <w:trHeight w:val="283"/>
          <w:jc w:val="center"/>
        </w:trPr>
        <w:tc>
          <w:tcPr>
            <w:tcW w:w="0" w:type="auto"/>
          </w:tcPr>
          <w:p w:rsidR="00550EDC" w:rsidRPr="001F77AA" w:rsidRDefault="00550EDC" w:rsidP="00782DB5">
            <w:pPr>
              <w:suppressAutoHyphens w:val="0"/>
              <w:spacing w:line="240" w:lineRule="auto"/>
              <w:ind w:firstLine="0"/>
              <w:jc w:val="left"/>
              <w:rPr>
                <w:rFonts w:cs="Arial"/>
                <w:b/>
                <w:sz w:val="20"/>
                <w:lang w:eastAsia="en-US"/>
              </w:rPr>
            </w:pPr>
            <w:r w:rsidRPr="001F77AA">
              <w:rPr>
                <w:rFonts w:cs="Arial"/>
                <w:b/>
                <w:sz w:val="20"/>
                <w:lang w:eastAsia="en-US"/>
              </w:rPr>
              <w:lastRenderedPageBreak/>
              <w:t>Pós-condição</w:t>
            </w:r>
          </w:p>
        </w:tc>
        <w:tc>
          <w:tcPr>
            <w:tcW w:w="6643" w:type="dxa"/>
          </w:tcPr>
          <w:p w:rsidR="00550EDC" w:rsidRPr="001F77AA" w:rsidRDefault="00550EDC" w:rsidP="00782DB5">
            <w:pPr>
              <w:suppressAutoHyphens w:val="0"/>
              <w:spacing w:line="240" w:lineRule="auto"/>
              <w:ind w:firstLine="0"/>
              <w:jc w:val="left"/>
              <w:rPr>
                <w:rFonts w:cs="Arial"/>
                <w:sz w:val="20"/>
                <w:lang w:eastAsia="en-US"/>
              </w:rPr>
            </w:pPr>
            <w:r w:rsidRPr="001F77AA">
              <w:rPr>
                <w:rFonts w:cs="Arial"/>
                <w:sz w:val="20"/>
                <w:lang w:eastAsia="pt-BR"/>
              </w:rPr>
              <w:t xml:space="preserve">Para ativar </w:t>
            </w:r>
            <w:proofErr w:type="spellStart"/>
            <w:r w:rsidRPr="001F77AA">
              <w:rPr>
                <w:rFonts w:cs="Arial"/>
                <w:sz w:val="20"/>
                <w:lang w:eastAsia="pt-BR"/>
              </w:rPr>
              <w:t>xxxxxxxxxxxxxx</w:t>
            </w:r>
            <w:proofErr w:type="spellEnd"/>
          </w:p>
        </w:tc>
      </w:tr>
      <w:tr w:rsidR="00550EDC" w:rsidRPr="001F77AA" w:rsidTr="00576AC1">
        <w:trPr>
          <w:trHeight w:val="133"/>
          <w:jc w:val="center"/>
        </w:trPr>
        <w:tc>
          <w:tcPr>
            <w:tcW w:w="0" w:type="auto"/>
          </w:tcPr>
          <w:p w:rsidR="00550EDC" w:rsidRPr="001F77AA" w:rsidRDefault="00550EDC" w:rsidP="00782DB5">
            <w:pPr>
              <w:suppressAutoHyphens w:val="0"/>
              <w:spacing w:line="240" w:lineRule="auto"/>
              <w:ind w:firstLine="0"/>
              <w:jc w:val="left"/>
              <w:rPr>
                <w:rFonts w:cs="Arial"/>
                <w:b/>
                <w:sz w:val="20"/>
                <w:lang w:eastAsia="en-US"/>
              </w:rPr>
            </w:pPr>
            <w:r w:rsidRPr="001F77AA">
              <w:rPr>
                <w:rFonts w:cs="Arial"/>
                <w:b/>
                <w:sz w:val="20"/>
                <w:lang w:eastAsia="en-US"/>
              </w:rPr>
              <w:t>Cenário Alternativo</w:t>
            </w:r>
          </w:p>
        </w:tc>
        <w:tc>
          <w:tcPr>
            <w:tcW w:w="6643" w:type="dxa"/>
          </w:tcPr>
          <w:p w:rsidR="00550EDC" w:rsidRPr="001F77AA" w:rsidRDefault="00550EDC" w:rsidP="00782DB5">
            <w:pPr>
              <w:suppressAutoHyphens w:val="0"/>
              <w:spacing w:line="240" w:lineRule="auto"/>
              <w:ind w:firstLine="0"/>
              <w:jc w:val="left"/>
              <w:rPr>
                <w:rFonts w:cs="Arial"/>
                <w:sz w:val="20"/>
                <w:lang w:eastAsia="pt-BR"/>
              </w:rPr>
            </w:pPr>
            <w:r w:rsidRPr="001F77AA">
              <w:rPr>
                <w:rFonts w:cs="Arial"/>
                <w:sz w:val="20"/>
                <w:lang w:eastAsia="pt-BR"/>
              </w:rPr>
              <w:t xml:space="preserve">4a – O usuário informa </w:t>
            </w:r>
            <w:proofErr w:type="spellStart"/>
            <w:r w:rsidRPr="001F77AA">
              <w:rPr>
                <w:rFonts w:cs="Arial"/>
                <w:sz w:val="20"/>
                <w:lang w:eastAsia="pt-BR"/>
              </w:rPr>
              <w:t>xxxxxxxx</w:t>
            </w:r>
            <w:proofErr w:type="spellEnd"/>
          </w:p>
          <w:p w:rsidR="00550EDC" w:rsidRPr="001F77AA" w:rsidRDefault="00550EDC" w:rsidP="00782DB5">
            <w:pPr>
              <w:suppressAutoHyphens w:val="0"/>
              <w:spacing w:line="240" w:lineRule="auto"/>
              <w:ind w:firstLine="0"/>
              <w:jc w:val="left"/>
              <w:rPr>
                <w:rFonts w:cs="Arial"/>
                <w:sz w:val="20"/>
                <w:lang w:eastAsia="pt-BR"/>
              </w:rPr>
            </w:pPr>
            <w:r w:rsidRPr="001F77AA">
              <w:rPr>
                <w:rFonts w:cs="Arial"/>
                <w:sz w:val="20"/>
                <w:lang w:eastAsia="pt-BR"/>
              </w:rPr>
              <w:t xml:space="preserve">4a.1 O sistema </w:t>
            </w:r>
            <w:proofErr w:type="spellStart"/>
            <w:r w:rsidRPr="001F77AA">
              <w:rPr>
                <w:rFonts w:cs="Arial"/>
                <w:sz w:val="20"/>
                <w:lang w:eastAsia="pt-BR"/>
              </w:rPr>
              <w:t>xxxxxxxxx</w:t>
            </w:r>
            <w:proofErr w:type="spellEnd"/>
            <w:r w:rsidRPr="001F77AA">
              <w:rPr>
                <w:rFonts w:cs="Arial"/>
                <w:sz w:val="20"/>
                <w:lang w:eastAsia="pt-BR"/>
              </w:rPr>
              <w:t xml:space="preserve">. </w:t>
            </w:r>
          </w:p>
          <w:p w:rsidR="00550EDC" w:rsidRPr="001F77AA" w:rsidRDefault="00550EDC" w:rsidP="00782DB5">
            <w:pPr>
              <w:suppressAutoHyphens w:val="0"/>
              <w:spacing w:line="240" w:lineRule="auto"/>
              <w:ind w:firstLine="0"/>
              <w:jc w:val="left"/>
              <w:rPr>
                <w:rFonts w:cs="Arial"/>
                <w:sz w:val="20"/>
                <w:lang w:eastAsia="pt-BR"/>
              </w:rPr>
            </w:pPr>
            <w:r w:rsidRPr="001F77AA">
              <w:rPr>
                <w:rFonts w:cs="Arial"/>
                <w:sz w:val="20"/>
                <w:lang w:eastAsia="pt-BR"/>
              </w:rPr>
              <w:t xml:space="preserve">7a – O usuário informa </w:t>
            </w:r>
            <w:proofErr w:type="spellStart"/>
            <w:r w:rsidRPr="001F77AA">
              <w:rPr>
                <w:rFonts w:cs="Arial"/>
                <w:sz w:val="20"/>
                <w:lang w:eastAsia="pt-BR"/>
              </w:rPr>
              <w:t>xxxxxxxx</w:t>
            </w:r>
            <w:proofErr w:type="spellEnd"/>
            <w:r w:rsidRPr="001F77AA">
              <w:rPr>
                <w:rFonts w:cs="Arial"/>
                <w:sz w:val="20"/>
                <w:lang w:eastAsia="pt-BR"/>
              </w:rPr>
              <w:t>.</w:t>
            </w:r>
          </w:p>
          <w:p w:rsidR="00550EDC" w:rsidRPr="001F77AA" w:rsidRDefault="00550EDC" w:rsidP="00782DB5">
            <w:pPr>
              <w:suppressAutoHyphens w:val="0"/>
              <w:spacing w:line="240" w:lineRule="auto"/>
              <w:ind w:firstLine="0"/>
              <w:jc w:val="left"/>
              <w:rPr>
                <w:rFonts w:cs="Arial"/>
                <w:sz w:val="20"/>
                <w:lang w:eastAsia="en-US"/>
              </w:rPr>
            </w:pPr>
            <w:r w:rsidRPr="001F77AA">
              <w:rPr>
                <w:rFonts w:cs="Arial"/>
                <w:sz w:val="20"/>
                <w:lang w:eastAsia="pt-BR"/>
              </w:rPr>
              <w:t xml:space="preserve">7a.1 O sistema </w:t>
            </w:r>
            <w:proofErr w:type="spellStart"/>
            <w:r w:rsidRPr="001F77AA">
              <w:rPr>
                <w:rFonts w:cs="Arial"/>
                <w:sz w:val="20"/>
                <w:lang w:eastAsia="pt-BR"/>
              </w:rPr>
              <w:t>xxxxxxxxxxxxx</w:t>
            </w:r>
            <w:proofErr w:type="spellEnd"/>
            <w:r w:rsidRPr="001F77AA">
              <w:rPr>
                <w:rFonts w:cs="Arial"/>
                <w:sz w:val="20"/>
                <w:lang w:eastAsia="pt-BR"/>
              </w:rPr>
              <w:t>.</w:t>
            </w:r>
          </w:p>
        </w:tc>
      </w:tr>
    </w:tbl>
    <w:p w:rsidR="00550EDC" w:rsidRDefault="00550EDC" w:rsidP="00BD06F8">
      <w:pPr>
        <w:ind w:firstLine="0"/>
        <w:jc w:val="center"/>
        <w:rPr>
          <w:b/>
          <w:szCs w:val="24"/>
        </w:rPr>
      </w:pPr>
    </w:p>
    <w:tbl>
      <w:tblPr>
        <w:tblStyle w:val="Tabelacomgrade1"/>
        <w:tblW w:w="0" w:type="auto"/>
        <w:jc w:val="center"/>
        <w:tblLook w:val="04A0" w:firstRow="1" w:lastRow="0" w:firstColumn="1" w:lastColumn="0" w:noHBand="0" w:noVBand="1"/>
      </w:tblPr>
      <w:tblGrid>
        <w:gridCol w:w="2061"/>
        <w:gridCol w:w="6643"/>
      </w:tblGrid>
      <w:tr w:rsidR="00550EDC" w:rsidRPr="001F77AA" w:rsidTr="00576AC1">
        <w:trPr>
          <w:trHeight w:val="283"/>
          <w:jc w:val="center"/>
        </w:trPr>
        <w:tc>
          <w:tcPr>
            <w:tcW w:w="8642" w:type="dxa"/>
            <w:gridSpan w:val="2"/>
          </w:tcPr>
          <w:p w:rsidR="00550EDC" w:rsidRPr="001F77AA" w:rsidRDefault="00550EDC" w:rsidP="00782DB5">
            <w:pPr>
              <w:suppressAutoHyphens w:val="0"/>
              <w:spacing w:line="240" w:lineRule="auto"/>
              <w:ind w:firstLine="0"/>
              <w:jc w:val="left"/>
              <w:rPr>
                <w:rFonts w:cs="Arial"/>
                <w:b/>
                <w:sz w:val="20"/>
                <w:lang w:eastAsia="en-US"/>
              </w:rPr>
            </w:pPr>
            <w:r w:rsidRPr="001F77AA">
              <w:rPr>
                <w:rFonts w:cs="Arial"/>
                <w:b/>
                <w:sz w:val="20"/>
                <w:lang w:eastAsia="en-US"/>
              </w:rPr>
              <w:t xml:space="preserve">Caso de Uso – Cadastrar </w:t>
            </w:r>
            <w:proofErr w:type="spellStart"/>
            <w:r w:rsidRPr="001F77AA">
              <w:rPr>
                <w:rFonts w:cs="Arial"/>
                <w:b/>
                <w:sz w:val="20"/>
                <w:lang w:eastAsia="en-US"/>
              </w:rPr>
              <w:t>xxxxxxxxxxxxxxx</w:t>
            </w:r>
            <w:proofErr w:type="spellEnd"/>
          </w:p>
        </w:tc>
      </w:tr>
      <w:tr w:rsidR="00550EDC" w:rsidRPr="001F77AA" w:rsidTr="00576AC1">
        <w:trPr>
          <w:trHeight w:val="283"/>
          <w:jc w:val="center"/>
        </w:trPr>
        <w:tc>
          <w:tcPr>
            <w:tcW w:w="0" w:type="auto"/>
          </w:tcPr>
          <w:p w:rsidR="00550EDC" w:rsidRPr="001F77AA" w:rsidRDefault="00550EDC" w:rsidP="00782DB5">
            <w:pPr>
              <w:suppressAutoHyphens w:val="0"/>
              <w:spacing w:line="240" w:lineRule="auto"/>
              <w:ind w:firstLine="0"/>
              <w:jc w:val="left"/>
              <w:rPr>
                <w:rFonts w:cs="Arial"/>
                <w:b/>
                <w:sz w:val="20"/>
                <w:lang w:eastAsia="en-US"/>
              </w:rPr>
            </w:pPr>
            <w:r w:rsidRPr="001F77AA">
              <w:rPr>
                <w:rFonts w:cs="Arial"/>
                <w:b/>
                <w:sz w:val="20"/>
                <w:lang w:eastAsia="en-US"/>
              </w:rPr>
              <w:t>ID</w:t>
            </w:r>
          </w:p>
        </w:tc>
        <w:tc>
          <w:tcPr>
            <w:tcW w:w="6643" w:type="dxa"/>
          </w:tcPr>
          <w:p w:rsidR="00550EDC" w:rsidRPr="001F77AA" w:rsidRDefault="00550EDC" w:rsidP="00782DB5">
            <w:pPr>
              <w:suppressAutoHyphens w:val="0"/>
              <w:spacing w:line="240" w:lineRule="auto"/>
              <w:ind w:firstLine="0"/>
              <w:jc w:val="left"/>
              <w:rPr>
                <w:rFonts w:cs="Arial"/>
                <w:sz w:val="20"/>
                <w:lang w:eastAsia="en-US"/>
              </w:rPr>
            </w:pPr>
            <w:r w:rsidRPr="001F77AA">
              <w:rPr>
                <w:rFonts w:cs="Arial"/>
                <w:sz w:val="20"/>
                <w:lang w:eastAsia="en-US"/>
              </w:rPr>
              <w:t>UC 001</w:t>
            </w:r>
          </w:p>
        </w:tc>
      </w:tr>
      <w:tr w:rsidR="00550EDC" w:rsidRPr="001F77AA" w:rsidTr="00576AC1">
        <w:trPr>
          <w:trHeight w:val="283"/>
          <w:jc w:val="center"/>
        </w:trPr>
        <w:tc>
          <w:tcPr>
            <w:tcW w:w="0" w:type="auto"/>
          </w:tcPr>
          <w:p w:rsidR="00550EDC" w:rsidRPr="001F77AA" w:rsidRDefault="00550EDC" w:rsidP="00782DB5">
            <w:pPr>
              <w:suppressAutoHyphens w:val="0"/>
              <w:spacing w:line="240" w:lineRule="auto"/>
              <w:ind w:firstLine="0"/>
              <w:jc w:val="left"/>
              <w:rPr>
                <w:rFonts w:cs="Arial"/>
                <w:b/>
                <w:sz w:val="20"/>
                <w:lang w:eastAsia="en-US"/>
              </w:rPr>
            </w:pPr>
            <w:r w:rsidRPr="001F77AA">
              <w:rPr>
                <w:rFonts w:cs="Arial"/>
                <w:b/>
                <w:sz w:val="20"/>
                <w:lang w:eastAsia="en-US"/>
              </w:rPr>
              <w:t>Descrição</w:t>
            </w:r>
          </w:p>
        </w:tc>
        <w:tc>
          <w:tcPr>
            <w:tcW w:w="6643" w:type="dxa"/>
          </w:tcPr>
          <w:p w:rsidR="00550EDC" w:rsidRPr="001F77AA" w:rsidRDefault="00550EDC" w:rsidP="00782DB5">
            <w:pPr>
              <w:suppressAutoHyphens w:val="0"/>
              <w:spacing w:line="240" w:lineRule="auto"/>
              <w:ind w:firstLine="0"/>
              <w:jc w:val="left"/>
              <w:rPr>
                <w:rFonts w:cs="Arial"/>
                <w:sz w:val="20"/>
                <w:lang w:eastAsia="en-US"/>
              </w:rPr>
            </w:pPr>
            <w:r w:rsidRPr="001F77AA">
              <w:rPr>
                <w:rFonts w:cs="Arial"/>
                <w:sz w:val="20"/>
                <w:lang w:eastAsia="en-US"/>
              </w:rPr>
              <w:t xml:space="preserve">Este caso de uso tem por objetivo cadastrar </w:t>
            </w:r>
            <w:proofErr w:type="spellStart"/>
            <w:r w:rsidRPr="001F77AA">
              <w:rPr>
                <w:rFonts w:cs="Arial"/>
                <w:sz w:val="20"/>
                <w:lang w:eastAsia="en-US"/>
              </w:rPr>
              <w:t>xxxxxxxxxx</w:t>
            </w:r>
            <w:proofErr w:type="spellEnd"/>
          </w:p>
        </w:tc>
      </w:tr>
      <w:tr w:rsidR="00550EDC" w:rsidRPr="001F77AA" w:rsidTr="00576AC1">
        <w:trPr>
          <w:trHeight w:val="283"/>
          <w:jc w:val="center"/>
        </w:trPr>
        <w:tc>
          <w:tcPr>
            <w:tcW w:w="0" w:type="auto"/>
          </w:tcPr>
          <w:p w:rsidR="00550EDC" w:rsidRPr="001F77AA" w:rsidRDefault="00550EDC" w:rsidP="00782DB5">
            <w:pPr>
              <w:suppressAutoHyphens w:val="0"/>
              <w:spacing w:line="240" w:lineRule="auto"/>
              <w:ind w:firstLine="0"/>
              <w:jc w:val="left"/>
              <w:rPr>
                <w:rFonts w:cs="Arial"/>
                <w:b/>
                <w:sz w:val="20"/>
                <w:lang w:eastAsia="en-US"/>
              </w:rPr>
            </w:pPr>
            <w:r w:rsidRPr="001F77AA">
              <w:rPr>
                <w:rFonts w:cs="Arial"/>
                <w:b/>
                <w:sz w:val="20"/>
                <w:lang w:eastAsia="en-US"/>
              </w:rPr>
              <w:t>Ator Primário</w:t>
            </w:r>
          </w:p>
        </w:tc>
        <w:tc>
          <w:tcPr>
            <w:tcW w:w="6643" w:type="dxa"/>
          </w:tcPr>
          <w:p w:rsidR="00550EDC" w:rsidRPr="001F77AA" w:rsidRDefault="00550EDC" w:rsidP="00782DB5">
            <w:pPr>
              <w:suppressAutoHyphens w:val="0"/>
              <w:spacing w:line="240" w:lineRule="auto"/>
              <w:ind w:firstLine="0"/>
              <w:jc w:val="left"/>
              <w:rPr>
                <w:rFonts w:cs="Arial"/>
                <w:sz w:val="20"/>
                <w:lang w:eastAsia="en-US"/>
              </w:rPr>
            </w:pPr>
            <w:r w:rsidRPr="001F77AA">
              <w:rPr>
                <w:rFonts w:cs="Arial"/>
                <w:sz w:val="20"/>
                <w:lang w:eastAsia="pt-BR"/>
              </w:rPr>
              <w:t>Usuário do sistema</w:t>
            </w:r>
          </w:p>
        </w:tc>
      </w:tr>
      <w:tr w:rsidR="00550EDC" w:rsidRPr="001F77AA" w:rsidTr="00576AC1">
        <w:trPr>
          <w:trHeight w:val="283"/>
          <w:jc w:val="center"/>
        </w:trPr>
        <w:tc>
          <w:tcPr>
            <w:tcW w:w="0" w:type="auto"/>
          </w:tcPr>
          <w:p w:rsidR="00550EDC" w:rsidRPr="001F77AA" w:rsidRDefault="00550EDC" w:rsidP="00782DB5">
            <w:pPr>
              <w:suppressAutoHyphens w:val="0"/>
              <w:spacing w:line="240" w:lineRule="auto"/>
              <w:ind w:firstLine="0"/>
              <w:jc w:val="left"/>
              <w:rPr>
                <w:rFonts w:cs="Arial"/>
                <w:b/>
                <w:sz w:val="20"/>
                <w:lang w:eastAsia="en-US"/>
              </w:rPr>
            </w:pPr>
            <w:r w:rsidRPr="001F77AA">
              <w:rPr>
                <w:rFonts w:cs="Arial"/>
                <w:b/>
                <w:sz w:val="20"/>
                <w:lang w:eastAsia="en-US"/>
              </w:rPr>
              <w:t>Pré-condição</w:t>
            </w:r>
          </w:p>
        </w:tc>
        <w:tc>
          <w:tcPr>
            <w:tcW w:w="6643" w:type="dxa"/>
          </w:tcPr>
          <w:p w:rsidR="00550EDC" w:rsidRPr="001F77AA" w:rsidRDefault="00550EDC" w:rsidP="00782DB5">
            <w:pPr>
              <w:suppressAutoHyphens w:val="0"/>
              <w:spacing w:line="240" w:lineRule="auto"/>
              <w:ind w:firstLine="0"/>
              <w:jc w:val="left"/>
              <w:rPr>
                <w:rFonts w:cs="Arial"/>
                <w:sz w:val="20"/>
                <w:lang w:eastAsia="en-US"/>
              </w:rPr>
            </w:pPr>
            <w:r w:rsidRPr="001F77AA">
              <w:rPr>
                <w:rFonts w:cs="Arial"/>
                <w:sz w:val="20"/>
                <w:lang w:eastAsia="pt-BR"/>
              </w:rPr>
              <w:t>Nenhuma</w:t>
            </w:r>
          </w:p>
        </w:tc>
      </w:tr>
      <w:tr w:rsidR="00550EDC" w:rsidRPr="001F77AA" w:rsidTr="00576AC1">
        <w:trPr>
          <w:trHeight w:val="268"/>
          <w:jc w:val="center"/>
        </w:trPr>
        <w:tc>
          <w:tcPr>
            <w:tcW w:w="0" w:type="auto"/>
          </w:tcPr>
          <w:p w:rsidR="00550EDC" w:rsidRPr="001F77AA" w:rsidRDefault="00550EDC" w:rsidP="00782DB5">
            <w:pPr>
              <w:suppressAutoHyphens w:val="0"/>
              <w:spacing w:line="240" w:lineRule="auto"/>
              <w:ind w:firstLine="0"/>
              <w:jc w:val="left"/>
              <w:rPr>
                <w:rFonts w:cs="Arial"/>
                <w:b/>
                <w:sz w:val="20"/>
                <w:lang w:eastAsia="en-US"/>
              </w:rPr>
            </w:pPr>
            <w:r w:rsidRPr="001F77AA">
              <w:rPr>
                <w:rFonts w:cs="Arial"/>
                <w:b/>
                <w:sz w:val="20"/>
                <w:lang w:eastAsia="en-US"/>
              </w:rPr>
              <w:t>Cenário Principal</w:t>
            </w:r>
          </w:p>
          <w:p w:rsidR="00550EDC" w:rsidRPr="001F77AA" w:rsidRDefault="00550EDC" w:rsidP="00782DB5">
            <w:pPr>
              <w:suppressAutoHyphens w:val="0"/>
              <w:spacing w:line="240" w:lineRule="auto"/>
              <w:ind w:firstLine="0"/>
              <w:jc w:val="left"/>
              <w:rPr>
                <w:rFonts w:cs="Arial"/>
                <w:b/>
                <w:sz w:val="20"/>
                <w:lang w:eastAsia="en-US"/>
              </w:rPr>
            </w:pPr>
          </w:p>
        </w:tc>
        <w:tc>
          <w:tcPr>
            <w:tcW w:w="6643" w:type="dxa"/>
          </w:tcPr>
          <w:p w:rsidR="00550EDC" w:rsidRPr="001F77AA" w:rsidRDefault="00550EDC" w:rsidP="00782DB5">
            <w:pPr>
              <w:numPr>
                <w:ilvl w:val="0"/>
                <w:numId w:val="24"/>
              </w:numPr>
              <w:suppressAutoHyphens w:val="0"/>
              <w:spacing w:line="240" w:lineRule="auto"/>
              <w:ind w:left="0" w:firstLine="0"/>
              <w:jc w:val="left"/>
              <w:rPr>
                <w:rFonts w:cs="Arial"/>
                <w:sz w:val="20"/>
                <w:lang w:eastAsia="pt-BR"/>
              </w:rPr>
            </w:pPr>
            <w:r w:rsidRPr="001F77AA">
              <w:rPr>
                <w:rFonts w:cs="Arial"/>
                <w:sz w:val="20"/>
                <w:lang w:eastAsia="pt-BR"/>
              </w:rPr>
              <w:t xml:space="preserve">O use case inicia quando o usuário seleciona a opção cadastro de </w:t>
            </w:r>
            <w:proofErr w:type="spellStart"/>
            <w:r w:rsidRPr="001F77AA">
              <w:rPr>
                <w:rFonts w:cs="Arial"/>
                <w:sz w:val="20"/>
                <w:lang w:eastAsia="pt-BR"/>
              </w:rPr>
              <w:t>xxxxx</w:t>
            </w:r>
            <w:proofErr w:type="spellEnd"/>
            <w:r w:rsidRPr="001F77AA">
              <w:rPr>
                <w:rFonts w:cs="Arial"/>
                <w:sz w:val="20"/>
                <w:lang w:eastAsia="pt-BR"/>
              </w:rPr>
              <w:t>.</w:t>
            </w:r>
          </w:p>
          <w:p w:rsidR="00550EDC" w:rsidRPr="001F77AA" w:rsidRDefault="00550EDC" w:rsidP="00782DB5">
            <w:pPr>
              <w:numPr>
                <w:ilvl w:val="0"/>
                <w:numId w:val="24"/>
              </w:numPr>
              <w:suppressAutoHyphens w:val="0"/>
              <w:spacing w:line="240" w:lineRule="auto"/>
              <w:ind w:left="0" w:firstLine="0"/>
              <w:jc w:val="left"/>
              <w:rPr>
                <w:rFonts w:cs="Arial"/>
                <w:sz w:val="20"/>
                <w:lang w:eastAsia="pt-BR"/>
              </w:rPr>
            </w:pPr>
            <w:r w:rsidRPr="001F77AA">
              <w:rPr>
                <w:rFonts w:cs="Arial"/>
                <w:sz w:val="20"/>
                <w:lang w:eastAsia="pt-BR"/>
              </w:rPr>
              <w:t xml:space="preserve">O sistema carrega o formulário de cadastro de </w:t>
            </w:r>
            <w:proofErr w:type="spellStart"/>
            <w:r w:rsidRPr="001F77AA">
              <w:rPr>
                <w:rFonts w:cs="Arial"/>
                <w:sz w:val="20"/>
                <w:lang w:eastAsia="pt-BR"/>
              </w:rPr>
              <w:t>xxxx</w:t>
            </w:r>
            <w:proofErr w:type="spellEnd"/>
            <w:r w:rsidRPr="001F77AA">
              <w:rPr>
                <w:rFonts w:cs="Arial"/>
                <w:sz w:val="20"/>
                <w:lang w:eastAsia="pt-BR"/>
              </w:rPr>
              <w:t>.</w:t>
            </w:r>
          </w:p>
          <w:p w:rsidR="00550EDC" w:rsidRPr="001F77AA" w:rsidRDefault="00550EDC" w:rsidP="00782DB5">
            <w:pPr>
              <w:numPr>
                <w:ilvl w:val="0"/>
                <w:numId w:val="24"/>
              </w:numPr>
              <w:suppressAutoHyphens w:val="0"/>
              <w:spacing w:line="240" w:lineRule="auto"/>
              <w:ind w:left="0" w:firstLine="0"/>
              <w:jc w:val="left"/>
              <w:rPr>
                <w:rFonts w:cs="Arial"/>
                <w:sz w:val="20"/>
                <w:lang w:eastAsia="pt-BR"/>
              </w:rPr>
            </w:pPr>
            <w:r w:rsidRPr="001F77AA">
              <w:rPr>
                <w:rFonts w:cs="Arial"/>
                <w:sz w:val="20"/>
                <w:lang w:eastAsia="pt-BR"/>
              </w:rPr>
              <w:t xml:space="preserve">O sistema gera um código </w:t>
            </w:r>
            <w:proofErr w:type="spellStart"/>
            <w:r w:rsidRPr="001F77AA">
              <w:rPr>
                <w:rFonts w:cs="Arial"/>
                <w:sz w:val="20"/>
                <w:lang w:eastAsia="pt-BR"/>
              </w:rPr>
              <w:t>xxxxxxxxxxx</w:t>
            </w:r>
            <w:proofErr w:type="spellEnd"/>
            <w:r w:rsidRPr="001F77AA">
              <w:rPr>
                <w:rFonts w:cs="Arial"/>
                <w:sz w:val="20"/>
                <w:lang w:eastAsia="pt-BR"/>
              </w:rPr>
              <w:t>.</w:t>
            </w:r>
          </w:p>
          <w:p w:rsidR="00550EDC" w:rsidRPr="001F77AA" w:rsidRDefault="00550EDC" w:rsidP="00782DB5">
            <w:pPr>
              <w:numPr>
                <w:ilvl w:val="0"/>
                <w:numId w:val="24"/>
              </w:numPr>
              <w:suppressAutoHyphens w:val="0"/>
              <w:spacing w:line="240" w:lineRule="auto"/>
              <w:ind w:left="0" w:firstLine="0"/>
              <w:jc w:val="left"/>
              <w:rPr>
                <w:rFonts w:cs="Arial"/>
                <w:sz w:val="20"/>
                <w:lang w:eastAsia="pt-BR"/>
              </w:rPr>
            </w:pPr>
            <w:r w:rsidRPr="001F77AA">
              <w:rPr>
                <w:rFonts w:cs="Arial"/>
                <w:sz w:val="20"/>
                <w:lang w:eastAsia="pt-BR"/>
              </w:rPr>
              <w:t xml:space="preserve">Informa </w:t>
            </w:r>
            <w:proofErr w:type="spellStart"/>
            <w:r w:rsidRPr="001F77AA">
              <w:rPr>
                <w:rFonts w:cs="Arial"/>
                <w:sz w:val="20"/>
                <w:lang w:eastAsia="pt-BR"/>
              </w:rPr>
              <w:t>xxx</w:t>
            </w:r>
            <w:proofErr w:type="spellEnd"/>
            <w:r w:rsidRPr="001F77AA">
              <w:rPr>
                <w:rFonts w:cs="Arial"/>
                <w:sz w:val="20"/>
                <w:lang w:eastAsia="pt-BR"/>
              </w:rPr>
              <w:t xml:space="preserve">, </w:t>
            </w:r>
            <w:proofErr w:type="spellStart"/>
            <w:r w:rsidRPr="001F77AA">
              <w:rPr>
                <w:rFonts w:cs="Arial"/>
                <w:sz w:val="20"/>
                <w:lang w:eastAsia="pt-BR"/>
              </w:rPr>
              <w:t>xxxxxxxxx</w:t>
            </w:r>
            <w:proofErr w:type="spellEnd"/>
            <w:r w:rsidRPr="001F77AA">
              <w:rPr>
                <w:rFonts w:cs="Arial"/>
                <w:sz w:val="20"/>
                <w:lang w:eastAsia="pt-BR"/>
              </w:rPr>
              <w:t xml:space="preserve">, </w:t>
            </w:r>
            <w:proofErr w:type="spellStart"/>
            <w:r w:rsidRPr="001F77AA">
              <w:rPr>
                <w:rFonts w:cs="Arial"/>
                <w:sz w:val="20"/>
                <w:lang w:eastAsia="pt-BR"/>
              </w:rPr>
              <w:t>xxxxxxxxx</w:t>
            </w:r>
            <w:proofErr w:type="spellEnd"/>
            <w:r w:rsidRPr="001F77AA">
              <w:rPr>
                <w:rFonts w:cs="Arial"/>
                <w:sz w:val="20"/>
                <w:lang w:eastAsia="pt-BR"/>
              </w:rPr>
              <w:t>.</w:t>
            </w:r>
          </w:p>
          <w:p w:rsidR="00550EDC" w:rsidRPr="001F77AA" w:rsidRDefault="00550EDC" w:rsidP="00782DB5">
            <w:pPr>
              <w:numPr>
                <w:ilvl w:val="0"/>
                <w:numId w:val="24"/>
              </w:numPr>
              <w:suppressAutoHyphens w:val="0"/>
              <w:spacing w:line="240" w:lineRule="auto"/>
              <w:ind w:left="0" w:firstLine="0"/>
              <w:jc w:val="left"/>
              <w:rPr>
                <w:rFonts w:cs="Arial"/>
                <w:sz w:val="20"/>
                <w:lang w:eastAsia="pt-BR"/>
              </w:rPr>
            </w:pPr>
            <w:r w:rsidRPr="001F77AA">
              <w:rPr>
                <w:rFonts w:cs="Arial"/>
                <w:sz w:val="20"/>
                <w:lang w:eastAsia="pt-BR"/>
              </w:rPr>
              <w:t xml:space="preserve">O usuário </w:t>
            </w:r>
            <w:proofErr w:type="spellStart"/>
            <w:r w:rsidRPr="001F77AA">
              <w:rPr>
                <w:rFonts w:cs="Arial"/>
                <w:sz w:val="20"/>
                <w:lang w:eastAsia="pt-BR"/>
              </w:rPr>
              <w:t>xxxxxxxxxxxx</w:t>
            </w:r>
            <w:proofErr w:type="spellEnd"/>
            <w:r w:rsidRPr="001F77AA">
              <w:rPr>
                <w:rFonts w:cs="Arial"/>
                <w:sz w:val="20"/>
                <w:lang w:eastAsia="pt-BR"/>
              </w:rPr>
              <w:t>.</w:t>
            </w:r>
          </w:p>
          <w:p w:rsidR="00550EDC" w:rsidRPr="001F77AA" w:rsidRDefault="00550EDC" w:rsidP="00782DB5">
            <w:pPr>
              <w:numPr>
                <w:ilvl w:val="0"/>
                <w:numId w:val="24"/>
              </w:numPr>
              <w:suppressAutoHyphens w:val="0"/>
              <w:spacing w:line="240" w:lineRule="auto"/>
              <w:ind w:left="0" w:firstLine="0"/>
              <w:jc w:val="left"/>
              <w:rPr>
                <w:rFonts w:cs="Arial"/>
                <w:sz w:val="20"/>
                <w:lang w:eastAsia="pt-BR"/>
              </w:rPr>
            </w:pPr>
            <w:r w:rsidRPr="001F77AA">
              <w:rPr>
                <w:rFonts w:cs="Arial"/>
                <w:sz w:val="20"/>
                <w:lang w:eastAsia="pt-BR"/>
              </w:rPr>
              <w:t xml:space="preserve">O sistema </w:t>
            </w:r>
            <w:proofErr w:type="spellStart"/>
            <w:r w:rsidRPr="001F77AA">
              <w:rPr>
                <w:rFonts w:cs="Arial"/>
                <w:sz w:val="20"/>
                <w:lang w:eastAsia="pt-BR"/>
              </w:rPr>
              <w:t>xxxxxxxxxxxxxxxxxxxxxxx</w:t>
            </w:r>
            <w:proofErr w:type="spellEnd"/>
          </w:p>
          <w:p w:rsidR="00550EDC" w:rsidRPr="001F77AA" w:rsidRDefault="00550EDC" w:rsidP="00782DB5">
            <w:pPr>
              <w:numPr>
                <w:ilvl w:val="0"/>
                <w:numId w:val="24"/>
              </w:numPr>
              <w:suppressAutoHyphens w:val="0"/>
              <w:spacing w:line="240" w:lineRule="auto"/>
              <w:ind w:left="0" w:firstLine="0"/>
              <w:jc w:val="left"/>
              <w:rPr>
                <w:rFonts w:cs="Arial"/>
                <w:sz w:val="20"/>
                <w:lang w:eastAsia="pt-BR"/>
              </w:rPr>
            </w:pPr>
            <w:r w:rsidRPr="001F77AA">
              <w:rPr>
                <w:rFonts w:cs="Arial"/>
                <w:sz w:val="20"/>
                <w:lang w:eastAsia="pt-BR"/>
              </w:rPr>
              <w:t xml:space="preserve">O usuário confirma </w:t>
            </w:r>
            <w:proofErr w:type="spellStart"/>
            <w:r w:rsidRPr="001F77AA">
              <w:rPr>
                <w:rFonts w:cs="Arial"/>
                <w:sz w:val="20"/>
                <w:lang w:eastAsia="pt-BR"/>
              </w:rPr>
              <w:t>xxxxxxxxxxxxxxxxxx</w:t>
            </w:r>
            <w:proofErr w:type="spellEnd"/>
          </w:p>
          <w:p w:rsidR="00550EDC" w:rsidRPr="001F77AA" w:rsidRDefault="00550EDC" w:rsidP="00782DB5">
            <w:pPr>
              <w:numPr>
                <w:ilvl w:val="0"/>
                <w:numId w:val="24"/>
              </w:numPr>
              <w:suppressAutoHyphens w:val="0"/>
              <w:spacing w:line="240" w:lineRule="auto"/>
              <w:ind w:left="0" w:firstLine="0"/>
              <w:jc w:val="left"/>
              <w:rPr>
                <w:rFonts w:cs="Arial"/>
                <w:sz w:val="20"/>
                <w:lang w:eastAsia="pt-BR"/>
              </w:rPr>
            </w:pPr>
            <w:r w:rsidRPr="001F77AA">
              <w:rPr>
                <w:rFonts w:cs="Arial"/>
                <w:sz w:val="20"/>
                <w:lang w:eastAsia="pt-BR"/>
              </w:rPr>
              <w:t xml:space="preserve">O usuário </w:t>
            </w:r>
            <w:proofErr w:type="spellStart"/>
            <w:r w:rsidRPr="001F77AA">
              <w:rPr>
                <w:rFonts w:cs="Arial"/>
                <w:sz w:val="20"/>
                <w:lang w:eastAsia="pt-BR"/>
              </w:rPr>
              <w:t>xxxxxxxxxxxxxxxxx</w:t>
            </w:r>
            <w:proofErr w:type="spellEnd"/>
          </w:p>
          <w:p w:rsidR="00550EDC" w:rsidRPr="001F77AA" w:rsidRDefault="00550EDC" w:rsidP="00782DB5">
            <w:pPr>
              <w:numPr>
                <w:ilvl w:val="0"/>
                <w:numId w:val="24"/>
              </w:numPr>
              <w:suppressAutoHyphens w:val="0"/>
              <w:spacing w:line="240" w:lineRule="auto"/>
              <w:ind w:left="0" w:firstLine="0"/>
              <w:jc w:val="left"/>
              <w:rPr>
                <w:rFonts w:cs="Arial"/>
                <w:sz w:val="20"/>
                <w:lang w:eastAsia="en-US"/>
              </w:rPr>
            </w:pPr>
            <w:r w:rsidRPr="001F77AA">
              <w:rPr>
                <w:rFonts w:cs="Arial"/>
                <w:sz w:val="20"/>
                <w:lang w:eastAsia="pt-BR"/>
              </w:rPr>
              <w:t xml:space="preserve">O sistema </w:t>
            </w:r>
            <w:proofErr w:type="spellStart"/>
            <w:r w:rsidRPr="001F77AA">
              <w:rPr>
                <w:rFonts w:cs="Arial"/>
                <w:sz w:val="20"/>
                <w:lang w:eastAsia="pt-BR"/>
              </w:rPr>
              <w:t>xxxxxxxxxxxxxxx</w:t>
            </w:r>
            <w:proofErr w:type="spellEnd"/>
            <w:r w:rsidRPr="001F77AA">
              <w:rPr>
                <w:rFonts w:cs="Arial"/>
                <w:sz w:val="20"/>
                <w:lang w:eastAsia="pt-BR"/>
              </w:rPr>
              <w:t>.</w:t>
            </w:r>
          </w:p>
        </w:tc>
      </w:tr>
      <w:tr w:rsidR="00550EDC" w:rsidRPr="001F77AA" w:rsidTr="00576AC1">
        <w:trPr>
          <w:trHeight w:val="283"/>
          <w:jc w:val="center"/>
        </w:trPr>
        <w:tc>
          <w:tcPr>
            <w:tcW w:w="0" w:type="auto"/>
          </w:tcPr>
          <w:p w:rsidR="00550EDC" w:rsidRPr="001F77AA" w:rsidRDefault="00550EDC" w:rsidP="00782DB5">
            <w:pPr>
              <w:suppressAutoHyphens w:val="0"/>
              <w:spacing w:line="240" w:lineRule="auto"/>
              <w:ind w:firstLine="0"/>
              <w:jc w:val="left"/>
              <w:rPr>
                <w:rFonts w:cs="Arial"/>
                <w:b/>
                <w:sz w:val="20"/>
                <w:lang w:eastAsia="en-US"/>
              </w:rPr>
            </w:pPr>
            <w:r w:rsidRPr="001F77AA">
              <w:rPr>
                <w:rFonts w:cs="Arial"/>
                <w:b/>
                <w:sz w:val="20"/>
                <w:lang w:eastAsia="en-US"/>
              </w:rPr>
              <w:t>Pós-condição</w:t>
            </w:r>
          </w:p>
        </w:tc>
        <w:tc>
          <w:tcPr>
            <w:tcW w:w="6643" w:type="dxa"/>
          </w:tcPr>
          <w:p w:rsidR="00550EDC" w:rsidRPr="001F77AA" w:rsidRDefault="00550EDC" w:rsidP="00782DB5">
            <w:pPr>
              <w:suppressAutoHyphens w:val="0"/>
              <w:spacing w:line="240" w:lineRule="auto"/>
              <w:ind w:firstLine="0"/>
              <w:jc w:val="left"/>
              <w:rPr>
                <w:rFonts w:cs="Arial"/>
                <w:sz w:val="20"/>
                <w:lang w:eastAsia="en-US"/>
              </w:rPr>
            </w:pPr>
            <w:r w:rsidRPr="001F77AA">
              <w:rPr>
                <w:rFonts w:cs="Arial"/>
                <w:sz w:val="20"/>
                <w:lang w:eastAsia="pt-BR"/>
              </w:rPr>
              <w:t xml:space="preserve">Para ativar </w:t>
            </w:r>
            <w:proofErr w:type="spellStart"/>
            <w:r w:rsidRPr="001F77AA">
              <w:rPr>
                <w:rFonts w:cs="Arial"/>
                <w:sz w:val="20"/>
                <w:lang w:eastAsia="pt-BR"/>
              </w:rPr>
              <w:t>xxxxxxxxxxxxxx</w:t>
            </w:r>
            <w:proofErr w:type="spellEnd"/>
          </w:p>
        </w:tc>
      </w:tr>
      <w:tr w:rsidR="00550EDC" w:rsidRPr="001F77AA" w:rsidTr="00576AC1">
        <w:trPr>
          <w:trHeight w:val="133"/>
          <w:jc w:val="center"/>
        </w:trPr>
        <w:tc>
          <w:tcPr>
            <w:tcW w:w="0" w:type="auto"/>
          </w:tcPr>
          <w:p w:rsidR="00550EDC" w:rsidRPr="001F77AA" w:rsidRDefault="00550EDC" w:rsidP="00782DB5">
            <w:pPr>
              <w:suppressAutoHyphens w:val="0"/>
              <w:spacing w:line="240" w:lineRule="auto"/>
              <w:ind w:firstLine="0"/>
              <w:jc w:val="left"/>
              <w:rPr>
                <w:rFonts w:cs="Arial"/>
                <w:b/>
                <w:sz w:val="20"/>
                <w:lang w:eastAsia="en-US"/>
              </w:rPr>
            </w:pPr>
            <w:r w:rsidRPr="001F77AA">
              <w:rPr>
                <w:rFonts w:cs="Arial"/>
                <w:b/>
                <w:sz w:val="20"/>
                <w:lang w:eastAsia="en-US"/>
              </w:rPr>
              <w:t>Cenário Alternativo</w:t>
            </w:r>
          </w:p>
        </w:tc>
        <w:tc>
          <w:tcPr>
            <w:tcW w:w="6643" w:type="dxa"/>
          </w:tcPr>
          <w:p w:rsidR="00550EDC" w:rsidRPr="001F77AA" w:rsidRDefault="00550EDC" w:rsidP="00782DB5">
            <w:pPr>
              <w:suppressAutoHyphens w:val="0"/>
              <w:spacing w:line="240" w:lineRule="auto"/>
              <w:ind w:firstLine="0"/>
              <w:jc w:val="left"/>
              <w:rPr>
                <w:rFonts w:cs="Arial"/>
                <w:sz w:val="20"/>
                <w:lang w:eastAsia="pt-BR"/>
              </w:rPr>
            </w:pPr>
            <w:r w:rsidRPr="001F77AA">
              <w:rPr>
                <w:rFonts w:cs="Arial"/>
                <w:sz w:val="20"/>
                <w:lang w:eastAsia="pt-BR"/>
              </w:rPr>
              <w:t xml:space="preserve">4a – O usuário informa </w:t>
            </w:r>
            <w:proofErr w:type="spellStart"/>
            <w:r w:rsidRPr="001F77AA">
              <w:rPr>
                <w:rFonts w:cs="Arial"/>
                <w:sz w:val="20"/>
                <w:lang w:eastAsia="pt-BR"/>
              </w:rPr>
              <w:t>xxxxxxxx</w:t>
            </w:r>
            <w:proofErr w:type="spellEnd"/>
          </w:p>
          <w:p w:rsidR="00550EDC" w:rsidRPr="001F77AA" w:rsidRDefault="00550EDC" w:rsidP="00782DB5">
            <w:pPr>
              <w:suppressAutoHyphens w:val="0"/>
              <w:spacing w:line="240" w:lineRule="auto"/>
              <w:ind w:firstLine="0"/>
              <w:jc w:val="left"/>
              <w:rPr>
                <w:rFonts w:cs="Arial"/>
                <w:sz w:val="20"/>
                <w:lang w:eastAsia="pt-BR"/>
              </w:rPr>
            </w:pPr>
            <w:r w:rsidRPr="001F77AA">
              <w:rPr>
                <w:rFonts w:cs="Arial"/>
                <w:sz w:val="20"/>
                <w:lang w:eastAsia="pt-BR"/>
              </w:rPr>
              <w:t xml:space="preserve">4a.1 O sistema </w:t>
            </w:r>
            <w:proofErr w:type="spellStart"/>
            <w:r w:rsidRPr="001F77AA">
              <w:rPr>
                <w:rFonts w:cs="Arial"/>
                <w:sz w:val="20"/>
                <w:lang w:eastAsia="pt-BR"/>
              </w:rPr>
              <w:t>xxxxxxxxx</w:t>
            </w:r>
            <w:proofErr w:type="spellEnd"/>
            <w:r w:rsidRPr="001F77AA">
              <w:rPr>
                <w:rFonts w:cs="Arial"/>
                <w:sz w:val="20"/>
                <w:lang w:eastAsia="pt-BR"/>
              </w:rPr>
              <w:t xml:space="preserve">. </w:t>
            </w:r>
          </w:p>
          <w:p w:rsidR="00550EDC" w:rsidRPr="001F77AA" w:rsidRDefault="00550EDC" w:rsidP="00782DB5">
            <w:pPr>
              <w:suppressAutoHyphens w:val="0"/>
              <w:spacing w:line="240" w:lineRule="auto"/>
              <w:ind w:firstLine="0"/>
              <w:jc w:val="left"/>
              <w:rPr>
                <w:rFonts w:cs="Arial"/>
                <w:sz w:val="20"/>
                <w:lang w:eastAsia="pt-BR"/>
              </w:rPr>
            </w:pPr>
            <w:r w:rsidRPr="001F77AA">
              <w:rPr>
                <w:rFonts w:cs="Arial"/>
                <w:sz w:val="20"/>
                <w:lang w:eastAsia="pt-BR"/>
              </w:rPr>
              <w:t xml:space="preserve">7a – O usuário informa </w:t>
            </w:r>
            <w:proofErr w:type="spellStart"/>
            <w:r w:rsidRPr="001F77AA">
              <w:rPr>
                <w:rFonts w:cs="Arial"/>
                <w:sz w:val="20"/>
                <w:lang w:eastAsia="pt-BR"/>
              </w:rPr>
              <w:t>xxxxxxxx</w:t>
            </w:r>
            <w:proofErr w:type="spellEnd"/>
            <w:r w:rsidRPr="001F77AA">
              <w:rPr>
                <w:rFonts w:cs="Arial"/>
                <w:sz w:val="20"/>
                <w:lang w:eastAsia="pt-BR"/>
              </w:rPr>
              <w:t>.</w:t>
            </w:r>
          </w:p>
          <w:p w:rsidR="00550EDC" w:rsidRPr="001F77AA" w:rsidRDefault="00550EDC" w:rsidP="00782DB5">
            <w:pPr>
              <w:suppressAutoHyphens w:val="0"/>
              <w:spacing w:line="240" w:lineRule="auto"/>
              <w:ind w:firstLine="0"/>
              <w:jc w:val="left"/>
              <w:rPr>
                <w:rFonts w:cs="Arial"/>
                <w:sz w:val="20"/>
                <w:lang w:eastAsia="en-US"/>
              </w:rPr>
            </w:pPr>
            <w:r w:rsidRPr="001F77AA">
              <w:rPr>
                <w:rFonts w:cs="Arial"/>
                <w:sz w:val="20"/>
                <w:lang w:eastAsia="pt-BR"/>
              </w:rPr>
              <w:t xml:space="preserve">7a.1 O sistema </w:t>
            </w:r>
            <w:proofErr w:type="spellStart"/>
            <w:r w:rsidRPr="001F77AA">
              <w:rPr>
                <w:rFonts w:cs="Arial"/>
                <w:sz w:val="20"/>
                <w:lang w:eastAsia="pt-BR"/>
              </w:rPr>
              <w:t>xxxxxxxxxxxxx</w:t>
            </w:r>
            <w:proofErr w:type="spellEnd"/>
            <w:r w:rsidRPr="001F77AA">
              <w:rPr>
                <w:rFonts w:cs="Arial"/>
                <w:sz w:val="20"/>
                <w:lang w:eastAsia="pt-BR"/>
              </w:rPr>
              <w:t>.</w:t>
            </w:r>
          </w:p>
        </w:tc>
      </w:tr>
    </w:tbl>
    <w:p w:rsidR="00550EDC" w:rsidRDefault="00550EDC" w:rsidP="00BD06F8">
      <w:pPr>
        <w:ind w:firstLine="0"/>
        <w:jc w:val="center"/>
        <w:rPr>
          <w:b/>
          <w:szCs w:val="24"/>
        </w:rPr>
      </w:pPr>
    </w:p>
    <w:tbl>
      <w:tblPr>
        <w:tblStyle w:val="Tabelacomgrade1"/>
        <w:tblW w:w="0" w:type="auto"/>
        <w:jc w:val="center"/>
        <w:tblLook w:val="04A0" w:firstRow="1" w:lastRow="0" w:firstColumn="1" w:lastColumn="0" w:noHBand="0" w:noVBand="1"/>
      </w:tblPr>
      <w:tblGrid>
        <w:gridCol w:w="2061"/>
        <w:gridCol w:w="6643"/>
      </w:tblGrid>
      <w:tr w:rsidR="00550EDC" w:rsidRPr="001F77AA" w:rsidTr="00576AC1">
        <w:trPr>
          <w:trHeight w:val="283"/>
          <w:jc w:val="center"/>
        </w:trPr>
        <w:tc>
          <w:tcPr>
            <w:tcW w:w="8642" w:type="dxa"/>
            <w:gridSpan w:val="2"/>
          </w:tcPr>
          <w:p w:rsidR="00550EDC" w:rsidRPr="001F77AA" w:rsidRDefault="00550EDC" w:rsidP="00782DB5">
            <w:pPr>
              <w:suppressAutoHyphens w:val="0"/>
              <w:spacing w:line="240" w:lineRule="auto"/>
              <w:ind w:firstLine="0"/>
              <w:jc w:val="left"/>
              <w:rPr>
                <w:rFonts w:cs="Arial"/>
                <w:b/>
                <w:sz w:val="20"/>
                <w:lang w:eastAsia="en-US"/>
              </w:rPr>
            </w:pPr>
            <w:r w:rsidRPr="001F77AA">
              <w:rPr>
                <w:rFonts w:cs="Arial"/>
                <w:b/>
                <w:sz w:val="20"/>
                <w:lang w:eastAsia="en-US"/>
              </w:rPr>
              <w:t xml:space="preserve">Caso de Uso – Cadastrar </w:t>
            </w:r>
            <w:proofErr w:type="spellStart"/>
            <w:r w:rsidRPr="001F77AA">
              <w:rPr>
                <w:rFonts w:cs="Arial"/>
                <w:b/>
                <w:sz w:val="20"/>
                <w:lang w:eastAsia="en-US"/>
              </w:rPr>
              <w:t>xxxxxxxxxxxxxxx</w:t>
            </w:r>
            <w:proofErr w:type="spellEnd"/>
          </w:p>
        </w:tc>
      </w:tr>
      <w:tr w:rsidR="00550EDC" w:rsidRPr="001F77AA" w:rsidTr="00576AC1">
        <w:trPr>
          <w:trHeight w:val="283"/>
          <w:jc w:val="center"/>
        </w:trPr>
        <w:tc>
          <w:tcPr>
            <w:tcW w:w="0" w:type="auto"/>
          </w:tcPr>
          <w:p w:rsidR="00550EDC" w:rsidRPr="001F77AA" w:rsidRDefault="00550EDC" w:rsidP="00782DB5">
            <w:pPr>
              <w:suppressAutoHyphens w:val="0"/>
              <w:spacing w:line="240" w:lineRule="auto"/>
              <w:ind w:firstLine="0"/>
              <w:jc w:val="left"/>
              <w:rPr>
                <w:rFonts w:cs="Arial"/>
                <w:b/>
                <w:sz w:val="20"/>
                <w:lang w:eastAsia="en-US"/>
              </w:rPr>
            </w:pPr>
            <w:r w:rsidRPr="001F77AA">
              <w:rPr>
                <w:rFonts w:cs="Arial"/>
                <w:b/>
                <w:sz w:val="20"/>
                <w:lang w:eastAsia="en-US"/>
              </w:rPr>
              <w:t>ID</w:t>
            </w:r>
          </w:p>
        </w:tc>
        <w:tc>
          <w:tcPr>
            <w:tcW w:w="6643" w:type="dxa"/>
          </w:tcPr>
          <w:p w:rsidR="00550EDC" w:rsidRPr="001F77AA" w:rsidRDefault="00550EDC" w:rsidP="00782DB5">
            <w:pPr>
              <w:suppressAutoHyphens w:val="0"/>
              <w:spacing w:line="240" w:lineRule="auto"/>
              <w:ind w:firstLine="0"/>
              <w:jc w:val="left"/>
              <w:rPr>
                <w:rFonts w:cs="Arial"/>
                <w:sz w:val="20"/>
                <w:lang w:eastAsia="en-US"/>
              </w:rPr>
            </w:pPr>
            <w:r w:rsidRPr="001F77AA">
              <w:rPr>
                <w:rFonts w:cs="Arial"/>
                <w:sz w:val="20"/>
                <w:lang w:eastAsia="en-US"/>
              </w:rPr>
              <w:t>UC 001</w:t>
            </w:r>
          </w:p>
        </w:tc>
      </w:tr>
      <w:tr w:rsidR="00550EDC" w:rsidRPr="001F77AA" w:rsidTr="00576AC1">
        <w:trPr>
          <w:trHeight w:val="283"/>
          <w:jc w:val="center"/>
        </w:trPr>
        <w:tc>
          <w:tcPr>
            <w:tcW w:w="0" w:type="auto"/>
          </w:tcPr>
          <w:p w:rsidR="00550EDC" w:rsidRPr="001F77AA" w:rsidRDefault="00550EDC" w:rsidP="00782DB5">
            <w:pPr>
              <w:suppressAutoHyphens w:val="0"/>
              <w:spacing w:line="240" w:lineRule="auto"/>
              <w:ind w:firstLine="0"/>
              <w:jc w:val="left"/>
              <w:rPr>
                <w:rFonts w:cs="Arial"/>
                <w:b/>
                <w:sz w:val="20"/>
                <w:lang w:eastAsia="en-US"/>
              </w:rPr>
            </w:pPr>
            <w:r w:rsidRPr="001F77AA">
              <w:rPr>
                <w:rFonts w:cs="Arial"/>
                <w:b/>
                <w:sz w:val="20"/>
                <w:lang w:eastAsia="en-US"/>
              </w:rPr>
              <w:t>Descrição</w:t>
            </w:r>
          </w:p>
        </w:tc>
        <w:tc>
          <w:tcPr>
            <w:tcW w:w="6643" w:type="dxa"/>
          </w:tcPr>
          <w:p w:rsidR="00550EDC" w:rsidRPr="001F77AA" w:rsidRDefault="00550EDC" w:rsidP="00782DB5">
            <w:pPr>
              <w:suppressAutoHyphens w:val="0"/>
              <w:spacing w:line="240" w:lineRule="auto"/>
              <w:ind w:firstLine="0"/>
              <w:jc w:val="left"/>
              <w:rPr>
                <w:rFonts w:cs="Arial"/>
                <w:sz w:val="20"/>
                <w:lang w:eastAsia="en-US"/>
              </w:rPr>
            </w:pPr>
            <w:r w:rsidRPr="001F77AA">
              <w:rPr>
                <w:rFonts w:cs="Arial"/>
                <w:sz w:val="20"/>
                <w:lang w:eastAsia="en-US"/>
              </w:rPr>
              <w:t xml:space="preserve">Este caso de uso tem por objetivo cadastrar </w:t>
            </w:r>
            <w:proofErr w:type="spellStart"/>
            <w:r w:rsidRPr="001F77AA">
              <w:rPr>
                <w:rFonts w:cs="Arial"/>
                <w:sz w:val="20"/>
                <w:lang w:eastAsia="en-US"/>
              </w:rPr>
              <w:t>xxxxxxxxxx</w:t>
            </w:r>
            <w:proofErr w:type="spellEnd"/>
          </w:p>
        </w:tc>
      </w:tr>
      <w:tr w:rsidR="00550EDC" w:rsidRPr="001F77AA" w:rsidTr="00576AC1">
        <w:trPr>
          <w:trHeight w:val="283"/>
          <w:jc w:val="center"/>
        </w:trPr>
        <w:tc>
          <w:tcPr>
            <w:tcW w:w="0" w:type="auto"/>
          </w:tcPr>
          <w:p w:rsidR="00550EDC" w:rsidRPr="001F77AA" w:rsidRDefault="00550EDC" w:rsidP="00782DB5">
            <w:pPr>
              <w:suppressAutoHyphens w:val="0"/>
              <w:spacing w:line="240" w:lineRule="auto"/>
              <w:ind w:firstLine="0"/>
              <w:jc w:val="left"/>
              <w:rPr>
                <w:rFonts w:cs="Arial"/>
                <w:b/>
                <w:sz w:val="20"/>
                <w:lang w:eastAsia="en-US"/>
              </w:rPr>
            </w:pPr>
            <w:r w:rsidRPr="001F77AA">
              <w:rPr>
                <w:rFonts w:cs="Arial"/>
                <w:b/>
                <w:sz w:val="20"/>
                <w:lang w:eastAsia="en-US"/>
              </w:rPr>
              <w:t>Ator Primário</w:t>
            </w:r>
          </w:p>
        </w:tc>
        <w:tc>
          <w:tcPr>
            <w:tcW w:w="6643" w:type="dxa"/>
          </w:tcPr>
          <w:p w:rsidR="00550EDC" w:rsidRPr="001F77AA" w:rsidRDefault="00550EDC" w:rsidP="00782DB5">
            <w:pPr>
              <w:suppressAutoHyphens w:val="0"/>
              <w:spacing w:line="240" w:lineRule="auto"/>
              <w:ind w:firstLine="0"/>
              <w:jc w:val="left"/>
              <w:rPr>
                <w:rFonts w:cs="Arial"/>
                <w:sz w:val="20"/>
                <w:lang w:eastAsia="en-US"/>
              </w:rPr>
            </w:pPr>
            <w:r w:rsidRPr="001F77AA">
              <w:rPr>
                <w:rFonts w:cs="Arial"/>
                <w:sz w:val="20"/>
                <w:lang w:eastAsia="pt-BR"/>
              </w:rPr>
              <w:t>Usuário do sistema</w:t>
            </w:r>
          </w:p>
        </w:tc>
      </w:tr>
      <w:tr w:rsidR="00550EDC" w:rsidRPr="001F77AA" w:rsidTr="00576AC1">
        <w:trPr>
          <w:trHeight w:val="283"/>
          <w:jc w:val="center"/>
        </w:trPr>
        <w:tc>
          <w:tcPr>
            <w:tcW w:w="0" w:type="auto"/>
          </w:tcPr>
          <w:p w:rsidR="00550EDC" w:rsidRPr="001F77AA" w:rsidRDefault="00550EDC" w:rsidP="00782DB5">
            <w:pPr>
              <w:suppressAutoHyphens w:val="0"/>
              <w:spacing w:line="240" w:lineRule="auto"/>
              <w:ind w:firstLine="0"/>
              <w:jc w:val="left"/>
              <w:rPr>
                <w:rFonts w:cs="Arial"/>
                <w:b/>
                <w:sz w:val="20"/>
                <w:lang w:eastAsia="en-US"/>
              </w:rPr>
            </w:pPr>
            <w:r w:rsidRPr="001F77AA">
              <w:rPr>
                <w:rFonts w:cs="Arial"/>
                <w:b/>
                <w:sz w:val="20"/>
                <w:lang w:eastAsia="en-US"/>
              </w:rPr>
              <w:t>Pré-condição</w:t>
            </w:r>
          </w:p>
        </w:tc>
        <w:tc>
          <w:tcPr>
            <w:tcW w:w="6643" w:type="dxa"/>
          </w:tcPr>
          <w:p w:rsidR="00550EDC" w:rsidRPr="001F77AA" w:rsidRDefault="00550EDC" w:rsidP="00782DB5">
            <w:pPr>
              <w:suppressAutoHyphens w:val="0"/>
              <w:spacing w:line="240" w:lineRule="auto"/>
              <w:ind w:firstLine="0"/>
              <w:jc w:val="left"/>
              <w:rPr>
                <w:rFonts w:cs="Arial"/>
                <w:sz w:val="20"/>
                <w:lang w:eastAsia="en-US"/>
              </w:rPr>
            </w:pPr>
            <w:r w:rsidRPr="001F77AA">
              <w:rPr>
                <w:rFonts w:cs="Arial"/>
                <w:sz w:val="20"/>
                <w:lang w:eastAsia="pt-BR"/>
              </w:rPr>
              <w:t>Nenhuma</w:t>
            </w:r>
          </w:p>
        </w:tc>
      </w:tr>
      <w:tr w:rsidR="00550EDC" w:rsidRPr="001F77AA" w:rsidTr="00576AC1">
        <w:trPr>
          <w:trHeight w:val="268"/>
          <w:jc w:val="center"/>
        </w:trPr>
        <w:tc>
          <w:tcPr>
            <w:tcW w:w="0" w:type="auto"/>
          </w:tcPr>
          <w:p w:rsidR="00550EDC" w:rsidRPr="001F77AA" w:rsidRDefault="00550EDC" w:rsidP="00782DB5">
            <w:pPr>
              <w:suppressAutoHyphens w:val="0"/>
              <w:spacing w:line="240" w:lineRule="auto"/>
              <w:ind w:firstLine="0"/>
              <w:jc w:val="left"/>
              <w:rPr>
                <w:rFonts w:cs="Arial"/>
                <w:b/>
                <w:sz w:val="20"/>
                <w:lang w:eastAsia="en-US"/>
              </w:rPr>
            </w:pPr>
            <w:r w:rsidRPr="001F77AA">
              <w:rPr>
                <w:rFonts w:cs="Arial"/>
                <w:b/>
                <w:sz w:val="20"/>
                <w:lang w:eastAsia="en-US"/>
              </w:rPr>
              <w:t>Cenário Principal</w:t>
            </w:r>
          </w:p>
          <w:p w:rsidR="00550EDC" w:rsidRPr="001F77AA" w:rsidRDefault="00550EDC" w:rsidP="00782DB5">
            <w:pPr>
              <w:suppressAutoHyphens w:val="0"/>
              <w:spacing w:line="240" w:lineRule="auto"/>
              <w:ind w:firstLine="0"/>
              <w:jc w:val="left"/>
              <w:rPr>
                <w:rFonts w:cs="Arial"/>
                <w:b/>
                <w:sz w:val="20"/>
                <w:lang w:eastAsia="en-US"/>
              </w:rPr>
            </w:pPr>
          </w:p>
        </w:tc>
        <w:tc>
          <w:tcPr>
            <w:tcW w:w="6643" w:type="dxa"/>
          </w:tcPr>
          <w:p w:rsidR="00550EDC" w:rsidRPr="001F77AA" w:rsidRDefault="00550EDC" w:rsidP="00782DB5">
            <w:pPr>
              <w:numPr>
                <w:ilvl w:val="0"/>
                <w:numId w:val="24"/>
              </w:numPr>
              <w:suppressAutoHyphens w:val="0"/>
              <w:spacing w:line="240" w:lineRule="auto"/>
              <w:ind w:left="0" w:firstLine="0"/>
              <w:jc w:val="left"/>
              <w:rPr>
                <w:rFonts w:cs="Arial"/>
                <w:sz w:val="20"/>
                <w:lang w:eastAsia="pt-BR"/>
              </w:rPr>
            </w:pPr>
            <w:r w:rsidRPr="001F77AA">
              <w:rPr>
                <w:rFonts w:cs="Arial"/>
                <w:sz w:val="20"/>
                <w:lang w:eastAsia="pt-BR"/>
              </w:rPr>
              <w:t xml:space="preserve">O use case inicia quando o usuário seleciona a opção cadastro de </w:t>
            </w:r>
            <w:proofErr w:type="spellStart"/>
            <w:r w:rsidRPr="001F77AA">
              <w:rPr>
                <w:rFonts w:cs="Arial"/>
                <w:sz w:val="20"/>
                <w:lang w:eastAsia="pt-BR"/>
              </w:rPr>
              <w:t>xxxxx</w:t>
            </w:r>
            <w:proofErr w:type="spellEnd"/>
            <w:r w:rsidRPr="001F77AA">
              <w:rPr>
                <w:rFonts w:cs="Arial"/>
                <w:sz w:val="20"/>
                <w:lang w:eastAsia="pt-BR"/>
              </w:rPr>
              <w:t>.</w:t>
            </w:r>
          </w:p>
          <w:p w:rsidR="00550EDC" w:rsidRPr="001F77AA" w:rsidRDefault="00550EDC" w:rsidP="00782DB5">
            <w:pPr>
              <w:numPr>
                <w:ilvl w:val="0"/>
                <w:numId w:val="24"/>
              </w:numPr>
              <w:suppressAutoHyphens w:val="0"/>
              <w:spacing w:line="240" w:lineRule="auto"/>
              <w:ind w:left="0" w:firstLine="0"/>
              <w:jc w:val="left"/>
              <w:rPr>
                <w:rFonts w:cs="Arial"/>
                <w:sz w:val="20"/>
                <w:lang w:eastAsia="pt-BR"/>
              </w:rPr>
            </w:pPr>
            <w:r w:rsidRPr="001F77AA">
              <w:rPr>
                <w:rFonts w:cs="Arial"/>
                <w:sz w:val="20"/>
                <w:lang w:eastAsia="pt-BR"/>
              </w:rPr>
              <w:t xml:space="preserve">O sistema carrega o formulário de cadastro de </w:t>
            </w:r>
            <w:proofErr w:type="spellStart"/>
            <w:r w:rsidRPr="001F77AA">
              <w:rPr>
                <w:rFonts w:cs="Arial"/>
                <w:sz w:val="20"/>
                <w:lang w:eastAsia="pt-BR"/>
              </w:rPr>
              <w:t>xxxx</w:t>
            </w:r>
            <w:proofErr w:type="spellEnd"/>
            <w:r w:rsidRPr="001F77AA">
              <w:rPr>
                <w:rFonts w:cs="Arial"/>
                <w:sz w:val="20"/>
                <w:lang w:eastAsia="pt-BR"/>
              </w:rPr>
              <w:t>.</w:t>
            </w:r>
          </w:p>
          <w:p w:rsidR="00550EDC" w:rsidRPr="001F77AA" w:rsidRDefault="00550EDC" w:rsidP="00782DB5">
            <w:pPr>
              <w:numPr>
                <w:ilvl w:val="0"/>
                <w:numId w:val="24"/>
              </w:numPr>
              <w:suppressAutoHyphens w:val="0"/>
              <w:spacing w:line="240" w:lineRule="auto"/>
              <w:ind w:left="0" w:firstLine="0"/>
              <w:jc w:val="left"/>
              <w:rPr>
                <w:rFonts w:cs="Arial"/>
                <w:sz w:val="20"/>
                <w:lang w:eastAsia="pt-BR"/>
              </w:rPr>
            </w:pPr>
            <w:r w:rsidRPr="001F77AA">
              <w:rPr>
                <w:rFonts w:cs="Arial"/>
                <w:sz w:val="20"/>
                <w:lang w:eastAsia="pt-BR"/>
              </w:rPr>
              <w:t xml:space="preserve">O sistema gera um código </w:t>
            </w:r>
            <w:proofErr w:type="spellStart"/>
            <w:r w:rsidRPr="001F77AA">
              <w:rPr>
                <w:rFonts w:cs="Arial"/>
                <w:sz w:val="20"/>
                <w:lang w:eastAsia="pt-BR"/>
              </w:rPr>
              <w:t>xxxxxxxxxxx</w:t>
            </w:r>
            <w:proofErr w:type="spellEnd"/>
            <w:r w:rsidRPr="001F77AA">
              <w:rPr>
                <w:rFonts w:cs="Arial"/>
                <w:sz w:val="20"/>
                <w:lang w:eastAsia="pt-BR"/>
              </w:rPr>
              <w:t>.</w:t>
            </w:r>
          </w:p>
          <w:p w:rsidR="00550EDC" w:rsidRPr="001F77AA" w:rsidRDefault="00550EDC" w:rsidP="00782DB5">
            <w:pPr>
              <w:numPr>
                <w:ilvl w:val="0"/>
                <w:numId w:val="24"/>
              </w:numPr>
              <w:suppressAutoHyphens w:val="0"/>
              <w:spacing w:line="240" w:lineRule="auto"/>
              <w:ind w:left="0" w:firstLine="0"/>
              <w:jc w:val="left"/>
              <w:rPr>
                <w:rFonts w:cs="Arial"/>
                <w:sz w:val="20"/>
                <w:lang w:eastAsia="pt-BR"/>
              </w:rPr>
            </w:pPr>
            <w:r w:rsidRPr="001F77AA">
              <w:rPr>
                <w:rFonts w:cs="Arial"/>
                <w:sz w:val="20"/>
                <w:lang w:eastAsia="pt-BR"/>
              </w:rPr>
              <w:t xml:space="preserve">Informa </w:t>
            </w:r>
            <w:proofErr w:type="spellStart"/>
            <w:r w:rsidRPr="001F77AA">
              <w:rPr>
                <w:rFonts w:cs="Arial"/>
                <w:sz w:val="20"/>
                <w:lang w:eastAsia="pt-BR"/>
              </w:rPr>
              <w:t>xxx</w:t>
            </w:r>
            <w:proofErr w:type="spellEnd"/>
            <w:r w:rsidRPr="001F77AA">
              <w:rPr>
                <w:rFonts w:cs="Arial"/>
                <w:sz w:val="20"/>
                <w:lang w:eastAsia="pt-BR"/>
              </w:rPr>
              <w:t xml:space="preserve">, </w:t>
            </w:r>
            <w:proofErr w:type="spellStart"/>
            <w:r w:rsidRPr="001F77AA">
              <w:rPr>
                <w:rFonts w:cs="Arial"/>
                <w:sz w:val="20"/>
                <w:lang w:eastAsia="pt-BR"/>
              </w:rPr>
              <w:t>xxxxxxxxx</w:t>
            </w:r>
            <w:proofErr w:type="spellEnd"/>
            <w:r w:rsidRPr="001F77AA">
              <w:rPr>
                <w:rFonts w:cs="Arial"/>
                <w:sz w:val="20"/>
                <w:lang w:eastAsia="pt-BR"/>
              </w:rPr>
              <w:t xml:space="preserve">, </w:t>
            </w:r>
            <w:proofErr w:type="spellStart"/>
            <w:r w:rsidRPr="001F77AA">
              <w:rPr>
                <w:rFonts w:cs="Arial"/>
                <w:sz w:val="20"/>
                <w:lang w:eastAsia="pt-BR"/>
              </w:rPr>
              <w:t>xxxxxxxxx</w:t>
            </w:r>
            <w:proofErr w:type="spellEnd"/>
            <w:r w:rsidRPr="001F77AA">
              <w:rPr>
                <w:rFonts w:cs="Arial"/>
                <w:sz w:val="20"/>
                <w:lang w:eastAsia="pt-BR"/>
              </w:rPr>
              <w:t>.</w:t>
            </w:r>
          </w:p>
          <w:p w:rsidR="00550EDC" w:rsidRPr="001F77AA" w:rsidRDefault="00550EDC" w:rsidP="00782DB5">
            <w:pPr>
              <w:numPr>
                <w:ilvl w:val="0"/>
                <w:numId w:val="24"/>
              </w:numPr>
              <w:suppressAutoHyphens w:val="0"/>
              <w:spacing w:line="240" w:lineRule="auto"/>
              <w:ind w:left="0" w:firstLine="0"/>
              <w:jc w:val="left"/>
              <w:rPr>
                <w:rFonts w:cs="Arial"/>
                <w:sz w:val="20"/>
                <w:lang w:eastAsia="pt-BR"/>
              </w:rPr>
            </w:pPr>
            <w:r w:rsidRPr="001F77AA">
              <w:rPr>
                <w:rFonts w:cs="Arial"/>
                <w:sz w:val="20"/>
                <w:lang w:eastAsia="pt-BR"/>
              </w:rPr>
              <w:t xml:space="preserve">O usuário </w:t>
            </w:r>
            <w:proofErr w:type="spellStart"/>
            <w:r w:rsidRPr="001F77AA">
              <w:rPr>
                <w:rFonts w:cs="Arial"/>
                <w:sz w:val="20"/>
                <w:lang w:eastAsia="pt-BR"/>
              </w:rPr>
              <w:t>xxxxxxxxxxxx</w:t>
            </w:r>
            <w:proofErr w:type="spellEnd"/>
            <w:r w:rsidRPr="001F77AA">
              <w:rPr>
                <w:rFonts w:cs="Arial"/>
                <w:sz w:val="20"/>
                <w:lang w:eastAsia="pt-BR"/>
              </w:rPr>
              <w:t>.</w:t>
            </w:r>
          </w:p>
          <w:p w:rsidR="00550EDC" w:rsidRPr="001F77AA" w:rsidRDefault="00550EDC" w:rsidP="00782DB5">
            <w:pPr>
              <w:numPr>
                <w:ilvl w:val="0"/>
                <w:numId w:val="24"/>
              </w:numPr>
              <w:suppressAutoHyphens w:val="0"/>
              <w:spacing w:line="240" w:lineRule="auto"/>
              <w:ind w:left="0" w:firstLine="0"/>
              <w:jc w:val="left"/>
              <w:rPr>
                <w:rFonts w:cs="Arial"/>
                <w:sz w:val="20"/>
                <w:lang w:eastAsia="pt-BR"/>
              </w:rPr>
            </w:pPr>
            <w:r w:rsidRPr="001F77AA">
              <w:rPr>
                <w:rFonts w:cs="Arial"/>
                <w:sz w:val="20"/>
                <w:lang w:eastAsia="pt-BR"/>
              </w:rPr>
              <w:t xml:space="preserve">O sistema </w:t>
            </w:r>
            <w:proofErr w:type="spellStart"/>
            <w:r w:rsidRPr="001F77AA">
              <w:rPr>
                <w:rFonts w:cs="Arial"/>
                <w:sz w:val="20"/>
                <w:lang w:eastAsia="pt-BR"/>
              </w:rPr>
              <w:t>xxxxxxxxxxxxxxxxxxxxxxx</w:t>
            </w:r>
            <w:proofErr w:type="spellEnd"/>
          </w:p>
          <w:p w:rsidR="00550EDC" w:rsidRPr="001F77AA" w:rsidRDefault="00550EDC" w:rsidP="00782DB5">
            <w:pPr>
              <w:numPr>
                <w:ilvl w:val="0"/>
                <w:numId w:val="24"/>
              </w:numPr>
              <w:suppressAutoHyphens w:val="0"/>
              <w:spacing w:line="240" w:lineRule="auto"/>
              <w:ind w:left="0" w:firstLine="0"/>
              <w:jc w:val="left"/>
              <w:rPr>
                <w:rFonts w:cs="Arial"/>
                <w:sz w:val="20"/>
                <w:lang w:eastAsia="pt-BR"/>
              </w:rPr>
            </w:pPr>
            <w:r w:rsidRPr="001F77AA">
              <w:rPr>
                <w:rFonts w:cs="Arial"/>
                <w:sz w:val="20"/>
                <w:lang w:eastAsia="pt-BR"/>
              </w:rPr>
              <w:t xml:space="preserve">O usuário confirma </w:t>
            </w:r>
            <w:proofErr w:type="spellStart"/>
            <w:r w:rsidRPr="001F77AA">
              <w:rPr>
                <w:rFonts w:cs="Arial"/>
                <w:sz w:val="20"/>
                <w:lang w:eastAsia="pt-BR"/>
              </w:rPr>
              <w:t>xxxxxxxxxxxxxxxxxx</w:t>
            </w:r>
            <w:proofErr w:type="spellEnd"/>
          </w:p>
          <w:p w:rsidR="00550EDC" w:rsidRPr="001F77AA" w:rsidRDefault="00550EDC" w:rsidP="00782DB5">
            <w:pPr>
              <w:numPr>
                <w:ilvl w:val="0"/>
                <w:numId w:val="24"/>
              </w:numPr>
              <w:suppressAutoHyphens w:val="0"/>
              <w:spacing w:line="240" w:lineRule="auto"/>
              <w:ind w:left="0" w:firstLine="0"/>
              <w:jc w:val="left"/>
              <w:rPr>
                <w:rFonts w:cs="Arial"/>
                <w:sz w:val="20"/>
                <w:lang w:eastAsia="pt-BR"/>
              </w:rPr>
            </w:pPr>
            <w:r w:rsidRPr="001F77AA">
              <w:rPr>
                <w:rFonts w:cs="Arial"/>
                <w:sz w:val="20"/>
                <w:lang w:eastAsia="pt-BR"/>
              </w:rPr>
              <w:t xml:space="preserve">O usuário </w:t>
            </w:r>
            <w:proofErr w:type="spellStart"/>
            <w:r w:rsidRPr="001F77AA">
              <w:rPr>
                <w:rFonts w:cs="Arial"/>
                <w:sz w:val="20"/>
                <w:lang w:eastAsia="pt-BR"/>
              </w:rPr>
              <w:t>xxxxxxxxxxxxxxxxx</w:t>
            </w:r>
            <w:proofErr w:type="spellEnd"/>
          </w:p>
          <w:p w:rsidR="00550EDC" w:rsidRPr="001F77AA" w:rsidRDefault="00550EDC" w:rsidP="00782DB5">
            <w:pPr>
              <w:numPr>
                <w:ilvl w:val="0"/>
                <w:numId w:val="24"/>
              </w:numPr>
              <w:suppressAutoHyphens w:val="0"/>
              <w:spacing w:line="240" w:lineRule="auto"/>
              <w:ind w:left="0" w:firstLine="0"/>
              <w:jc w:val="left"/>
              <w:rPr>
                <w:rFonts w:cs="Arial"/>
                <w:sz w:val="20"/>
                <w:lang w:eastAsia="en-US"/>
              </w:rPr>
            </w:pPr>
            <w:r w:rsidRPr="001F77AA">
              <w:rPr>
                <w:rFonts w:cs="Arial"/>
                <w:sz w:val="20"/>
                <w:lang w:eastAsia="pt-BR"/>
              </w:rPr>
              <w:t xml:space="preserve">O sistema </w:t>
            </w:r>
            <w:proofErr w:type="spellStart"/>
            <w:r w:rsidRPr="001F77AA">
              <w:rPr>
                <w:rFonts w:cs="Arial"/>
                <w:sz w:val="20"/>
                <w:lang w:eastAsia="pt-BR"/>
              </w:rPr>
              <w:t>xxxxxxxxxxxxxxx</w:t>
            </w:r>
            <w:proofErr w:type="spellEnd"/>
            <w:r w:rsidRPr="001F77AA">
              <w:rPr>
                <w:rFonts w:cs="Arial"/>
                <w:sz w:val="20"/>
                <w:lang w:eastAsia="pt-BR"/>
              </w:rPr>
              <w:t>.</w:t>
            </w:r>
          </w:p>
        </w:tc>
      </w:tr>
      <w:tr w:rsidR="00550EDC" w:rsidRPr="001F77AA" w:rsidTr="00576AC1">
        <w:trPr>
          <w:trHeight w:val="283"/>
          <w:jc w:val="center"/>
        </w:trPr>
        <w:tc>
          <w:tcPr>
            <w:tcW w:w="0" w:type="auto"/>
          </w:tcPr>
          <w:p w:rsidR="00550EDC" w:rsidRPr="001F77AA" w:rsidRDefault="00550EDC" w:rsidP="00782DB5">
            <w:pPr>
              <w:suppressAutoHyphens w:val="0"/>
              <w:spacing w:line="240" w:lineRule="auto"/>
              <w:ind w:firstLine="0"/>
              <w:jc w:val="left"/>
              <w:rPr>
                <w:rFonts w:cs="Arial"/>
                <w:b/>
                <w:sz w:val="20"/>
                <w:lang w:eastAsia="en-US"/>
              </w:rPr>
            </w:pPr>
            <w:r w:rsidRPr="001F77AA">
              <w:rPr>
                <w:rFonts w:cs="Arial"/>
                <w:b/>
                <w:sz w:val="20"/>
                <w:lang w:eastAsia="en-US"/>
              </w:rPr>
              <w:t>Pós-condição</w:t>
            </w:r>
          </w:p>
        </w:tc>
        <w:tc>
          <w:tcPr>
            <w:tcW w:w="6643" w:type="dxa"/>
          </w:tcPr>
          <w:p w:rsidR="00550EDC" w:rsidRPr="001F77AA" w:rsidRDefault="00550EDC" w:rsidP="00782DB5">
            <w:pPr>
              <w:suppressAutoHyphens w:val="0"/>
              <w:spacing w:line="240" w:lineRule="auto"/>
              <w:ind w:firstLine="0"/>
              <w:jc w:val="left"/>
              <w:rPr>
                <w:rFonts w:cs="Arial"/>
                <w:sz w:val="20"/>
                <w:lang w:eastAsia="en-US"/>
              </w:rPr>
            </w:pPr>
            <w:r w:rsidRPr="001F77AA">
              <w:rPr>
                <w:rFonts w:cs="Arial"/>
                <w:sz w:val="20"/>
                <w:lang w:eastAsia="pt-BR"/>
              </w:rPr>
              <w:t xml:space="preserve">Para ativar </w:t>
            </w:r>
            <w:proofErr w:type="spellStart"/>
            <w:r w:rsidRPr="001F77AA">
              <w:rPr>
                <w:rFonts w:cs="Arial"/>
                <w:sz w:val="20"/>
                <w:lang w:eastAsia="pt-BR"/>
              </w:rPr>
              <w:t>xxxxxxxxxxxxxx</w:t>
            </w:r>
            <w:proofErr w:type="spellEnd"/>
          </w:p>
        </w:tc>
      </w:tr>
      <w:tr w:rsidR="00550EDC" w:rsidRPr="001F77AA" w:rsidTr="00576AC1">
        <w:trPr>
          <w:trHeight w:val="133"/>
          <w:jc w:val="center"/>
        </w:trPr>
        <w:tc>
          <w:tcPr>
            <w:tcW w:w="0" w:type="auto"/>
          </w:tcPr>
          <w:p w:rsidR="00550EDC" w:rsidRPr="001F77AA" w:rsidRDefault="00550EDC" w:rsidP="00782DB5">
            <w:pPr>
              <w:suppressAutoHyphens w:val="0"/>
              <w:spacing w:line="240" w:lineRule="auto"/>
              <w:ind w:firstLine="0"/>
              <w:jc w:val="left"/>
              <w:rPr>
                <w:rFonts w:cs="Arial"/>
                <w:b/>
                <w:sz w:val="20"/>
                <w:lang w:eastAsia="en-US"/>
              </w:rPr>
            </w:pPr>
            <w:r w:rsidRPr="001F77AA">
              <w:rPr>
                <w:rFonts w:cs="Arial"/>
                <w:b/>
                <w:sz w:val="20"/>
                <w:lang w:eastAsia="en-US"/>
              </w:rPr>
              <w:t>Cenário Alternativo</w:t>
            </w:r>
          </w:p>
        </w:tc>
        <w:tc>
          <w:tcPr>
            <w:tcW w:w="6643" w:type="dxa"/>
          </w:tcPr>
          <w:p w:rsidR="00550EDC" w:rsidRPr="001F77AA" w:rsidRDefault="00550EDC" w:rsidP="00782DB5">
            <w:pPr>
              <w:suppressAutoHyphens w:val="0"/>
              <w:spacing w:line="240" w:lineRule="auto"/>
              <w:ind w:firstLine="0"/>
              <w:jc w:val="left"/>
              <w:rPr>
                <w:rFonts w:cs="Arial"/>
                <w:sz w:val="20"/>
                <w:lang w:eastAsia="pt-BR"/>
              </w:rPr>
            </w:pPr>
            <w:r w:rsidRPr="001F77AA">
              <w:rPr>
                <w:rFonts w:cs="Arial"/>
                <w:sz w:val="20"/>
                <w:lang w:eastAsia="pt-BR"/>
              </w:rPr>
              <w:t xml:space="preserve">4a – O usuário informa </w:t>
            </w:r>
            <w:proofErr w:type="spellStart"/>
            <w:r w:rsidRPr="001F77AA">
              <w:rPr>
                <w:rFonts w:cs="Arial"/>
                <w:sz w:val="20"/>
                <w:lang w:eastAsia="pt-BR"/>
              </w:rPr>
              <w:t>xxxxxxxx</w:t>
            </w:r>
            <w:proofErr w:type="spellEnd"/>
          </w:p>
          <w:p w:rsidR="00550EDC" w:rsidRPr="001F77AA" w:rsidRDefault="00550EDC" w:rsidP="00782DB5">
            <w:pPr>
              <w:suppressAutoHyphens w:val="0"/>
              <w:spacing w:line="240" w:lineRule="auto"/>
              <w:ind w:firstLine="0"/>
              <w:jc w:val="left"/>
              <w:rPr>
                <w:rFonts w:cs="Arial"/>
                <w:sz w:val="20"/>
                <w:lang w:eastAsia="pt-BR"/>
              </w:rPr>
            </w:pPr>
            <w:r w:rsidRPr="001F77AA">
              <w:rPr>
                <w:rFonts w:cs="Arial"/>
                <w:sz w:val="20"/>
                <w:lang w:eastAsia="pt-BR"/>
              </w:rPr>
              <w:t xml:space="preserve">4a.1 O sistema </w:t>
            </w:r>
            <w:proofErr w:type="spellStart"/>
            <w:r w:rsidRPr="001F77AA">
              <w:rPr>
                <w:rFonts w:cs="Arial"/>
                <w:sz w:val="20"/>
                <w:lang w:eastAsia="pt-BR"/>
              </w:rPr>
              <w:t>xxxxxxxxx</w:t>
            </w:r>
            <w:proofErr w:type="spellEnd"/>
            <w:r w:rsidRPr="001F77AA">
              <w:rPr>
                <w:rFonts w:cs="Arial"/>
                <w:sz w:val="20"/>
                <w:lang w:eastAsia="pt-BR"/>
              </w:rPr>
              <w:t xml:space="preserve">. </w:t>
            </w:r>
          </w:p>
          <w:p w:rsidR="00550EDC" w:rsidRPr="001F77AA" w:rsidRDefault="00550EDC" w:rsidP="00782DB5">
            <w:pPr>
              <w:suppressAutoHyphens w:val="0"/>
              <w:spacing w:line="240" w:lineRule="auto"/>
              <w:ind w:firstLine="0"/>
              <w:jc w:val="left"/>
              <w:rPr>
                <w:rFonts w:cs="Arial"/>
                <w:sz w:val="20"/>
                <w:lang w:eastAsia="pt-BR"/>
              </w:rPr>
            </w:pPr>
            <w:r w:rsidRPr="001F77AA">
              <w:rPr>
                <w:rFonts w:cs="Arial"/>
                <w:sz w:val="20"/>
                <w:lang w:eastAsia="pt-BR"/>
              </w:rPr>
              <w:t xml:space="preserve">7a – O usuário informa </w:t>
            </w:r>
            <w:proofErr w:type="spellStart"/>
            <w:r w:rsidRPr="001F77AA">
              <w:rPr>
                <w:rFonts w:cs="Arial"/>
                <w:sz w:val="20"/>
                <w:lang w:eastAsia="pt-BR"/>
              </w:rPr>
              <w:t>xxxxxxxx</w:t>
            </w:r>
            <w:proofErr w:type="spellEnd"/>
            <w:r w:rsidRPr="001F77AA">
              <w:rPr>
                <w:rFonts w:cs="Arial"/>
                <w:sz w:val="20"/>
                <w:lang w:eastAsia="pt-BR"/>
              </w:rPr>
              <w:t>.</w:t>
            </w:r>
          </w:p>
          <w:p w:rsidR="00550EDC" w:rsidRPr="001F77AA" w:rsidRDefault="00550EDC" w:rsidP="00782DB5">
            <w:pPr>
              <w:suppressAutoHyphens w:val="0"/>
              <w:spacing w:line="240" w:lineRule="auto"/>
              <w:ind w:firstLine="0"/>
              <w:jc w:val="left"/>
              <w:rPr>
                <w:rFonts w:cs="Arial"/>
                <w:sz w:val="20"/>
                <w:lang w:eastAsia="en-US"/>
              </w:rPr>
            </w:pPr>
            <w:r w:rsidRPr="001F77AA">
              <w:rPr>
                <w:rFonts w:cs="Arial"/>
                <w:sz w:val="20"/>
                <w:lang w:eastAsia="pt-BR"/>
              </w:rPr>
              <w:t xml:space="preserve">7a.1 O sistema </w:t>
            </w:r>
            <w:proofErr w:type="spellStart"/>
            <w:r w:rsidRPr="001F77AA">
              <w:rPr>
                <w:rFonts w:cs="Arial"/>
                <w:sz w:val="20"/>
                <w:lang w:eastAsia="pt-BR"/>
              </w:rPr>
              <w:t>xxxxxxxxxxxxx</w:t>
            </w:r>
            <w:proofErr w:type="spellEnd"/>
            <w:r w:rsidRPr="001F77AA">
              <w:rPr>
                <w:rFonts w:cs="Arial"/>
                <w:sz w:val="20"/>
                <w:lang w:eastAsia="pt-BR"/>
              </w:rPr>
              <w:t>.</w:t>
            </w:r>
          </w:p>
        </w:tc>
      </w:tr>
    </w:tbl>
    <w:p w:rsidR="00550EDC" w:rsidRDefault="00550EDC" w:rsidP="00BD06F8">
      <w:pPr>
        <w:ind w:firstLine="0"/>
        <w:jc w:val="center"/>
        <w:rPr>
          <w:b/>
          <w:szCs w:val="24"/>
        </w:rPr>
      </w:pPr>
    </w:p>
    <w:tbl>
      <w:tblPr>
        <w:tblStyle w:val="Tabelacomgrade1"/>
        <w:tblW w:w="0" w:type="auto"/>
        <w:jc w:val="center"/>
        <w:tblLook w:val="04A0" w:firstRow="1" w:lastRow="0" w:firstColumn="1" w:lastColumn="0" w:noHBand="0" w:noVBand="1"/>
      </w:tblPr>
      <w:tblGrid>
        <w:gridCol w:w="2061"/>
        <w:gridCol w:w="6643"/>
      </w:tblGrid>
      <w:tr w:rsidR="00550EDC" w:rsidRPr="001F77AA" w:rsidTr="00576AC1">
        <w:trPr>
          <w:trHeight w:val="283"/>
          <w:jc w:val="center"/>
        </w:trPr>
        <w:tc>
          <w:tcPr>
            <w:tcW w:w="8642" w:type="dxa"/>
            <w:gridSpan w:val="2"/>
          </w:tcPr>
          <w:p w:rsidR="00550EDC" w:rsidRPr="001F77AA" w:rsidRDefault="00550EDC" w:rsidP="00782DB5">
            <w:pPr>
              <w:suppressAutoHyphens w:val="0"/>
              <w:spacing w:line="240" w:lineRule="auto"/>
              <w:ind w:firstLine="0"/>
              <w:jc w:val="left"/>
              <w:rPr>
                <w:rFonts w:cs="Arial"/>
                <w:b/>
                <w:sz w:val="20"/>
                <w:lang w:eastAsia="en-US"/>
              </w:rPr>
            </w:pPr>
            <w:r w:rsidRPr="001F77AA">
              <w:rPr>
                <w:rFonts w:cs="Arial"/>
                <w:b/>
                <w:sz w:val="20"/>
                <w:lang w:eastAsia="en-US"/>
              </w:rPr>
              <w:t xml:space="preserve">Caso de Uso – Cadastrar </w:t>
            </w:r>
            <w:proofErr w:type="spellStart"/>
            <w:r w:rsidRPr="001F77AA">
              <w:rPr>
                <w:rFonts w:cs="Arial"/>
                <w:b/>
                <w:sz w:val="20"/>
                <w:lang w:eastAsia="en-US"/>
              </w:rPr>
              <w:t>xxxxxxxxxxxxxxx</w:t>
            </w:r>
            <w:proofErr w:type="spellEnd"/>
          </w:p>
        </w:tc>
      </w:tr>
      <w:tr w:rsidR="00550EDC" w:rsidRPr="001F77AA" w:rsidTr="00576AC1">
        <w:trPr>
          <w:trHeight w:val="283"/>
          <w:jc w:val="center"/>
        </w:trPr>
        <w:tc>
          <w:tcPr>
            <w:tcW w:w="0" w:type="auto"/>
          </w:tcPr>
          <w:p w:rsidR="00550EDC" w:rsidRPr="001F77AA" w:rsidRDefault="00550EDC" w:rsidP="00782DB5">
            <w:pPr>
              <w:suppressAutoHyphens w:val="0"/>
              <w:spacing w:line="240" w:lineRule="auto"/>
              <w:ind w:firstLine="0"/>
              <w:jc w:val="left"/>
              <w:rPr>
                <w:rFonts w:cs="Arial"/>
                <w:b/>
                <w:sz w:val="20"/>
                <w:lang w:eastAsia="en-US"/>
              </w:rPr>
            </w:pPr>
            <w:r w:rsidRPr="001F77AA">
              <w:rPr>
                <w:rFonts w:cs="Arial"/>
                <w:b/>
                <w:sz w:val="20"/>
                <w:lang w:eastAsia="en-US"/>
              </w:rPr>
              <w:lastRenderedPageBreak/>
              <w:t>ID</w:t>
            </w:r>
          </w:p>
        </w:tc>
        <w:tc>
          <w:tcPr>
            <w:tcW w:w="6643" w:type="dxa"/>
          </w:tcPr>
          <w:p w:rsidR="00550EDC" w:rsidRPr="001F77AA" w:rsidRDefault="00550EDC" w:rsidP="00782DB5">
            <w:pPr>
              <w:suppressAutoHyphens w:val="0"/>
              <w:spacing w:line="240" w:lineRule="auto"/>
              <w:ind w:firstLine="0"/>
              <w:jc w:val="left"/>
              <w:rPr>
                <w:rFonts w:cs="Arial"/>
                <w:sz w:val="20"/>
                <w:lang w:eastAsia="en-US"/>
              </w:rPr>
            </w:pPr>
            <w:r w:rsidRPr="001F77AA">
              <w:rPr>
                <w:rFonts w:cs="Arial"/>
                <w:sz w:val="20"/>
                <w:lang w:eastAsia="en-US"/>
              </w:rPr>
              <w:t>UC 001</w:t>
            </w:r>
          </w:p>
        </w:tc>
      </w:tr>
      <w:tr w:rsidR="00550EDC" w:rsidRPr="001F77AA" w:rsidTr="00576AC1">
        <w:trPr>
          <w:trHeight w:val="283"/>
          <w:jc w:val="center"/>
        </w:trPr>
        <w:tc>
          <w:tcPr>
            <w:tcW w:w="0" w:type="auto"/>
          </w:tcPr>
          <w:p w:rsidR="00550EDC" w:rsidRPr="001F77AA" w:rsidRDefault="00550EDC" w:rsidP="00782DB5">
            <w:pPr>
              <w:suppressAutoHyphens w:val="0"/>
              <w:spacing w:line="240" w:lineRule="auto"/>
              <w:ind w:firstLine="0"/>
              <w:jc w:val="left"/>
              <w:rPr>
                <w:rFonts w:cs="Arial"/>
                <w:b/>
                <w:sz w:val="20"/>
                <w:lang w:eastAsia="en-US"/>
              </w:rPr>
            </w:pPr>
            <w:r w:rsidRPr="001F77AA">
              <w:rPr>
                <w:rFonts w:cs="Arial"/>
                <w:b/>
                <w:sz w:val="20"/>
                <w:lang w:eastAsia="en-US"/>
              </w:rPr>
              <w:t>Descrição</w:t>
            </w:r>
          </w:p>
        </w:tc>
        <w:tc>
          <w:tcPr>
            <w:tcW w:w="6643" w:type="dxa"/>
          </w:tcPr>
          <w:p w:rsidR="00550EDC" w:rsidRPr="001F77AA" w:rsidRDefault="00550EDC" w:rsidP="00782DB5">
            <w:pPr>
              <w:suppressAutoHyphens w:val="0"/>
              <w:spacing w:line="240" w:lineRule="auto"/>
              <w:ind w:firstLine="0"/>
              <w:jc w:val="left"/>
              <w:rPr>
                <w:rFonts w:cs="Arial"/>
                <w:sz w:val="20"/>
                <w:lang w:eastAsia="en-US"/>
              </w:rPr>
            </w:pPr>
            <w:r w:rsidRPr="001F77AA">
              <w:rPr>
                <w:rFonts w:cs="Arial"/>
                <w:sz w:val="20"/>
                <w:lang w:eastAsia="en-US"/>
              </w:rPr>
              <w:t xml:space="preserve">Este caso de uso tem por objetivo cadastrar </w:t>
            </w:r>
            <w:proofErr w:type="spellStart"/>
            <w:r w:rsidRPr="001F77AA">
              <w:rPr>
                <w:rFonts w:cs="Arial"/>
                <w:sz w:val="20"/>
                <w:lang w:eastAsia="en-US"/>
              </w:rPr>
              <w:t>xxxxxxxxxx</w:t>
            </w:r>
            <w:proofErr w:type="spellEnd"/>
          </w:p>
        </w:tc>
      </w:tr>
      <w:tr w:rsidR="00550EDC" w:rsidRPr="001F77AA" w:rsidTr="00576AC1">
        <w:trPr>
          <w:trHeight w:val="283"/>
          <w:jc w:val="center"/>
        </w:trPr>
        <w:tc>
          <w:tcPr>
            <w:tcW w:w="0" w:type="auto"/>
          </w:tcPr>
          <w:p w:rsidR="00550EDC" w:rsidRPr="001F77AA" w:rsidRDefault="00550EDC" w:rsidP="00782DB5">
            <w:pPr>
              <w:suppressAutoHyphens w:val="0"/>
              <w:spacing w:line="240" w:lineRule="auto"/>
              <w:ind w:firstLine="0"/>
              <w:jc w:val="left"/>
              <w:rPr>
                <w:rFonts w:cs="Arial"/>
                <w:b/>
                <w:sz w:val="20"/>
                <w:lang w:eastAsia="en-US"/>
              </w:rPr>
            </w:pPr>
            <w:r w:rsidRPr="001F77AA">
              <w:rPr>
                <w:rFonts w:cs="Arial"/>
                <w:b/>
                <w:sz w:val="20"/>
                <w:lang w:eastAsia="en-US"/>
              </w:rPr>
              <w:t>Ator Primário</w:t>
            </w:r>
          </w:p>
        </w:tc>
        <w:tc>
          <w:tcPr>
            <w:tcW w:w="6643" w:type="dxa"/>
          </w:tcPr>
          <w:p w:rsidR="00550EDC" w:rsidRPr="001F77AA" w:rsidRDefault="00550EDC" w:rsidP="00782DB5">
            <w:pPr>
              <w:suppressAutoHyphens w:val="0"/>
              <w:spacing w:line="240" w:lineRule="auto"/>
              <w:ind w:firstLine="0"/>
              <w:jc w:val="left"/>
              <w:rPr>
                <w:rFonts w:cs="Arial"/>
                <w:sz w:val="20"/>
                <w:lang w:eastAsia="en-US"/>
              </w:rPr>
            </w:pPr>
            <w:r w:rsidRPr="001F77AA">
              <w:rPr>
                <w:rFonts w:cs="Arial"/>
                <w:sz w:val="20"/>
                <w:lang w:eastAsia="pt-BR"/>
              </w:rPr>
              <w:t>Usuário do sistema</w:t>
            </w:r>
          </w:p>
        </w:tc>
      </w:tr>
      <w:tr w:rsidR="00550EDC" w:rsidRPr="001F77AA" w:rsidTr="00576AC1">
        <w:trPr>
          <w:trHeight w:val="283"/>
          <w:jc w:val="center"/>
        </w:trPr>
        <w:tc>
          <w:tcPr>
            <w:tcW w:w="0" w:type="auto"/>
          </w:tcPr>
          <w:p w:rsidR="00550EDC" w:rsidRPr="001F77AA" w:rsidRDefault="00550EDC" w:rsidP="00782DB5">
            <w:pPr>
              <w:suppressAutoHyphens w:val="0"/>
              <w:spacing w:line="240" w:lineRule="auto"/>
              <w:ind w:firstLine="0"/>
              <w:jc w:val="left"/>
              <w:rPr>
                <w:rFonts w:cs="Arial"/>
                <w:b/>
                <w:sz w:val="20"/>
                <w:lang w:eastAsia="en-US"/>
              </w:rPr>
            </w:pPr>
            <w:r w:rsidRPr="001F77AA">
              <w:rPr>
                <w:rFonts w:cs="Arial"/>
                <w:b/>
                <w:sz w:val="20"/>
                <w:lang w:eastAsia="en-US"/>
              </w:rPr>
              <w:t>Pré-condição</w:t>
            </w:r>
          </w:p>
        </w:tc>
        <w:tc>
          <w:tcPr>
            <w:tcW w:w="6643" w:type="dxa"/>
          </w:tcPr>
          <w:p w:rsidR="00550EDC" w:rsidRPr="001F77AA" w:rsidRDefault="00550EDC" w:rsidP="00782DB5">
            <w:pPr>
              <w:suppressAutoHyphens w:val="0"/>
              <w:spacing w:line="240" w:lineRule="auto"/>
              <w:ind w:firstLine="0"/>
              <w:jc w:val="left"/>
              <w:rPr>
                <w:rFonts w:cs="Arial"/>
                <w:sz w:val="20"/>
                <w:lang w:eastAsia="en-US"/>
              </w:rPr>
            </w:pPr>
            <w:r w:rsidRPr="001F77AA">
              <w:rPr>
                <w:rFonts w:cs="Arial"/>
                <w:sz w:val="20"/>
                <w:lang w:eastAsia="pt-BR"/>
              </w:rPr>
              <w:t>Nenhuma</w:t>
            </w:r>
          </w:p>
        </w:tc>
      </w:tr>
      <w:tr w:rsidR="00550EDC" w:rsidRPr="001F77AA" w:rsidTr="00576AC1">
        <w:trPr>
          <w:trHeight w:val="268"/>
          <w:jc w:val="center"/>
        </w:trPr>
        <w:tc>
          <w:tcPr>
            <w:tcW w:w="0" w:type="auto"/>
          </w:tcPr>
          <w:p w:rsidR="00550EDC" w:rsidRPr="001F77AA" w:rsidRDefault="00550EDC" w:rsidP="00782DB5">
            <w:pPr>
              <w:suppressAutoHyphens w:val="0"/>
              <w:spacing w:line="240" w:lineRule="auto"/>
              <w:ind w:firstLine="0"/>
              <w:jc w:val="left"/>
              <w:rPr>
                <w:rFonts w:cs="Arial"/>
                <w:b/>
                <w:sz w:val="20"/>
                <w:lang w:eastAsia="en-US"/>
              </w:rPr>
            </w:pPr>
            <w:r w:rsidRPr="001F77AA">
              <w:rPr>
                <w:rFonts w:cs="Arial"/>
                <w:b/>
                <w:sz w:val="20"/>
                <w:lang w:eastAsia="en-US"/>
              </w:rPr>
              <w:t>Cenário Principal</w:t>
            </w:r>
          </w:p>
          <w:p w:rsidR="00550EDC" w:rsidRPr="001F77AA" w:rsidRDefault="00550EDC" w:rsidP="00782DB5">
            <w:pPr>
              <w:suppressAutoHyphens w:val="0"/>
              <w:spacing w:line="240" w:lineRule="auto"/>
              <w:ind w:firstLine="0"/>
              <w:jc w:val="left"/>
              <w:rPr>
                <w:rFonts w:cs="Arial"/>
                <w:b/>
                <w:sz w:val="20"/>
                <w:lang w:eastAsia="en-US"/>
              </w:rPr>
            </w:pPr>
          </w:p>
        </w:tc>
        <w:tc>
          <w:tcPr>
            <w:tcW w:w="6643" w:type="dxa"/>
          </w:tcPr>
          <w:p w:rsidR="00550EDC" w:rsidRPr="001F77AA" w:rsidRDefault="00550EDC" w:rsidP="00782DB5">
            <w:pPr>
              <w:numPr>
                <w:ilvl w:val="0"/>
                <w:numId w:val="24"/>
              </w:numPr>
              <w:suppressAutoHyphens w:val="0"/>
              <w:spacing w:line="240" w:lineRule="auto"/>
              <w:ind w:left="0" w:firstLine="0"/>
              <w:jc w:val="left"/>
              <w:rPr>
                <w:rFonts w:cs="Arial"/>
                <w:sz w:val="20"/>
                <w:lang w:eastAsia="pt-BR"/>
              </w:rPr>
            </w:pPr>
            <w:r w:rsidRPr="001F77AA">
              <w:rPr>
                <w:rFonts w:cs="Arial"/>
                <w:sz w:val="20"/>
                <w:lang w:eastAsia="pt-BR"/>
              </w:rPr>
              <w:t xml:space="preserve">O use case inicia quando o usuário seleciona a opção cadastro de </w:t>
            </w:r>
            <w:proofErr w:type="spellStart"/>
            <w:r w:rsidRPr="001F77AA">
              <w:rPr>
                <w:rFonts w:cs="Arial"/>
                <w:sz w:val="20"/>
                <w:lang w:eastAsia="pt-BR"/>
              </w:rPr>
              <w:t>xxxxx</w:t>
            </w:r>
            <w:proofErr w:type="spellEnd"/>
            <w:r w:rsidRPr="001F77AA">
              <w:rPr>
                <w:rFonts w:cs="Arial"/>
                <w:sz w:val="20"/>
                <w:lang w:eastAsia="pt-BR"/>
              </w:rPr>
              <w:t>.</w:t>
            </w:r>
          </w:p>
          <w:p w:rsidR="00550EDC" w:rsidRPr="001F77AA" w:rsidRDefault="00550EDC" w:rsidP="00782DB5">
            <w:pPr>
              <w:numPr>
                <w:ilvl w:val="0"/>
                <w:numId w:val="24"/>
              </w:numPr>
              <w:suppressAutoHyphens w:val="0"/>
              <w:spacing w:line="240" w:lineRule="auto"/>
              <w:ind w:left="0" w:firstLine="0"/>
              <w:jc w:val="left"/>
              <w:rPr>
                <w:rFonts w:cs="Arial"/>
                <w:sz w:val="20"/>
                <w:lang w:eastAsia="pt-BR"/>
              </w:rPr>
            </w:pPr>
            <w:r w:rsidRPr="001F77AA">
              <w:rPr>
                <w:rFonts w:cs="Arial"/>
                <w:sz w:val="20"/>
                <w:lang w:eastAsia="pt-BR"/>
              </w:rPr>
              <w:t xml:space="preserve">O sistema carrega o formulário de cadastro de </w:t>
            </w:r>
            <w:proofErr w:type="spellStart"/>
            <w:r w:rsidRPr="001F77AA">
              <w:rPr>
                <w:rFonts w:cs="Arial"/>
                <w:sz w:val="20"/>
                <w:lang w:eastAsia="pt-BR"/>
              </w:rPr>
              <w:t>xxxx</w:t>
            </w:r>
            <w:proofErr w:type="spellEnd"/>
            <w:r w:rsidRPr="001F77AA">
              <w:rPr>
                <w:rFonts w:cs="Arial"/>
                <w:sz w:val="20"/>
                <w:lang w:eastAsia="pt-BR"/>
              </w:rPr>
              <w:t>.</w:t>
            </w:r>
          </w:p>
          <w:p w:rsidR="00550EDC" w:rsidRPr="001F77AA" w:rsidRDefault="00550EDC" w:rsidP="00782DB5">
            <w:pPr>
              <w:numPr>
                <w:ilvl w:val="0"/>
                <w:numId w:val="24"/>
              </w:numPr>
              <w:suppressAutoHyphens w:val="0"/>
              <w:spacing w:line="240" w:lineRule="auto"/>
              <w:ind w:left="0" w:firstLine="0"/>
              <w:jc w:val="left"/>
              <w:rPr>
                <w:rFonts w:cs="Arial"/>
                <w:sz w:val="20"/>
                <w:lang w:eastAsia="pt-BR"/>
              </w:rPr>
            </w:pPr>
            <w:r w:rsidRPr="001F77AA">
              <w:rPr>
                <w:rFonts w:cs="Arial"/>
                <w:sz w:val="20"/>
                <w:lang w:eastAsia="pt-BR"/>
              </w:rPr>
              <w:t xml:space="preserve">O sistema gera um código </w:t>
            </w:r>
            <w:proofErr w:type="spellStart"/>
            <w:r w:rsidRPr="001F77AA">
              <w:rPr>
                <w:rFonts w:cs="Arial"/>
                <w:sz w:val="20"/>
                <w:lang w:eastAsia="pt-BR"/>
              </w:rPr>
              <w:t>xxxxxxxxxxx</w:t>
            </w:r>
            <w:proofErr w:type="spellEnd"/>
            <w:r w:rsidRPr="001F77AA">
              <w:rPr>
                <w:rFonts w:cs="Arial"/>
                <w:sz w:val="20"/>
                <w:lang w:eastAsia="pt-BR"/>
              </w:rPr>
              <w:t>.</w:t>
            </w:r>
          </w:p>
          <w:p w:rsidR="00550EDC" w:rsidRPr="001F77AA" w:rsidRDefault="00550EDC" w:rsidP="00782DB5">
            <w:pPr>
              <w:numPr>
                <w:ilvl w:val="0"/>
                <w:numId w:val="24"/>
              </w:numPr>
              <w:suppressAutoHyphens w:val="0"/>
              <w:spacing w:line="240" w:lineRule="auto"/>
              <w:ind w:left="0" w:firstLine="0"/>
              <w:jc w:val="left"/>
              <w:rPr>
                <w:rFonts w:cs="Arial"/>
                <w:sz w:val="20"/>
                <w:lang w:eastAsia="pt-BR"/>
              </w:rPr>
            </w:pPr>
            <w:r w:rsidRPr="001F77AA">
              <w:rPr>
                <w:rFonts w:cs="Arial"/>
                <w:sz w:val="20"/>
                <w:lang w:eastAsia="pt-BR"/>
              </w:rPr>
              <w:t xml:space="preserve">Informa </w:t>
            </w:r>
            <w:proofErr w:type="spellStart"/>
            <w:r w:rsidRPr="001F77AA">
              <w:rPr>
                <w:rFonts w:cs="Arial"/>
                <w:sz w:val="20"/>
                <w:lang w:eastAsia="pt-BR"/>
              </w:rPr>
              <w:t>xxx</w:t>
            </w:r>
            <w:proofErr w:type="spellEnd"/>
            <w:r w:rsidRPr="001F77AA">
              <w:rPr>
                <w:rFonts w:cs="Arial"/>
                <w:sz w:val="20"/>
                <w:lang w:eastAsia="pt-BR"/>
              </w:rPr>
              <w:t xml:space="preserve">, </w:t>
            </w:r>
            <w:proofErr w:type="spellStart"/>
            <w:r w:rsidRPr="001F77AA">
              <w:rPr>
                <w:rFonts w:cs="Arial"/>
                <w:sz w:val="20"/>
                <w:lang w:eastAsia="pt-BR"/>
              </w:rPr>
              <w:t>xxxxxxxxx</w:t>
            </w:r>
            <w:proofErr w:type="spellEnd"/>
            <w:r w:rsidRPr="001F77AA">
              <w:rPr>
                <w:rFonts w:cs="Arial"/>
                <w:sz w:val="20"/>
                <w:lang w:eastAsia="pt-BR"/>
              </w:rPr>
              <w:t xml:space="preserve">, </w:t>
            </w:r>
            <w:proofErr w:type="spellStart"/>
            <w:r w:rsidRPr="001F77AA">
              <w:rPr>
                <w:rFonts w:cs="Arial"/>
                <w:sz w:val="20"/>
                <w:lang w:eastAsia="pt-BR"/>
              </w:rPr>
              <w:t>xxxxxxxxx</w:t>
            </w:r>
            <w:proofErr w:type="spellEnd"/>
            <w:r w:rsidRPr="001F77AA">
              <w:rPr>
                <w:rFonts w:cs="Arial"/>
                <w:sz w:val="20"/>
                <w:lang w:eastAsia="pt-BR"/>
              </w:rPr>
              <w:t>.</w:t>
            </w:r>
          </w:p>
          <w:p w:rsidR="00550EDC" w:rsidRPr="001F77AA" w:rsidRDefault="00550EDC" w:rsidP="00782DB5">
            <w:pPr>
              <w:numPr>
                <w:ilvl w:val="0"/>
                <w:numId w:val="24"/>
              </w:numPr>
              <w:suppressAutoHyphens w:val="0"/>
              <w:spacing w:line="240" w:lineRule="auto"/>
              <w:ind w:left="0" w:firstLine="0"/>
              <w:jc w:val="left"/>
              <w:rPr>
                <w:rFonts w:cs="Arial"/>
                <w:sz w:val="20"/>
                <w:lang w:eastAsia="pt-BR"/>
              </w:rPr>
            </w:pPr>
            <w:r w:rsidRPr="001F77AA">
              <w:rPr>
                <w:rFonts w:cs="Arial"/>
                <w:sz w:val="20"/>
                <w:lang w:eastAsia="pt-BR"/>
              </w:rPr>
              <w:t xml:space="preserve">O usuário </w:t>
            </w:r>
            <w:proofErr w:type="spellStart"/>
            <w:r w:rsidRPr="001F77AA">
              <w:rPr>
                <w:rFonts w:cs="Arial"/>
                <w:sz w:val="20"/>
                <w:lang w:eastAsia="pt-BR"/>
              </w:rPr>
              <w:t>xxxxxxxxxxxx</w:t>
            </w:r>
            <w:proofErr w:type="spellEnd"/>
            <w:r w:rsidRPr="001F77AA">
              <w:rPr>
                <w:rFonts w:cs="Arial"/>
                <w:sz w:val="20"/>
                <w:lang w:eastAsia="pt-BR"/>
              </w:rPr>
              <w:t>.</w:t>
            </w:r>
          </w:p>
          <w:p w:rsidR="00550EDC" w:rsidRPr="001F77AA" w:rsidRDefault="00550EDC" w:rsidP="00782DB5">
            <w:pPr>
              <w:numPr>
                <w:ilvl w:val="0"/>
                <w:numId w:val="24"/>
              </w:numPr>
              <w:suppressAutoHyphens w:val="0"/>
              <w:spacing w:line="240" w:lineRule="auto"/>
              <w:ind w:left="0" w:firstLine="0"/>
              <w:jc w:val="left"/>
              <w:rPr>
                <w:rFonts w:cs="Arial"/>
                <w:sz w:val="20"/>
                <w:lang w:eastAsia="pt-BR"/>
              </w:rPr>
            </w:pPr>
            <w:r w:rsidRPr="001F77AA">
              <w:rPr>
                <w:rFonts w:cs="Arial"/>
                <w:sz w:val="20"/>
                <w:lang w:eastAsia="pt-BR"/>
              </w:rPr>
              <w:t xml:space="preserve">O sistema </w:t>
            </w:r>
            <w:proofErr w:type="spellStart"/>
            <w:r w:rsidRPr="001F77AA">
              <w:rPr>
                <w:rFonts w:cs="Arial"/>
                <w:sz w:val="20"/>
                <w:lang w:eastAsia="pt-BR"/>
              </w:rPr>
              <w:t>xxxxxxxxxxxxxxxxxxxxxxx</w:t>
            </w:r>
            <w:proofErr w:type="spellEnd"/>
          </w:p>
          <w:p w:rsidR="00550EDC" w:rsidRPr="001F77AA" w:rsidRDefault="00550EDC" w:rsidP="00782DB5">
            <w:pPr>
              <w:numPr>
                <w:ilvl w:val="0"/>
                <w:numId w:val="24"/>
              </w:numPr>
              <w:suppressAutoHyphens w:val="0"/>
              <w:spacing w:line="240" w:lineRule="auto"/>
              <w:ind w:left="0" w:firstLine="0"/>
              <w:jc w:val="left"/>
              <w:rPr>
                <w:rFonts w:cs="Arial"/>
                <w:sz w:val="20"/>
                <w:lang w:eastAsia="pt-BR"/>
              </w:rPr>
            </w:pPr>
            <w:r w:rsidRPr="001F77AA">
              <w:rPr>
                <w:rFonts w:cs="Arial"/>
                <w:sz w:val="20"/>
                <w:lang w:eastAsia="pt-BR"/>
              </w:rPr>
              <w:t xml:space="preserve">O usuário confirma </w:t>
            </w:r>
            <w:proofErr w:type="spellStart"/>
            <w:r w:rsidRPr="001F77AA">
              <w:rPr>
                <w:rFonts w:cs="Arial"/>
                <w:sz w:val="20"/>
                <w:lang w:eastAsia="pt-BR"/>
              </w:rPr>
              <w:t>xxxxxxxxxxxxxxxxxx</w:t>
            </w:r>
            <w:proofErr w:type="spellEnd"/>
          </w:p>
          <w:p w:rsidR="00550EDC" w:rsidRPr="001F77AA" w:rsidRDefault="00550EDC" w:rsidP="00782DB5">
            <w:pPr>
              <w:numPr>
                <w:ilvl w:val="0"/>
                <w:numId w:val="24"/>
              </w:numPr>
              <w:suppressAutoHyphens w:val="0"/>
              <w:spacing w:line="240" w:lineRule="auto"/>
              <w:ind w:left="0" w:firstLine="0"/>
              <w:jc w:val="left"/>
              <w:rPr>
                <w:rFonts w:cs="Arial"/>
                <w:sz w:val="20"/>
                <w:lang w:eastAsia="pt-BR"/>
              </w:rPr>
            </w:pPr>
            <w:r w:rsidRPr="001F77AA">
              <w:rPr>
                <w:rFonts w:cs="Arial"/>
                <w:sz w:val="20"/>
                <w:lang w:eastAsia="pt-BR"/>
              </w:rPr>
              <w:t xml:space="preserve">O usuário </w:t>
            </w:r>
            <w:proofErr w:type="spellStart"/>
            <w:r w:rsidRPr="001F77AA">
              <w:rPr>
                <w:rFonts w:cs="Arial"/>
                <w:sz w:val="20"/>
                <w:lang w:eastAsia="pt-BR"/>
              </w:rPr>
              <w:t>xxxxxxxxxxxxxxxxx</w:t>
            </w:r>
            <w:proofErr w:type="spellEnd"/>
          </w:p>
          <w:p w:rsidR="00550EDC" w:rsidRPr="001F77AA" w:rsidRDefault="00550EDC" w:rsidP="00782DB5">
            <w:pPr>
              <w:numPr>
                <w:ilvl w:val="0"/>
                <w:numId w:val="24"/>
              </w:numPr>
              <w:suppressAutoHyphens w:val="0"/>
              <w:spacing w:line="240" w:lineRule="auto"/>
              <w:ind w:left="0" w:firstLine="0"/>
              <w:jc w:val="left"/>
              <w:rPr>
                <w:rFonts w:cs="Arial"/>
                <w:sz w:val="20"/>
                <w:lang w:eastAsia="en-US"/>
              </w:rPr>
            </w:pPr>
            <w:r w:rsidRPr="001F77AA">
              <w:rPr>
                <w:rFonts w:cs="Arial"/>
                <w:sz w:val="20"/>
                <w:lang w:eastAsia="pt-BR"/>
              </w:rPr>
              <w:t xml:space="preserve">O sistema </w:t>
            </w:r>
            <w:proofErr w:type="spellStart"/>
            <w:r w:rsidRPr="001F77AA">
              <w:rPr>
                <w:rFonts w:cs="Arial"/>
                <w:sz w:val="20"/>
                <w:lang w:eastAsia="pt-BR"/>
              </w:rPr>
              <w:t>xxxxxxxxxxxxxxx</w:t>
            </w:r>
            <w:proofErr w:type="spellEnd"/>
            <w:r w:rsidRPr="001F77AA">
              <w:rPr>
                <w:rFonts w:cs="Arial"/>
                <w:sz w:val="20"/>
                <w:lang w:eastAsia="pt-BR"/>
              </w:rPr>
              <w:t>.</w:t>
            </w:r>
          </w:p>
        </w:tc>
      </w:tr>
      <w:tr w:rsidR="00550EDC" w:rsidRPr="001F77AA" w:rsidTr="00576AC1">
        <w:trPr>
          <w:trHeight w:val="283"/>
          <w:jc w:val="center"/>
        </w:trPr>
        <w:tc>
          <w:tcPr>
            <w:tcW w:w="0" w:type="auto"/>
          </w:tcPr>
          <w:p w:rsidR="00550EDC" w:rsidRPr="001F77AA" w:rsidRDefault="00550EDC" w:rsidP="00782DB5">
            <w:pPr>
              <w:suppressAutoHyphens w:val="0"/>
              <w:spacing w:line="240" w:lineRule="auto"/>
              <w:ind w:firstLine="0"/>
              <w:jc w:val="left"/>
              <w:rPr>
                <w:rFonts w:cs="Arial"/>
                <w:b/>
                <w:sz w:val="20"/>
                <w:lang w:eastAsia="en-US"/>
              </w:rPr>
            </w:pPr>
            <w:r w:rsidRPr="001F77AA">
              <w:rPr>
                <w:rFonts w:cs="Arial"/>
                <w:b/>
                <w:sz w:val="20"/>
                <w:lang w:eastAsia="en-US"/>
              </w:rPr>
              <w:t>Pós-condição</w:t>
            </w:r>
          </w:p>
        </w:tc>
        <w:tc>
          <w:tcPr>
            <w:tcW w:w="6643" w:type="dxa"/>
          </w:tcPr>
          <w:p w:rsidR="00550EDC" w:rsidRPr="001F77AA" w:rsidRDefault="00550EDC" w:rsidP="00782DB5">
            <w:pPr>
              <w:suppressAutoHyphens w:val="0"/>
              <w:spacing w:line="240" w:lineRule="auto"/>
              <w:ind w:firstLine="0"/>
              <w:jc w:val="left"/>
              <w:rPr>
                <w:rFonts w:cs="Arial"/>
                <w:sz w:val="20"/>
                <w:lang w:eastAsia="en-US"/>
              </w:rPr>
            </w:pPr>
            <w:r w:rsidRPr="001F77AA">
              <w:rPr>
                <w:rFonts w:cs="Arial"/>
                <w:sz w:val="20"/>
                <w:lang w:eastAsia="pt-BR"/>
              </w:rPr>
              <w:t xml:space="preserve">Para ativar </w:t>
            </w:r>
            <w:proofErr w:type="spellStart"/>
            <w:r w:rsidRPr="001F77AA">
              <w:rPr>
                <w:rFonts w:cs="Arial"/>
                <w:sz w:val="20"/>
                <w:lang w:eastAsia="pt-BR"/>
              </w:rPr>
              <w:t>xxxxxxxxxxxxxx</w:t>
            </w:r>
            <w:proofErr w:type="spellEnd"/>
          </w:p>
        </w:tc>
      </w:tr>
      <w:tr w:rsidR="00550EDC" w:rsidRPr="001F77AA" w:rsidTr="00576AC1">
        <w:trPr>
          <w:trHeight w:val="133"/>
          <w:jc w:val="center"/>
        </w:trPr>
        <w:tc>
          <w:tcPr>
            <w:tcW w:w="0" w:type="auto"/>
          </w:tcPr>
          <w:p w:rsidR="00550EDC" w:rsidRPr="001F77AA" w:rsidRDefault="00550EDC" w:rsidP="00782DB5">
            <w:pPr>
              <w:suppressAutoHyphens w:val="0"/>
              <w:spacing w:line="240" w:lineRule="auto"/>
              <w:ind w:firstLine="0"/>
              <w:jc w:val="left"/>
              <w:rPr>
                <w:rFonts w:cs="Arial"/>
                <w:b/>
                <w:sz w:val="20"/>
                <w:lang w:eastAsia="en-US"/>
              </w:rPr>
            </w:pPr>
            <w:r w:rsidRPr="001F77AA">
              <w:rPr>
                <w:rFonts w:cs="Arial"/>
                <w:b/>
                <w:sz w:val="20"/>
                <w:lang w:eastAsia="en-US"/>
              </w:rPr>
              <w:t>Cenário Alternativo</w:t>
            </w:r>
          </w:p>
        </w:tc>
        <w:tc>
          <w:tcPr>
            <w:tcW w:w="6643" w:type="dxa"/>
          </w:tcPr>
          <w:p w:rsidR="00550EDC" w:rsidRPr="001F77AA" w:rsidRDefault="00550EDC" w:rsidP="00782DB5">
            <w:pPr>
              <w:suppressAutoHyphens w:val="0"/>
              <w:spacing w:line="240" w:lineRule="auto"/>
              <w:ind w:firstLine="0"/>
              <w:jc w:val="left"/>
              <w:rPr>
                <w:rFonts w:cs="Arial"/>
                <w:sz w:val="20"/>
                <w:lang w:eastAsia="pt-BR"/>
              </w:rPr>
            </w:pPr>
            <w:r w:rsidRPr="001F77AA">
              <w:rPr>
                <w:rFonts w:cs="Arial"/>
                <w:sz w:val="20"/>
                <w:lang w:eastAsia="pt-BR"/>
              </w:rPr>
              <w:t xml:space="preserve">4a – O usuário informa </w:t>
            </w:r>
            <w:proofErr w:type="spellStart"/>
            <w:r w:rsidRPr="001F77AA">
              <w:rPr>
                <w:rFonts w:cs="Arial"/>
                <w:sz w:val="20"/>
                <w:lang w:eastAsia="pt-BR"/>
              </w:rPr>
              <w:t>xxxxxxxx</w:t>
            </w:r>
            <w:proofErr w:type="spellEnd"/>
          </w:p>
          <w:p w:rsidR="00550EDC" w:rsidRPr="001F77AA" w:rsidRDefault="00550EDC" w:rsidP="00782DB5">
            <w:pPr>
              <w:suppressAutoHyphens w:val="0"/>
              <w:spacing w:line="240" w:lineRule="auto"/>
              <w:ind w:firstLine="0"/>
              <w:jc w:val="left"/>
              <w:rPr>
                <w:rFonts w:cs="Arial"/>
                <w:sz w:val="20"/>
                <w:lang w:eastAsia="pt-BR"/>
              </w:rPr>
            </w:pPr>
            <w:r w:rsidRPr="001F77AA">
              <w:rPr>
                <w:rFonts w:cs="Arial"/>
                <w:sz w:val="20"/>
                <w:lang w:eastAsia="pt-BR"/>
              </w:rPr>
              <w:t xml:space="preserve">4a.1 O sistema </w:t>
            </w:r>
            <w:proofErr w:type="spellStart"/>
            <w:r w:rsidRPr="001F77AA">
              <w:rPr>
                <w:rFonts w:cs="Arial"/>
                <w:sz w:val="20"/>
                <w:lang w:eastAsia="pt-BR"/>
              </w:rPr>
              <w:t>xxxxxxxxx</w:t>
            </w:r>
            <w:proofErr w:type="spellEnd"/>
            <w:r w:rsidRPr="001F77AA">
              <w:rPr>
                <w:rFonts w:cs="Arial"/>
                <w:sz w:val="20"/>
                <w:lang w:eastAsia="pt-BR"/>
              </w:rPr>
              <w:t xml:space="preserve">. </w:t>
            </w:r>
          </w:p>
          <w:p w:rsidR="00550EDC" w:rsidRPr="001F77AA" w:rsidRDefault="00550EDC" w:rsidP="00782DB5">
            <w:pPr>
              <w:suppressAutoHyphens w:val="0"/>
              <w:spacing w:line="240" w:lineRule="auto"/>
              <w:ind w:firstLine="0"/>
              <w:jc w:val="left"/>
              <w:rPr>
                <w:rFonts w:cs="Arial"/>
                <w:sz w:val="20"/>
                <w:lang w:eastAsia="pt-BR"/>
              </w:rPr>
            </w:pPr>
            <w:r w:rsidRPr="001F77AA">
              <w:rPr>
                <w:rFonts w:cs="Arial"/>
                <w:sz w:val="20"/>
                <w:lang w:eastAsia="pt-BR"/>
              </w:rPr>
              <w:t xml:space="preserve">7a – O usuário informa </w:t>
            </w:r>
            <w:proofErr w:type="spellStart"/>
            <w:r w:rsidRPr="001F77AA">
              <w:rPr>
                <w:rFonts w:cs="Arial"/>
                <w:sz w:val="20"/>
                <w:lang w:eastAsia="pt-BR"/>
              </w:rPr>
              <w:t>xxxxxxxx</w:t>
            </w:r>
            <w:proofErr w:type="spellEnd"/>
            <w:r w:rsidRPr="001F77AA">
              <w:rPr>
                <w:rFonts w:cs="Arial"/>
                <w:sz w:val="20"/>
                <w:lang w:eastAsia="pt-BR"/>
              </w:rPr>
              <w:t>.</w:t>
            </w:r>
          </w:p>
          <w:p w:rsidR="00550EDC" w:rsidRPr="001F77AA" w:rsidRDefault="00550EDC" w:rsidP="00782DB5">
            <w:pPr>
              <w:suppressAutoHyphens w:val="0"/>
              <w:spacing w:line="240" w:lineRule="auto"/>
              <w:ind w:firstLine="0"/>
              <w:jc w:val="left"/>
              <w:rPr>
                <w:rFonts w:cs="Arial"/>
                <w:sz w:val="20"/>
                <w:lang w:eastAsia="en-US"/>
              </w:rPr>
            </w:pPr>
            <w:r w:rsidRPr="001F77AA">
              <w:rPr>
                <w:rFonts w:cs="Arial"/>
                <w:sz w:val="20"/>
                <w:lang w:eastAsia="pt-BR"/>
              </w:rPr>
              <w:t xml:space="preserve">7a.1 O sistema </w:t>
            </w:r>
            <w:proofErr w:type="spellStart"/>
            <w:r w:rsidRPr="001F77AA">
              <w:rPr>
                <w:rFonts w:cs="Arial"/>
                <w:sz w:val="20"/>
                <w:lang w:eastAsia="pt-BR"/>
              </w:rPr>
              <w:t>xxxxxxxxxxxxx</w:t>
            </w:r>
            <w:proofErr w:type="spellEnd"/>
            <w:r w:rsidRPr="001F77AA">
              <w:rPr>
                <w:rFonts w:cs="Arial"/>
                <w:sz w:val="20"/>
                <w:lang w:eastAsia="pt-BR"/>
              </w:rPr>
              <w:t>.</w:t>
            </w:r>
          </w:p>
        </w:tc>
      </w:tr>
    </w:tbl>
    <w:p w:rsidR="00550EDC" w:rsidRDefault="00550EDC" w:rsidP="00BD06F8">
      <w:pPr>
        <w:ind w:firstLine="0"/>
        <w:jc w:val="center"/>
        <w:rPr>
          <w:b/>
          <w:szCs w:val="24"/>
        </w:rPr>
      </w:pPr>
    </w:p>
    <w:tbl>
      <w:tblPr>
        <w:tblStyle w:val="Tabelacomgrade1"/>
        <w:tblW w:w="0" w:type="auto"/>
        <w:jc w:val="center"/>
        <w:tblLook w:val="04A0" w:firstRow="1" w:lastRow="0" w:firstColumn="1" w:lastColumn="0" w:noHBand="0" w:noVBand="1"/>
      </w:tblPr>
      <w:tblGrid>
        <w:gridCol w:w="2061"/>
        <w:gridCol w:w="6643"/>
      </w:tblGrid>
      <w:tr w:rsidR="00550EDC" w:rsidRPr="001F77AA" w:rsidTr="00576AC1">
        <w:trPr>
          <w:trHeight w:val="283"/>
          <w:jc w:val="center"/>
        </w:trPr>
        <w:tc>
          <w:tcPr>
            <w:tcW w:w="8642" w:type="dxa"/>
            <w:gridSpan w:val="2"/>
          </w:tcPr>
          <w:p w:rsidR="00550EDC" w:rsidRPr="001F77AA" w:rsidRDefault="00550EDC" w:rsidP="00782DB5">
            <w:pPr>
              <w:suppressAutoHyphens w:val="0"/>
              <w:spacing w:line="240" w:lineRule="auto"/>
              <w:ind w:firstLine="0"/>
              <w:jc w:val="left"/>
              <w:rPr>
                <w:rFonts w:cs="Arial"/>
                <w:b/>
                <w:sz w:val="20"/>
                <w:lang w:eastAsia="en-US"/>
              </w:rPr>
            </w:pPr>
            <w:r w:rsidRPr="001F77AA">
              <w:rPr>
                <w:rFonts w:cs="Arial"/>
                <w:b/>
                <w:sz w:val="20"/>
                <w:lang w:eastAsia="en-US"/>
              </w:rPr>
              <w:t xml:space="preserve">Caso de Uso – Cadastrar </w:t>
            </w:r>
            <w:proofErr w:type="spellStart"/>
            <w:r w:rsidRPr="001F77AA">
              <w:rPr>
                <w:rFonts w:cs="Arial"/>
                <w:b/>
                <w:sz w:val="20"/>
                <w:lang w:eastAsia="en-US"/>
              </w:rPr>
              <w:t>xxxxxxxxxxxxxxx</w:t>
            </w:r>
            <w:proofErr w:type="spellEnd"/>
          </w:p>
        </w:tc>
      </w:tr>
      <w:tr w:rsidR="00550EDC" w:rsidRPr="001F77AA" w:rsidTr="00576AC1">
        <w:trPr>
          <w:trHeight w:val="283"/>
          <w:jc w:val="center"/>
        </w:trPr>
        <w:tc>
          <w:tcPr>
            <w:tcW w:w="0" w:type="auto"/>
          </w:tcPr>
          <w:p w:rsidR="00550EDC" w:rsidRPr="001F77AA" w:rsidRDefault="00550EDC" w:rsidP="00782DB5">
            <w:pPr>
              <w:suppressAutoHyphens w:val="0"/>
              <w:spacing w:line="240" w:lineRule="auto"/>
              <w:ind w:firstLine="0"/>
              <w:jc w:val="left"/>
              <w:rPr>
                <w:rFonts w:cs="Arial"/>
                <w:b/>
                <w:sz w:val="20"/>
                <w:lang w:eastAsia="en-US"/>
              </w:rPr>
            </w:pPr>
            <w:r w:rsidRPr="001F77AA">
              <w:rPr>
                <w:rFonts w:cs="Arial"/>
                <w:b/>
                <w:sz w:val="20"/>
                <w:lang w:eastAsia="en-US"/>
              </w:rPr>
              <w:t>ID</w:t>
            </w:r>
          </w:p>
        </w:tc>
        <w:tc>
          <w:tcPr>
            <w:tcW w:w="6643" w:type="dxa"/>
          </w:tcPr>
          <w:p w:rsidR="00550EDC" w:rsidRPr="001F77AA" w:rsidRDefault="00550EDC" w:rsidP="00782DB5">
            <w:pPr>
              <w:suppressAutoHyphens w:val="0"/>
              <w:spacing w:line="240" w:lineRule="auto"/>
              <w:ind w:firstLine="0"/>
              <w:jc w:val="left"/>
              <w:rPr>
                <w:rFonts w:cs="Arial"/>
                <w:sz w:val="20"/>
                <w:lang w:eastAsia="en-US"/>
              </w:rPr>
            </w:pPr>
            <w:r w:rsidRPr="001F77AA">
              <w:rPr>
                <w:rFonts w:cs="Arial"/>
                <w:sz w:val="20"/>
                <w:lang w:eastAsia="en-US"/>
              </w:rPr>
              <w:t>UC 001</w:t>
            </w:r>
          </w:p>
        </w:tc>
      </w:tr>
      <w:tr w:rsidR="00550EDC" w:rsidRPr="001F77AA" w:rsidTr="00576AC1">
        <w:trPr>
          <w:trHeight w:val="283"/>
          <w:jc w:val="center"/>
        </w:trPr>
        <w:tc>
          <w:tcPr>
            <w:tcW w:w="0" w:type="auto"/>
          </w:tcPr>
          <w:p w:rsidR="00550EDC" w:rsidRPr="001F77AA" w:rsidRDefault="00550EDC" w:rsidP="00782DB5">
            <w:pPr>
              <w:suppressAutoHyphens w:val="0"/>
              <w:spacing w:line="240" w:lineRule="auto"/>
              <w:ind w:firstLine="0"/>
              <w:jc w:val="left"/>
              <w:rPr>
                <w:rFonts w:cs="Arial"/>
                <w:b/>
                <w:sz w:val="20"/>
                <w:lang w:eastAsia="en-US"/>
              </w:rPr>
            </w:pPr>
            <w:r w:rsidRPr="001F77AA">
              <w:rPr>
                <w:rFonts w:cs="Arial"/>
                <w:b/>
                <w:sz w:val="20"/>
                <w:lang w:eastAsia="en-US"/>
              </w:rPr>
              <w:t>Descrição</w:t>
            </w:r>
          </w:p>
        </w:tc>
        <w:tc>
          <w:tcPr>
            <w:tcW w:w="6643" w:type="dxa"/>
          </w:tcPr>
          <w:p w:rsidR="00550EDC" w:rsidRPr="001F77AA" w:rsidRDefault="00550EDC" w:rsidP="00782DB5">
            <w:pPr>
              <w:suppressAutoHyphens w:val="0"/>
              <w:spacing w:line="240" w:lineRule="auto"/>
              <w:ind w:firstLine="0"/>
              <w:jc w:val="left"/>
              <w:rPr>
                <w:rFonts w:cs="Arial"/>
                <w:sz w:val="20"/>
                <w:lang w:eastAsia="en-US"/>
              </w:rPr>
            </w:pPr>
            <w:r w:rsidRPr="001F77AA">
              <w:rPr>
                <w:rFonts w:cs="Arial"/>
                <w:sz w:val="20"/>
                <w:lang w:eastAsia="en-US"/>
              </w:rPr>
              <w:t xml:space="preserve">Este caso de uso tem por objetivo cadastrar </w:t>
            </w:r>
            <w:proofErr w:type="spellStart"/>
            <w:r w:rsidRPr="001F77AA">
              <w:rPr>
                <w:rFonts w:cs="Arial"/>
                <w:sz w:val="20"/>
                <w:lang w:eastAsia="en-US"/>
              </w:rPr>
              <w:t>xxxxxxxxxx</w:t>
            </w:r>
            <w:proofErr w:type="spellEnd"/>
          </w:p>
        </w:tc>
      </w:tr>
      <w:tr w:rsidR="00550EDC" w:rsidRPr="001F77AA" w:rsidTr="00576AC1">
        <w:trPr>
          <w:trHeight w:val="283"/>
          <w:jc w:val="center"/>
        </w:trPr>
        <w:tc>
          <w:tcPr>
            <w:tcW w:w="0" w:type="auto"/>
          </w:tcPr>
          <w:p w:rsidR="00550EDC" w:rsidRPr="001F77AA" w:rsidRDefault="00550EDC" w:rsidP="00782DB5">
            <w:pPr>
              <w:suppressAutoHyphens w:val="0"/>
              <w:spacing w:line="240" w:lineRule="auto"/>
              <w:ind w:firstLine="0"/>
              <w:jc w:val="left"/>
              <w:rPr>
                <w:rFonts w:cs="Arial"/>
                <w:b/>
                <w:sz w:val="20"/>
                <w:lang w:eastAsia="en-US"/>
              </w:rPr>
            </w:pPr>
            <w:r w:rsidRPr="001F77AA">
              <w:rPr>
                <w:rFonts w:cs="Arial"/>
                <w:b/>
                <w:sz w:val="20"/>
                <w:lang w:eastAsia="en-US"/>
              </w:rPr>
              <w:t>Ator Primário</w:t>
            </w:r>
          </w:p>
        </w:tc>
        <w:tc>
          <w:tcPr>
            <w:tcW w:w="6643" w:type="dxa"/>
          </w:tcPr>
          <w:p w:rsidR="00550EDC" w:rsidRPr="001F77AA" w:rsidRDefault="00550EDC" w:rsidP="00782DB5">
            <w:pPr>
              <w:suppressAutoHyphens w:val="0"/>
              <w:spacing w:line="240" w:lineRule="auto"/>
              <w:ind w:firstLine="0"/>
              <w:jc w:val="left"/>
              <w:rPr>
                <w:rFonts w:cs="Arial"/>
                <w:sz w:val="20"/>
                <w:lang w:eastAsia="en-US"/>
              </w:rPr>
            </w:pPr>
            <w:r w:rsidRPr="001F77AA">
              <w:rPr>
                <w:rFonts w:cs="Arial"/>
                <w:sz w:val="20"/>
                <w:lang w:eastAsia="pt-BR"/>
              </w:rPr>
              <w:t>Usuário do sistema</w:t>
            </w:r>
          </w:p>
        </w:tc>
      </w:tr>
      <w:tr w:rsidR="00550EDC" w:rsidRPr="001F77AA" w:rsidTr="00576AC1">
        <w:trPr>
          <w:trHeight w:val="283"/>
          <w:jc w:val="center"/>
        </w:trPr>
        <w:tc>
          <w:tcPr>
            <w:tcW w:w="0" w:type="auto"/>
          </w:tcPr>
          <w:p w:rsidR="00550EDC" w:rsidRPr="001F77AA" w:rsidRDefault="00550EDC" w:rsidP="00782DB5">
            <w:pPr>
              <w:suppressAutoHyphens w:val="0"/>
              <w:spacing w:line="240" w:lineRule="auto"/>
              <w:ind w:firstLine="0"/>
              <w:jc w:val="left"/>
              <w:rPr>
                <w:rFonts w:cs="Arial"/>
                <w:b/>
                <w:sz w:val="20"/>
                <w:lang w:eastAsia="en-US"/>
              </w:rPr>
            </w:pPr>
            <w:r w:rsidRPr="001F77AA">
              <w:rPr>
                <w:rFonts w:cs="Arial"/>
                <w:b/>
                <w:sz w:val="20"/>
                <w:lang w:eastAsia="en-US"/>
              </w:rPr>
              <w:t>Pré-condição</w:t>
            </w:r>
          </w:p>
        </w:tc>
        <w:tc>
          <w:tcPr>
            <w:tcW w:w="6643" w:type="dxa"/>
          </w:tcPr>
          <w:p w:rsidR="00550EDC" w:rsidRPr="001F77AA" w:rsidRDefault="00550EDC" w:rsidP="00782DB5">
            <w:pPr>
              <w:suppressAutoHyphens w:val="0"/>
              <w:spacing w:line="240" w:lineRule="auto"/>
              <w:ind w:firstLine="0"/>
              <w:jc w:val="left"/>
              <w:rPr>
                <w:rFonts w:cs="Arial"/>
                <w:sz w:val="20"/>
                <w:lang w:eastAsia="en-US"/>
              </w:rPr>
            </w:pPr>
            <w:r w:rsidRPr="001F77AA">
              <w:rPr>
                <w:rFonts w:cs="Arial"/>
                <w:sz w:val="20"/>
                <w:lang w:eastAsia="pt-BR"/>
              </w:rPr>
              <w:t>Nenhuma</w:t>
            </w:r>
          </w:p>
        </w:tc>
      </w:tr>
      <w:tr w:rsidR="00550EDC" w:rsidRPr="001F77AA" w:rsidTr="00576AC1">
        <w:trPr>
          <w:trHeight w:val="268"/>
          <w:jc w:val="center"/>
        </w:trPr>
        <w:tc>
          <w:tcPr>
            <w:tcW w:w="0" w:type="auto"/>
          </w:tcPr>
          <w:p w:rsidR="00550EDC" w:rsidRPr="001F77AA" w:rsidRDefault="00550EDC" w:rsidP="00782DB5">
            <w:pPr>
              <w:suppressAutoHyphens w:val="0"/>
              <w:spacing w:line="240" w:lineRule="auto"/>
              <w:ind w:firstLine="0"/>
              <w:jc w:val="left"/>
              <w:rPr>
                <w:rFonts w:cs="Arial"/>
                <w:b/>
                <w:sz w:val="20"/>
                <w:lang w:eastAsia="en-US"/>
              </w:rPr>
            </w:pPr>
            <w:r w:rsidRPr="001F77AA">
              <w:rPr>
                <w:rFonts w:cs="Arial"/>
                <w:b/>
                <w:sz w:val="20"/>
                <w:lang w:eastAsia="en-US"/>
              </w:rPr>
              <w:t>Cenário Principal</w:t>
            </w:r>
          </w:p>
          <w:p w:rsidR="00550EDC" w:rsidRPr="001F77AA" w:rsidRDefault="00550EDC" w:rsidP="00782DB5">
            <w:pPr>
              <w:suppressAutoHyphens w:val="0"/>
              <w:spacing w:line="240" w:lineRule="auto"/>
              <w:ind w:firstLine="0"/>
              <w:jc w:val="left"/>
              <w:rPr>
                <w:rFonts w:cs="Arial"/>
                <w:b/>
                <w:sz w:val="20"/>
                <w:lang w:eastAsia="en-US"/>
              </w:rPr>
            </w:pPr>
          </w:p>
        </w:tc>
        <w:tc>
          <w:tcPr>
            <w:tcW w:w="6643" w:type="dxa"/>
          </w:tcPr>
          <w:p w:rsidR="00550EDC" w:rsidRPr="001F77AA" w:rsidRDefault="00550EDC" w:rsidP="00782DB5">
            <w:pPr>
              <w:numPr>
                <w:ilvl w:val="0"/>
                <w:numId w:val="24"/>
              </w:numPr>
              <w:suppressAutoHyphens w:val="0"/>
              <w:spacing w:line="240" w:lineRule="auto"/>
              <w:ind w:left="0" w:firstLine="0"/>
              <w:jc w:val="left"/>
              <w:rPr>
                <w:rFonts w:cs="Arial"/>
                <w:sz w:val="20"/>
                <w:lang w:eastAsia="pt-BR"/>
              </w:rPr>
            </w:pPr>
            <w:r w:rsidRPr="001F77AA">
              <w:rPr>
                <w:rFonts w:cs="Arial"/>
                <w:sz w:val="20"/>
                <w:lang w:eastAsia="pt-BR"/>
              </w:rPr>
              <w:t xml:space="preserve">O use case inicia quando o usuário seleciona a opção cadastro de </w:t>
            </w:r>
            <w:proofErr w:type="spellStart"/>
            <w:r w:rsidRPr="001F77AA">
              <w:rPr>
                <w:rFonts w:cs="Arial"/>
                <w:sz w:val="20"/>
                <w:lang w:eastAsia="pt-BR"/>
              </w:rPr>
              <w:t>xxxxx</w:t>
            </w:r>
            <w:proofErr w:type="spellEnd"/>
            <w:r w:rsidRPr="001F77AA">
              <w:rPr>
                <w:rFonts w:cs="Arial"/>
                <w:sz w:val="20"/>
                <w:lang w:eastAsia="pt-BR"/>
              </w:rPr>
              <w:t>.</w:t>
            </w:r>
          </w:p>
          <w:p w:rsidR="00550EDC" w:rsidRPr="001F77AA" w:rsidRDefault="00550EDC" w:rsidP="00782DB5">
            <w:pPr>
              <w:numPr>
                <w:ilvl w:val="0"/>
                <w:numId w:val="24"/>
              </w:numPr>
              <w:suppressAutoHyphens w:val="0"/>
              <w:spacing w:line="240" w:lineRule="auto"/>
              <w:ind w:left="0" w:firstLine="0"/>
              <w:jc w:val="left"/>
              <w:rPr>
                <w:rFonts w:cs="Arial"/>
                <w:sz w:val="20"/>
                <w:lang w:eastAsia="pt-BR"/>
              </w:rPr>
            </w:pPr>
            <w:r w:rsidRPr="001F77AA">
              <w:rPr>
                <w:rFonts w:cs="Arial"/>
                <w:sz w:val="20"/>
                <w:lang w:eastAsia="pt-BR"/>
              </w:rPr>
              <w:t xml:space="preserve">O sistema carrega o formulário de cadastro de </w:t>
            </w:r>
            <w:proofErr w:type="spellStart"/>
            <w:r w:rsidRPr="001F77AA">
              <w:rPr>
                <w:rFonts w:cs="Arial"/>
                <w:sz w:val="20"/>
                <w:lang w:eastAsia="pt-BR"/>
              </w:rPr>
              <w:t>xxxx</w:t>
            </w:r>
            <w:proofErr w:type="spellEnd"/>
            <w:r w:rsidRPr="001F77AA">
              <w:rPr>
                <w:rFonts w:cs="Arial"/>
                <w:sz w:val="20"/>
                <w:lang w:eastAsia="pt-BR"/>
              </w:rPr>
              <w:t>.</w:t>
            </w:r>
          </w:p>
          <w:p w:rsidR="00550EDC" w:rsidRPr="001F77AA" w:rsidRDefault="00550EDC" w:rsidP="00782DB5">
            <w:pPr>
              <w:numPr>
                <w:ilvl w:val="0"/>
                <w:numId w:val="24"/>
              </w:numPr>
              <w:suppressAutoHyphens w:val="0"/>
              <w:spacing w:line="240" w:lineRule="auto"/>
              <w:ind w:left="0" w:firstLine="0"/>
              <w:jc w:val="left"/>
              <w:rPr>
                <w:rFonts w:cs="Arial"/>
                <w:sz w:val="20"/>
                <w:lang w:eastAsia="pt-BR"/>
              </w:rPr>
            </w:pPr>
            <w:r w:rsidRPr="001F77AA">
              <w:rPr>
                <w:rFonts w:cs="Arial"/>
                <w:sz w:val="20"/>
                <w:lang w:eastAsia="pt-BR"/>
              </w:rPr>
              <w:t xml:space="preserve">O sistema gera um código </w:t>
            </w:r>
            <w:proofErr w:type="spellStart"/>
            <w:r w:rsidRPr="001F77AA">
              <w:rPr>
                <w:rFonts w:cs="Arial"/>
                <w:sz w:val="20"/>
                <w:lang w:eastAsia="pt-BR"/>
              </w:rPr>
              <w:t>xxxxxxxxxxx</w:t>
            </w:r>
            <w:proofErr w:type="spellEnd"/>
            <w:r w:rsidRPr="001F77AA">
              <w:rPr>
                <w:rFonts w:cs="Arial"/>
                <w:sz w:val="20"/>
                <w:lang w:eastAsia="pt-BR"/>
              </w:rPr>
              <w:t>.</w:t>
            </w:r>
          </w:p>
          <w:p w:rsidR="00550EDC" w:rsidRPr="001F77AA" w:rsidRDefault="00550EDC" w:rsidP="00782DB5">
            <w:pPr>
              <w:numPr>
                <w:ilvl w:val="0"/>
                <w:numId w:val="24"/>
              </w:numPr>
              <w:suppressAutoHyphens w:val="0"/>
              <w:spacing w:line="240" w:lineRule="auto"/>
              <w:ind w:left="0" w:firstLine="0"/>
              <w:jc w:val="left"/>
              <w:rPr>
                <w:rFonts w:cs="Arial"/>
                <w:sz w:val="20"/>
                <w:lang w:eastAsia="pt-BR"/>
              </w:rPr>
            </w:pPr>
            <w:r w:rsidRPr="001F77AA">
              <w:rPr>
                <w:rFonts w:cs="Arial"/>
                <w:sz w:val="20"/>
                <w:lang w:eastAsia="pt-BR"/>
              </w:rPr>
              <w:t xml:space="preserve">Informa </w:t>
            </w:r>
            <w:proofErr w:type="spellStart"/>
            <w:r w:rsidRPr="001F77AA">
              <w:rPr>
                <w:rFonts w:cs="Arial"/>
                <w:sz w:val="20"/>
                <w:lang w:eastAsia="pt-BR"/>
              </w:rPr>
              <w:t>xxx</w:t>
            </w:r>
            <w:proofErr w:type="spellEnd"/>
            <w:r w:rsidRPr="001F77AA">
              <w:rPr>
                <w:rFonts w:cs="Arial"/>
                <w:sz w:val="20"/>
                <w:lang w:eastAsia="pt-BR"/>
              </w:rPr>
              <w:t xml:space="preserve">, </w:t>
            </w:r>
            <w:proofErr w:type="spellStart"/>
            <w:r w:rsidRPr="001F77AA">
              <w:rPr>
                <w:rFonts w:cs="Arial"/>
                <w:sz w:val="20"/>
                <w:lang w:eastAsia="pt-BR"/>
              </w:rPr>
              <w:t>xxxxxxxxx</w:t>
            </w:r>
            <w:proofErr w:type="spellEnd"/>
            <w:r w:rsidRPr="001F77AA">
              <w:rPr>
                <w:rFonts w:cs="Arial"/>
                <w:sz w:val="20"/>
                <w:lang w:eastAsia="pt-BR"/>
              </w:rPr>
              <w:t xml:space="preserve">, </w:t>
            </w:r>
            <w:proofErr w:type="spellStart"/>
            <w:r w:rsidRPr="001F77AA">
              <w:rPr>
                <w:rFonts w:cs="Arial"/>
                <w:sz w:val="20"/>
                <w:lang w:eastAsia="pt-BR"/>
              </w:rPr>
              <w:t>xxxxxxxxx</w:t>
            </w:r>
            <w:proofErr w:type="spellEnd"/>
            <w:r w:rsidRPr="001F77AA">
              <w:rPr>
                <w:rFonts w:cs="Arial"/>
                <w:sz w:val="20"/>
                <w:lang w:eastAsia="pt-BR"/>
              </w:rPr>
              <w:t>.</w:t>
            </w:r>
          </w:p>
          <w:p w:rsidR="00550EDC" w:rsidRPr="001F77AA" w:rsidRDefault="00550EDC" w:rsidP="00782DB5">
            <w:pPr>
              <w:numPr>
                <w:ilvl w:val="0"/>
                <w:numId w:val="24"/>
              </w:numPr>
              <w:suppressAutoHyphens w:val="0"/>
              <w:spacing w:line="240" w:lineRule="auto"/>
              <w:ind w:left="0" w:firstLine="0"/>
              <w:jc w:val="left"/>
              <w:rPr>
                <w:rFonts w:cs="Arial"/>
                <w:sz w:val="20"/>
                <w:lang w:eastAsia="pt-BR"/>
              </w:rPr>
            </w:pPr>
            <w:r w:rsidRPr="001F77AA">
              <w:rPr>
                <w:rFonts w:cs="Arial"/>
                <w:sz w:val="20"/>
                <w:lang w:eastAsia="pt-BR"/>
              </w:rPr>
              <w:t xml:space="preserve">O usuário </w:t>
            </w:r>
            <w:proofErr w:type="spellStart"/>
            <w:r w:rsidRPr="001F77AA">
              <w:rPr>
                <w:rFonts w:cs="Arial"/>
                <w:sz w:val="20"/>
                <w:lang w:eastAsia="pt-BR"/>
              </w:rPr>
              <w:t>xxxxxxxxxxxx</w:t>
            </w:r>
            <w:proofErr w:type="spellEnd"/>
            <w:r w:rsidRPr="001F77AA">
              <w:rPr>
                <w:rFonts w:cs="Arial"/>
                <w:sz w:val="20"/>
                <w:lang w:eastAsia="pt-BR"/>
              </w:rPr>
              <w:t>.</w:t>
            </w:r>
          </w:p>
          <w:p w:rsidR="00550EDC" w:rsidRPr="001F77AA" w:rsidRDefault="00550EDC" w:rsidP="00782DB5">
            <w:pPr>
              <w:numPr>
                <w:ilvl w:val="0"/>
                <w:numId w:val="24"/>
              </w:numPr>
              <w:suppressAutoHyphens w:val="0"/>
              <w:spacing w:line="240" w:lineRule="auto"/>
              <w:ind w:left="0" w:firstLine="0"/>
              <w:jc w:val="left"/>
              <w:rPr>
                <w:rFonts w:cs="Arial"/>
                <w:sz w:val="20"/>
                <w:lang w:eastAsia="pt-BR"/>
              </w:rPr>
            </w:pPr>
            <w:r w:rsidRPr="001F77AA">
              <w:rPr>
                <w:rFonts w:cs="Arial"/>
                <w:sz w:val="20"/>
                <w:lang w:eastAsia="pt-BR"/>
              </w:rPr>
              <w:t xml:space="preserve">O sistema </w:t>
            </w:r>
            <w:proofErr w:type="spellStart"/>
            <w:r w:rsidRPr="001F77AA">
              <w:rPr>
                <w:rFonts w:cs="Arial"/>
                <w:sz w:val="20"/>
                <w:lang w:eastAsia="pt-BR"/>
              </w:rPr>
              <w:t>xxxxxxxxxxxxxxxxxxxxxxx</w:t>
            </w:r>
            <w:proofErr w:type="spellEnd"/>
          </w:p>
          <w:p w:rsidR="00550EDC" w:rsidRPr="001F77AA" w:rsidRDefault="00550EDC" w:rsidP="00782DB5">
            <w:pPr>
              <w:numPr>
                <w:ilvl w:val="0"/>
                <w:numId w:val="24"/>
              </w:numPr>
              <w:suppressAutoHyphens w:val="0"/>
              <w:spacing w:line="240" w:lineRule="auto"/>
              <w:ind w:left="0" w:firstLine="0"/>
              <w:jc w:val="left"/>
              <w:rPr>
                <w:rFonts w:cs="Arial"/>
                <w:sz w:val="20"/>
                <w:lang w:eastAsia="pt-BR"/>
              </w:rPr>
            </w:pPr>
            <w:r w:rsidRPr="001F77AA">
              <w:rPr>
                <w:rFonts w:cs="Arial"/>
                <w:sz w:val="20"/>
                <w:lang w:eastAsia="pt-BR"/>
              </w:rPr>
              <w:t xml:space="preserve">O usuário confirma </w:t>
            </w:r>
            <w:proofErr w:type="spellStart"/>
            <w:r w:rsidRPr="001F77AA">
              <w:rPr>
                <w:rFonts w:cs="Arial"/>
                <w:sz w:val="20"/>
                <w:lang w:eastAsia="pt-BR"/>
              </w:rPr>
              <w:t>xxxxxxxxxxxxxxxxxx</w:t>
            </w:r>
            <w:proofErr w:type="spellEnd"/>
          </w:p>
          <w:p w:rsidR="00550EDC" w:rsidRPr="001F77AA" w:rsidRDefault="00550EDC" w:rsidP="00782DB5">
            <w:pPr>
              <w:numPr>
                <w:ilvl w:val="0"/>
                <w:numId w:val="24"/>
              </w:numPr>
              <w:suppressAutoHyphens w:val="0"/>
              <w:spacing w:line="240" w:lineRule="auto"/>
              <w:ind w:left="0" w:firstLine="0"/>
              <w:jc w:val="left"/>
              <w:rPr>
                <w:rFonts w:cs="Arial"/>
                <w:sz w:val="20"/>
                <w:lang w:eastAsia="pt-BR"/>
              </w:rPr>
            </w:pPr>
            <w:r w:rsidRPr="001F77AA">
              <w:rPr>
                <w:rFonts w:cs="Arial"/>
                <w:sz w:val="20"/>
                <w:lang w:eastAsia="pt-BR"/>
              </w:rPr>
              <w:t xml:space="preserve">O usuário </w:t>
            </w:r>
            <w:proofErr w:type="spellStart"/>
            <w:r w:rsidRPr="001F77AA">
              <w:rPr>
                <w:rFonts w:cs="Arial"/>
                <w:sz w:val="20"/>
                <w:lang w:eastAsia="pt-BR"/>
              </w:rPr>
              <w:t>xxxxxxxxxxxxxxxxx</w:t>
            </w:r>
            <w:proofErr w:type="spellEnd"/>
          </w:p>
          <w:p w:rsidR="00550EDC" w:rsidRPr="001F77AA" w:rsidRDefault="00550EDC" w:rsidP="00782DB5">
            <w:pPr>
              <w:numPr>
                <w:ilvl w:val="0"/>
                <w:numId w:val="24"/>
              </w:numPr>
              <w:suppressAutoHyphens w:val="0"/>
              <w:spacing w:line="240" w:lineRule="auto"/>
              <w:ind w:left="0" w:firstLine="0"/>
              <w:jc w:val="left"/>
              <w:rPr>
                <w:rFonts w:cs="Arial"/>
                <w:sz w:val="20"/>
                <w:lang w:eastAsia="en-US"/>
              </w:rPr>
            </w:pPr>
            <w:r w:rsidRPr="001F77AA">
              <w:rPr>
                <w:rFonts w:cs="Arial"/>
                <w:sz w:val="20"/>
                <w:lang w:eastAsia="pt-BR"/>
              </w:rPr>
              <w:t xml:space="preserve">O sistema </w:t>
            </w:r>
            <w:proofErr w:type="spellStart"/>
            <w:r w:rsidRPr="001F77AA">
              <w:rPr>
                <w:rFonts w:cs="Arial"/>
                <w:sz w:val="20"/>
                <w:lang w:eastAsia="pt-BR"/>
              </w:rPr>
              <w:t>xxxxxxxxxxxxxxx</w:t>
            </w:r>
            <w:proofErr w:type="spellEnd"/>
            <w:r w:rsidRPr="001F77AA">
              <w:rPr>
                <w:rFonts w:cs="Arial"/>
                <w:sz w:val="20"/>
                <w:lang w:eastAsia="pt-BR"/>
              </w:rPr>
              <w:t>.</w:t>
            </w:r>
          </w:p>
        </w:tc>
      </w:tr>
      <w:tr w:rsidR="00550EDC" w:rsidRPr="001F77AA" w:rsidTr="00576AC1">
        <w:trPr>
          <w:trHeight w:val="283"/>
          <w:jc w:val="center"/>
        </w:trPr>
        <w:tc>
          <w:tcPr>
            <w:tcW w:w="0" w:type="auto"/>
          </w:tcPr>
          <w:p w:rsidR="00550EDC" w:rsidRPr="001F77AA" w:rsidRDefault="00550EDC" w:rsidP="00782DB5">
            <w:pPr>
              <w:suppressAutoHyphens w:val="0"/>
              <w:spacing w:line="240" w:lineRule="auto"/>
              <w:ind w:firstLine="0"/>
              <w:jc w:val="left"/>
              <w:rPr>
                <w:rFonts w:cs="Arial"/>
                <w:b/>
                <w:sz w:val="20"/>
                <w:lang w:eastAsia="en-US"/>
              </w:rPr>
            </w:pPr>
            <w:r w:rsidRPr="001F77AA">
              <w:rPr>
                <w:rFonts w:cs="Arial"/>
                <w:b/>
                <w:sz w:val="20"/>
                <w:lang w:eastAsia="en-US"/>
              </w:rPr>
              <w:t>Pós-condição</w:t>
            </w:r>
          </w:p>
        </w:tc>
        <w:tc>
          <w:tcPr>
            <w:tcW w:w="6643" w:type="dxa"/>
          </w:tcPr>
          <w:p w:rsidR="00550EDC" w:rsidRPr="001F77AA" w:rsidRDefault="00550EDC" w:rsidP="00782DB5">
            <w:pPr>
              <w:suppressAutoHyphens w:val="0"/>
              <w:spacing w:line="240" w:lineRule="auto"/>
              <w:ind w:firstLine="0"/>
              <w:jc w:val="left"/>
              <w:rPr>
                <w:rFonts w:cs="Arial"/>
                <w:sz w:val="20"/>
                <w:lang w:eastAsia="en-US"/>
              </w:rPr>
            </w:pPr>
            <w:r w:rsidRPr="001F77AA">
              <w:rPr>
                <w:rFonts w:cs="Arial"/>
                <w:sz w:val="20"/>
                <w:lang w:eastAsia="pt-BR"/>
              </w:rPr>
              <w:t xml:space="preserve">Para ativar </w:t>
            </w:r>
            <w:proofErr w:type="spellStart"/>
            <w:r w:rsidRPr="001F77AA">
              <w:rPr>
                <w:rFonts w:cs="Arial"/>
                <w:sz w:val="20"/>
                <w:lang w:eastAsia="pt-BR"/>
              </w:rPr>
              <w:t>xxxxxxxxxxxxxx</w:t>
            </w:r>
            <w:proofErr w:type="spellEnd"/>
          </w:p>
        </w:tc>
      </w:tr>
      <w:tr w:rsidR="00550EDC" w:rsidRPr="001F77AA" w:rsidTr="00576AC1">
        <w:trPr>
          <w:trHeight w:val="133"/>
          <w:jc w:val="center"/>
        </w:trPr>
        <w:tc>
          <w:tcPr>
            <w:tcW w:w="0" w:type="auto"/>
          </w:tcPr>
          <w:p w:rsidR="00550EDC" w:rsidRPr="001F77AA" w:rsidRDefault="00550EDC" w:rsidP="00782DB5">
            <w:pPr>
              <w:suppressAutoHyphens w:val="0"/>
              <w:spacing w:line="240" w:lineRule="auto"/>
              <w:ind w:firstLine="0"/>
              <w:jc w:val="left"/>
              <w:rPr>
                <w:rFonts w:cs="Arial"/>
                <w:b/>
                <w:sz w:val="20"/>
                <w:lang w:eastAsia="en-US"/>
              </w:rPr>
            </w:pPr>
            <w:r w:rsidRPr="001F77AA">
              <w:rPr>
                <w:rFonts w:cs="Arial"/>
                <w:b/>
                <w:sz w:val="20"/>
                <w:lang w:eastAsia="en-US"/>
              </w:rPr>
              <w:t>Cenário Alternativo</w:t>
            </w:r>
          </w:p>
        </w:tc>
        <w:tc>
          <w:tcPr>
            <w:tcW w:w="6643" w:type="dxa"/>
          </w:tcPr>
          <w:p w:rsidR="00550EDC" w:rsidRPr="001F77AA" w:rsidRDefault="00550EDC" w:rsidP="00782DB5">
            <w:pPr>
              <w:suppressAutoHyphens w:val="0"/>
              <w:spacing w:line="240" w:lineRule="auto"/>
              <w:ind w:firstLine="0"/>
              <w:jc w:val="left"/>
              <w:rPr>
                <w:rFonts w:cs="Arial"/>
                <w:sz w:val="20"/>
                <w:lang w:eastAsia="pt-BR"/>
              </w:rPr>
            </w:pPr>
            <w:r w:rsidRPr="001F77AA">
              <w:rPr>
                <w:rFonts w:cs="Arial"/>
                <w:sz w:val="20"/>
                <w:lang w:eastAsia="pt-BR"/>
              </w:rPr>
              <w:t xml:space="preserve">4a – O usuário informa </w:t>
            </w:r>
            <w:proofErr w:type="spellStart"/>
            <w:r w:rsidRPr="001F77AA">
              <w:rPr>
                <w:rFonts w:cs="Arial"/>
                <w:sz w:val="20"/>
                <w:lang w:eastAsia="pt-BR"/>
              </w:rPr>
              <w:t>xxxxxxxx</w:t>
            </w:r>
            <w:proofErr w:type="spellEnd"/>
          </w:p>
          <w:p w:rsidR="00550EDC" w:rsidRPr="001F77AA" w:rsidRDefault="00550EDC" w:rsidP="00782DB5">
            <w:pPr>
              <w:suppressAutoHyphens w:val="0"/>
              <w:spacing w:line="240" w:lineRule="auto"/>
              <w:ind w:firstLine="0"/>
              <w:jc w:val="left"/>
              <w:rPr>
                <w:rFonts w:cs="Arial"/>
                <w:sz w:val="20"/>
                <w:lang w:eastAsia="pt-BR"/>
              </w:rPr>
            </w:pPr>
            <w:r w:rsidRPr="001F77AA">
              <w:rPr>
                <w:rFonts w:cs="Arial"/>
                <w:sz w:val="20"/>
                <w:lang w:eastAsia="pt-BR"/>
              </w:rPr>
              <w:t xml:space="preserve">4a.1 O sistema </w:t>
            </w:r>
            <w:proofErr w:type="spellStart"/>
            <w:r w:rsidRPr="001F77AA">
              <w:rPr>
                <w:rFonts w:cs="Arial"/>
                <w:sz w:val="20"/>
                <w:lang w:eastAsia="pt-BR"/>
              </w:rPr>
              <w:t>xxxxxxxxx</w:t>
            </w:r>
            <w:proofErr w:type="spellEnd"/>
            <w:r w:rsidRPr="001F77AA">
              <w:rPr>
                <w:rFonts w:cs="Arial"/>
                <w:sz w:val="20"/>
                <w:lang w:eastAsia="pt-BR"/>
              </w:rPr>
              <w:t xml:space="preserve">. </w:t>
            </w:r>
          </w:p>
          <w:p w:rsidR="00550EDC" w:rsidRPr="001F77AA" w:rsidRDefault="00550EDC" w:rsidP="00782DB5">
            <w:pPr>
              <w:suppressAutoHyphens w:val="0"/>
              <w:spacing w:line="240" w:lineRule="auto"/>
              <w:ind w:firstLine="0"/>
              <w:jc w:val="left"/>
              <w:rPr>
                <w:rFonts w:cs="Arial"/>
                <w:sz w:val="20"/>
                <w:lang w:eastAsia="pt-BR"/>
              </w:rPr>
            </w:pPr>
            <w:r w:rsidRPr="001F77AA">
              <w:rPr>
                <w:rFonts w:cs="Arial"/>
                <w:sz w:val="20"/>
                <w:lang w:eastAsia="pt-BR"/>
              </w:rPr>
              <w:t xml:space="preserve">7a – O usuário informa </w:t>
            </w:r>
            <w:proofErr w:type="spellStart"/>
            <w:r w:rsidRPr="001F77AA">
              <w:rPr>
                <w:rFonts w:cs="Arial"/>
                <w:sz w:val="20"/>
                <w:lang w:eastAsia="pt-BR"/>
              </w:rPr>
              <w:t>xxxxxxxx</w:t>
            </w:r>
            <w:proofErr w:type="spellEnd"/>
            <w:r w:rsidRPr="001F77AA">
              <w:rPr>
                <w:rFonts w:cs="Arial"/>
                <w:sz w:val="20"/>
                <w:lang w:eastAsia="pt-BR"/>
              </w:rPr>
              <w:t>.</w:t>
            </w:r>
          </w:p>
          <w:p w:rsidR="00550EDC" w:rsidRPr="001F77AA" w:rsidRDefault="00550EDC" w:rsidP="00782DB5">
            <w:pPr>
              <w:suppressAutoHyphens w:val="0"/>
              <w:spacing w:line="240" w:lineRule="auto"/>
              <w:ind w:firstLine="0"/>
              <w:jc w:val="left"/>
              <w:rPr>
                <w:rFonts w:cs="Arial"/>
                <w:sz w:val="20"/>
                <w:lang w:eastAsia="en-US"/>
              </w:rPr>
            </w:pPr>
            <w:r w:rsidRPr="001F77AA">
              <w:rPr>
                <w:rFonts w:cs="Arial"/>
                <w:sz w:val="20"/>
                <w:lang w:eastAsia="pt-BR"/>
              </w:rPr>
              <w:t xml:space="preserve">7a.1 O sistema </w:t>
            </w:r>
            <w:proofErr w:type="spellStart"/>
            <w:r w:rsidRPr="001F77AA">
              <w:rPr>
                <w:rFonts w:cs="Arial"/>
                <w:sz w:val="20"/>
                <w:lang w:eastAsia="pt-BR"/>
              </w:rPr>
              <w:t>xxxxxxxxxxxxx</w:t>
            </w:r>
            <w:proofErr w:type="spellEnd"/>
            <w:r w:rsidRPr="001F77AA">
              <w:rPr>
                <w:rFonts w:cs="Arial"/>
                <w:sz w:val="20"/>
                <w:lang w:eastAsia="pt-BR"/>
              </w:rPr>
              <w:t>.</w:t>
            </w:r>
          </w:p>
        </w:tc>
      </w:tr>
    </w:tbl>
    <w:p w:rsidR="00550EDC" w:rsidRDefault="00550EDC" w:rsidP="00BD06F8">
      <w:pPr>
        <w:ind w:firstLine="0"/>
        <w:jc w:val="center"/>
        <w:rPr>
          <w:b/>
          <w:szCs w:val="24"/>
        </w:rPr>
      </w:pPr>
    </w:p>
    <w:tbl>
      <w:tblPr>
        <w:tblStyle w:val="Tabelacomgrade1"/>
        <w:tblW w:w="0" w:type="auto"/>
        <w:jc w:val="center"/>
        <w:tblLook w:val="04A0" w:firstRow="1" w:lastRow="0" w:firstColumn="1" w:lastColumn="0" w:noHBand="0" w:noVBand="1"/>
      </w:tblPr>
      <w:tblGrid>
        <w:gridCol w:w="2061"/>
        <w:gridCol w:w="6643"/>
      </w:tblGrid>
      <w:tr w:rsidR="00550EDC" w:rsidRPr="001F77AA" w:rsidTr="00576AC1">
        <w:trPr>
          <w:trHeight w:val="283"/>
          <w:jc w:val="center"/>
        </w:trPr>
        <w:tc>
          <w:tcPr>
            <w:tcW w:w="8642" w:type="dxa"/>
            <w:gridSpan w:val="2"/>
          </w:tcPr>
          <w:p w:rsidR="00550EDC" w:rsidRPr="001F77AA" w:rsidRDefault="00550EDC" w:rsidP="00782DB5">
            <w:pPr>
              <w:suppressAutoHyphens w:val="0"/>
              <w:spacing w:line="240" w:lineRule="auto"/>
              <w:ind w:firstLine="0"/>
              <w:jc w:val="left"/>
              <w:rPr>
                <w:rFonts w:cs="Arial"/>
                <w:b/>
                <w:sz w:val="20"/>
                <w:lang w:eastAsia="en-US"/>
              </w:rPr>
            </w:pPr>
            <w:r w:rsidRPr="001F77AA">
              <w:rPr>
                <w:rFonts w:cs="Arial"/>
                <w:b/>
                <w:sz w:val="20"/>
                <w:lang w:eastAsia="en-US"/>
              </w:rPr>
              <w:t xml:space="preserve">Caso de Uso – Cadastrar </w:t>
            </w:r>
            <w:proofErr w:type="spellStart"/>
            <w:r w:rsidRPr="001F77AA">
              <w:rPr>
                <w:rFonts w:cs="Arial"/>
                <w:b/>
                <w:sz w:val="20"/>
                <w:lang w:eastAsia="en-US"/>
              </w:rPr>
              <w:t>xxxxxxxxxxxxxxx</w:t>
            </w:r>
            <w:proofErr w:type="spellEnd"/>
          </w:p>
        </w:tc>
      </w:tr>
      <w:tr w:rsidR="00550EDC" w:rsidRPr="001F77AA" w:rsidTr="00576AC1">
        <w:trPr>
          <w:trHeight w:val="283"/>
          <w:jc w:val="center"/>
        </w:trPr>
        <w:tc>
          <w:tcPr>
            <w:tcW w:w="0" w:type="auto"/>
          </w:tcPr>
          <w:p w:rsidR="00550EDC" w:rsidRPr="001F77AA" w:rsidRDefault="00550EDC" w:rsidP="00782DB5">
            <w:pPr>
              <w:suppressAutoHyphens w:val="0"/>
              <w:spacing w:line="240" w:lineRule="auto"/>
              <w:ind w:firstLine="0"/>
              <w:jc w:val="left"/>
              <w:rPr>
                <w:rFonts w:cs="Arial"/>
                <w:b/>
                <w:sz w:val="20"/>
                <w:lang w:eastAsia="en-US"/>
              </w:rPr>
            </w:pPr>
            <w:r w:rsidRPr="001F77AA">
              <w:rPr>
                <w:rFonts w:cs="Arial"/>
                <w:b/>
                <w:sz w:val="20"/>
                <w:lang w:eastAsia="en-US"/>
              </w:rPr>
              <w:t>ID</w:t>
            </w:r>
          </w:p>
        </w:tc>
        <w:tc>
          <w:tcPr>
            <w:tcW w:w="6643" w:type="dxa"/>
          </w:tcPr>
          <w:p w:rsidR="00550EDC" w:rsidRPr="001F77AA" w:rsidRDefault="00550EDC" w:rsidP="00782DB5">
            <w:pPr>
              <w:suppressAutoHyphens w:val="0"/>
              <w:spacing w:line="240" w:lineRule="auto"/>
              <w:ind w:firstLine="0"/>
              <w:jc w:val="left"/>
              <w:rPr>
                <w:rFonts w:cs="Arial"/>
                <w:sz w:val="20"/>
                <w:lang w:eastAsia="en-US"/>
              </w:rPr>
            </w:pPr>
            <w:r w:rsidRPr="001F77AA">
              <w:rPr>
                <w:rFonts w:cs="Arial"/>
                <w:sz w:val="20"/>
                <w:lang w:eastAsia="en-US"/>
              </w:rPr>
              <w:t>UC 001</w:t>
            </w:r>
          </w:p>
        </w:tc>
      </w:tr>
      <w:tr w:rsidR="00550EDC" w:rsidRPr="001F77AA" w:rsidTr="00576AC1">
        <w:trPr>
          <w:trHeight w:val="283"/>
          <w:jc w:val="center"/>
        </w:trPr>
        <w:tc>
          <w:tcPr>
            <w:tcW w:w="0" w:type="auto"/>
          </w:tcPr>
          <w:p w:rsidR="00550EDC" w:rsidRPr="001F77AA" w:rsidRDefault="00550EDC" w:rsidP="00782DB5">
            <w:pPr>
              <w:suppressAutoHyphens w:val="0"/>
              <w:spacing w:line="240" w:lineRule="auto"/>
              <w:ind w:firstLine="0"/>
              <w:jc w:val="left"/>
              <w:rPr>
                <w:rFonts w:cs="Arial"/>
                <w:b/>
                <w:sz w:val="20"/>
                <w:lang w:eastAsia="en-US"/>
              </w:rPr>
            </w:pPr>
            <w:r w:rsidRPr="001F77AA">
              <w:rPr>
                <w:rFonts w:cs="Arial"/>
                <w:b/>
                <w:sz w:val="20"/>
                <w:lang w:eastAsia="en-US"/>
              </w:rPr>
              <w:t>Descrição</w:t>
            </w:r>
          </w:p>
        </w:tc>
        <w:tc>
          <w:tcPr>
            <w:tcW w:w="6643" w:type="dxa"/>
          </w:tcPr>
          <w:p w:rsidR="00550EDC" w:rsidRPr="001F77AA" w:rsidRDefault="00550EDC" w:rsidP="00782DB5">
            <w:pPr>
              <w:suppressAutoHyphens w:val="0"/>
              <w:spacing w:line="240" w:lineRule="auto"/>
              <w:ind w:firstLine="0"/>
              <w:jc w:val="left"/>
              <w:rPr>
                <w:rFonts w:cs="Arial"/>
                <w:sz w:val="20"/>
                <w:lang w:eastAsia="en-US"/>
              </w:rPr>
            </w:pPr>
            <w:r w:rsidRPr="001F77AA">
              <w:rPr>
                <w:rFonts w:cs="Arial"/>
                <w:sz w:val="20"/>
                <w:lang w:eastAsia="en-US"/>
              </w:rPr>
              <w:t xml:space="preserve">Este caso de uso tem por objetivo cadastrar </w:t>
            </w:r>
            <w:proofErr w:type="spellStart"/>
            <w:r w:rsidRPr="001F77AA">
              <w:rPr>
                <w:rFonts w:cs="Arial"/>
                <w:sz w:val="20"/>
                <w:lang w:eastAsia="en-US"/>
              </w:rPr>
              <w:t>xxxxxxxxxx</w:t>
            </w:r>
            <w:proofErr w:type="spellEnd"/>
          </w:p>
        </w:tc>
      </w:tr>
      <w:tr w:rsidR="00550EDC" w:rsidRPr="001F77AA" w:rsidTr="00576AC1">
        <w:trPr>
          <w:trHeight w:val="283"/>
          <w:jc w:val="center"/>
        </w:trPr>
        <w:tc>
          <w:tcPr>
            <w:tcW w:w="0" w:type="auto"/>
          </w:tcPr>
          <w:p w:rsidR="00550EDC" w:rsidRPr="001F77AA" w:rsidRDefault="00550EDC" w:rsidP="00782DB5">
            <w:pPr>
              <w:suppressAutoHyphens w:val="0"/>
              <w:spacing w:line="240" w:lineRule="auto"/>
              <w:ind w:firstLine="0"/>
              <w:jc w:val="left"/>
              <w:rPr>
                <w:rFonts w:cs="Arial"/>
                <w:b/>
                <w:sz w:val="20"/>
                <w:lang w:eastAsia="en-US"/>
              </w:rPr>
            </w:pPr>
            <w:r w:rsidRPr="001F77AA">
              <w:rPr>
                <w:rFonts w:cs="Arial"/>
                <w:b/>
                <w:sz w:val="20"/>
                <w:lang w:eastAsia="en-US"/>
              </w:rPr>
              <w:t>Ator Primário</w:t>
            </w:r>
          </w:p>
        </w:tc>
        <w:tc>
          <w:tcPr>
            <w:tcW w:w="6643" w:type="dxa"/>
          </w:tcPr>
          <w:p w:rsidR="00550EDC" w:rsidRPr="001F77AA" w:rsidRDefault="00550EDC" w:rsidP="00782DB5">
            <w:pPr>
              <w:suppressAutoHyphens w:val="0"/>
              <w:spacing w:line="240" w:lineRule="auto"/>
              <w:ind w:firstLine="0"/>
              <w:jc w:val="left"/>
              <w:rPr>
                <w:rFonts w:cs="Arial"/>
                <w:sz w:val="20"/>
                <w:lang w:eastAsia="en-US"/>
              </w:rPr>
            </w:pPr>
            <w:r w:rsidRPr="001F77AA">
              <w:rPr>
                <w:rFonts w:cs="Arial"/>
                <w:sz w:val="20"/>
                <w:lang w:eastAsia="pt-BR"/>
              </w:rPr>
              <w:t>Usuário do sistema</w:t>
            </w:r>
          </w:p>
        </w:tc>
      </w:tr>
      <w:tr w:rsidR="00550EDC" w:rsidRPr="001F77AA" w:rsidTr="00576AC1">
        <w:trPr>
          <w:trHeight w:val="283"/>
          <w:jc w:val="center"/>
        </w:trPr>
        <w:tc>
          <w:tcPr>
            <w:tcW w:w="0" w:type="auto"/>
          </w:tcPr>
          <w:p w:rsidR="00550EDC" w:rsidRPr="001F77AA" w:rsidRDefault="00550EDC" w:rsidP="00782DB5">
            <w:pPr>
              <w:suppressAutoHyphens w:val="0"/>
              <w:spacing w:line="240" w:lineRule="auto"/>
              <w:ind w:firstLine="0"/>
              <w:jc w:val="left"/>
              <w:rPr>
                <w:rFonts w:cs="Arial"/>
                <w:b/>
                <w:sz w:val="20"/>
                <w:lang w:eastAsia="en-US"/>
              </w:rPr>
            </w:pPr>
            <w:r w:rsidRPr="001F77AA">
              <w:rPr>
                <w:rFonts w:cs="Arial"/>
                <w:b/>
                <w:sz w:val="20"/>
                <w:lang w:eastAsia="en-US"/>
              </w:rPr>
              <w:t>Pré-condição</w:t>
            </w:r>
          </w:p>
        </w:tc>
        <w:tc>
          <w:tcPr>
            <w:tcW w:w="6643" w:type="dxa"/>
          </w:tcPr>
          <w:p w:rsidR="00550EDC" w:rsidRPr="001F77AA" w:rsidRDefault="00550EDC" w:rsidP="00782DB5">
            <w:pPr>
              <w:suppressAutoHyphens w:val="0"/>
              <w:spacing w:line="240" w:lineRule="auto"/>
              <w:ind w:firstLine="0"/>
              <w:jc w:val="left"/>
              <w:rPr>
                <w:rFonts w:cs="Arial"/>
                <w:sz w:val="20"/>
                <w:lang w:eastAsia="en-US"/>
              </w:rPr>
            </w:pPr>
            <w:r w:rsidRPr="001F77AA">
              <w:rPr>
                <w:rFonts w:cs="Arial"/>
                <w:sz w:val="20"/>
                <w:lang w:eastAsia="pt-BR"/>
              </w:rPr>
              <w:t>Nenhuma</w:t>
            </w:r>
          </w:p>
        </w:tc>
      </w:tr>
      <w:tr w:rsidR="00550EDC" w:rsidRPr="001F77AA" w:rsidTr="00576AC1">
        <w:trPr>
          <w:trHeight w:val="268"/>
          <w:jc w:val="center"/>
        </w:trPr>
        <w:tc>
          <w:tcPr>
            <w:tcW w:w="0" w:type="auto"/>
          </w:tcPr>
          <w:p w:rsidR="00550EDC" w:rsidRPr="001F77AA" w:rsidRDefault="00550EDC" w:rsidP="00782DB5">
            <w:pPr>
              <w:suppressAutoHyphens w:val="0"/>
              <w:spacing w:line="240" w:lineRule="auto"/>
              <w:ind w:firstLine="0"/>
              <w:jc w:val="left"/>
              <w:rPr>
                <w:rFonts w:cs="Arial"/>
                <w:b/>
                <w:sz w:val="20"/>
                <w:lang w:eastAsia="en-US"/>
              </w:rPr>
            </w:pPr>
            <w:r w:rsidRPr="001F77AA">
              <w:rPr>
                <w:rFonts w:cs="Arial"/>
                <w:b/>
                <w:sz w:val="20"/>
                <w:lang w:eastAsia="en-US"/>
              </w:rPr>
              <w:t>Cenário Principal</w:t>
            </w:r>
          </w:p>
          <w:p w:rsidR="00550EDC" w:rsidRPr="001F77AA" w:rsidRDefault="00550EDC" w:rsidP="00782DB5">
            <w:pPr>
              <w:suppressAutoHyphens w:val="0"/>
              <w:spacing w:line="240" w:lineRule="auto"/>
              <w:ind w:firstLine="0"/>
              <w:jc w:val="left"/>
              <w:rPr>
                <w:rFonts w:cs="Arial"/>
                <w:b/>
                <w:sz w:val="20"/>
                <w:lang w:eastAsia="en-US"/>
              </w:rPr>
            </w:pPr>
          </w:p>
        </w:tc>
        <w:tc>
          <w:tcPr>
            <w:tcW w:w="6643" w:type="dxa"/>
          </w:tcPr>
          <w:p w:rsidR="00550EDC" w:rsidRPr="001F77AA" w:rsidRDefault="00550EDC" w:rsidP="00782DB5">
            <w:pPr>
              <w:numPr>
                <w:ilvl w:val="0"/>
                <w:numId w:val="24"/>
              </w:numPr>
              <w:suppressAutoHyphens w:val="0"/>
              <w:spacing w:line="240" w:lineRule="auto"/>
              <w:ind w:left="0" w:firstLine="0"/>
              <w:jc w:val="left"/>
              <w:rPr>
                <w:rFonts w:cs="Arial"/>
                <w:sz w:val="20"/>
                <w:lang w:eastAsia="pt-BR"/>
              </w:rPr>
            </w:pPr>
            <w:r w:rsidRPr="001F77AA">
              <w:rPr>
                <w:rFonts w:cs="Arial"/>
                <w:sz w:val="20"/>
                <w:lang w:eastAsia="pt-BR"/>
              </w:rPr>
              <w:t xml:space="preserve">O use case inicia quando o usuário seleciona a opção cadastro de </w:t>
            </w:r>
            <w:proofErr w:type="spellStart"/>
            <w:r w:rsidRPr="001F77AA">
              <w:rPr>
                <w:rFonts w:cs="Arial"/>
                <w:sz w:val="20"/>
                <w:lang w:eastAsia="pt-BR"/>
              </w:rPr>
              <w:t>xxxxx</w:t>
            </w:r>
            <w:proofErr w:type="spellEnd"/>
            <w:r w:rsidRPr="001F77AA">
              <w:rPr>
                <w:rFonts w:cs="Arial"/>
                <w:sz w:val="20"/>
                <w:lang w:eastAsia="pt-BR"/>
              </w:rPr>
              <w:t>.</w:t>
            </w:r>
          </w:p>
          <w:p w:rsidR="00550EDC" w:rsidRPr="001F77AA" w:rsidRDefault="00550EDC" w:rsidP="00782DB5">
            <w:pPr>
              <w:numPr>
                <w:ilvl w:val="0"/>
                <w:numId w:val="24"/>
              </w:numPr>
              <w:suppressAutoHyphens w:val="0"/>
              <w:spacing w:line="240" w:lineRule="auto"/>
              <w:ind w:left="0" w:firstLine="0"/>
              <w:jc w:val="left"/>
              <w:rPr>
                <w:rFonts w:cs="Arial"/>
                <w:sz w:val="20"/>
                <w:lang w:eastAsia="pt-BR"/>
              </w:rPr>
            </w:pPr>
            <w:r w:rsidRPr="001F77AA">
              <w:rPr>
                <w:rFonts w:cs="Arial"/>
                <w:sz w:val="20"/>
                <w:lang w:eastAsia="pt-BR"/>
              </w:rPr>
              <w:t xml:space="preserve">O sistema carrega o formulário de cadastro de </w:t>
            </w:r>
            <w:proofErr w:type="spellStart"/>
            <w:r w:rsidRPr="001F77AA">
              <w:rPr>
                <w:rFonts w:cs="Arial"/>
                <w:sz w:val="20"/>
                <w:lang w:eastAsia="pt-BR"/>
              </w:rPr>
              <w:t>xxxx</w:t>
            </w:r>
            <w:proofErr w:type="spellEnd"/>
            <w:r w:rsidRPr="001F77AA">
              <w:rPr>
                <w:rFonts w:cs="Arial"/>
                <w:sz w:val="20"/>
                <w:lang w:eastAsia="pt-BR"/>
              </w:rPr>
              <w:t>.</w:t>
            </w:r>
          </w:p>
          <w:p w:rsidR="00550EDC" w:rsidRPr="001F77AA" w:rsidRDefault="00550EDC" w:rsidP="00782DB5">
            <w:pPr>
              <w:numPr>
                <w:ilvl w:val="0"/>
                <w:numId w:val="24"/>
              </w:numPr>
              <w:suppressAutoHyphens w:val="0"/>
              <w:spacing w:line="240" w:lineRule="auto"/>
              <w:ind w:left="0" w:firstLine="0"/>
              <w:jc w:val="left"/>
              <w:rPr>
                <w:rFonts w:cs="Arial"/>
                <w:sz w:val="20"/>
                <w:lang w:eastAsia="pt-BR"/>
              </w:rPr>
            </w:pPr>
            <w:r w:rsidRPr="001F77AA">
              <w:rPr>
                <w:rFonts w:cs="Arial"/>
                <w:sz w:val="20"/>
                <w:lang w:eastAsia="pt-BR"/>
              </w:rPr>
              <w:t xml:space="preserve">O sistema gera um código </w:t>
            </w:r>
            <w:proofErr w:type="spellStart"/>
            <w:r w:rsidRPr="001F77AA">
              <w:rPr>
                <w:rFonts w:cs="Arial"/>
                <w:sz w:val="20"/>
                <w:lang w:eastAsia="pt-BR"/>
              </w:rPr>
              <w:t>xxxxxxxxxxx</w:t>
            </w:r>
            <w:proofErr w:type="spellEnd"/>
            <w:r w:rsidRPr="001F77AA">
              <w:rPr>
                <w:rFonts w:cs="Arial"/>
                <w:sz w:val="20"/>
                <w:lang w:eastAsia="pt-BR"/>
              </w:rPr>
              <w:t>.</w:t>
            </w:r>
          </w:p>
          <w:p w:rsidR="00550EDC" w:rsidRPr="001F77AA" w:rsidRDefault="00550EDC" w:rsidP="00782DB5">
            <w:pPr>
              <w:numPr>
                <w:ilvl w:val="0"/>
                <w:numId w:val="24"/>
              </w:numPr>
              <w:suppressAutoHyphens w:val="0"/>
              <w:spacing w:line="240" w:lineRule="auto"/>
              <w:ind w:left="0" w:firstLine="0"/>
              <w:jc w:val="left"/>
              <w:rPr>
                <w:rFonts w:cs="Arial"/>
                <w:sz w:val="20"/>
                <w:lang w:eastAsia="pt-BR"/>
              </w:rPr>
            </w:pPr>
            <w:r w:rsidRPr="001F77AA">
              <w:rPr>
                <w:rFonts w:cs="Arial"/>
                <w:sz w:val="20"/>
                <w:lang w:eastAsia="pt-BR"/>
              </w:rPr>
              <w:t xml:space="preserve">Informa </w:t>
            </w:r>
            <w:proofErr w:type="spellStart"/>
            <w:r w:rsidRPr="001F77AA">
              <w:rPr>
                <w:rFonts w:cs="Arial"/>
                <w:sz w:val="20"/>
                <w:lang w:eastAsia="pt-BR"/>
              </w:rPr>
              <w:t>xxx</w:t>
            </w:r>
            <w:proofErr w:type="spellEnd"/>
            <w:r w:rsidRPr="001F77AA">
              <w:rPr>
                <w:rFonts w:cs="Arial"/>
                <w:sz w:val="20"/>
                <w:lang w:eastAsia="pt-BR"/>
              </w:rPr>
              <w:t xml:space="preserve">, </w:t>
            </w:r>
            <w:proofErr w:type="spellStart"/>
            <w:r w:rsidRPr="001F77AA">
              <w:rPr>
                <w:rFonts w:cs="Arial"/>
                <w:sz w:val="20"/>
                <w:lang w:eastAsia="pt-BR"/>
              </w:rPr>
              <w:t>xxxxxxxxx</w:t>
            </w:r>
            <w:proofErr w:type="spellEnd"/>
            <w:r w:rsidRPr="001F77AA">
              <w:rPr>
                <w:rFonts w:cs="Arial"/>
                <w:sz w:val="20"/>
                <w:lang w:eastAsia="pt-BR"/>
              </w:rPr>
              <w:t xml:space="preserve">, </w:t>
            </w:r>
            <w:proofErr w:type="spellStart"/>
            <w:r w:rsidRPr="001F77AA">
              <w:rPr>
                <w:rFonts w:cs="Arial"/>
                <w:sz w:val="20"/>
                <w:lang w:eastAsia="pt-BR"/>
              </w:rPr>
              <w:t>xxxxxxxxx</w:t>
            </w:r>
            <w:proofErr w:type="spellEnd"/>
            <w:r w:rsidRPr="001F77AA">
              <w:rPr>
                <w:rFonts w:cs="Arial"/>
                <w:sz w:val="20"/>
                <w:lang w:eastAsia="pt-BR"/>
              </w:rPr>
              <w:t>.</w:t>
            </w:r>
          </w:p>
          <w:p w:rsidR="00550EDC" w:rsidRPr="001F77AA" w:rsidRDefault="00550EDC" w:rsidP="00782DB5">
            <w:pPr>
              <w:numPr>
                <w:ilvl w:val="0"/>
                <w:numId w:val="24"/>
              </w:numPr>
              <w:suppressAutoHyphens w:val="0"/>
              <w:spacing w:line="240" w:lineRule="auto"/>
              <w:ind w:left="0" w:firstLine="0"/>
              <w:jc w:val="left"/>
              <w:rPr>
                <w:rFonts w:cs="Arial"/>
                <w:sz w:val="20"/>
                <w:lang w:eastAsia="pt-BR"/>
              </w:rPr>
            </w:pPr>
            <w:r w:rsidRPr="001F77AA">
              <w:rPr>
                <w:rFonts w:cs="Arial"/>
                <w:sz w:val="20"/>
                <w:lang w:eastAsia="pt-BR"/>
              </w:rPr>
              <w:t xml:space="preserve">O usuário </w:t>
            </w:r>
            <w:proofErr w:type="spellStart"/>
            <w:r w:rsidRPr="001F77AA">
              <w:rPr>
                <w:rFonts w:cs="Arial"/>
                <w:sz w:val="20"/>
                <w:lang w:eastAsia="pt-BR"/>
              </w:rPr>
              <w:t>xxxxxxxxxxxx</w:t>
            </w:r>
            <w:proofErr w:type="spellEnd"/>
            <w:r w:rsidRPr="001F77AA">
              <w:rPr>
                <w:rFonts w:cs="Arial"/>
                <w:sz w:val="20"/>
                <w:lang w:eastAsia="pt-BR"/>
              </w:rPr>
              <w:t>.</w:t>
            </w:r>
          </w:p>
          <w:p w:rsidR="00550EDC" w:rsidRPr="001F77AA" w:rsidRDefault="00550EDC" w:rsidP="00782DB5">
            <w:pPr>
              <w:numPr>
                <w:ilvl w:val="0"/>
                <w:numId w:val="24"/>
              </w:numPr>
              <w:suppressAutoHyphens w:val="0"/>
              <w:spacing w:line="240" w:lineRule="auto"/>
              <w:ind w:left="0" w:firstLine="0"/>
              <w:jc w:val="left"/>
              <w:rPr>
                <w:rFonts w:cs="Arial"/>
                <w:sz w:val="20"/>
                <w:lang w:eastAsia="pt-BR"/>
              </w:rPr>
            </w:pPr>
            <w:r w:rsidRPr="001F77AA">
              <w:rPr>
                <w:rFonts w:cs="Arial"/>
                <w:sz w:val="20"/>
                <w:lang w:eastAsia="pt-BR"/>
              </w:rPr>
              <w:t xml:space="preserve">O sistema </w:t>
            </w:r>
            <w:proofErr w:type="spellStart"/>
            <w:r w:rsidRPr="001F77AA">
              <w:rPr>
                <w:rFonts w:cs="Arial"/>
                <w:sz w:val="20"/>
                <w:lang w:eastAsia="pt-BR"/>
              </w:rPr>
              <w:t>xxxxxxxxxxxxxxxxxxxxxxx</w:t>
            </w:r>
            <w:proofErr w:type="spellEnd"/>
          </w:p>
          <w:p w:rsidR="00550EDC" w:rsidRPr="001F77AA" w:rsidRDefault="00550EDC" w:rsidP="00782DB5">
            <w:pPr>
              <w:numPr>
                <w:ilvl w:val="0"/>
                <w:numId w:val="24"/>
              </w:numPr>
              <w:suppressAutoHyphens w:val="0"/>
              <w:spacing w:line="240" w:lineRule="auto"/>
              <w:ind w:left="0" w:firstLine="0"/>
              <w:jc w:val="left"/>
              <w:rPr>
                <w:rFonts w:cs="Arial"/>
                <w:sz w:val="20"/>
                <w:lang w:eastAsia="pt-BR"/>
              </w:rPr>
            </w:pPr>
            <w:r w:rsidRPr="001F77AA">
              <w:rPr>
                <w:rFonts w:cs="Arial"/>
                <w:sz w:val="20"/>
                <w:lang w:eastAsia="pt-BR"/>
              </w:rPr>
              <w:t xml:space="preserve">O usuário confirma </w:t>
            </w:r>
            <w:proofErr w:type="spellStart"/>
            <w:r w:rsidRPr="001F77AA">
              <w:rPr>
                <w:rFonts w:cs="Arial"/>
                <w:sz w:val="20"/>
                <w:lang w:eastAsia="pt-BR"/>
              </w:rPr>
              <w:t>xxxxxxxxxxxxxxxxxx</w:t>
            </w:r>
            <w:proofErr w:type="spellEnd"/>
          </w:p>
          <w:p w:rsidR="00550EDC" w:rsidRPr="001F77AA" w:rsidRDefault="00550EDC" w:rsidP="00782DB5">
            <w:pPr>
              <w:numPr>
                <w:ilvl w:val="0"/>
                <w:numId w:val="24"/>
              </w:numPr>
              <w:suppressAutoHyphens w:val="0"/>
              <w:spacing w:line="240" w:lineRule="auto"/>
              <w:ind w:left="0" w:firstLine="0"/>
              <w:jc w:val="left"/>
              <w:rPr>
                <w:rFonts w:cs="Arial"/>
                <w:sz w:val="20"/>
                <w:lang w:eastAsia="pt-BR"/>
              </w:rPr>
            </w:pPr>
            <w:r w:rsidRPr="001F77AA">
              <w:rPr>
                <w:rFonts w:cs="Arial"/>
                <w:sz w:val="20"/>
                <w:lang w:eastAsia="pt-BR"/>
              </w:rPr>
              <w:lastRenderedPageBreak/>
              <w:t xml:space="preserve">O usuário </w:t>
            </w:r>
            <w:proofErr w:type="spellStart"/>
            <w:r w:rsidRPr="001F77AA">
              <w:rPr>
                <w:rFonts w:cs="Arial"/>
                <w:sz w:val="20"/>
                <w:lang w:eastAsia="pt-BR"/>
              </w:rPr>
              <w:t>xxxxxxxxxxxxxxxxx</w:t>
            </w:r>
            <w:proofErr w:type="spellEnd"/>
          </w:p>
          <w:p w:rsidR="00550EDC" w:rsidRPr="001F77AA" w:rsidRDefault="00550EDC" w:rsidP="00782DB5">
            <w:pPr>
              <w:numPr>
                <w:ilvl w:val="0"/>
                <w:numId w:val="24"/>
              </w:numPr>
              <w:suppressAutoHyphens w:val="0"/>
              <w:spacing w:line="240" w:lineRule="auto"/>
              <w:ind w:left="0" w:firstLine="0"/>
              <w:jc w:val="left"/>
              <w:rPr>
                <w:rFonts w:cs="Arial"/>
                <w:sz w:val="20"/>
                <w:lang w:eastAsia="en-US"/>
              </w:rPr>
            </w:pPr>
            <w:r w:rsidRPr="001F77AA">
              <w:rPr>
                <w:rFonts w:cs="Arial"/>
                <w:sz w:val="20"/>
                <w:lang w:eastAsia="pt-BR"/>
              </w:rPr>
              <w:t xml:space="preserve">O sistema </w:t>
            </w:r>
            <w:proofErr w:type="spellStart"/>
            <w:r w:rsidRPr="001F77AA">
              <w:rPr>
                <w:rFonts w:cs="Arial"/>
                <w:sz w:val="20"/>
                <w:lang w:eastAsia="pt-BR"/>
              </w:rPr>
              <w:t>xxxxxxxxxxxxxxx</w:t>
            </w:r>
            <w:proofErr w:type="spellEnd"/>
            <w:r w:rsidRPr="001F77AA">
              <w:rPr>
                <w:rFonts w:cs="Arial"/>
                <w:sz w:val="20"/>
                <w:lang w:eastAsia="pt-BR"/>
              </w:rPr>
              <w:t>.</w:t>
            </w:r>
          </w:p>
        </w:tc>
      </w:tr>
      <w:tr w:rsidR="00550EDC" w:rsidRPr="001F77AA" w:rsidTr="00576AC1">
        <w:trPr>
          <w:trHeight w:val="283"/>
          <w:jc w:val="center"/>
        </w:trPr>
        <w:tc>
          <w:tcPr>
            <w:tcW w:w="0" w:type="auto"/>
          </w:tcPr>
          <w:p w:rsidR="00550EDC" w:rsidRPr="001F77AA" w:rsidRDefault="00550EDC" w:rsidP="00782DB5">
            <w:pPr>
              <w:suppressAutoHyphens w:val="0"/>
              <w:spacing w:line="240" w:lineRule="auto"/>
              <w:ind w:firstLine="0"/>
              <w:jc w:val="left"/>
              <w:rPr>
                <w:rFonts w:cs="Arial"/>
                <w:b/>
                <w:sz w:val="20"/>
                <w:lang w:eastAsia="en-US"/>
              </w:rPr>
            </w:pPr>
            <w:r w:rsidRPr="001F77AA">
              <w:rPr>
                <w:rFonts w:cs="Arial"/>
                <w:b/>
                <w:sz w:val="20"/>
                <w:lang w:eastAsia="en-US"/>
              </w:rPr>
              <w:lastRenderedPageBreak/>
              <w:t>Pós-condição</w:t>
            </w:r>
          </w:p>
        </w:tc>
        <w:tc>
          <w:tcPr>
            <w:tcW w:w="6643" w:type="dxa"/>
          </w:tcPr>
          <w:p w:rsidR="00550EDC" w:rsidRPr="001F77AA" w:rsidRDefault="00550EDC" w:rsidP="00782DB5">
            <w:pPr>
              <w:suppressAutoHyphens w:val="0"/>
              <w:spacing w:line="240" w:lineRule="auto"/>
              <w:ind w:firstLine="0"/>
              <w:jc w:val="left"/>
              <w:rPr>
                <w:rFonts w:cs="Arial"/>
                <w:sz w:val="20"/>
                <w:lang w:eastAsia="en-US"/>
              </w:rPr>
            </w:pPr>
            <w:r w:rsidRPr="001F77AA">
              <w:rPr>
                <w:rFonts w:cs="Arial"/>
                <w:sz w:val="20"/>
                <w:lang w:eastAsia="pt-BR"/>
              </w:rPr>
              <w:t xml:space="preserve">Para ativar </w:t>
            </w:r>
            <w:proofErr w:type="spellStart"/>
            <w:r w:rsidRPr="001F77AA">
              <w:rPr>
                <w:rFonts w:cs="Arial"/>
                <w:sz w:val="20"/>
                <w:lang w:eastAsia="pt-BR"/>
              </w:rPr>
              <w:t>xxxxxxxxxxxxxx</w:t>
            </w:r>
            <w:proofErr w:type="spellEnd"/>
          </w:p>
        </w:tc>
      </w:tr>
      <w:tr w:rsidR="00550EDC" w:rsidRPr="001F77AA" w:rsidTr="00576AC1">
        <w:trPr>
          <w:trHeight w:val="133"/>
          <w:jc w:val="center"/>
        </w:trPr>
        <w:tc>
          <w:tcPr>
            <w:tcW w:w="0" w:type="auto"/>
          </w:tcPr>
          <w:p w:rsidR="00550EDC" w:rsidRPr="001F77AA" w:rsidRDefault="00550EDC" w:rsidP="00782DB5">
            <w:pPr>
              <w:suppressAutoHyphens w:val="0"/>
              <w:spacing w:line="240" w:lineRule="auto"/>
              <w:ind w:firstLine="0"/>
              <w:jc w:val="left"/>
              <w:rPr>
                <w:rFonts w:cs="Arial"/>
                <w:b/>
                <w:sz w:val="20"/>
                <w:lang w:eastAsia="en-US"/>
              </w:rPr>
            </w:pPr>
            <w:r w:rsidRPr="001F77AA">
              <w:rPr>
                <w:rFonts w:cs="Arial"/>
                <w:b/>
                <w:sz w:val="20"/>
                <w:lang w:eastAsia="en-US"/>
              </w:rPr>
              <w:t>Cenário Alternativo</w:t>
            </w:r>
          </w:p>
        </w:tc>
        <w:tc>
          <w:tcPr>
            <w:tcW w:w="6643" w:type="dxa"/>
          </w:tcPr>
          <w:p w:rsidR="00550EDC" w:rsidRPr="001F77AA" w:rsidRDefault="00550EDC" w:rsidP="00782DB5">
            <w:pPr>
              <w:suppressAutoHyphens w:val="0"/>
              <w:spacing w:line="240" w:lineRule="auto"/>
              <w:ind w:firstLine="0"/>
              <w:jc w:val="left"/>
              <w:rPr>
                <w:rFonts w:cs="Arial"/>
                <w:sz w:val="20"/>
                <w:lang w:eastAsia="pt-BR"/>
              </w:rPr>
            </w:pPr>
            <w:r w:rsidRPr="001F77AA">
              <w:rPr>
                <w:rFonts w:cs="Arial"/>
                <w:sz w:val="20"/>
                <w:lang w:eastAsia="pt-BR"/>
              </w:rPr>
              <w:t xml:space="preserve">4a – O usuário informa </w:t>
            </w:r>
            <w:proofErr w:type="spellStart"/>
            <w:r w:rsidRPr="001F77AA">
              <w:rPr>
                <w:rFonts w:cs="Arial"/>
                <w:sz w:val="20"/>
                <w:lang w:eastAsia="pt-BR"/>
              </w:rPr>
              <w:t>xxxxxxxx</w:t>
            </w:r>
            <w:proofErr w:type="spellEnd"/>
          </w:p>
          <w:p w:rsidR="00550EDC" w:rsidRPr="001F77AA" w:rsidRDefault="00550EDC" w:rsidP="00782DB5">
            <w:pPr>
              <w:suppressAutoHyphens w:val="0"/>
              <w:spacing w:line="240" w:lineRule="auto"/>
              <w:ind w:firstLine="0"/>
              <w:jc w:val="left"/>
              <w:rPr>
                <w:rFonts w:cs="Arial"/>
                <w:sz w:val="20"/>
                <w:lang w:eastAsia="pt-BR"/>
              </w:rPr>
            </w:pPr>
            <w:r w:rsidRPr="001F77AA">
              <w:rPr>
                <w:rFonts w:cs="Arial"/>
                <w:sz w:val="20"/>
                <w:lang w:eastAsia="pt-BR"/>
              </w:rPr>
              <w:t xml:space="preserve">4a.1 O sistema </w:t>
            </w:r>
            <w:proofErr w:type="spellStart"/>
            <w:r w:rsidRPr="001F77AA">
              <w:rPr>
                <w:rFonts w:cs="Arial"/>
                <w:sz w:val="20"/>
                <w:lang w:eastAsia="pt-BR"/>
              </w:rPr>
              <w:t>xxxxxxxxx</w:t>
            </w:r>
            <w:proofErr w:type="spellEnd"/>
            <w:r w:rsidRPr="001F77AA">
              <w:rPr>
                <w:rFonts w:cs="Arial"/>
                <w:sz w:val="20"/>
                <w:lang w:eastAsia="pt-BR"/>
              </w:rPr>
              <w:t xml:space="preserve">. </w:t>
            </w:r>
          </w:p>
          <w:p w:rsidR="00550EDC" w:rsidRPr="001F77AA" w:rsidRDefault="00550EDC" w:rsidP="00782DB5">
            <w:pPr>
              <w:suppressAutoHyphens w:val="0"/>
              <w:spacing w:line="240" w:lineRule="auto"/>
              <w:ind w:firstLine="0"/>
              <w:jc w:val="left"/>
              <w:rPr>
                <w:rFonts w:cs="Arial"/>
                <w:sz w:val="20"/>
                <w:lang w:eastAsia="pt-BR"/>
              </w:rPr>
            </w:pPr>
            <w:r w:rsidRPr="001F77AA">
              <w:rPr>
                <w:rFonts w:cs="Arial"/>
                <w:sz w:val="20"/>
                <w:lang w:eastAsia="pt-BR"/>
              </w:rPr>
              <w:t xml:space="preserve">7a – O usuário informa </w:t>
            </w:r>
            <w:proofErr w:type="spellStart"/>
            <w:r w:rsidRPr="001F77AA">
              <w:rPr>
                <w:rFonts w:cs="Arial"/>
                <w:sz w:val="20"/>
                <w:lang w:eastAsia="pt-BR"/>
              </w:rPr>
              <w:t>xxxxxxxx</w:t>
            </w:r>
            <w:proofErr w:type="spellEnd"/>
            <w:r w:rsidRPr="001F77AA">
              <w:rPr>
                <w:rFonts w:cs="Arial"/>
                <w:sz w:val="20"/>
                <w:lang w:eastAsia="pt-BR"/>
              </w:rPr>
              <w:t>.</w:t>
            </w:r>
          </w:p>
          <w:p w:rsidR="00550EDC" w:rsidRPr="001F77AA" w:rsidRDefault="00550EDC" w:rsidP="00782DB5">
            <w:pPr>
              <w:suppressAutoHyphens w:val="0"/>
              <w:spacing w:line="240" w:lineRule="auto"/>
              <w:ind w:firstLine="0"/>
              <w:jc w:val="left"/>
              <w:rPr>
                <w:rFonts w:cs="Arial"/>
                <w:sz w:val="20"/>
                <w:lang w:eastAsia="en-US"/>
              </w:rPr>
            </w:pPr>
            <w:r w:rsidRPr="001F77AA">
              <w:rPr>
                <w:rFonts w:cs="Arial"/>
                <w:sz w:val="20"/>
                <w:lang w:eastAsia="pt-BR"/>
              </w:rPr>
              <w:t xml:space="preserve">7a.1 O sistema </w:t>
            </w:r>
            <w:proofErr w:type="spellStart"/>
            <w:r w:rsidRPr="001F77AA">
              <w:rPr>
                <w:rFonts w:cs="Arial"/>
                <w:sz w:val="20"/>
                <w:lang w:eastAsia="pt-BR"/>
              </w:rPr>
              <w:t>xxxxxxxxxxxxx</w:t>
            </w:r>
            <w:proofErr w:type="spellEnd"/>
            <w:r w:rsidRPr="001F77AA">
              <w:rPr>
                <w:rFonts w:cs="Arial"/>
                <w:sz w:val="20"/>
                <w:lang w:eastAsia="pt-BR"/>
              </w:rPr>
              <w:t>.</w:t>
            </w:r>
          </w:p>
        </w:tc>
      </w:tr>
    </w:tbl>
    <w:p w:rsidR="00550EDC" w:rsidRDefault="00550EDC" w:rsidP="00BD06F8">
      <w:pPr>
        <w:ind w:firstLine="0"/>
        <w:jc w:val="center"/>
        <w:rPr>
          <w:b/>
          <w:szCs w:val="24"/>
        </w:rPr>
      </w:pPr>
    </w:p>
    <w:tbl>
      <w:tblPr>
        <w:tblStyle w:val="Tabelacomgrade1"/>
        <w:tblW w:w="0" w:type="auto"/>
        <w:jc w:val="center"/>
        <w:tblLook w:val="04A0" w:firstRow="1" w:lastRow="0" w:firstColumn="1" w:lastColumn="0" w:noHBand="0" w:noVBand="1"/>
      </w:tblPr>
      <w:tblGrid>
        <w:gridCol w:w="2061"/>
        <w:gridCol w:w="6643"/>
      </w:tblGrid>
      <w:tr w:rsidR="00550EDC" w:rsidRPr="001F77AA" w:rsidTr="00576AC1">
        <w:trPr>
          <w:trHeight w:val="283"/>
          <w:jc w:val="center"/>
        </w:trPr>
        <w:tc>
          <w:tcPr>
            <w:tcW w:w="8642" w:type="dxa"/>
            <w:gridSpan w:val="2"/>
          </w:tcPr>
          <w:p w:rsidR="00550EDC" w:rsidRPr="001F77AA" w:rsidRDefault="00550EDC" w:rsidP="00782DB5">
            <w:pPr>
              <w:suppressAutoHyphens w:val="0"/>
              <w:spacing w:line="240" w:lineRule="auto"/>
              <w:ind w:firstLine="0"/>
              <w:jc w:val="left"/>
              <w:rPr>
                <w:rFonts w:cs="Arial"/>
                <w:b/>
                <w:sz w:val="20"/>
                <w:lang w:eastAsia="en-US"/>
              </w:rPr>
            </w:pPr>
            <w:r w:rsidRPr="001F77AA">
              <w:rPr>
                <w:rFonts w:cs="Arial"/>
                <w:b/>
                <w:sz w:val="20"/>
                <w:lang w:eastAsia="en-US"/>
              </w:rPr>
              <w:t xml:space="preserve">Caso de Uso – Cadastrar </w:t>
            </w:r>
            <w:proofErr w:type="spellStart"/>
            <w:r w:rsidRPr="001F77AA">
              <w:rPr>
                <w:rFonts w:cs="Arial"/>
                <w:b/>
                <w:sz w:val="20"/>
                <w:lang w:eastAsia="en-US"/>
              </w:rPr>
              <w:t>xxxxxxxxxxxxxxx</w:t>
            </w:r>
            <w:proofErr w:type="spellEnd"/>
          </w:p>
        </w:tc>
      </w:tr>
      <w:tr w:rsidR="00550EDC" w:rsidRPr="001F77AA" w:rsidTr="00576AC1">
        <w:trPr>
          <w:trHeight w:val="283"/>
          <w:jc w:val="center"/>
        </w:trPr>
        <w:tc>
          <w:tcPr>
            <w:tcW w:w="0" w:type="auto"/>
          </w:tcPr>
          <w:p w:rsidR="00550EDC" w:rsidRPr="001F77AA" w:rsidRDefault="00550EDC" w:rsidP="00782DB5">
            <w:pPr>
              <w:suppressAutoHyphens w:val="0"/>
              <w:spacing w:line="240" w:lineRule="auto"/>
              <w:ind w:firstLine="0"/>
              <w:jc w:val="left"/>
              <w:rPr>
                <w:rFonts w:cs="Arial"/>
                <w:b/>
                <w:sz w:val="20"/>
                <w:lang w:eastAsia="en-US"/>
              </w:rPr>
            </w:pPr>
            <w:r w:rsidRPr="001F77AA">
              <w:rPr>
                <w:rFonts w:cs="Arial"/>
                <w:b/>
                <w:sz w:val="20"/>
                <w:lang w:eastAsia="en-US"/>
              </w:rPr>
              <w:t>ID</w:t>
            </w:r>
          </w:p>
        </w:tc>
        <w:tc>
          <w:tcPr>
            <w:tcW w:w="6643" w:type="dxa"/>
          </w:tcPr>
          <w:p w:rsidR="00550EDC" w:rsidRPr="001F77AA" w:rsidRDefault="00550EDC" w:rsidP="00782DB5">
            <w:pPr>
              <w:suppressAutoHyphens w:val="0"/>
              <w:spacing w:line="240" w:lineRule="auto"/>
              <w:ind w:firstLine="0"/>
              <w:jc w:val="left"/>
              <w:rPr>
                <w:rFonts w:cs="Arial"/>
                <w:sz w:val="20"/>
                <w:lang w:eastAsia="en-US"/>
              </w:rPr>
            </w:pPr>
            <w:r w:rsidRPr="001F77AA">
              <w:rPr>
                <w:rFonts w:cs="Arial"/>
                <w:sz w:val="20"/>
                <w:lang w:eastAsia="en-US"/>
              </w:rPr>
              <w:t>UC 001</w:t>
            </w:r>
          </w:p>
        </w:tc>
      </w:tr>
      <w:tr w:rsidR="00550EDC" w:rsidRPr="001F77AA" w:rsidTr="00576AC1">
        <w:trPr>
          <w:trHeight w:val="283"/>
          <w:jc w:val="center"/>
        </w:trPr>
        <w:tc>
          <w:tcPr>
            <w:tcW w:w="0" w:type="auto"/>
          </w:tcPr>
          <w:p w:rsidR="00550EDC" w:rsidRPr="001F77AA" w:rsidRDefault="00550EDC" w:rsidP="00782DB5">
            <w:pPr>
              <w:suppressAutoHyphens w:val="0"/>
              <w:spacing w:line="240" w:lineRule="auto"/>
              <w:ind w:firstLine="0"/>
              <w:jc w:val="left"/>
              <w:rPr>
                <w:rFonts w:cs="Arial"/>
                <w:b/>
                <w:sz w:val="20"/>
                <w:lang w:eastAsia="en-US"/>
              </w:rPr>
            </w:pPr>
            <w:r w:rsidRPr="001F77AA">
              <w:rPr>
                <w:rFonts w:cs="Arial"/>
                <w:b/>
                <w:sz w:val="20"/>
                <w:lang w:eastAsia="en-US"/>
              </w:rPr>
              <w:t>Descrição</w:t>
            </w:r>
          </w:p>
        </w:tc>
        <w:tc>
          <w:tcPr>
            <w:tcW w:w="6643" w:type="dxa"/>
          </w:tcPr>
          <w:p w:rsidR="00550EDC" w:rsidRPr="001F77AA" w:rsidRDefault="00550EDC" w:rsidP="00782DB5">
            <w:pPr>
              <w:suppressAutoHyphens w:val="0"/>
              <w:spacing w:line="240" w:lineRule="auto"/>
              <w:ind w:firstLine="0"/>
              <w:jc w:val="left"/>
              <w:rPr>
                <w:rFonts w:cs="Arial"/>
                <w:sz w:val="20"/>
                <w:lang w:eastAsia="en-US"/>
              </w:rPr>
            </w:pPr>
            <w:r w:rsidRPr="001F77AA">
              <w:rPr>
                <w:rFonts w:cs="Arial"/>
                <w:sz w:val="20"/>
                <w:lang w:eastAsia="en-US"/>
              </w:rPr>
              <w:t xml:space="preserve">Este caso de uso tem por objetivo cadastrar </w:t>
            </w:r>
            <w:proofErr w:type="spellStart"/>
            <w:r w:rsidRPr="001F77AA">
              <w:rPr>
                <w:rFonts w:cs="Arial"/>
                <w:sz w:val="20"/>
                <w:lang w:eastAsia="en-US"/>
              </w:rPr>
              <w:t>xxxxxxxxxx</w:t>
            </w:r>
            <w:proofErr w:type="spellEnd"/>
          </w:p>
        </w:tc>
      </w:tr>
      <w:tr w:rsidR="00550EDC" w:rsidRPr="001F77AA" w:rsidTr="00576AC1">
        <w:trPr>
          <w:trHeight w:val="283"/>
          <w:jc w:val="center"/>
        </w:trPr>
        <w:tc>
          <w:tcPr>
            <w:tcW w:w="0" w:type="auto"/>
          </w:tcPr>
          <w:p w:rsidR="00550EDC" w:rsidRPr="001F77AA" w:rsidRDefault="00550EDC" w:rsidP="00782DB5">
            <w:pPr>
              <w:suppressAutoHyphens w:val="0"/>
              <w:spacing w:line="240" w:lineRule="auto"/>
              <w:ind w:firstLine="0"/>
              <w:jc w:val="left"/>
              <w:rPr>
                <w:rFonts w:cs="Arial"/>
                <w:b/>
                <w:sz w:val="20"/>
                <w:lang w:eastAsia="en-US"/>
              </w:rPr>
            </w:pPr>
            <w:r w:rsidRPr="001F77AA">
              <w:rPr>
                <w:rFonts w:cs="Arial"/>
                <w:b/>
                <w:sz w:val="20"/>
                <w:lang w:eastAsia="en-US"/>
              </w:rPr>
              <w:t>Ator Primário</w:t>
            </w:r>
          </w:p>
        </w:tc>
        <w:tc>
          <w:tcPr>
            <w:tcW w:w="6643" w:type="dxa"/>
          </w:tcPr>
          <w:p w:rsidR="00550EDC" w:rsidRPr="001F77AA" w:rsidRDefault="00550EDC" w:rsidP="00782DB5">
            <w:pPr>
              <w:suppressAutoHyphens w:val="0"/>
              <w:spacing w:line="240" w:lineRule="auto"/>
              <w:ind w:firstLine="0"/>
              <w:jc w:val="left"/>
              <w:rPr>
                <w:rFonts w:cs="Arial"/>
                <w:sz w:val="20"/>
                <w:lang w:eastAsia="en-US"/>
              </w:rPr>
            </w:pPr>
            <w:r w:rsidRPr="001F77AA">
              <w:rPr>
                <w:rFonts w:cs="Arial"/>
                <w:sz w:val="20"/>
                <w:lang w:eastAsia="pt-BR"/>
              </w:rPr>
              <w:t>Usuário do sistema</w:t>
            </w:r>
          </w:p>
        </w:tc>
      </w:tr>
      <w:tr w:rsidR="00550EDC" w:rsidRPr="001F77AA" w:rsidTr="00576AC1">
        <w:trPr>
          <w:trHeight w:val="283"/>
          <w:jc w:val="center"/>
        </w:trPr>
        <w:tc>
          <w:tcPr>
            <w:tcW w:w="0" w:type="auto"/>
          </w:tcPr>
          <w:p w:rsidR="00550EDC" w:rsidRPr="001F77AA" w:rsidRDefault="00550EDC" w:rsidP="00782DB5">
            <w:pPr>
              <w:suppressAutoHyphens w:val="0"/>
              <w:spacing w:line="240" w:lineRule="auto"/>
              <w:ind w:firstLine="0"/>
              <w:jc w:val="left"/>
              <w:rPr>
                <w:rFonts w:cs="Arial"/>
                <w:b/>
                <w:sz w:val="20"/>
                <w:lang w:eastAsia="en-US"/>
              </w:rPr>
            </w:pPr>
            <w:r w:rsidRPr="001F77AA">
              <w:rPr>
                <w:rFonts w:cs="Arial"/>
                <w:b/>
                <w:sz w:val="20"/>
                <w:lang w:eastAsia="en-US"/>
              </w:rPr>
              <w:t>Pré-condição</w:t>
            </w:r>
          </w:p>
        </w:tc>
        <w:tc>
          <w:tcPr>
            <w:tcW w:w="6643" w:type="dxa"/>
          </w:tcPr>
          <w:p w:rsidR="00550EDC" w:rsidRPr="001F77AA" w:rsidRDefault="00550EDC" w:rsidP="00782DB5">
            <w:pPr>
              <w:suppressAutoHyphens w:val="0"/>
              <w:spacing w:line="240" w:lineRule="auto"/>
              <w:ind w:firstLine="0"/>
              <w:jc w:val="left"/>
              <w:rPr>
                <w:rFonts w:cs="Arial"/>
                <w:sz w:val="20"/>
                <w:lang w:eastAsia="en-US"/>
              </w:rPr>
            </w:pPr>
            <w:r w:rsidRPr="001F77AA">
              <w:rPr>
                <w:rFonts w:cs="Arial"/>
                <w:sz w:val="20"/>
                <w:lang w:eastAsia="pt-BR"/>
              </w:rPr>
              <w:t>Nenhuma</w:t>
            </w:r>
          </w:p>
        </w:tc>
      </w:tr>
      <w:tr w:rsidR="00550EDC" w:rsidRPr="001F77AA" w:rsidTr="00576AC1">
        <w:trPr>
          <w:trHeight w:val="268"/>
          <w:jc w:val="center"/>
        </w:trPr>
        <w:tc>
          <w:tcPr>
            <w:tcW w:w="0" w:type="auto"/>
          </w:tcPr>
          <w:p w:rsidR="00550EDC" w:rsidRPr="001F77AA" w:rsidRDefault="00550EDC" w:rsidP="00782DB5">
            <w:pPr>
              <w:suppressAutoHyphens w:val="0"/>
              <w:spacing w:line="240" w:lineRule="auto"/>
              <w:ind w:firstLine="0"/>
              <w:jc w:val="left"/>
              <w:rPr>
                <w:rFonts w:cs="Arial"/>
                <w:b/>
                <w:sz w:val="20"/>
                <w:lang w:eastAsia="en-US"/>
              </w:rPr>
            </w:pPr>
            <w:r w:rsidRPr="001F77AA">
              <w:rPr>
                <w:rFonts w:cs="Arial"/>
                <w:b/>
                <w:sz w:val="20"/>
                <w:lang w:eastAsia="en-US"/>
              </w:rPr>
              <w:t>Cenário Principal</w:t>
            </w:r>
          </w:p>
          <w:p w:rsidR="00550EDC" w:rsidRPr="001F77AA" w:rsidRDefault="00550EDC" w:rsidP="00782DB5">
            <w:pPr>
              <w:suppressAutoHyphens w:val="0"/>
              <w:spacing w:line="240" w:lineRule="auto"/>
              <w:ind w:firstLine="0"/>
              <w:jc w:val="left"/>
              <w:rPr>
                <w:rFonts w:cs="Arial"/>
                <w:b/>
                <w:sz w:val="20"/>
                <w:lang w:eastAsia="en-US"/>
              </w:rPr>
            </w:pPr>
          </w:p>
        </w:tc>
        <w:tc>
          <w:tcPr>
            <w:tcW w:w="6643" w:type="dxa"/>
          </w:tcPr>
          <w:p w:rsidR="00550EDC" w:rsidRPr="001F77AA" w:rsidRDefault="00550EDC" w:rsidP="00782DB5">
            <w:pPr>
              <w:numPr>
                <w:ilvl w:val="0"/>
                <w:numId w:val="24"/>
              </w:numPr>
              <w:suppressAutoHyphens w:val="0"/>
              <w:spacing w:line="240" w:lineRule="auto"/>
              <w:ind w:left="0" w:firstLine="0"/>
              <w:jc w:val="left"/>
              <w:rPr>
                <w:rFonts w:cs="Arial"/>
                <w:sz w:val="20"/>
                <w:lang w:eastAsia="pt-BR"/>
              </w:rPr>
            </w:pPr>
            <w:r w:rsidRPr="001F77AA">
              <w:rPr>
                <w:rFonts w:cs="Arial"/>
                <w:sz w:val="20"/>
                <w:lang w:eastAsia="pt-BR"/>
              </w:rPr>
              <w:t xml:space="preserve">O use case inicia quando o usuário seleciona a opção cadastro de </w:t>
            </w:r>
            <w:proofErr w:type="spellStart"/>
            <w:r w:rsidRPr="001F77AA">
              <w:rPr>
                <w:rFonts w:cs="Arial"/>
                <w:sz w:val="20"/>
                <w:lang w:eastAsia="pt-BR"/>
              </w:rPr>
              <w:t>xxxxx</w:t>
            </w:r>
            <w:proofErr w:type="spellEnd"/>
            <w:r w:rsidRPr="001F77AA">
              <w:rPr>
                <w:rFonts w:cs="Arial"/>
                <w:sz w:val="20"/>
                <w:lang w:eastAsia="pt-BR"/>
              </w:rPr>
              <w:t>.</w:t>
            </w:r>
          </w:p>
          <w:p w:rsidR="00550EDC" w:rsidRPr="001F77AA" w:rsidRDefault="00550EDC" w:rsidP="00782DB5">
            <w:pPr>
              <w:numPr>
                <w:ilvl w:val="0"/>
                <w:numId w:val="24"/>
              </w:numPr>
              <w:suppressAutoHyphens w:val="0"/>
              <w:spacing w:line="240" w:lineRule="auto"/>
              <w:ind w:left="0" w:firstLine="0"/>
              <w:jc w:val="left"/>
              <w:rPr>
                <w:rFonts w:cs="Arial"/>
                <w:sz w:val="20"/>
                <w:lang w:eastAsia="pt-BR"/>
              </w:rPr>
            </w:pPr>
            <w:r w:rsidRPr="001F77AA">
              <w:rPr>
                <w:rFonts w:cs="Arial"/>
                <w:sz w:val="20"/>
                <w:lang w:eastAsia="pt-BR"/>
              </w:rPr>
              <w:t xml:space="preserve">O sistema carrega o formulário de cadastro de </w:t>
            </w:r>
            <w:proofErr w:type="spellStart"/>
            <w:r w:rsidRPr="001F77AA">
              <w:rPr>
                <w:rFonts w:cs="Arial"/>
                <w:sz w:val="20"/>
                <w:lang w:eastAsia="pt-BR"/>
              </w:rPr>
              <w:t>xxxx</w:t>
            </w:r>
            <w:proofErr w:type="spellEnd"/>
            <w:r w:rsidRPr="001F77AA">
              <w:rPr>
                <w:rFonts w:cs="Arial"/>
                <w:sz w:val="20"/>
                <w:lang w:eastAsia="pt-BR"/>
              </w:rPr>
              <w:t>.</w:t>
            </w:r>
          </w:p>
          <w:p w:rsidR="00550EDC" w:rsidRPr="001F77AA" w:rsidRDefault="00550EDC" w:rsidP="00782DB5">
            <w:pPr>
              <w:numPr>
                <w:ilvl w:val="0"/>
                <w:numId w:val="24"/>
              </w:numPr>
              <w:suppressAutoHyphens w:val="0"/>
              <w:spacing w:line="240" w:lineRule="auto"/>
              <w:ind w:left="0" w:firstLine="0"/>
              <w:jc w:val="left"/>
              <w:rPr>
                <w:rFonts w:cs="Arial"/>
                <w:sz w:val="20"/>
                <w:lang w:eastAsia="pt-BR"/>
              </w:rPr>
            </w:pPr>
            <w:r w:rsidRPr="001F77AA">
              <w:rPr>
                <w:rFonts w:cs="Arial"/>
                <w:sz w:val="20"/>
                <w:lang w:eastAsia="pt-BR"/>
              </w:rPr>
              <w:t xml:space="preserve">O sistema gera um código </w:t>
            </w:r>
            <w:proofErr w:type="spellStart"/>
            <w:r w:rsidRPr="001F77AA">
              <w:rPr>
                <w:rFonts w:cs="Arial"/>
                <w:sz w:val="20"/>
                <w:lang w:eastAsia="pt-BR"/>
              </w:rPr>
              <w:t>xxxxxxxxxxx</w:t>
            </w:r>
            <w:proofErr w:type="spellEnd"/>
            <w:r w:rsidRPr="001F77AA">
              <w:rPr>
                <w:rFonts w:cs="Arial"/>
                <w:sz w:val="20"/>
                <w:lang w:eastAsia="pt-BR"/>
              </w:rPr>
              <w:t>.</w:t>
            </w:r>
          </w:p>
          <w:p w:rsidR="00550EDC" w:rsidRPr="001F77AA" w:rsidRDefault="00550EDC" w:rsidP="00782DB5">
            <w:pPr>
              <w:numPr>
                <w:ilvl w:val="0"/>
                <w:numId w:val="24"/>
              </w:numPr>
              <w:suppressAutoHyphens w:val="0"/>
              <w:spacing w:line="240" w:lineRule="auto"/>
              <w:ind w:left="0" w:firstLine="0"/>
              <w:jc w:val="left"/>
              <w:rPr>
                <w:rFonts w:cs="Arial"/>
                <w:sz w:val="20"/>
                <w:lang w:eastAsia="pt-BR"/>
              </w:rPr>
            </w:pPr>
            <w:r w:rsidRPr="001F77AA">
              <w:rPr>
                <w:rFonts w:cs="Arial"/>
                <w:sz w:val="20"/>
                <w:lang w:eastAsia="pt-BR"/>
              </w:rPr>
              <w:t xml:space="preserve">Informa </w:t>
            </w:r>
            <w:proofErr w:type="spellStart"/>
            <w:r w:rsidRPr="001F77AA">
              <w:rPr>
                <w:rFonts w:cs="Arial"/>
                <w:sz w:val="20"/>
                <w:lang w:eastAsia="pt-BR"/>
              </w:rPr>
              <w:t>xxx</w:t>
            </w:r>
            <w:proofErr w:type="spellEnd"/>
            <w:r w:rsidRPr="001F77AA">
              <w:rPr>
                <w:rFonts w:cs="Arial"/>
                <w:sz w:val="20"/>
                <w:lang w:eastAsia="pt-BR"/>
              </w:rPr>
              <w:t xml:space="preserve">, </w:t>
            </w:r>
            <w:proofErr w:type="spellStart"/>
            <w:r w:rsidRPr="001F77AA">
              <w:rPr>
                <w:rFonts w:cs="Arial"/>
                <w:sz w:val="20"/>
                <w:lang w:eastAsia="pt-BR"/>
              </w:rPr>
              <w:t>xxxxxxxxx</w:t>
            </w:r>
            <w:proofErr w:type="spellEnd"/>
            <w:r w:rsidRPr="001F77AA">
              <w:rPr>
                <w:rFonts w:cs="Arial"/>
                <w:sz w:val="20"/>
                <w:lang w:eastAsia="pt-BR"/>
              </w:rPr>
              <w:t xml:space="preserve">, </w:t>
            </w:r>
            <w:proofErr w:type="spellStart"/>
            <w:r w:rsidRPr="001F77AA">
              <w:rPr>
                <w:rFonts w:cs="Arial"/>
                <w:sz w:val="20"/>
                <w:lang w:eastAsia="pt-BR"/>
              </w:rPr>
              <w:t>xxxxxxxxx</w:t>
            </w:r>
            <w:proofErr w:type="spellEnd"/>
            <w:r w:rsidRPr="001F77AA">
              <w:rPr>
                <w:rFonts w:cs="Arial"/>
                <w:sz w:val="20"/>
                <w:lang w:eastAsia="pt-BR"/>
              </w:rPr>
              <w:t>.</w:t>
            </w:r>
          </w:p>
          <w:p w:rsidR="00550EDC" w:rsidRPr="001F77AA" w:rsidRDefault="00550EDC" w:rsidP="00782DB5">
            <w:pPr>
              <w:numPr>
                <w:ilvl w:val="0"/>
                <w:numId w:val="24"/>
              </w:numPr>
              <w:suppressAutoHyphens w:val="0"/>
              <w:spacing w:line="240" w:lineRule="auto"/>
              <w:ind w:left="0" w:firstLine="0"/>
              <w:jc w:val="left"/>
              <w:rPr>
                <w:rFonts w:cs="Arial"/>
                <w:sz w:val="20"/>
                <w:lang w:eastAsia="pt-BR"/>
              </w:rPr>
            </w:pPr>
            <w:r w:rsidRPr="001F77AA">
              <w:rPr>
                <w:rFonts w:cs="Arial"/>
                <w:sz w:val="20"/>
                <w:lang w:eastAsia="pt-BR"/>
              </w:rPr>
              <w:t xml:space="preserve">O usuário </w:t>
            </w:r>
            <w:proofErr w:type="spellStart"/>
            <w:r w:rsidRPr="001F77AA">
              <w:rPr>
                <w:rFonts w:cs="Arial"/>
                <w:sz w:val="20"/>
                <w:lang w:eastAsia="pt-BR"/>
              </w:rPr>
              <w:t>xxxxxxxxxxxx</w:t>
            </w:r>
            <w:proofErr w:type="spellEnd"/>
            <w:r w:rsidRPr="001F77AA">
              <w:rPr>
                <w:rFonts w:cs="Arial"/>
                <w:sz w:val="20"/>
                <w:lang w:eastAsia="pt-BR"/>
              </w:rPr>
              <w:t>.</w:t>
            </w:r>
          </w:p>
          <w:p w:rsidR="00550EDC" w:rsidRPr="001F77AA" w:rsidRDefault="00550EDC" w:rsidP="00782DB5">
            <w:pPr>
              <w:numPr>
                <w:ilvl w:val="0"/>
                <w:numId w:val="24"/>
              </w:numPr>
              <w:suppressAutoHyphens w:val="0"/>
              <w:spacing w:line="240" w:lineRule="auto"/>
              <w:ind w:left="0" w:firstLine="0"/>
              <w:jc w:val="left"/>
              <w:rPr>
                <w:rFonts w:cs="Arial"/>
                <w:sz w:val="20"/>
                <w:lang w:eastAsia="pt-BR"/>
              </w:rPr>
            </w:pPr>
            <w:r w:rsidRPr="001F77AA">
              <w:rPr>
                <w:rFonts w:cs="Arial"/>
                <w:sz w:val="20"/>
                <w:lang w:eastAsia="pt-BR"/>
              </w:rPr>
              <w:t xml:space="preserve">O sistema </w:t>
            </w:r>
            <w:proofErr w:type="spellStart"/>
            <w:r w:rsidRPr="001F77AA">
              <w:rPr>
                <w:rFonts w:cs="Arial"/>
                <w:sz w:val="20"/>
                <w:lang w:eastAsia="pt-BR"/>
              </w:rPr>
              <w:t>xxxxxxxxxxxxxxxxxxxxxxx</w:t>
            </w:r>
            <w:proofErr w:type="spellEnd"/>
          </w:p>
          <w:p w:rsidR="00550EDC" w:rsidRPr="001F77AA" w:rsidRDefault="00550EDC" w:rsidP="00782DB5">
            <w:pPr>
              <w:numPr>
                <w:ilvl w:val="0"/>
                <w:numId w:val="24"/>
              </w:numPr>
              <w:suppressAutoHyphens w:val="0"/>
              <w:spacing w:line="240" w:lineRule="auto"/>
              <w:ind w:left="0" w:firstLine="0"/>
              <w:jc w:val="left"/>
              <w:rPr>
                <w:rFonts w:cs="Arial"/>
                <w:sz w:val="20"/>
                <w:lang w:eastAsia="pt-BR"/>
              </w:rPr>
            </w:pPr>
            <w:r w:rsidRPr="001F77AA">
              <w:rPr>
                <w:rFonts w:cs="Arial"/>
                <w:sz w:val="20"/>
                <w:lang w:eastAsia="pt-BR"/>
              </w:rPr>
              <w:t xml:space="preserve">O usuário confirma </w:t>
            </w:r>
            <w:proofErr w:type="spellStart"/>
            <w:r w:rsidRPr="001F77AA">
              <w:rPr>
                <w:rFonts w:cs="Arial"/>
                <w:sz w:val="20"/>
                <w:lang w:eastAsia="pt-BR"/>
              </w:rPr>
              <w:t>xxxxxxxxxxxxxxxxxx</w:t>
            </w:r>
            <w:proofErr w:type="spellEnd"/>
          </w:p>
          <w:p w:rsidR="00550EDC" w:rsidRPr="001F77AA" w:rsidRDefault="00550EDC" w:rsidP="00782DB5">
            <w:pPr>
              <w:numPr>
                <w:ilvl w:val="0"/>
                <w:numId w:val="24"/>
              </w:numPr>
              <w:suppressAutoHyphens w:val="0"/>
              <w:spacing w:line="240" w:lineRule="auto"/>
              <w:ind w:left="0" w:firstLine="0"/>
              <w:jc w:val="left"/>
              <w:rPr>
                <w:rFonts w:cs="Arial"/>
                <w:sz w:val="20"/>
                <w:lang w:eastAsia="pt-BR"/>
              </w:rPr>
            </w:pPr>
            <w:r w:rsidRPr="001F77AA">
              <w:rPr>
                <w:rFonts w:cs="Arial"/>
                <w:sz w:val="20"/>
                <w:lang w:eastAsia="pt-BR"/>
              </w:rPr>
              <w:t xml:space="preserve">O usuário </w:t>
            </w:r>
            <w:proofErr w:type="spellStart"/>
            <w:r w:rsidRPr="001F77AA">
              <w:rPr>
                <w:rFonts w:cs="Arial"/>
                <w:sz w:val="20"/>
                <w:lang w:eastAsia="pt-BR"/>
              </w:rPr>
              <w:t>xxxxxxxxxxxxxxxxx</w:t>
            </w:r>
            <w:proofErr w:type="spellEnd"/>
          </w:p>
          <w:p w:rsidR="00550EDC" w:rsidRPr="001F77AA" w:rsidRDefault="00550EDC" w:rsidP="00782DB5">
            <w:pPr>
              <w:numPr>
                <w:ilvl w:val="0"/>
                <w:numId w:val="24"/>
              </w:numPr>
              <w:suppressAutoHyphens w:val="0"/>
              <w:spacing w:line="240" w:lineRule="auto"/>
              <w:ind w:left="0" w:firstLine="0"/>
              <w:jc w:val="left"/>
              <w:rPr>
                <w:rFonts w:cs="Arial"/>
                <w:sz w:val="20"/>
                <w:lang w:eastAsia="en-US"/>
              </w:rPr>
            </w:pPr>
            <w:r w:rsidRPr="001F77AA">
              <w:rPr>
                <w:rFonts w:cs="Arial"/>
                <w:sz w:val="20"/>
                <w:lang w:eastAsia="pt-BR"/>
              </w:rPr>
              <w:t xml:space="preserve">O sistema </w:t>
            </w:r>
            <w:proofErr w:type="spellStart"/>
            <w:r w:rsidRPr="001F77AA">
              <w:rPr>
                <w:rFonts w:cs="Arial"/>
                <w:sz w:val="20"/>
                <w:lang w:eastAsia="pt-BR"/>
              </w:rPr>
              <w:t>xxxxxxxxxxxxxxx</w:t>
            </w:r>
            <w:proofErr w:type="spellEnd"/>
            <w:r w:rsidRPr="001F77AA">
              <w:rPr>
                <w:rFonts w:cs="Arial"/>
                <w:sz w:val="20"/>
                <w:lang w:eastAsia="pt-BR"/>
              </w:rPr>
              <w:t>.</w:t>
            </w:r>
          </w:p>
        </w:tc>
      </w:tr>
      <w:tr w:rsidR="00550EDC" w:rsidRPr="001F77AA" w:rsidTr="00576AC1">
        <w:trPr>
          <w:trHeight w:val="283"/>
          <w:jc w:val="center"/>
        </w:trPr>
        <w:tc>
          <w:tcPr>
            <w:tcW w:w="0" w:type="auto"/>
          </w:tcPr>
          <w:p w:rsidR="00550EDC" w:rsidRPr="001F77AA" w:rsidRDefault="00550EDC" w:rsidP="00782DB5">
            <w:pPr>
              <w:suppressAutoHyphens w:val="0"/>
              <w:spacing w:line="240" w:lineRule="auto"/>
              <w:ind w:firstLine="0"/>
              <w:jc w:val="left"/>
              <w:rPr>
                <w:rFonts w:cs="Arial"/>
                <w:b/>
                <w:sz w:val="20"/>
                <w:lang w:eastAsia="en-US"/>
              </w:rPr>
            </w:pPr>
            <w:r w:rsidRPr="001F77AA">
              <w:rPr>
                <w:rFonts w:cs="Arial"/>
                <w:b/>
                <w:sz w:val="20"/>
                <w:lang w:eastAsia="en-US"/>
              </w:rPr>
              <w:t>Pós-condição</w:t>
            </w:r>
          </w:p>
        </w:tc>
        <w:tc>
          <w:tcPr>
            <w:tcW w:w="6643" w:type="dxa"/>
          </w:tcPr>
          <w:p w:rsidR="00550EDC" w:rsidRPr="001F77AA" w:rsidRDefault="00550EDC" w:rsidP="00782DB5">
            <w:pPr>
              <w:suppressAutoHyphens w:val="0"/>
              <w:spacing w:line="240" w:lineRule="auto"/>
              <w:ind w:firstLine="0"/>
              <w:jc w:val="left"/>
              <w:rPr>
                <w:rFonts w:cs="Arial"/>
                <w:sz w:val="20"/>
                <w:lang w:eastAsia="en-US"/>
              </w:rPr>
            </w:pPr>
            <w:r w:rsidRPr="001F77AA">
              <w:rPr>
                <w:rFonts w:cs="Arial"/>
                <w:sz w:val="20"/>
                <w:lang w:eastAsia="pt-BR"/>
              </w:rPr>
              <w:t xml:space="preserve">Para ativar </w:t>
            </w:r>
            <w:proofErr w:type="spellStart"/>
            <w:r w:rsidRPr="001F77AA">
              <w:rPr>
                <w:rFonts w:cs="Arial"/>
                <w:sz w:val="20"/>
                <w:lang w:eastAsia="pt-BR"/>
              </w:rPr>
              <w:t>xxxxxxxxxxxxxx</w:t>
            </w:r>
            <w:proofErr w:type="spellEnd"/>
          </w:p>
        </w:tc>
      </w:tr>
      <w:tr w:rsidR="00550EDC" w:rsidRPr="001F77AA" w:rsidTr="00576AC1">
        <w:trPr>
          <w:trHeight w:val="133"/>
          <w:jc w:val="center"/>
        </w:trPr>
        <w:tc>
          <w:tcPr>
            <w:tcW w:w="0" w:type="auto"/>
          </w:tcPr>
          <w:p w:rsidR="00550EDC" w:rsidRPr="001F77AA" w:rsidRDefault="00550EDC" w:rsidP="00782DB5">
            <w:pPr>
              <w:suppressAutoHyphens w:val="0"/>
              <w:spacing w:line="240" w:lineRule="auto"/>
              <w:ind w:firstLine="0"/>
              <w:jc w:val="left"/>
              <w:rPr>
                <w:rFonts w:cs="Arial"/>
                <w:b/>
                <w:sz w:val="20"/>
                <w:lang w:eastAsia="en-US"/>
              </w:rPr>
            </w:pPr>
            <w:r w:rsidRPr="001F77AA">
              <w:rPr>
                <w:rFonts w:cs="Arial"/>
                <w:b/>
                <w:sz w:val="20"/>
                <w:lang w:eastAsia="en-US"/>
              </w:rPr>
              <w:t>Cenário Alternativo</w:t>
            </w:r>
          </w:p>
        </w:tc>
        <w:tc>
          <w:tcPr>
            <w:tcW w:w="6643" w:type="dxa"/>
          </w:tcPr>
          <w:p w:rsidR="00550EDC" w:rsidRPr="001F77AA" w:rsidRDefault="00550EDC" w:rsidP="00782DB5">
            <w:pPr>
              <w:suppressAutoHyphens w:val="0"/>
              <w:spacing w:line="240" w:lineRule="auto"/>
              <w:ind w:firstLine="0"/>
              <w:jc w:val="left"/>
              <w:rPr>
                <w:rFonts w:cs="Arial"/>
                <w:sz w:val="20"/>
                <w:lang w:eastAsia="pt-BR"/>
              </w:rPr>
            </w:pPr>
            <w:r w:rsidRPr="001F77AA">
              <w:rPr>
                <w:rFonts w:cs="Arial"/>
                <w:sz w:val="20"/>
                <w:lang w:eastAsia="pt-BR"/>
              </w:rPr>
              <w:t xml:space="preserve">4a – O usuário informa </w:t>
            </w:r>
            <w:proofErr w:type="spellStart"/>
            <w:r w:rsidRPr="001F77AA">
              <w:rPr>
                <w:rFonts w:cs="Arial"/>
                <w:sz w:val="20"/>
                <w:lang w:eastAsia="pt-BR"/>
              </w:rPr>
              <w:t>xxxxxxxx</w:t>
            </w:r>
            <w:proofErr w:type="spellEnd"/>
          </w:p>
          <w:p w:rsidR="00550EDC" w:rsidRPr="001F77AA" w:rsidRDefault="00550EDC" w:rsidP="00782DB5">
            <w:pPr>
              <w:suppressAutoHyphens w:val="0"/>
              <w:spacing w:line="240" w:lineRule="auto"/>
              <w:ind w:firstLine="0"/>
              <w:jc w:val="left"/>
              <w:rPr>
                <w:rFonts w:cs="Arial"/>
                <w:sz w:val="20"/>
                <w:lang w:eastAsia="pt-BR"/>
              </w:rPr>
            </w:pPr>
            <w:r w:rsidRPr="001F77AA">
              <w:rPr>
                <w:rFonts w:cs="Arial"/>
                <w:sz w:val="20"/>
                <w:lang w:eastAsia="pt-BR"/>
              </w:rPr>
              <w:t xml:space="preserve">4a.1 O sistema </w:t>
            </w:r>
            <w:proofErr w:type="spellStart"/>
            <w:r w:rsidRPr="001F77AA">
              <w:rPr>
                <w:rFonts w:cs="Arial"/>
                <w:sz w:val="20"/>
                <w:lang w:eastAsia="pt-BR"/>
              </w:rPr>
              <w:t>xxxxxxxxx</w:t>
            </w:r>
            <w:proofErr w:type="spellEnd"/>
            <w:r w:rsidRPr="001F77AA">
              <w:rPr>
                <w:rFonts w:cs="Arial"/>
                <w:sz w:val="20"/>
                <w:lang w:eastAsia="pt-BR"/>
              </w:rPr>
              <w:t xml:space="preserve">. </w:t>
            </w:r>
          </w:p>
          <w:p w:rsidR="00550EDC" w:rsidRPr="001F77AA" w:rsidRDefault="00550EDC" w:rsidP="00782DB5">
            <w:pPr>
              <w:suppressAutoHyphens w:val="0"/>
              <w:spacing w:line="240" w:lineRule="auto"/>
              <w:ind w:firstLine="0"/>
              <w:jc w:val="left"/>
              <w:rPr>
                <w:rFonts w:cs="Arial"/>
                <w:sz w:val="20"/>
                <w:lang w:eastAsia="pt-BR"/>
              </w:rPr>
            </w:pPr>
            <w:r w:rsidRPr="001F77AA">
              <w:rPr>
                <w:rFonts w:cs="Arial"/>
                <w:sz w:val="20"/>
                <w:lang w:eastAsia="pt-BR"/>
              </w:rPr>
              <w:t xml:space="preserve">7a – O usuário informa </w:t>
            </w:r>
            <w:proofErr w:type="spellStart"/>
            <w:r w:rsidRPr="001F77AA">
              <w:rPr>
                <w:rFonts w:cs="Arial"/>
                <w:sz w:val="20"/>
                <w:lang w:eastAsia="pt-BR"/>
              </w:rPr>
              <w:t>xxxxxxxx</w:t>
            </w:r>
            <w:proofErr w:type="spellEnd"/>
            <w:r w:rsidRPr="001F77AA">
              <w:rPr>
                <w:rFonts w:cs="Arial"/>
                <w:sz w:val="20"/>
                <w:lang w:eastAsia="pt-BR"/>
              </w:rPr>
              <w:t>.</w:t>
            </w:r>
          </w:p>
          <w:p w:rsidR="00550EDC" w:rsidRPr="001F77AA" w:rsidRDefault="00550EDC" w:rsidP="00782DB5">
            <w:pPr>
              <w:suppressAutoHyphens w:val="0"/>
              <w:spacing w:line="240" w:lineRule="auto"/>
              <w:ind w:firstLine="0"/>
              <w:jc w:val="left"/>
              <w:rPr>
                <w:rFonts w:cs="Arial"/>
                <w:sz w:val="20"/>
                <w:lang w:eastAsia="en-US"/>
              </w:rPr>
            </w:pPr>
            <w:r w:rsidRPr="001F77AA">
              <w:rPr>
                <w:rFonts w:cs="Arial"/>
                <w:sz w:val="20"/>
                <w:lang w:eastAsia="pt-BR"/>
              </w:rPr>
              <w:t xml:space="preserve">7a.1 O sistema </w:t>
            </w:r>
            <w:proofErr w:type="spellStart"/>
            <w:r w:rsidRPr="001F77AA">
              <w:rPr>
                <w:rFonts w:cs="Arial"/>
                <w:sz w:val="20"/>
                <w:lang w:eastAsia="pt-BR"/>
              </w:rPr>
              <w:t>xxxxxxxxxxxxx</w:t>
            </w:r>
            <w:proofErr w:type="spellEnd"/>
            <w:r w:rsidRPr="001F77AA">
              <w:rPr>
                <w:rFonts w:cs="Arial"/>
                <w:sz w:val="20"/>
                <w:lang w:eastAsia="pt-BR"/>
              </w:rPr>
              <w:t>.</w:t>
            </w:r>
          </w:p>
        </w:tc>
      </w:tr>
    </w:tbl>
    <w:p w:rsidR="00550EDC" w:rsidRDefault="00550EDC" w:rsidP="00BD06F8">
      <w:pPr>
        <w:ind w:firstLine="0"/>
        <w:jc w:val="center"/>
        <w:rPr>
          <w:b/>
          <w:szCs w:val="24"/>
        </w:rPr>
      </w:pPr>
    </w:p>
    <w:tbl>
      <w:tblPr>
        <w:tblStyle w:val="Tabelacomgrade1"/>
        <w:tblW w:w="0" w:type="auto"/>
        <w:jc w:val="center"/>
        <w:tblLook w:val="04A0" w:firstRow="1" w:lastRow="0" w:firstColumn="1" w:lastColumn="0" w:noHBand="0" w:noVBand="1"/>
      </w:tblPr>
      <w:tblGrid>
        <w:gridCol w:w="2061"/>
        <w:gridCol w:w="6643"/>
      </w:tblGrid>
      <w:tr w:rsidR="00550EDC" w:rsidRPr="001F77AA" w:rsidTr="00576AC1">
        <w:trPr>
          <w:trHeight w:val="283"/>
          <w:jc w:val="center"/>
        </w:trPr>
        <w:tc>
          <w:tcPr>
            <w:tcW w:w="8642" w:type="dxa"/>
            <w:gridSpan w:val="2"/>
          </w:tcPr>
          <w:p w:rsidR="00550EDC" w:rsidRPr="001F77AA" w:rsidRDefault="00550EDC" w:rsidP="00782DB5">
            <w:pPr>
              <w:suppressAutoHyphens w:val="0"/>
              <w:spacing w:line="240" w:lineRule="auto"/>
              <w:ind w:firstLine="0"/>
              <w:jc w:val="left"/>
              <w:rPr>
                <w:rFonts w:cs="Arial"/>
                <w:b/>
                <w:sz w:val="20"/>
                <w:lang w:eastAsia="en-US"/>
              </w:rPr>
            </w:pPr>
            <w:r w:rsidRPr="001F77AA">
              <w:rPr>
                <w:rFonts w:cs="Arial"/>
                <w:b/>
                <w:sz w:val="20"/>
                <w:lang w:eastAsia="en-US"/>
              </w:rPr>
              <w:t xml:space="preserve">Caso de Uso – Cadastrar </w:t>
            </w:r>
            <w:proofErr w:type="spellStart"/>
            <w:r w:rsidRPr="001F77AA">
              <w:rPr>
                <w:rFonts w:cs="Arial"/>
                <w:b/>
                <w:sz w:val="20"/>
                <w:lang w:eastAsia="en-US"/>
              </w:rPr>
              <w:t>xxxxxxxxxxxxxxx</w:t>
            </w:r>
            <w:proofErr w:type="spellEnd"/>
          </w:p>
        </w:tc>
      </w:tr>
      <w:tr w:rsidR="00550EDC" w:rsidRPr="001F77AA" w:rsidTr="00576AC1">
        <w:trPr>
          <w:trHeight w:val="283"/>
          <w:jc w:val="center"/>
        </w:trPr>
        <w:tc>
          <w:tcPr>
            <w:tcW w:w="0" w:type="auto"/>
          </w:tcPr>
          <w:p w:rsidR="00550EDC" w:rsidRPr="001F77AA" w:rsidRDefault="00550EDC" w:rsidP="00782DB5">
            <w:pPr>
              <w:suppressAutoHyphens w:val="0"/>
              <w:spacing w:line="240" w:lineRule="auto"/>
              <w:ind w:firstLine="0"/>
              <w:jc w:val="left"/>
              <w:rPr>
                <w:rFonts w:cs="Arial"/>
                <w:b/>
                <w:sz w:val="20"/>
                <w:lang w:eastAsia="en-US"/>
              </w:rPr>
            </w:pPr>
            <w:r w:rsidRPr="001F77AA">
              <w:rPr>
                <w:rFonts w:cs="Arial"/>
                <w:b/>
                <w:sz w:val="20"/>
                <w:lang w:eastAsia="en-US"/>
              </w:rPr>
              <w:t>ID</w:t>
            </w:r>
          </w:p>
        </w:tc>
        <w:tc>
          <w:tcPr>
            <w:tcW w:w="6643" w:type="dxa"/>
          </w:tcPr>
          <w:p w:rsidR="00550EDC" w:rsidRPr="001F77AA" w:rsidRDefault="00550EDC" w:rsidP="00782DB5">
            <w:pPr>
              <w:suppressAutoHyphens w:val="0"/>
              <w:spacing w:line="240" w:lineRule="auto"/>
              <w:ind w:firstLine="0"/>
              <w:jc w:val="left"/>
              <w:rPr>
                <w:rFonts w:cs="Arial"/>
                <w:sz w:val="20"/>
                <w:lang w:eastAsia="en-US"/>
              </w:rPr>
            </w:pPr>
            <w:r w:rsidRPr="001F77AA">
              <w:rPr>
                <w:rFonts w:cs="Arial"/>
                <w:sz w:val="20"/>
                <w:lang w:eastAsia="en-US"/>
              </w:rPr>
              <w:t>UC 001</w:t>
            </w:r>
          </w:p>
        </w:tc>
      </w:tr>
      <w:tr w:rsidR="00550EDC" w:rsidRPr="001F77AA" w:rsidTr="00576AC1">
        <w:trPr>
          <w:trHeight w:val="283"/>
          <w:jc w:val="center"/>
        </w:trPr>
        <w:tc>
          <w:tcPr>
            <w:tcW w:w="0" w:type="auto"/>
          </w:tcPr>
          <w:p w:rsidR="00550EDC" w:rsidRPr="001F77AA" w:rsidRDefault="00550EDC" w:rsidP="00782DB5">
            <w:pPr>
              <w:suppressAutoHyphens w:val="0"/>
              <w:spacing w:line="240" w:lineRule="auto"/>
              <w:ind w:firstLine="0"/>
              <w:jc w:val="left"/>
              <w:rPr>
                <w:rFonts w:cs="Arial"/>
                <w:b/>
                <w:sz w:val="20"/>
                <w:lang w:eastAsia="en-US"/>
              </w:rPr>
            </w:pPr>
            <w:r w:rsidRPr="001F77AA">
              <w:rPr>
                <w:rFonts w:cs="Arial"/>
                <w:b/>
                <w:sz w:val="20"/>
                <w:lang w:eastAsia="en-US"/>
              </w:rPr>
              <w:t>Descrição</w:t>
            </w:r>
          </w:p>
        </w:tc>
        <w:tc>
          <w:tcPr>
            <w:tcW w:w="6643" w:type="dxa"/>
          </w:tcPr>
          <w:p w:rsidR="00550EDC" w:rsidRPr="001F77AA" w:rsidRDefault="00550EDC" w:rsidP="00782DB5">
            <w:pPr>
              <w:suppressAutoHyphens w:val="0"/>
              <w:spacing w:line="240" w:lineRule="auto"/>
              <w:ind w:firstLine="0"/>
              <w:jc w:val="left"/>
              <w:rPr>
                <w:rFonts w:cs="Arial"/>
                <w:sz w:val="20"/>
                <w:lang w:eastAsia="en-US"/>
              </w:rPr>
            </w:pPr>
            <w:r w:rsidRPr="001F77AA">
              <w:rPr>
                <w:rFonts w:cs="Arial"/>
                <w:sz w:val="20"/>
                <w:lang w:eastAsia="en-US"/>
              </w:rPr>
              <w:t xml:space="preserve">Este caso de uso tem por objetivo cadastrar </w:t>
            </w:r>
            <w:proofErr w:type="spellStart"/>
            <w:r w:rsidRPr="001F77AA">
              <w:rPr>
                <w:rFonts w:cs="Arial"/>
                <w:sz w:val="20"/>
                <w:lang w:eastAsia="en-US"/>
              </w:rPr>
              <w:t>xxxxxxxxxx</w:t>
            </w:r>
            <w:proofErr w:type="spellEnd"/>
          </w:p>
        </w:tc>
      </w:tr>
      <w:tr w:rsidR="00550EDC" w:rsidRPr="001F77AA" w:rsidTr="00576AC1">
        <w:trPr>
          <w:trHeight w:val="283"/>
          <w:jc w:val="center"/>
        </w:trPr>
        <w:tc>
          <w:tcPr>
            <w:tcW w:w="0" w:type="auto"/>
          </w:tcPr>
          <w:p w:rsidR="00550EDC" w:rsidRPr="001F77AA" w:rsidRDefault="00550EDC" w:rsidP="00782DB5">
            <w:pPr>
              <w:suppressAutoHyphens w:val="0"/>
              <w:spacing w:line="240" w:lineRule="auto"/>
              <w:ind w:firstLine="0"/>
              <w:jc w:val="left"/>
              <w:rPr>
                <w:rFonts w:cs="Arial"/>
                <w:b/>
                <w:sz w:val="20"/>
                <w:lang w:eastAsia="en-US"/>
              </w:rPr>
            </w:pPr>
            <w:r w:rsidRPr="001F77AA">
              <w:rPr>
                <w:rFonts w:cs="Arial"/>
                <w:b/>
                <w:sz w:val="20"/>
                <w:lang w:eastAsia="en-US"/>
              </w:rPr>
              <w:t>Ator Primário</w:t>
            </w:r>
          </w:p>
        </w:tc>
        <w:tc>
          <w:tcPr>
            <w:tcW w:w="6643" w:type="dxa"/>
          </w:tcPr>
          <w:p w:rsidR="00550EDC" w:rsidRPr="001F77AA" w:rsidRDefault="00550EDC" w:rsidP="00782DB5">
            <w:pPr>
              <w:suppressAutoHyphens w:val="0"/>
              <w:spacing w:line="240" w:lineRule="auto"/>
              <w:ind w:firstLine="0"/>
              <w:jc w:val="left"/>
              <w:rPr>
                <w:rFonts w:cs="Arial"/>
                <w:sz w:val="20"/>
                <w:lang w:eastAsia="en-US"/>
              </w:rPr>
            </w:pPr>
            <w:r w:rsidRPr="001F77AA">
              <w:rPr>
                <w:rFonts w:cs="Arial"/>
                <w:sz w:val="20"/>
                <w:lang w:eastAsia="pt-BR"/>
              </w:rPr>
              <w:t>Usuário do sistema</w:t>
            </w:r>
          </w:p>
        </w:tc>
      </w:tr>
      <w:tr w:rsidR="00550EDC" w:rsidRPr="001F77AA" w:rsidTr="00576AC1">
        <w:trPr>
          <w:trHeight w:val="283"/>
          <w:jc w:val="center"/>
        </w:trPr>
        <w:tc>
          <w:tcPr>
            <w:tcW w:w="0" w:type="auto"/>
          </w:tcPr>
          <w:p w:rsidR="00550EDC" w:rsidRPr="001F77AA" w:rsidRDefault="00550EDC" w:rsidP="00782DB5">
            <w:pPr>
              <w:suppressAutoHyphens w:val="0"/>
              <w:spacing w:line="240" w:lineRule="auto"/>
              <w:ind w:firstLine="0"/>
              <w:jc w:val="left"/>
              <w:rPr>
                <w:rFonts w:cs="Arial"/>
                <w:b/>
                <w:sz w:val="20"/>
                <w:lang w:eastAsia="en-US"/>
              </w:rPr>
            </w:pPr>
            <w:r w:rsidRPr="001F77AA">
              <w:rPr>
                <w:rFonts w:cs="Arial"/>
                <w:b/>
                <w:sz w:val="20"/>
                <w:lang w:eastAsia="en-US"/>
              </w:rPr>
              <w:t>Pré-condição</w:t>
            </w:r>
          </w:p>
        </w:tc>
        <w:tc>
          <w:tcPr>
            <w:tcW w:w="6643" w:type="dxa"/>
          </w:tcPr>
          <w:p w:rsidR="00550EDC" w:rsidRPr="001F77AA" w:rsidRDefault="00550EDC" w:rsidP="00782DB5">
            <w:pPr>
              <w:suppressAutoHyphens w:val="0"/>
              <w:spacing w:line="240" w:lineRule="auto"/>
              <w:ind w:firstLine="0"/>
              <w:jc w:val="left"/>
              <w:rPr>
                <w:rFonts w:cs="Arial"/>
                <w:sz w:val="20"/>
                <w:lang w:eastAsia="en-US"/>
              </w:rPr>
            </w:pPr>
            <w:r w:rsidRPr="001F77AA">
              <w:rPr>
                <w:rFonts w:cs="Arial"/>
                <w:sz w:val="20"/>
                <w:lang w:eastAsia="pt-BR"/>
              </w:rPr>
              <w:t>Nenhuma</w:t>
            </w:r>
          </w:p>
        </w:tc>
      </w:tr>
      <w:tr w:rsidR="00550EDC" w:rsidRPr="001F77AA" w:rsidTr="00576AC1">
        <w:trPr>
          <w:trHeight w:val="268"/>
          <w:jc w:val="center"/>
        </w:trPr>
        <w:tc>
          <w:tcPr>
            <w:tcW w:w="0" w:type="auto"/>
          </w:tcPr>
          <w:p w:rsidR="00550EDC" w:rsidRPr="001F77AA" w:rsidRDefault="00550EDC" w:rsidP="00782DB5">
            <w:pPr>
              <w:suppressAutoHyphens w:val="0"/>
              <w:spacing w:line="240" w:lineRule="auto"/>
              <w:ind w:firstLine="0"/>
              <w:jc w:val="left"/>
              <w:rPr>
                <w:rFonts w:cs="Arial"/>
                <w:b/>
                <w:sz w:val="20"/>
                <w:lang w:eastAsia="en-US"/>
              </w:rPr>
            </w:pPr>
            <w:r w:rsidRPr="001F77AA">
              <w:rPr>
                <w:rFonts w:cs="Arial"/>
                <w:b/>
                <w:sz w:val="20"/>
                <w:lang w:eastAsia="en-US"/>
              </w:rPr>
              <w:t>Cenário Principal</w:t>
            </w:r>
          </w:p>
          <w:p w:rsidR="00550EDC" w:rsidRPr="001F77AA" w:rsidRDefault="00550EDC" w:rsidP="00782DB5">
            <w:pPr>
              <w:suppressAutoHyphens w:val="0"/>
              <w:spacing w:line="240" w:lineRule="auto"/>
              <w:ind w:firstLine="0"/>
              <w:jc w:val="left"/>
              <w:rPr>
                <w:rFonts w:cs="Arial"/>
                <w:b/>
                <w:sz w:val="20"/>
                <w:lang w:eastAsia="en-US"/>
              </w:rPr>
            </w:pPr>
          </w:p>
        </w:tc>
        <w:tc>
          <w:tcPr>
            <w:tcW w:w="6643" w:type="dxa"/>
          </w:tcPr>
          <w:p w:rsidR="00550EDC" w:rsidRPr="001F77AA" w:rsidRDefault="00550EDC" w:rsidP="00782DB5">
            <w:pPr>
              <w:numPr>
                <w:ilvl w:val="0"/>
                <w:numId w:val="24"/>
              </w:numPr>
              <w:suppressAutoHyphens w:val="0"/>
              <w:spacing w:line="240" w:lineRule="auto"/>
              <w:ind w:left="0" w:firstLine="0"/>
              <w:jc w:val="left"/>
              <w:rPr>
                <w:rFonts w:cs="Arial"/>
                <w:sz w:val="20"/>
                <w:lang w:eastAsia="pt-BR"/>
              </w:rPr>
            </w:pPr>
            <w:r w:rsidRPr="001F77AA">
              <w:rPr>
                <w:rFonts w:cs="Arial"/>
                <w:sz w:val="20"/>
                <w:lang w:eastAsia="pt-BR"/>
              </w:rPr>
              <w:t xml:space="preserve">O use case inicia quando o usuário seleciona a opção cadastro de </w:t>
            </w:r>
            <w:proofErr w:type="spellStart"/>
            <w:r w:rsidRPr="001F77AA">
              <w:rPr>
                <w:rFonts w:cs="Arial"/>
                <w:sz w:val="20"/>
                <w:lang w:eastAsia="pt-BR"/>
              </w:rPr>
              <w:t>xxxxx</w:t>
            </w:r>
            <w:proofErr w:type="spellEnd"/>
            <w:r w:rsidRPr="001F77AA">
              <w:rPr>
                <w:rFonts w:cs="Arial"/>
                <w:sz w:val="20"/>
                <w:lang w:eastAsia="pt-BR"/>
              </w:rPr>
              <w:t>.</w:t>
            </w:r>
          </w:p>
          <w:p w:rsidR="00550EDC" w:rsidRPr="001F77AA" w:rsidRDefault="00550EDC" w:rsidP="00782DB5">
            <w:pPr>
              <w:numPr>
                <w:ilvl w:val="0"/>
                <w:numId w:val="24"/>
              </w:numPr>
              <w:suppressAutoHyphens w:val="0"/>
              <w:spacing w:line="240" w:lineRule="auto"/>
              <w:ind w:left="0" w:firstLine="0"/>
              <w:jc w:val="left"/>
              <w:rPr>
                <w:rFonts w:cs="Arial"/>
                <w:sz w:val="20"/>
                <w:lang w:eastAsia="pt-BR"/>
              </w:rPr>
            </w:pPr>
            <w:r w:rsidRPr="001F77AA">
              <w:rPr>
                <w:rFonts w:cs="Arial"/>
                <w:sz w:val="20"/>
                <w:lang w:eastAsia="pt-BR"/>
              </w:rPr>
              <w:t xml:space="preserve">O sistema carrega o formulário de cadastro de </w:t>
            </w:r>
            <w:proofErr w:type="spellStart"/>
            <w:r w:rsidRPr="001F77AA">
              <w:rPr>
                <w:rFonts w:cs="Arial"/>
                <w:sz w:val="20"/>
                <w:lang w:eastAsia="pt-BR"/>
              </w:rPr>
              <w:t>xxxx</w:t>
            </w:r>
            <w:proofErr w:type="spellEnd"/>
            <w:r w:rsidRPr="001F77AA">
              <w:rPr>
                <w:rFonts w:cs="Arial"/>
                <w:sz w:val="20"/>
                <w:lang w:eastAsia="pt-BR"/>
              </w:rPr>
              <w:t>.</w:t>
            </w:r>
          </w:p>
          <w:p w:rsidR="00550EDC" w:rsidRPr="001F77AA" w:rsidRDefault="00550EDC" w:rsidP="00782DB5">
            <w:pPr>
              <w:numPr>
                <w:ilvl w:val="0"/>
                <w:numId w:val="24"/>
              </w:numPr>
              <w:suppressAutoHyphens w:val="0"/>
              <w:spacing w:line="240" w:lineRule="auto"/>
              <w:ind w:left="0" w:firstLine="0"/>
              <w:jc w:val="left"/>
              <w:rPr>
                <w:rFonts w:cs="Arial"/>
                <w:sz w:val="20"/>
                <w:lang w:eastAsia="pt-BR"/>
              </w:rPr>
            </w:pPr>
            <w:r w:rsidRPr="001F77AA">
              <w:rPr>
                <w:rFonts w:cs="Arial"/>
                <w:sz w:val="20"/>
                <w:lang w:eastAsia="pt-BR"/>
              </w:rPr>
              <w:t xml:space="preserve">O sistema gera um código </w:t>
            </w:r>
            <w:proofErr w:type="spellStart"/>
            <w:r w:rsidRPr="001F77AA">
              <w:rPr>
                <w:rFonts w:cs="Arial"/>
                <w:sz w:val="20"/>
                <w:lang w:eastAsia="pt-BR"/>
              </w:rPr>
              <w:t>xxxxxxxxxxx</w:t>
            </w:r>
            <w:proofErr w:type="spellEnd"/>
            <w:r w:rsidRPr="001F77AA">
              <w:rPr>
                <w:rFonts w:cs="Arial"/>
                <w:sz w:val="20"/>
                <w:lang w:eastAsia="pt-BR"/>
              </w:rPr>
              <w:t>.</w:t>
            </w:r>
          </w:p>
          <w:p w:rsidR="00550EDC" w:rsidRPr="001F77AA" w:rsidRDefault="00550EDC" w:rsidP="00782DB5">
            <w:pPr>
              <w:numPr>
                <w:ilvl w:val="0"/>
                <w:numId w:val="24"/>
              </w:numPr>
              <w:suppressAutoHyphens w:val="0"/>
              <w:spacing w:line="240" w:lineRule="auto"/>
              <w:ind w:left="0" w:firstLine="0"/>
              <w:jc w:val="left"/>
              <w:rPr>
                <w:rFonts w:cs="Arial"/>
                <w:sz w:val="20"/>
                <w:lang w:eastAsia="pt-BR"/>
              </w:rPr>
            </w:pPr>
            <w:r w:rsidRPr="001F77AA">
              <w:rPr>
                <w:rFonts w:cs="Arial"/>
                <w:sz w:val="20"/>
                <w:lang w:eastAsia="pt-BR"/>
              </w:rPr>
              <w:t xml:space="preserve">Informa </w:t>
            </w:r>
            <w:proofErr w:type="spellStart"/>
            <w:r w:rsidRPr="001F77AA">
              <w:rPr>
                <w:rFonts w:cs="Arial"/>
                <w:sz w:val="20"/>
                <w:lang w:eastAsia="pt-BR"/>
              </w:rPr>
              <w:t>xxx</w:t>
            </w:r>
            <w:proofErr w:type="spellEnd"/>
            <w:r w:rsidRPr="001F77AA">
              <w:rPr>
                <w:rFonts w:cs="Arial"/>
                <w:sz w:val="20"/>
                <w:lang w:eastAsia="pt-BR"/>
              </w:rPr>
              <w:t xml:space="preserve">, </w:t>
            </w:r>
            <w:proofErr w:type="spellStart"/>
            <w:r w:rsidRPr="001F77AA">
              <w:rPr>
                <w:rFonts w:cs="Arial"/>
                <w:sz w:val="20"/>
                <w:lang w:eastAsia="pt-BR"/>
              </w:rPr>
              <w:t>xxxxxxxxx</w:t>
            </w:r>
            <w:proofErr w:type="spellEnd"/>
            <w:r w:rsidRPr="001F77AA">
              <w:rPr>
                <w:rFonts w:cs="Arial"/>
                <w:sz w:val="20"/>
                <w:lang w:eastAsia="pt-BR"/>
              </w:rPr>
              <w:t xml:space="preserve">, </w:t>
            </w:r>
            <w:proofErr w:type="spellStart"/>
            <w:r w:rsidRPr="001F77AA">
              <w:rPr>
                <w:rFonts w:cs="Arial"/>
                <w:sz w:val="20"/>
                <w:lang w:eastAsia="pt-BR"/>
              </w:rPr>
              <w:t>xxxxxxxxx</w:t>
            </w:r>
            <w:proofErr w:type="spellEnd"/>
            <w:r w:rsidRPr="001F77AA">
              <w:rPr>
                <w:rFonts w:cs="Arial"/>
                <w:sz w:val="20"/>
                <w:lang w:eastAsia="pt-BR"/>
              </w:rPr>
              <w:t>.</w:t>
            </w:r>
          </w:p>
          <w:p w:rsidR="00550EDC" w:rsidRPr="001F77AA" w:rsidRDefault="00550EDC" w:rsidP="00782DB5">
            <w:pPr>
              <w:numPr>
                <w:ilvl w:val="0"/>
                <w:numId w:val="24"/>
              </w:numPr>
              <w:suppressAutoHyphens w:val="0"/>
              <w:spacing w:line="240" w:lineRule="auto"/>
              <w:ind w:left="0" w:firstLine="0"/>
              <w:jc w:val="left"/>
              <w:rPr>
                <w:rFonts w:cs="Arial"/>
                <w:sz w:val="20"/>
                <w:lang w:eastAsia="pt-BR"/>
              </w:rPr>
            </w:pPr>
            <w:r w:rsidRPr="001F77AA">
              <w:rPr>
                <w:rFonts w:cs="Arial"/>
                <w:sz w:val="20"/>
                <w:lang w:eastAsia="pt-BR"/>
              </w:rPr>
              <w:t xml:space="preserve">O usuário </w:t>
            </w:r>
            <w:proofErr w:type="spellStart"/>
            <w:r w:rsidRPr="001F77AA">
              <w:rPr>
                <w:rFonts w:cs="Arial"/>
                <w:sz w:val="20"/>
                <w:lang w:eastAsia="pt-BR"/>
              </w:rPr>
              <w:t>xxxxxxxxxxxx</w:t>
            </w:r>
            <w:proofErr w:type="spellEnd"/>
            <w:r w:rsidRPr="001F77AA">
              <w:rPr>
                <w:rFonts w:cs="Arial"/>
                <w:sz w:val="20"/>
                <w:lang w:eastAsia="pt-BR"/>
              </w:rPr>
              <w:t>.</w:t>
            </w:r>
          </w:p>
          <w:p w:rsidR="00550EDC" w:rsidRPr="001F77AA" w:rsidRDefault="00550EDC" w:rsidP="00782DB5">
            <w:pPr>
              <w:numPr>
                <w:ilvl w:val="0"/>
                <w:numId w:val="24"/>
              </w:numPr>
              <w:suppressAutoHyphens w:val="0"/>
              <w:spacing w:line="240" w:lineRule="auto"/>
              <w:ind w:left="0" w:firstLine="0"/>
              <w:jc w:val="left"/>
              <w:rPr>
                <w:rFonts w:cs="Arial"/>
                <w:sz w:val="20"/>
                <w:lang w:eastAsia="pt-BR"/>
              </w:rPr>
            </w:pPr>
            <w:r w:rsidRPr="001F77AA">
              <w:rPr>
                <w:rFonts w:cs="Arial"/>
                <w:sz w:val="20"/>
                <w:lang w:eastAsia="pt-BR"/>
              </w:rPr>
              <w:t xml:space="preserve">O sistema </w:t>
            </w:r>
            <w:proofErr w:type="spellStart"/>
            <w:r w:rsidRPr="001F77AA">
              <w:rPr>
                <w:rFonts w:cs="Arial"/>
                <w:sz w:val="20"/>
                <w:lang w:eastAsia="pt-BR"/>
              </w:rPr>
              <w:t>xxxxxxxxxxxxxxxxxxxxxxx</w:t>
            </w:r>
            <w:proofErr w:type="spellEnd"/>
          </w:p>
          <w:p w:rsidR="00550EDC" w:rsidRPr="001F77AA" w:rsidRDefault="00550EDC" w:rsidP="00782DB5">
            <w:pPr>
              <w:numPr>
                <w:ilvl w:val="0"/>
                <w:numId w:val="24"/>
              </w:numPr>
              <w:suppressAutoHyphens w:val="0"/>
              <w:spacing w:line="240" w:lineRule="auto"/>
              <w:ind w:left="0" w:firstLine="0"/>
              <w:jc w:val="left"/>
              <w:rPr>
                <w:rFonts w:cs="Arial"/>
                <w:sz w:val="20"/>
                <w:lang w:eastAsia="pt-BR"/>
              </w:rPr>
            </w:pPr>
            <w:r w:rsidRPr="001F77AA">
              <w:rPr>
                <w:rFonts w:cs="Arial"/>
                <w:sz w:val="20"/>
                <w:lang w:eastAsia="pt-BR"/>
              </w:rPr>
              <w:t xml:space="preserve">O usuário confirma </w:t>
            </w:r>
            <w:proofErr w:type="spellStart"/>
            <w:r w:rsidRPr="001F77AA">
              <w:rPr>
                <w:rFonts w:cs="Arial"/>
                <w:sz w:val="20"/>
                <w:lang w:eastAsia="pt-BR"/>
              </w:rPr>
              <w:t>xxxxxxxxxxxxxxxxxx</w:t>
            </w:r>
            <w:proofErr w:type="spellEnd"/>
          </w:p>
          <w:p w:rsidR="00550EDC" w:rsidRPr="001F77AA" w:rsidRDefault="00550EDC" w:rsidP="00782DB5">
            <w:pPr>
              <w:numPr>
                <w:ilvl w:val="0"/>
                <w:numId w:val="24"/>
              </w:numPr>
              <w:suppressAutoHyphens w:val="0"/>
              <w:spacing w:line="240" w:lineRule="auto"/>
              <w:ind w:left="0" w:firstLine="0"/>
              <w:jc w:val="left"/>
              <w:rPr>
                <w:rFonts w:cs="Arial"/>
                <w:sz w:val="20"/>
                <w:lang w:eastAsia="pt-BR"/>
              </w:rPr>
            </w:pPr>
            <w:r w:rsidRPr="001F77AA">
              <w:rPr>
                <w:rFonts w:cs="Arial"/>
                <w:sz w:val="20"/>
                <w:lang w:eastAsia="pt-BR"/>
              </w:rPr>
              <w:t xml:space="preserve">O usuário </w:t>
            </w:r>
            <w:proofErr w:type="spellStart"/>
            <w:r w:rsidRPr="001F77AA">
              <w:rPr>
                <w:rFonts w:cs="Arial"/>
                <w:sz w:val="20"/>
                <w:lang w:eastAsia="pt-BR"/>
              </w:rPr>
              <w:t>xxxxxxxxxxxxxxxxx</w:t>
            </w:r>
            <w:proofErr w:type="spellEnd"/>
          </w:p>
          <w:p w:rsidR="00550EDC" w:rsidRPr="001F77AA" w:rsidRDefault="00550EDC" w:rsidP="00782DB5">
            <w:pPr>
              <w:numPr>
                <w:ilvl w:val="0"/>
                <w:numId w:val="24"/>
              </w:numPr>
              <w:suppressAutoHyphens w:val="0"/>
              <w:spacing w:line="240" w:lineRule="auto"/>
              <w:ind w:left="0" w:firstLine="0"/>
              <w:jc w:val="left"/>
              <w:rPr>
                <w:rFonts w:cs="Arial"/>
                <w:sz w:val="20"/>
                <w:lang w:eastAsia="en-US"/>
              </w:rPr>
            </w:pPr>
            <w:r w:rsidRPr="001F77AA">
              <w:rPr>
                <w:rFonts w:cs="Arial"/>
                <w:sz w:val="20"/>
                <w:lang w:eastAsia="pt-BR"/>
              </w:rPr>
              <w:t xml:space="preserve">O sistema </w:t>
            </w:r>
            <w:proofErr w:type="spellStart"/>
            <w:r w:rsidRPr="001F77AA">
              <w:rPr>
                <w:rFonts w:cs="Arial"/>
                <w:sz w:val="20"/>
                <w:lang w:eastAsia="pt-BR"/>
              </w:rPr>
              <w:t>xxxxxxxxxxxxxxx</w:t>
            </w:r>
            <w:proofErr w:type="spellEnd"/>
            <w:r w:rsidRPr="001F77AA">
              <w:rPr>
                <w:rFonts w:cs="Arial"/>
                <w:sz w:val="20"/>
                <w:lang w:eastAsia="pt-BR"/>
              </w:rPr>
              <w:t>.</w:t>
            </w:r>
          </w:p>
        </w:tc>
      </w:tr>
      <w:tr w:rsidR="00550EDC" w:rsidRPr="001F77AA" w:rsidTr="00576AC1">
        <w:trPr>
          <w:trHeight w:val="283"/>
          <w:jc w:val="center"/>
        </w:trPr>
        <w:tc>
          <w:tcPr>
            <w:tcW w:w="0" w:type="auto"/>
          </w:tcPr>
          <w:p w:rsidR="00550EDC" w:rsidRPr="001F77AA" w:rsidRDefault="00550EDC" w:rsidP="00782DB5">
            <w:pPr>
              <w:suppressAutoHyphens w:val="0"/>
              <w:spacing w:line="240" w:lineRule="auto"/>
              <w:ind w:firstLine="0"/>
              <w:jc w:val="left"/>
              <w:rPr>
                <w:rFonts w:cs="Arial"/>
                <w:b/>
                <w:sz w:val="20"/>
                <w:lang w:eastAsia="en-US"/>
              </w:rPr>
            </w:pPr>
            <w:r w:rsidRPr="001F77AA">
              <w:rPr>
                <w:rFonts w:cs="Arial"/>
                <w:b/>
                <w:sz w:val="20"/>
                <w:lang w:eastAsia="en-US"/>
              </w:rPr>
              <w:t>Pós-condição</w:t>
            </w:r>
          </w:p>
        </w:tc>
        <w:tc>
          <w:tcPr>
            <w:tcW w:w="6643" w:type="dxa"/>
          </w:tcPr>
          <w:p w:rsidR="00550EDC" w:rsidRPr="001F77AA" w:rsidRDefault="00550EDC" w:rsidP="00782DB5">
            <w:pPr>
              <w:suppressAutoHyphens w:val="0"/>
              <w:spacing w:line="240" w:lineRule="auto"/>
              <w:ind w:firstLine="0"/>
              <w:jc w:val="left"/>
              <w:rPr>
                <w:rFonts w:cs="Arial"/>
                <w:sz w:val="20"/>
                <w:lang w:eastAsia="en-US"/>
              </w:rPr>
            </w:pPr>
            <w:r w:rsidRPr="001F77AA">
              <w:rPr>
                <w:rFonts w:cs="Arial"/>
                <w:sz w:val="20"/>
                <w:lang w:eastAsia="pt-BR"/>
              </w:rPr>
              <w:t xml:space="preserve">Para ativar </w:t>
            </w:r>
            <w:proofErr w:type="spellStart"/>
            <w:r w:rsidRPr="001F77AA">
              <w:rPr>
                <w:rFonts w:cs="Arial"/>
                <w:sz w:val="20"/>
                <w:lang w:eastAsia="pt-BR"/>
              </w:rPr>
              <w:t>xxxxxxxxxxxxxx</w:t>
            </w:r>
            <w:proofErr w:type="spellEnd"/>
          </w:p>
        </w:tc>
      </w:tr>
      <w:tr w:rsidR="00550EDC" w:rsidRPr="001F77AA" w:rsidTr="00576AC1">
        <w:trPr>
          <w:trHeight w:val="133"/>
          <w:jc w:val="center"/>
        </w:trPr>
        <w:tc>
          <w:tcPr>
            <w:tcW w:w="0" w:type="auto"/>
          </w:tcPr>
          <w:p w:rsidR="00550EDC" w:rsidRPr="001F77AA" w:rsidRDefault="00550EDC" w:rsidP="00782DB5">
            <w:pPr>
              <w:suppressAutoHyphens w:val="0"/>
              <w:spacing w:line="240" w:lineRule="auto"/>
              <w:ind w:firstLine="0"/>
              <w:jc w:val="left"/>
              <w:rPr>
                <w:rFonts w:cs="Arial"/>
                <w:b/>
                <w:sz w:val="20"/>
                <w:lang w:eastAsia="en-US"/>
              </w:rPr>
            </w:pPr>
            <w:r w:rsidRPr="001F77AA">
              <w:rPr>
                <w:rFonts w:cs="Arial"/>
                <w:b/>
                <w:sz w:val="20"/>
                <w:lang w:eastAsia="en-US"/>
              </w:rPr>
              <w:t>Cenário Alternativo</w:t>
            </w:r>
          </w:p>
        </w:tc>
        <w:tc>
          <w:tcPr>
            <w:tcW w:w="6643" w:type="dxa"/>
          </w:tcPr>
          <w:p w:rsidR="00550EDC" w:rsidRPr="001F77AA" w:rsidRDefault="00550EDC" w:rsidP="00782DB5">
            <w:pPr>
              <w:suppressAutoHyphens w:val="0"/>
              <w:spacing w:line="240" w:lineRule="auto"/>
              <w:ind w:firstLine="0"/>
              <w:jc w:val="left"/>
              <w:rPr>
                <w:rFonts w:cs="Arial"/>
                <w:sz w:val="20"/>
                <w:lang w:eastAsia="pt-BR"/>
              </w:rPr>
            </w:pPr>
            <w:r w:rsidRPr="001F77AA">
              <w:rPr>
                <w:rFonts w:cs="Arial"/>
                <w:sz w:val="20"/>
                <w:lang w:eastAsia="pt-BR"/>
              </w:rPr>
              <w:t xml:space="preserve">4a – O usuário informa </w:t>
            </w:r>
            <w:proofErr w:type="spellStart"/>
            <w:r w:rsidRPr="001F77AA">
              <w:rPr>
                <w:rFonts w:cs="Arial"/>
                <w:sz w:val="20"/>
                <w:lang w:eastAsia="pt-BR"/>
              </w:rPr>
              <w:t>xxxxxxxx</w:t>
            </w:r>
            <w:proofErr w:type="spellEnd"/>
          </w:p>
          <w:p w:rsidR="00550EDC" w:rsidRPr="001F77AA" w:rsidRDefault="00550EDC" w:rsidP="00782DB5">
            <w:pPr>
              <w:suppressAutoHyphens w:val="0"/>
              <w:spacing w:line="240" w:lineRule="auto"/>
              <w:ind w:firstLine="0"/>
              <w:jc w:val="left"/>
              <w:rPr>
                <w:rFonts w:cs="Arial"/>
                <w:sz w:val="20"/>
                <w:lang w:eastAsia="pt-BR"/>
              </w:rPr>
            </w:pPr>
            <w:r w:rsidRPr="001F77AA">
              <w:rPr>
                <w:rFonts w:cs="Arial"/>
                <w:sz w:val="20"/>
                <w:lang w:eastAsia="pt-BR"/>
              </w:rPr>
              <w:t xml:space="preserve">4a.1 O sistema </w:t>
            </w:r>
            <w:proofErr w:type="spellStart"/>
            <w:r w:rsidRPr="001F77AA">
              <w:rPr>
                <w:rFonts w:cs="Arial"/>
                <w:sz w:val="20"/>
                <w:lang w:eastAsia="pt-BR"/>
              </w:rPr>
              <w:t>xxxxxxxxx</w:t>
            </w:r>
            <w:proofErr w:type="spellEnd"/>
            <w:r w:rsidRPr="001F77AA">
              <w:rPr>
                <w:rFonts w:cs="Arial"/>
                <w:sz w:val="20"/>
                <w:lang w:eastAsia="pt-BR"/>
              </w:rPr>
              <w:t xml:space="preserve">. </w:t>
            </w:r>
          </w:p>
          <w:p w:rsidR="00550EDC" w:rsidRPr="001F77AA" w:rsidRDefault="00550EDC" w:rsidP="00782DB5">
            <w:pPr>
              <w:suppressAutoHyphens w:val="0"/>
              <w:spacing w:line="240" w:lineRule="auto"/>
              <w:ind w:firstLine="0"/>
              <w:jc w:val="left"/>
              <w:rPr>
                <w:rFonts w:cs="Arial"/>
                <w:sz w:val="20"/>
                <w:lang w:eastAsia="pt-BR"/>
              </w:rPr>
            </w:pPr>
            <w:r w:rsidRPr="001F77AA">
              <w:rPr>
                <w:rFonts w:cs="Arial"/>
                <w:sz w:val="20"/>
                <w:lang w:eastAsia="pt-BR"/>
              </w:rPr>
              <w:t xml:space="preserve">7a – O usuário informa </w:t>
            </w:r>
            <w:proofErr w:type="spellStart"/>
            <w:r w:rsidRPr="001F77AA">
              <w:rPr>
                <w:rFonts w:cs="Arial"/>
                <w:sz w:val="20"/>
                <w:lang w:eastAsia="pt-BR"/>
              </w:rPr>
              <w:t>xxxxxxxx</w:t>
            </w:r>
            <w:proofErr w:type="spellEnd"/>
            <w:r w:rsidRPr="001F77AA">
              <w:rPr>
                <w:rFonts w:cs="Arial"/>
                <w:sz w:val="20"/>
                <w:lang w:eastAsia="pt-BR"/>
              </w:rPr>
              <w:t>.</w:t>
            </w:r>
          </w:p>
          <w:p w:rsidR="00550EDC" w:rsidRPr="001F77AA" w:rsidRDefault="00550EDC" w:rsidP="00782DB5">
            <w:pPr>
              <w:suppressAutoHyphens w:val="0"/>
              <w:spacing w:line="240" w:lineRule="auto"/>
              <w:ind w:firstLine="0"/>
              <w:jc w:val="left"/>
              <w:rPr>
                <w:rFonts w:cs="Arial"/>
                <w:sz w:val="20"/>
                <w:lang w:eastAsia="en-US"/>
              </w:rPr>
            </w:pPr>
            <w:r w:rsidRPr="001F77AA">
              <w:rPr>
                <w:rFonts w:cs="Arial"/>
                <w:sz w:val="20"/>
                <w:lang w:eastAsia="pt-BR"/>
              </w:rPr>
              <w:t xml:space="preserve">7a.1 O sistema </w:t>
            </w:r>
            <w:proofErr w:type="spellStart"/>
            <w:r w:rsidRPr="001F77AA">
              <w:rPr>
                <w:rFonts w:cs="Arial"/>
                <w:sz w:val="20"/>
                <w:lang w:eastAsia="pt-BR"/>
              </w:rPr>
              <w:t>xxxxxxxxxxxxx</w:t>
            </w:r>
            <w:proofErr w:type="spellEnd"/>
            <w:r w:rsidRPr="001F77AA">
              <w:rPr>
                <w:rFonts w:cs="Arial"/>
                <w:sz w:val="20"/>
                <w:lang w:eastAsia="pt-BR"/>
              </w:rPr>
              <w:t>.</w:t>
            </w:r>
          </w:p>
        </w:tc>
      </w:tr>
    </w:tbl>
    <w:p w:rsidR="00550EDC" w:rsidRDefault="00550EDC" w:rsidP="00BD06F8">
      <w:pPr>
        <w:ind w:firstLine="0"/>
        <w:jc w:val="center"/>
        <w:rPr>
          <w:b/>
          <w:szCs w:val="24"/>
        </w:rPr>
      </w:pPr>
    </w:p>
    <w:p w:rsidR="00524E15" w:rsidRDefault="00524E15" w:rsidP="00BD06F8">
      <w:pPr>
        <w:ind w:firstLine="0"/>
        <w:jc w:val="center"/>
        <w:rPr>
          <w:b/>
          <w:szCs w:val="24"/>
        </w:rPr>
      </w:pPr>
    </w:p>
    <w:p w:rsidR="00524E15" w:rsidRDefault="00524E15" w:rsidP="00BD06F8">
      <w:pPr>
        <w:ind w:firstLine="0"/>
        <w:jc w:val="center"/>
        <w:rPr>
          <w:b/>
          <w:szCs w:val="24"/>
        </w:rPr>
      </w:pPr>
    </w:p>
    <w:p w:rsidR="003447F4" w:rsidRDefault="003447F4" w:rsidP="00BD06F8">
      <w:pPr>
        <w:ind w:firstLine="0"/>
        <w:rPr>
          <w:szCs w:val="24"/>
        </w:rPr>
      </w:pPr>
      <w:r w:rsidRPr="003447F4">
        <w:rPr>
          <w:szCs w:val="24"/>
        </w:rPr>
        <w:lastRenderedPageBreak/>
        <w:t>3.</w:t>
      </w:r>
      <w:r w:rsidR="00421934">
        <w:rPr>
          <w:szCs w:val="24"/>
        </w:rPr>
        <w:t>7</w:t>
      </w:r>
      <w:r>
        <w:rPr>
          <w:szCs w:val="24"/>
        </w:rPr>
        <w:t xml:space="preserve"> </w:t>
      </w:r>
      <w:r w:rsidRPr="003447F4">
        <w:rPr>
          <w:szCs w:val="24"/>
        </w:rPr>
        <w:t>Diagrama de Classes</w:t>
      </w:r>
      <w:r w:rsidR="004660BB">
        <w:rPr>
          <w:szCs w:val="24"/>
        </w:rPr>
        <w:t xml:space="preserve"> </w:t>
      </w:r>
      <w:r w:rsidR="004660BB" w:rsidRPr="004660BB">
        <w:rPr>
          <w:color w:val="FF0000"/>
          <w:szCs w:val="24"/>
        </w:rPr>
        <w:t>(</w:t>
      </w:r>
      <w:r w:rsidR="001711E5">
        <w:rPr>
          <w:color w:val="FF0000"/>
          <w:szCs w:val="24"/>
        </w:rPr>
        <w:t>a critério do orientador</w:t>
      </w:r>
      <w:r w:rsidR="004660BB" w:rsidRPr="004660BB">
        <w:rPr>
          <w:color w:val="FF0000"/>
          <w:szCs w:val="24"/>
        </w:rPr>
        <w:t>)</w:t>
      </w:r>
    </w:p>
    <w:p w:rsidR="003447F4" w:rsidRDefault="003447F4" w:rsidP="00BD06F8">
      <w:pPr>
        <w:ind w:firstLine="709"/>
        <w:rPr>
          <w:szCs w:val="24"/>
        </w:rPr>
      </w:pPr>
      <w:r>
        <w:rPr>
          <w:szCs w:val="24"/>
        </w:rPr>
        <w:t>E</w:t>
      </w:r>
      <w:r w:rsidRPr="003447F4">
        <w:rPr>
          <w:szCs w:val="24"/>
        </w:rPr>
        <w:t>specificar toda a estrutura de classes,</w:t>
      </w:r>
      <w:r>
        <w:rPr>
          <w:szCs w:val="24"/>
        </w:rPr>
        <w:t xml:space="preserve"> atributos e métodos do projeto.</w:t>
      </w:r>
    </w:p>
    <w:p w:rsidR="003447F4" w:rsidRPr="003447F4" w:rsidRDefault="003447F4" w:rsidP="00BD06F8">
      <w:pPr>
        <w:ind w:firstLine="709"/>
        <w:rPr>
          <w:szCs w:val="24"/>
        </w:rPr>
      </w:pPr>
    </w:p>
    <w:p w:rsidR="003447F4" w:rsidRDefault="003447F4" w:rsidP="00BD06F8">
      <w:pPr>
        <w:ind w:firstLine="0"/>
        <w:rPr>
          <w:szCs w:val="24"/>
        </w:rPr>
      </w:pPr>
      <w:r w:rsidRPr="003447F4">
        <w:rPr>
          <w:szCs w:val="24"/>
        </w:rPr>
        <w:t>3.</w:t>
      </w:r>
      <w:r w:rsidR="00421934">
        <w:rPr>
          <w:szCs w:val="24"/>
        </w:rPr>
        <w:t>8</w:t>
      </w:r>
      <w:r>
        <w:rPr>
          <w:szCs w:val="24"/>
        </w:rPr>
        <w:t xml:space="preserve"> </w:t>
      </w:r>
      <w:r w:rsidRPr="003447F4">
        <w:rPr>
          <w:szCs w:val="24"/>
        </w:rPr>
        <w:t>Diagrama de Atividades</w:t>
      </w:r>
      <w:r w:rsidR="004660BB">
        <w:rPr>
          <w:szCs w:val="24"/>
        </w:rPr>
        <w:t xml:space="preserve"> </w:t>
      </w:r>
      <w:r w:rsidR="004660BB" w:rsidRPr="004660BB">
        <w:rPr>
          <w:color w:val="FF0000"/>
          <w:szCs w:val="24"/>
        </w:rPr>
        <w:t>(</w:t>
      </w:r>
      <w:r w:rsidR="001711E5">
        <w:rPr>
          <w:color w:val="FF0000"/>
          <w:szCs w:val="24"/>
        </w:rPr>
        <w:t>a critério do orientador</w:t>
      </w:r>
      <w:r w:rsidR="004660BB" w:rsidRPr="004660BB">
        <w:rPr>
          <w:color w:val="FF0000"/>
          <w:szCs w:val="24"/>
        </w:rPr>
        <w:t>)</w:t>
      </w:r>
    </w:p>
    <w:p w:rsidR="003447F4" w:rsidRDefault="003447F4" w:rsidP="00BD06F8">
      <w:pPr>
        <w:ind w:firstLine="709"/>
        <w:rPr>
          <w:szCs w:val="24"/>
        </w:rPr>
      </w:pPr>
      <w:r>
        <w:rPr>
          <w:szCs w:val="24"/>
        </w:rPr>
        <w:t>E</w:t>
      </w:r>
      <w:r w:rsidRPr="003447F4">
        <w:rPr>
          <w:szCs w:val="24"/>
        </w:rPr>
        <w:t>specificar o fluxo das atividades mais complexas do sistema, especialmente a lógica dos casos de uso que exigem maior conhecimento sobre as interações entre as atividades internas</w:t>
      </w:r>
      <w:r>
        <w:rPr>
          <w:szCs w:val="24"/>
        </w:rPr>
        <w:t>.</w:t>
      </w:r>
    </w:p>
    <w:p w:rsidR="003447F4" w:rsidRPr="003447F4" w:rsidRDefault="003447F4" w:rsidP="00BD06F8">
      <w:pPr>
        <w:ind w:firstLine="709"/>
        <w:rPr>
          <w:szCs w:val="24"/>
        </w:rPr>
      </w:pPr>
    </w:p>
    <w:p w:rsidR="003447F4" w:rsidRDefault="003447F4" w:rsidP="00BD06F8">
      <w:pPr>
        <w:ind w:firstLine="0"/>
        <w:rPr>
          <w:szCs w:val="24"/>
        </w:rPr>
      </w:pPr>
      <w:r w:rsidRPr="004660BB">
        <w:rPr>
          <w:szCs w:val="24"/>
        </w:rPr>
        <w:t>3.</w:t>
      </w:r>
      <w:r w:rsidR="00421934">
        <w:rPr>
          <w:szCs w:val="24"/>
        </w:rPr>
        <w:t>9</w:t>
      </w:r>
      <w:r w:rsidRPr="004660BB">
        <w:rPr>
          <w:szCs w:val="24"/>
        </w:rPr>
        <w:t xml:space="preserve"> Diagrama de Estados</w:t>
      </w:r>
      <w:r w:rsidR="002D3CD1" w:rsidRPr="004660BB">
        <w:rPr>
          <w:szCs w:val="24"/>
        </w:rPr>
        <w:t xml:space="preserve"> </w:t>
      </w:r>
      <w:r w:rsidR="004660BB" w:rsidRPr="004660BB">
        <w:rPr>
          <w:color w:val="FF0000"/>
          <w:szCs w:val="24"/>
        </w:rPr>
        <w:t>(</w:t>
      </w:r>
      <w:r w:rsidR="001711E5">
        <w:rPr>
          <w:color w:val="FF0000"/>
          <w:szCs w:val="24"/>
        </w:rPr>
        <w:t>a critério do orientador</w:t>
      </w:r>
      <w:r w:rsidR="004660BB" w:rsidRPr="004660BB">
        <w:rPr>
          <w:color w:val="FF0000"/>
          <w:szCs w:val="24"/>
        </w:rPr>
        <w:t>)</w:t>
      </w:r>
    </w:p>
    <w:p w:rsidR="003447F4" w:rsidRDefault="003447F4" w:rsidP="00BD06F8">
      <w:pPr>
        <w:ind w:firstLine="709"/>
        <w:rPr>
          <w:szCs w:val="24"/>
        </w:rPr>
      </w:pPr>
      <w:r>
        <w:rPr>
          <w:szCs w:val="24"/>
        </w:rPr>
        <w:t>E</w:t>
      </w:r>
      <w:r w:rsidRPr="003447F4">
        <w:rPr>
          <w:szCs w:val="24"/>
        </w:rPr>
        <w:t>specificar os possíveis estados em que podem estar os objetos (</w:t>
      </w:r>
      <w:r w:rsidR="005A6C40">
        <w:rPr>
          <w:szCs w:val="24"/>
        </w:rPr>
        <w:t>a</w:t>
      </w:r>
      <w:r w:rsidRPr="003447F4">
        <w:rPr>
          <w:szCs w:val="24"/>
        </w:rPr>
        <w:t xml:space="preserve"> partir das classes do Diagrama de Classes), e quais são os eventos que provocam mudanças nestes estados). Ex.: Cliente (ativo/inativo); Despesa (pendente/em atraso</w:t>
      </w:r>
      <w:r>
        <w:rPr>
          <w:szCs w:val="24"/>
        </w:rPr>
        <w:t>/paga).</w:t>
      </w:r>
    </w:p>
    <w:p w:rsidR="003447F4" w:rsidRPr="003447F4" w:rsidRDefault="003447F4" w:rsidP="00BD06F8">
      <w:pPr>
        <w:ind w:firstLine="709"/>
        <w:rPr>
          <w:szCs w:val="24"/>
        </w:rPr>
      </w:pPr>
    </w:p>
    <w:p w:rsidR="003447F4" w:rsidRDefault="003447F4" w:rsidP="00BD06F8">
      <w:pPr>
        <w:ind w:firstLine="0"/>
        <w:rPr>
          <w:szCs w:val="24"/>
        </w:rPr>
      </w:pPr>
      <w:r w:rsidRPr="003447F4">
        <w:rPr>
          <w:szCs w:val="24"/>
        </w:rPr>
        <w:t>3.</w:t>
      </w:r>
      <w:r w:rsidR="00421934">
        <w:rPr>
          <w:szCs w:val="24"/>
        </w:rPr>
        <w:t>10</w:t>
      </w:r>
      <w:r>
        <w:rPr>
          <w:szCs w:val="24"/>
        </w:rPr>
        <w:t xml:space="preserve"> </w:t>
      </w:r>
      <w:r w:rsidRPr="003447F4">
        <w:rPr>
          <w:szCs w:val="24"/>
        </w:rPr>
        <w:t>Diagrama de Sequência</w:t>
      </w:r>
      <w:r w:rsidR="004660BB">
        <w:rPr>
          <w:szCs w:val="24"/>
        </w:rPr>
        <w:t xml:space="preserve"> </w:t>
      </w:r>
      <w:r w:rsidR="004660BB" w:rsidRPr="004660BB">
        <w:rPr>
          <w:color w:val="FF0000"/>
          <w:szCs w:val="24"/>
        </w:rPr>
        <w:t>(</w:t>
      </w:r>
      <w:r w:rsidR="001711E5">
        <w:rPr>
          <w:color w:val="FF0000"/>
          <w:szCs w:val="24"/>
        </w:rPr>
        <w:t>a critério do orientador</w:t>
      </w:r>
      <w:r w:rsidR="004660BB" w:rsidRPr="004660BB">
        <w:rPr>
          <w:color w:val="FF0000"/>
          <w:szCs w:val="24"/>
        </w:rPr>
        <w:t>)</w:t>
      </w:r>
    </w:p>
    <w:p w:rsidR="009B1E6C" w:rsidRDefault="009B1E6C" w:rsidP="00BD06F8">
      <w:pPr>
        <w:ind w:firstLine="709"/>
        <w:rPr>
          <w:szCs w:val="24"/>
        </w:rPr>
      </w:pPr>
      <w:r>
        <w:rPr>
          <w:szCs w:val="24"/>
        </w:rPr>
        <w:t>Usar modelo estudado nas aulas de engenharia de software.</w:t>
      </w:r>
    </w:p>
    <w:p w:rsidR="003447F4" w:rsidRPr="003447F4" w:rsidRDefault="003447F4" w:rsidP="00BD06F8">
      <w:pPr>
        <w:ind w:firstLine="0"/>
        <w:rPr>
          <w:szCs w:val="24"/>
        </w:rPr>
      </w:pPr>
    </w:p>
    <w:p w:rsidR="003447F4" w:rsidRPr="004660BB" w:rsidRDefault="003447F4" w:rsidP="00BD06F8">
      <w:pPr>
        <w:ind w:firstLine="0"/>
        <w:rPr>
          <w:szCs w:val="24"/>
        </w:rPr>
      </w:pPr>
      <w:r w:rsidRPr="003447F4">
        <w:rPr>
          <w:szCs w:val="24"/>
        </w:rPr>
        <w:t>3.</w:t>
      </w:r>
      <w:r w:rsidR="00421934">
        <w:rPr>
          <w:szCs w:val="24"/>
        </w:rPr>
        <w:t>11</w:t>
      </w:r>
      <w:r>
        <w:rPr>
          <w:szCs w:val="24"/>
        </w:rPr>
        <w:t xml:space="preserve"> </w:t>
      </w:r>
      <w:r w:rsidRPr="003447F4">
        <w:rPr>
          <w:szCs w:val="24"/>
        </w:rPr>
        <w:t xml:space="preserve">Diagrama </w:t>
      </w:r>
      <w:r w:rsidR="005A6C40">
        <w:rPr>
          <w:szCs w:val="24"/>
        </w:rPr>
        <w:t>Entidade-R</w:t>
      </w:r>
      <w:r w:rsidRPr="003447F4">
        <w:rPr>
          <w:szCs w:val="24"/>
        </w:rPr>
        <w:t>elacionamento</w:t>
      </w:r>
      <w:r w:rsidR="004660BB">
        <w:rPr>
          <w:szCs w:val="24"/>
        </w:rPr>
        <w:t xml:space="preserve"> </w:t>
      </w:r>
      <w:r w:rsidR="004660BB">
        <w:rPr>
          <w:color w:val="FF0000"/>
          <w:szCs w:val="24"/>
        </w:rPr>
        <w:t>(este item é o</w:t>
      </w:r>
      <w:r w:rsidR="004660BB" w:rsidRPr="004660BB">
        <w:rPr>
          <w:color w:val="FF0000"/>
          <w:szCs w:val="24"/>
        </w:rPr>
        <w:t xml:space="preserve">brigatório se </w:t>
      </w:r>
      <w:r w:rsidR="004660BB">
        <w:rPr>
          <w:color w:val="FF0000"/>
          <w:szCs w:val="24"/>
        </w:rPr>
        <w:t xml:space="preserve">o sistema desenvolvido usa </w:t>
      </w:r>
      <w:r w:rsidR="004660BB" w:rsidRPr="004660BB">
        <w:rPr>
          <w:color w:val="FF0000"/>
          <w:szCs w:val="24"/>
        </w:rPr>
        <w:t>BD</w:t>
      </w:r>
      <w:r w:rsidR="004660BB">
        <w:rPr>
          <w:color w:val="FF0000"/>
          <w:szCs w:val="24"/>
        </w:rPr>
        <w:t xml:space="preserve">, caso contrário, </w:t>
      </w:r>
      <w:r w:rsidR="001711E5">
        <w:rPr>
          <w:color w:val="FF0000"/>
          <w:szCs w:val="24"/>
        </w:rPr>
        <w:t>fica a critério do orientador</w:t>
      </w:r>
      <w:r w:rsidR="004660BB">
        <w:rPr>
          <w:color w:val="FF0000"/>
          <w:szCs w:val="24"/>
        </w:rPr>
        <w:t>).</w:t>
      </w:r>
    </w:p>
    <w:p w:rsidR="005571E9" w:rsidRPr="005571E9" w:rsidRDefault="00BD06F8" w:rsidP="00BD06F8">
      <w:pPr>
        <w:ind w:firstLine="709"/>
        <w:rPr>
          <w:szCs w:val="24"/>
        </w:rPr>
      </w:pPr>
      <w:r>
        <w:rPr>
          <w:szCs w:val="24"/>
        </w:rPr>
        <w:t>Diagrama que representa a m</w:t>
      </w:r>
      <w:r w:rsidR="003447F4">
        <w:rPr>
          <w:szCs w:val="24"/>
        </w:rPr>
        <w:t>odelagem do banco de dados.</w:t>
      </w:r>
    </w:p>
    <w:p w:rsidR="005571E9" w:rsidRPr="005571E9" w:rsidRDefault="005571E9" w:rsidP="00BD06F8">
      <w:pPr>
        <w:ind w:firstLine="709"/>
        <w:rPr>
          <w:szCs w:val="24"/>
        </w:rPr>
      </w:pPr>
    </w:p>
    <w:p w:rsidR="005571E9" w:rsidRPr="004660BB" w:rsidRDefault="005571E9" w:rsidP="00BD06F8">
      <w:pPr>
        <w:autoSpaceDE w:val="0"/>
        <w:autoSpaceDN w:val="0"/>
        <w:adjustRightInd w:val="0"/>
        <w:ind w:firstLine="0"/>
        <w:rPr>
          <w:b/>
          <w:bCs/>
          <w:szCs w:val="24"/>
        </w:rPr>
      </w:pPr>
      <w:r w:rsidRPr="004660BB">
        <w:rPr>
          <w:b/>
          <w:bCs/>
          <w:szCs w:val="24"/>
        </w:rPr>
        <w:t xml:space="preserve">4 </w:t>
      </w:r>
      <w:r w:rsidR="0098776F" w:rsidRPr="004660BB">
        <w:rPr>
          <w:b/>
          <w:bCs/>
          <w:szCs w:val="24"/>
        </w:rPr>
        <w:t>Ferramentas</w:t>
      </w:r>
      <w:r w:rsidR="003447F4" w:rsidRPr="004660BB">
        <w:rPr>
          <w:b/>
          <w:bCs/>
          <w:szCs w:val="24"/>
        </w:rPr>
        <w:t xml:space="preserve"> e Métodos ou Desenvolvimento</w:t>
      </w:r>
    </w:p>
    <w:p w:rsidR="003447F4" w:rsidRPr="004660BB" w:rsidRDefault="003447F4" w:rsidP="00BD06F8">
      <w:pPr>
        <w:ind w:firstLine="0"/>
        <w:rPr>
          <w:szCs w:val="24"/>
        </w:rPr>
      </w:pPr>
    </w:p>
    <w:p w:rsidR="003447F4" w:rsidRPr="004660BB" w:rsidRDefault="003447F4" w:rsidP="00BD06F8">
      <w:pPr>
        <w:ind w:firstLine="0"/>
        <w:rPr>
          <w:szCs w:val="24"/>
        </w:rPr>
      </w:pPr>
      <w:r w:rsidRPr="004660BB">
        <w:rPr>
          <w:szCs w:val="24"/>
        </w:rPr>
        <w:t xml:space="preserve">4.1 </w:t>
      </w:r>
      <w:r w:rsidR="0098776F" w:rsidRPr="004660BB">
        <w:rPr>
          <w:szCs w:val="24"/>
        </w:rPr>
        <w:t>Ferramentas</w:t>
      </w:r>
      <w:r w:rsidR="004660BB">
        <w:rPr>
          <w:szCs w:val="24"/>
        </w:rPr>
        <w:t xml:space="preserve"> </w:t>
      </w:r>
      <w:r w:rsidR="004660BB" w:rsidRPr="004660BB">
        <w:rPr>
          <w:color w:val="FF0000"/>
          <w:szCs w:val="24"/>
        </w:rPr>
        <w:t xml:space="preserve">(este item é </w:t>
      </w:r>
      <w:r w:rsidR="004660BB">
        <w:rPr>
          <w:color w:val="FF0000"/>
          <w:szCs w:val="24"/>
        </w:rPr>
        <w:t>obrigatório</w:t>
      </w:r>
      <w:r w:rsidR="004660BB" w:rsidRPr="004660BB">
        <w:rPr>
          <w:color w:val="FF0000"/>
          <w:szCs w:val="24"/>
        </w:rPr>
        <w:t>)</w:t>
      </w:r>
    </w:p>
    <w:p w:rsidR="003447F4" w:rsidRDefault="003447F4" w:rsidP="00BD06F8">
      <w:pPr>
        <w:ind w:firstLine="709"/>
        <w:rPr>
          <w:szCs w:val="24"/>
        </w:rPr>
      </w:pPr>
      <w:r>
        <w:rPr>
          <w:szCs w:val="24"/>
        </w:rPr>
        <w:t>D</w:t>
      </w:r>
      <w:r w:rsidRPr="003447F4">
        <w:rPr>
          <w:szCs w:val="24"/>
        </w:rPr>
        <w:t xml:space="preserve">escrever as ferramentas utilizadas para o desenvolvimento do projeto, incluindo descrição da versão utilizada, tipo de licença e referência para o site </w:t>
      </w:r>
      <w:r w:rsidR="00BD06F8">
        <w:rPr>
          <w:szCs w:val="24"/>
        </w:rPr>
        <w:t xml:space="preserve">oficial da ferramenta. </w:t>
      </w:r>
      <w:r w:rsidRPr="003447F4">
        <w:rPr>
          <w:szCs w:val="24"/>
        </w:rPr>
        <w:t>Justifique o motivo d</w:t>
      </w:r>
      <w:r w:rsidR="00BD06F8">
        <w:rPr>
          <w:szCs w:val="24"/>
        </w:rPr>
        <w:t>a utilização de cada ferramenta</w:t>
      </w:r>
      <w:r w:rsidRPr="003447F4">
        <w:rPr>
          <w:szCs w:val="24"/>
        </w:rPr>
        <w:t>.</w:t>
      </w:r>
    </w:p>
    <w:p w:rsidR="003447F4" w:rsidRPr="003447F4" w:rsidRDefault="003447F4" w:rsidP="00BD06F8">
      <w:pPr>
        <w:ind w:firstLine="709"/>
        <w:rPr>
          <w:szCs w:val="24"/>
        </w:rPr>
      </w:pPr>
    </w:p>
    <w:p w:rsidR="003447F4" w:rsidRDefault="003447F4" w:rsidP="00BD06F8">
      <w:pPr>
        <w:ind w:firstLine="0"/>
        <w:rPr>
          <w:szCs w:val="24"/>
        </w:rPr>
      </w:pPr>
      <w:r w:rsidRPr="003447F4">
        <w:rPr>
          <w:szCs w:val="24"/>
        </w:rPr>
        <w:t>4.2 Métodos</w:t>
      </w:r>
      <w:r w:rsidRPr="003447F4">
        <w:t xml:space="preserve"> </w:t>
      </w:r>
      <w:r>
        <w:t>o</w:t>
      </w:r>
      <w:r w:rsidRPr="003447F4">
        <w:rPr>
          <w:szCs w:val="24"/>
        </w:rPr>
        <w:t>u Desenvolvimento</w:t>
      </w:r>
      <w:r w:rsidR="004660BB">
        <w:rPr>
          <w:szCs w:val="24"/>
        </w:rPr>
        <w:t xml:space="preserve"> </w:t>
      </w:r>
      <w:r w:rsidR="004660BB" w:rsidRPr="004660BB">
        <w:rPr>
          <w:color w:val="FF0000"/>
          <w:szCs w:val="24"/>
        </w:rPr>
        <w:t xml:space="preserve">(este item é </w:t>
      </w:r>
      <w:r w:rsidR="004660BB">
        <w:rPr>
          <w:color w:val="FF0000"/>
          <w:szCs w:val="24"/>
        </w:rPr>
        <w:t>obrigatório</w:t>
      </w:r>
      <w:r w:rsidR="004660BB" w:rsidRPr="004660BB">
        <w:rPr>
          <w:color w:val="FF0000"/>
          <w:szCs w:val="24"/>
        </w:rPr>
        <w:t>)</w:t>
      </w:r>
    </w:p>
    <w:p w:rsidR="005571E9" w:rsidRPr="005571E9" w:rsidRDefault="003447F4" w:rsidP="00BD06F8">
      <w:pPr>
        <w:ind w:firstLine="709"/>
        <w:rPr>
          <w:szCs w:val="24"/>
        </w:rPr>
      </w:pPr>
      <w:r>
        <w:rPr>
          <w:szCs w:val="24"/>
        </w:rPr>
        <w:t>D</w:t>
      </w:r>
      <w:r w:rsidRPr="003447F4">
        <w:rPr>
          <w:szCs w:val="24"/>
        </w:rPr>
        <w:t>escrever o processo de desenvolvimento do projeto, adicionando e explicand</w:t>
      </w:r>
      <w:r>
        <w:rPr>
          <w:szCs w:val="24"/>
        </w:rPr>
        <w:t>o partes de código</w:t>
      </w:r>
      <w:r w:rsidR="005A6C40">
        <w:rPr>
          <w:szCs w:val="24"/>
        </w:rPr>
        <w:t xml:space="preserve"> que julgar</w:t>
      </w:r>
      <w:r>
        <w:rPr>
          <w:szCs w:val="24"/>
        </w:rPr>
        <w:t xml:space="preserve"> fundamentais.</w:t>
      </w:r>
    </w:p>
    <w:p w:rsidR="005571E9" w:rsidRDefault="005571E9" w:rsidP="00BD06F8">
      <w:pPr>
        <w:ind w:firstLine="709"/>
        <w:rPr>
          <w:szCs w:val="24"/>
        </w:rPr>
      </w:pPr>
    </w:p>
    <w:p w:rsidR="003447F4" w:rsidRDefault="003447F4" w:rsidP="00BD06F8">
      <w:pPr>
        <w:ind w:firstLine="0"/>
        <w:rPr>
          <w:b/>
          <w:bCs/>
          <w:szCs w:val="24"/>
        </w:rPr>
      </w:pPr>
      <w:r>
        <w:rPr>
          <w:b/>
          <w:bCs/>
          <w:szCs w:val="24"/>
        </w:rPr>
        <w:t xml:space="preserve">5 </w:t>
      </w:r>
      <w:r w:rsidRPr="005571E9">
        <w:rPr>
          <w:b/>
          <w:bCs/>
          <w:szCs w:val="24"/>
        </w:rPr>
        <w:t>Resultados e Discussão</w:t>
      </w:r>
      <w:r w:rsidR="004660BB">
        <w:rPr>
          <w:b/>
          <w:bCs/>
          <w:szCs w:val="24"/>
        </w:rPr>
        <w:t xml:space="preserve"> </w:t>
      </w:r>
      <w:r w:rsidR="004660BB" w:rsidRPr="004660BB">
        <w:rPr>
          <w:color w:val="FF0000"/>
          <w:szCs w:val="24"/>
        </w:rPr>
        <w:t xml:space="preserve">(este item é </w:t>
      </w:r>
      <w:r w:rsidR="004660BB">
        <w:rPr>
          <w:color w:val="FF0000"/>
          <w:szCs w:val="24"/>
        </w:rPr>
        <w:t>obrigatório</w:t>
      </w:r>
      <w:r w:rsidR="004660BB" w:rsidRPr="004660BB">
        <w:rPr>
          <w:color w:val="FF0000"/>
          <w:szCs w:val="24"/>
        </w:rPr>
        <w:t>)</w:t>
      </w:r>
    </w:p>
    <w:p w:rsidR="000A1BAF" w:rsidRDefault="000A1BAF" w:rsidP="00BD06F8">
      <w:pPr>
        <w:ind w:firstLine="709"/>
      </w:pPr>
    </w:p>
    <w:p w:rsidR="003447F4" w:rsidRDefault="003447F4" w:rsidP="00BD06F8">
      <w:pPr>
        <w:ind w:firstLine="709"/>
      </w:pPr>
      <w:r>
        <w:lastRenderedPageBreak/>
        <w:t xml:space="preserve">Apresentar </w:t>
      </w:r>
      <w:proofErr w:type="spellStart"/>
      <w:r w:rsidRPr="003447F4">
        <w:rPr>
          <w:i/>
        </w:rPr>
        <w:t>prints</w:t>
      </w:r>
      <w:proofErr w:type="spellEnd"/>
      <w:r>
        <w:t xml:space="preserve"> do sistema, explicando cada funcionalidade que foi implementada. Caso o sistema tenha sido implantado em algum usuário, coletar e descrever informações sobre o processo de implantação e os benefícios levantados pelo usuário sobre a utilização do software.</w:t>
      </w:r>
    </w:p>
    <w:p w:rsidR="003447F4" w:rsidRPr="003447F4" w:rsidRDefault="003447F4" w:rsidP="00BD06F8">
      <w:pPr>
        <w:ind w:firstLine="709"/>
        <w:rPr>
          <w:b/>
          <w:szCs w:val="24"/>
        </w:rPr>
      </w:pPr>
    </w:p>
    <w:p w:rsidR="00487393" w:rsidRPr="005571E9" w:rsidRDefault="005571E9" w:rsidP="00BD06F8">
      <w:pPr>
        <w:ind w:firstLine="0"/>
        <w:jc w:val="center"/>
        <w:rPr>
          <w:b/>
          <w:szCs w:val="24"/>
        </w:rPr>
      </w:pPr>
      <w:r w:rsidRPr="005571E9">
        <w:rPr>
          <w:b/>
          <w:szCs w:val="24"/>
        </w:rPr>
        <w:t xml:space="preserve">Considerações </w:t>
      </w:r>
      <w:r>
        <w:rPr>
          <w:b/>
          <w:szCs w:val="24"/>
        </w:rPr>
        <w:t>f</w:t>
      </w:r>
      <w:r w:rsidRPr="005571E9">
        <w:rPr>
          <w:b/>
          <w:szCs w:val="24"/>
        </w:rPr>
        <w:t>inais</w:t>
      </w:r>
      <w:bookmarkEnd w:id="1"/>
    </w:p>
    <w:p w:rsidR="00F12009" w:rsidRPr="005571E9" w:rsidRDefault="00F12009" w:rsidP="00BD06F8">
      <w:pPr>
        <w:ind w:firstLine="709"/>
        <w:rPr>
          <w:rFonts w:cs="Arial"/>
          <w:szCs w:val="24"/>
        </w:rPr>
      </w:pPr>
    </w:p>
    <w:p w:rsidR="00AA5AB8" w:rsidRDefault="0044473D" w:rsidP="00BD06F8">
      <w:pPr>
        <w:ind w:firstLine="709"/>
        <w:rPr>
          <w:rFonts w:cs="Arial"/>
          <w:szCs w:val="24"/>
        </w:rPr>
      </w:pPr>
      <w:r>
        <w:rPr>
          <w:rFonts w:cs="Arial"/>
          <w:szCs w:val="24"/>
        </w:rPr>
        <w:t>R</w:t>
      </w:r>
      <w:r w:rsidRPr="0044473D">
        <w:rPr>
          <w:rFonts w:cs="Arial"/>
          <w:szCs w:val="24"/>
        </w:rPr>
        <w:t>elembrar quais foram objetivos iniciais, o que foi de fato desenvolvido, quais foram os principais desafios e quais serão os projetos futuros que poderão ser realizados</w:t>
      </w:r>
      <w:r w:rsidR="00AA5AB8">
        <w:rPr>
          <w:rFonts w:cs="Arial"/>
          <w:szCs w:val="24"/>
        </w:rPr>
        <w:t>.</w:t>
      </w:r>
    </w:p>
    <w:p w:rsidR="005571E9" w:rsidRPr="005571E9" w:rsidRDefault="005571E9" w:rsidP="00BD06F8">
      <w:pPr>
        <w:ind w:firstLine="709"/>
        <w:rPr>
          <w:szCs w:val="24"/>
        </w:rPr>
      </w:pPr>
    </w:p>
    <w:p w:rsidR="00487393" w:rsidRPr="00811962" w:rsidRDefault="00F936E0" w:rsidP="00BD06F8">
      <w:pPr>
        <w:spacing w:line="240" w:lineRule="auto"/>
        <w:ind w:firstLine="0"/>
        <w:jc w:val="center"/>
        <w:rPr>
          <w:b/>
          <w:szCs w:val="28"/>
        </w:rPr>
      </w:pPr>
      <w:bookmarkStart w:id="3" w:name="_Toc434489513"/>
      <w:r w:rsidRPr="00811962">
        <w:rPr>
          <w:b/>
          <w:szCs w:val="28"/>
        </w:rPr>
        <w:t>Referências</w:t>
      </w:r>
      <w:bookmarkEnd w:id="3"/>
    </w:p>
    <w:p w:rsidR="00F12009" w:rsidRPr="00BD06F8" w:rsidRDefault="00811962" w:rsidP="00BD06F8">
      <w:pPr>
        <w:pStyle w:val="SemEspaamento"/>
        <w:jc w:val="both"/>
        <w:rPr>
          <w:rFonts w:ascii="Arial" w:hAnsi="Arial" w:cs="Arial"/>
          <w:color w:val="FF0000"/>
          <w:sz w:val="24"/>
          <w:szCs w:val="24"/>
        </w:rPr>
      </w:pPr>
      <w:r w:rsidRPr="00BD06F8">
        <w:rPr>
          <w:rFonts w:ascii="Arial" w:hAnsi="Arial" w:cs="Arial"/>
          <w:color w:val="FF0000"/>
          <w:sz w:val="24"/>
          <w:szCs w:val="24"/>
        </w:rPr>
        <w:t>Devem ser normalizadas de acordo com a NBR 6023:2002 da ABNT e apresentadas em sequência padronizada. São alinhadas à margem esquerda do texto, com espaçamento simples entre as linhas e separadas entre si por uma linha em branco. Abaixo estão destacados alguns exemplos. Demais exemplos disponíveis no manual do TG.</w:t>
      </w:r>
    </w:p>
    <w:p w:rsidR="00811962" w:rsidRDefault="00811962" w:rsidP="00BD06F8">
      <w:pPr>
        <w:pStyle w:val="SemEspaamento"/>
        <w:jc w:val="both"/>
        <w:rPr>
          <w:rFonts w:ascii="Arial" w:hAnsi="Arial" w:cs="Arial"/>
          <w:sz w:val="24"/>
          <w:szCs w:val="24"/>
        </w:rPr>
      </w:pPr>
    </w:p>
    <w:p w:rsidR="00C726FD" w:rsidRPr="00C726FD" w:rsidRDefault="00C726FD" w:rsidP="00BD06F8">
      <w:pPr>
        <w:pStyle w:val="SemEspaamento"/>
        <w:jc w:val="both"/>
        <w:rPr>
          <w:rFonts w:ascii="Arial" w:hAnsi="Arial" w:cs="Arial"/>
          <w:b/>
          <w:sz w:val="24"/>
          <w:szCs w:val="24"/>
        </w:rPr>
      </w:pPr>
      <w:r w:rsidRPr="00C726FD">
        <w:rPr>
          <w:rFonts w:ascii="Arial" w:hAnsi="Arial" w:cs="Arial"/>
          <w:b/>
          <w:sz w:val="24"/>
          <w:szCs w:val="24"/>
        </w:rPr>
        <w:t>Artigo de periódico</w:t>
      </w:r>
    </w:p>
    <w:p w:rsidR="00C726FD" w:rsidRPr="00C726FD" w:rsidRDefault="00C726FD" w:rsidP="00BD06F8">
      <w:pPr>
        <w:pStyle w:val="SemEspaamento"/>
        <w:jc w:val="both"/>
        <w:rPr>
          <w:rFonts w:ascii="Arial" w:hAnsi="Arial" w:cs="Arial"/>
          <w:sz w:val="24"/>
          <w:szCs w:val="24"/>
        </w:rPr>
      </w:pPr>
      <w:proofErr w:type="gramStart"/>
      <w:r w:rsidRPr="00C726FD">
        <w:rPr>
          <w:rFonts w:ascii="Arial" w:hAnsi="Arial" w:cs="Arial"/>
          <w:sz w:val="24"/>
          <w:szCs w:val="24"/>
        </w:rPr>
        <w:t>AUTOR(</w:t>
      </w:r>
      <w:proofErr w:type="gramEnd"/>
      <w:r w:rsidRPr="00C726FD">
        <w:rPr>
          <w:rFonts w:ascii="Arial" w:hAnsi="Arial" w:cs="Arial"/>
          <w:sz w:val="24"/>
          <w:szCs w:val="24"/>
        </w:rPr>
        <w:t xml:space="preserve">es). Título do artigo. </w:t>
      </w:r>
      <w:r w:rsidRPr="00C726FD">
        <w:rPr>
          <w:rFonts w:ascii="Arial" w:hAnsi="Arial" w:cs="Arial"/>
          <w:b/>
          <w:sz w:val="24"/>
          <w:szCs w:val="24"/>
        </w:rPr>
        <w:t>Título do periódico</w:t>
      </w:r>
      <w:r w:rsidRPr="00C726FD">
        <w:rPr>
          <w:rFonts w:ascii="Arial" w:hAnsi="Arial" w:cs="Arial"/>
          <w:sz w:val="24"/>
          <w:szCs w:val="24"/>
        </w:rPr>
        <w:t>, local de publicação, v., n., p., ano.</w:t>
      </w:r>
    </w:p>
    <w:p w:rsidR="00C726FD" w:rsidRPr="00C726FD" w:rsidRDefault="00C726FD" w:rsidP="00BD06F8">
      <w:pPr>
        <w:pStyle w:val="SemEspaamento"/>
        <w:jc w:val="both"/>
        <w:rPr>
          <w:rFonts w:ascii="Arial" w:hAnsi="Arial" w:cs="Arial"/>
          <w:sz w:val="24"/>
          <w:szCs w:val="24"/>
        </w:rPr>
      </w:pPr>
    </w:p>
    <w:p w:rsidR="00C726FD" w:rsidRPr="00C726FD" w:rsidRDefault="00C726FD" w:rsidP="00BD06F8">
      <w:pPr>
        <w:pStyle w:val="SemEspaamento"/>
        <w:jc w:val="both"/>
        <w:rPr>
          <w:rFonts w:ascii="Arial" w:hAnsi="Arial" w:cs="Arial"/>
          <w:b/>
          <w:sz w:val="24"/>
          <w:szCs w:val="24"/>
        </w:rPr>
      </w:pPr>
      <w:r w:rsidRPr="00C726FD">
        <w:rPr>
          <w:rFonts w:ascii="Arial" w:hAnsi="Arial" w:cs="Arial"/>
          <w:b/>
          <w:sz w:val="24"/>
          <w:szCs w:val="24"/>
        </w:rPr>
        <w:t xml:space="preserve">Artigo de periódico em meio </w:t>
      </w:r>
      <w:r w:rsidR="00CE4FF4" w:rsidRPr="00C726FD">
        <w:rPr>
          <w:rFonts w:ascii="Arial" w:hAnsi="Arial" w:cs="Arial"/>
          <w:b/>
          <w:sz w:val="24"/>
          <w:szCs w:val="24"/>
        </w:rPr>
        <w:t>eletrônico</w:t>
      </w:r>
    </w:p>
    <w:p w:rsidR="00C726FD" w:rsidRPr="00C726FD" w:rsidRDefault="00C726FD" w:rsidP="00BD06F8">
      <w:pPr>
        <w:pStyle w:val="SemEspaamento"/>
        <w:jc w:val="both"/>
        <w:rPr>
          <w:rFonts w:ascii="Arial" w:hAnsi="Arial" w:cs="Arial"/>
          <w:sz w:val="24"/>
          <w:szCs w:val="24"/>
        </w:rPr>
      </w:pPr>
      <w:proofErr w:type="gramStart"/>
      <w:r w:rsidRPr="00C726FD">
        <w:rPr>
          <w:rFonts w:ascii="Arial" w:hAnsi="Arial" w:cs="Arial"/>
          <w:sz w:val="24"/>
          <w:szCs w:val="24"/>
        </w:rPr>
        <w:t>AUTOR(</w:t>
      </w:r>
      <w:proofErr w:type="gramEnd"/>
      <w:r w:rsidRPr="00C726FD">
        <w:rPr>
          <w:rFonts w:ascii="Arial" w:hAnsi="Arial" w:cs="Arial"/>
          <w:sz w:val="24"/>
          <w:szCs w:val="24"/>
        </w:rPr>
        <w:t xml:space="preserve">es). Título do artigo. </w:t>
      </w:r>
      <w:r w:rsidRPr="00C726FD">
        <w:rPr>
          <w:rFonts w:ascii="Arial" w:hAnsi="Arial" w:cs="Arial"/>
          <w:b/>
          <w:sz w:val="24"/>
          <w:szCs w:val="24"/>
        </w:rPr>
        <w:t>Título do Periódico</w:t>
      </w:r>
      <w:r w:rsidRPr="00C726FD">
        <w:rPr>
          <w:rFonts w:ascii="Arial" w:hAnsi="Arial" w:cs="Arial"/>
          <w:sz w:val="24"/>
          <w:szCs w:val="24"/>
        </w:rPr>
        <w:t xml:space="preserve">, cidade, v., n., p., ano. Disponível em:&lt;endereço eletrônico&gt;. Acesso em: </w:t>
      </w:r>
      <w:proofErr w:type="spellStart"/>
      <w:proofErr w:type="gramStart"/>
      <w:r w:rsidRPr="00C726FD">
        <w:rPr>
          <w:rFonts w:ascii="Arial" w:hAnsi="Arial" w:cs="Arial"/>
          <w:sz w:val="24"/>
          <w:szCs w:val="24"/>
        </w:rPr>
        <w:t>dia</w:t>
      </w:r>
      <w:r>
        <w:rPr>
          <w:rFonts w:ascii="Arial" w:hAnsi="Arial" w:cs="Arial"/>
          <w:sz w:val="24"/>
          <w:szCs w:val="24"/>
        </w:rPr>
        <w:t>.</w:t>
      </w:r>
      <w:r w:rsidRPr="00C726FD">
        <w:rPr>
          <w:rFonts w:ascii="Arial" w:hAnsi="Arial" w:cs="Arial"/>
          <w:sz w:val="24"/>
          <w:szCs w:val="24"/>
        </w:rPr>
        <w:t>mês</w:t>
      </w:r>
      <w:proofErr w:type="spellEnd"/>
      <w:r>
        <w:rPr>
          <w:rFonts w:ascii="Arial" w:hAnsi="Arial" w:cs="Arial"/>
          <w:sz w:val="24"/>
          <w:szCs w:val="24"/>
        </w:rPr>
        <w:t>.(</w:t>
      </w:r>
      <w:proofErr w:type="gramEnd"/>
      <w:r>
        <w:rPr>
          <w:rFonts w:ascii="Arial" w:hAnsi="Arial" w:cs="Arial"/>
          <w:sz w:val="24"/>
          <w:szCs w:val="24"/>
        </w:rPr>
        <w:t>abreviado).</w:t>
      </w:r>
      <w:r w:rsidRPr="00C726FD">
        <w:rPr>
          <w:rFonts w:ascii="Arial" w:hAnsi="Arial" w:cs="Arial"/>
          <w:sz w:val="24"/>
          <w:szCs w:val="24"/>
        </w:rPr>
        <w:t>Ano.</w:t>
      </w:r>
    </w:p>
    <w:p w:rsidR="00C726FD" w:rsidRPr="00C726FD" w:rsidRDefault="00C726FD" w:rsidP="00BD06F8">
      <w:pPr>
        <w:pStyle w:val="SemEspaamento"/>
        <w:jc w:val="both"/>
        <w:rPr>
          <w:rFonts w:ascii="Arial" w:hAnsi="Arial" w:cs="Arial"/>
          <w:sz w:val="24"/>
          <w:szCs w:val="24"/>
        </w:rPr>
      </w:pPr>
    </w:p>
    <w:p w:rsidR="00C726FD" w:rsidRPr="00C726FD" w:rsidRDefault="00C726FD" w:rsidP="00BD06F8">
      <w:pPr>
        <w:pStyle w:val="SemEspaamento"/>
        <w:jc w:val="both"/>
        <w:rPr>
          <w:rFonts w:ascii="Arial" w:hAnsi="Arial" w:cs="Arial"/>
          <w:sz w:val="24"/>
          <w:szCs w:val="24"/>
        </w:rPr>
      </w:pPr>
      <w:proofErr w:type="gramStart"/>
      <w:r w:rsidRPr="00C726FD">
        <w:rPr>
          <w:rFonts w:ascii="Arial" w:hAnsi="Arial" w:cs="Arial"/>
          <w:sz w:val="24"/>
          <w:szCs w:val="24"/>
        </w:rPr>
        <w:t>AUTOR(</w:t>
      </w:r>
      <w:proofErr w:type="gramEnd"/>
      <w:r w:rsidRPr="00C726FD">
        <w:rPr>
          <w:rFonts w:ascii="Arial" w:hAnsi="Arial" w:cs="Arial"/>
          <w:sz w:val="24"/>
          <w:szCs w:val="24"/>
        </w:rPr>
        <w:t xml:space="preserve">es). Título do artigo. </w:t>
      </w:r>
      <w:r w:rsidRPr="00C726FD">
        <w:rPr>
          <w:rFonts w:ascii="Arial" w:hAnsi="Arial" w:cs="Arial"/>
          <w:b/>
          <w:sz w:val="24"/>
          <w:szCs w:val="24"/>
        </w:rPr>
        <w:t>Título do Periódico</w:t>
      </w:r>
      <w:r w:rsidRPr="00C726FD">
        <w:rPr>
          <w:rFonts w:ascii="Arial" w:hAnsi="Arial" w:cs="Arial"/>
          <w:sz w:val="24"/>
          <w:szCs w:val="24"/>
        </w:rPr>
        <w:t>, local de publicação, v., n. p., ano. CD-ROM.</w:t>
      </w:r>
    </w:p>
    <w:p w:rsidR="00C726FD" w:rsidRPr="00C726FD" w:rsidRDefault="00C726FD" w:rsidP="00BD06F8">
      <w:pPr>
        <w:pStyle w:val="SemEspaamento"/>
        <w:jc w:val="both"/>
        <w:rPr>
          <w:rFonts w:ascii="Arial" w:hAnsi="Arial" w:cs="Arial"/>
          <w:sz w:val="24"/>
          <w:szCs w:val="24"/>
        </w:rPr>
      </w:pPr>
    </w:p>
    <w:p w:rsidR="00C726FD" w:rsidRPr="00C726FD" w:rsidRDefault="00C726FD" w:rsidP="00BD06F8">
      <w:pPr>
        <w:pStyle w:val="SemEspaamento"/>
        <w:jc w:val="both"/>
        <w:rPr>
          <w:rFonts w:ascii="Arial" w:hAnsi="Arial" w:cs="Arial"/>
          <w:b/>
          <w:sz w:val="24"/>
          <w:szCs w:val="24"/>
        </w:rPr>
      </w:pPr>
      <w:r w:rsidRPr="00C726FD">
        <w:rPr>
          <w:rFonts w:ascii="Arial" w:hAnsi="Arial" w:cs="Arial"/>
          <w:b/>
          <w:sz w:val="24"/>
          <w:szCs w:val="24"/>
        </w:rPr>
        <w:t>Livro</w:t>
      </w:r>
    </w:p>
    <w:p w:rsidR="00C726FD" w:rsidRPr="00C726FD" w:rsidRDefault="00C726FD" w:rsidP="00BD06F8">
      <w:pPr>
        <w:pStyle w:val="SemEspaamento"/>
        <w:jc w:val="both"/>
        <w:rPr>
          <w:rFonts w:ascii="Arial" w:hAnsi="Arial" w:cs="Arial"/>
          <w:sz w:val="24"/>
          <w:szCs w:val="24"/>
        </w:rPr>
      </w:pPr>
      <w:proofErr w:type="gramStart"/>
      <w:r w:rsidRPr="00C726FD">
        <w:rPr>
          <w:rFonts w:ascii="Arial" w:hAnsi="Arial" w:cs="Arial"/>
          <w:sz w:val="24"/>
          <w:szCs w:val="24"/>
        </w:rPr>
        <w:t>AUTOR(</w:t>
      </w:r>
      <w:proofErr w:type="gramEnd"/>
      <w:r w:rsidRPr="00C726FD">
        <w:rPr>
          <w:rFonts w:ascii="Arial" w:hAnsi="Arial" w:cs="Arial"/>
          <w:sz w:val="24"/>
          <w:szCs w:val="24"/>
        </w:rPr>
        <w:t xml:space="preserve">es). </w:t>
      </w:r>
      <w:r w:rsidRPr="00C726FD">
        <w:rPr>
          <w:rFonts w:ascii="Arial" w:hAnsi="Arial" w:cs="Arial"/>
          <w:b/>
          <w:sz w:val="24"/>
          <w:szCs w:val="24"/>
        </w:rPr>
        <w:t>Título</w:t>
      </w:r>
      <w:r w:rsidRPr="00C726FD">
        <w:rPr>
          <w:rFonts w:ascii="Arial" w:hAnsi="Arial" w:cs="Arial"/>
          <w:sz w:val="24"/>
          <w:szCs w:val="24"/>
        </w:rPr>
        <w:t xml:space="preserve">: subtítulo. </w:t>
      </w:r>
      <w:proofErr w:type="gramStart"/>
      <w:r w:rsidRPr="00C726FD">
        <w:rPr>
          <w:rFonts w:ascii="Arial" w:hAnsi="Arial" w:cs="Arial"/>
          <w:sz w:val="24"/>
          <w:szCs w:val="24"/>
        </w:rPr>
        <w:t>edição</w:t>
      </w:r>
      <w:proofErr w:type="gramEnd"/>
      <w:r w:rsidRPr="00C726FD">
        <w:rPr>
          <w:rFonts w:ascii="Arial" w:hAnsi="Arial" w:cs="Arial"/>
          <w:sz w:val="24"/>
          <w:szCs w:val="24"/>
        </w:rPr>
        <w:t xml:space="preserve"> (abreviada). Local: Editora, ano. p. (total ou parcial).</w:t>
      </w:r>
    </w:p>
    <w:p w:rsidR="00C726FD" w:rsidRPr="00C726FD" w:rsidRDefault="00C726FD" w:rsidP="00BD06F8">
      <w:pPr>
        <w:pStyle w:val="SemEspaamento"/>
        <w:jc w:val="both"/>
        <w:rPr>
          <w:rFonts w:ascii="Arial" w:hAnsi="Arial" w:cs="Arial"/>
          <w:sz w:val="24"/>
          <w:szCs w:val="24"/>
        </w:rPr>
      </w:pPr>
    </w:p>
    <w:p w:rsidR="00C726FD" w:rsidRPr="00C726FD" w:rsidRDefault="00C726FD" w:rsidP="00BD06F8">
      <w:pPr>
        <w:pStyle w:val="SemEspaamento"/>
        <w:jc w:val="both"/>
        <w:rPr>
          <w:rFonts w:ascii="Arial" w:hAnsi="Arial" w:cs="Arial"/>
          <w:b/>
          <w:sz w:val="24"/>
          <w:szCs w:val="24"/>
        </w:rPr>
      </w:pPr>
      <w:r w:rsidRPr="00C726FD">
        <w:rPr>
          <w:rFonts w:ascii="Arial" w:hAnsi="Arial" w:cs="Arial"/>
          <w:b/>
          <w:sz w:val="24"/>
          <w:szCs w:val="24"/>
        </w:rPr>
        <w:t>Capítulo de livro</w:t>
      </w:r>
    </w:p>
    <w:p w:rsidR="00C726FD" w:rsidRPr="00C726FD" w:rsidRDefault="00C726FD" w:rsidP="00BD06F8">
      <w:pPr>
        <w:pStyle w:val="SemEspaamento"/>
        <w:jc w:val="both"/>
        <w:rPr>
          <w:rFonts w:ascii="Arial" w:hAnsi="Arial" w:cs="Arial"/>
          <w:sz w:val="24"/>
          <w:szCs w:val="24"/>
        </w:rPr>
      </w:pPr>
      <w:r w:rsidRPr="00C726FD">
        <w:rPr>
          <w:rFonts w:ascii="Arial" w:hAnsi="Arial" w:cs="Arial"/>
          <w:sz w:val="24"/>
          <w:szCs w:val="24"/>
        </w:rPr>
        <w:t xml:space="preserve">AUTOR. Título do capítulo. In: AUTOR do livro. </w:t>
      </w:r>
      <w:r w:rsidRPr="00C726FD">
        <w:rPr>
          <w:rFonts w:ascii="Arial" w:hAnsi="Arial" w:cs="Arial"/>
          <w:b/>
          <w:sz w:val="24"/>
          <w:szCs w:val="24"/>
        </w:rPr>
        <w:t>Título</w:t>
      </w:r>
      <w:r w:rsidRPr="00C726FD">
        <w:rPr>
          <w:rFonts w:ascii="Arial" w:hAnsi="Arial" w:cs="Arial"/>
          <w:sz w:val="24"/>
          <w:szCs w:val="24"/>
        </w:rPr>
        <w:t xml:space="preserve">: subtítulo. Edição (abreviada). Local: Editora, ano. </w:t>
      </w:r>
      <w:proofErr w:type="gramStart"/>
      <w:r w:rsidRPr="00C726FD">
        <w:rPr>
          <w:rFonts w:ascii="Arial" w:hAnsi="Arial" w:cs="Arial"/>
          <w:sz w:val="24"/>
          <w:szCs w:val="24"/>
        </w:rPr>
        <w:t>páginas</w:t>
      </w:r>
      <w:proofErr w:type="gramEnd"/>
      <w:r w:rsidRPr="00C726FD">
        <w:rPr>
          <w:rFonts w:ascii="Arial" w:hAnsi="Arial" w:cs="Arial"/>
          <w:sz w:val="24"/>
          <w:szCs w:val="24"/>
        </w:rPr>
        <w:t xml:space="preserve"> do capítulo.</w:t>
      </w:r>
    </w:p>
    <w:p w:rsidR="00C726FD" w:rsidRPr="00C726FD" w:rsidRDefault="00C726FD" w:rsidP="00BD06F8">
      <w:pPr>
        <w:pStyle w:val="SemEspaamento"/>
        <w:jc w:val="both"/>
        <w:rPr>
          <w:rFonts w:ascii="Arial" w:hAnsi="Arial" w:cs="Arial"/>
          <w:sz w:val="24"/>
          <w:szCs w:val="24"/>
        </w:rPr>
      </w:pPr>
    </w:p>
    <w:p w:rsidR="00C726FD" w:rsidRPr="00C726FD" w:rsidRDefault="00C726FD" w:rsidP="00BD06F8">
      <w:pPr>
        <w:pStyle w:val="SemEspaamento"/>
        <w:jc w:val="both"/>
        <w:rPr>
          <w:rFonts w:ascii="Arial" w:hAnsi="Arial" w:cs="Arial"/>
          <w:b/>
          <w:sz w:val="24"/>
          <w:szCs w:val="24"/>
        </w:rPr>
      </w:pPr>
      <w:r w:rsidRPr="00C726FD">
        <w:rPr>
          <w:rFonts w:ascii="Arial" w:hAnsi="Arial" w:cs="Arial"/>
          <w:b/>
          <w:sz w:val="24"/>
          <w:szCs w:val="24"/>
        </w:rPr>
        <w:t>Livro em meio eletrônico</w:t>
      </w:r>
    </w:p>
    <w:p w:rsidR="00C726FD" w:rsidRPr="00C726FD" w:rsidRDefault="00C726FD" w:rsidP="00BD06F8">
      <w:pPr>
        <w:pStyle w:val="SemEspaamento"/>
        <w:jc w:val="both"/>
        <w:rPr>
          <w:rFonts w:ascii="Arial" w:hAnsi="Arial" w:cs="Arial"/>
          <w:sz w:val="24"/>
          <w:szCs w:val="24"/>
        </w:rPr>
      </w:pPr>
      <w:proofErr w:type="gramStart"/>
      <w:r w:rsidRPr="00C726FD">
        <w:rPr>
          <w:rFonts w:ascii="Arial" w:hAnsi="Arial" w:cs="Arial"/>
          <w:sz w:val="24"/>
          <w:szCs w:val="24"/>
        </w:rPr>
        <w:t>AUTOR(</w:t>
      </w:r>
      <w:proofErr w:type="gramEnd"/>
      <w:r w:rsidRPr="00C726FD">
        <w:rPr>
          <w:rFonts w:ascii="Arial" w:hAnsi="Arial" w:cs="Arial"/>
          <w:sz w:val="24"/>
          <w:szCs w:val="24"/>
        </w:rPr>
        <w:t xml:space="preserve">es). </w:t>
      </w:r>
      <w:r w:rsidRPr="00C726FD">
        <w:rPr>
          <w:rFonts w:ascii="Arial" w:hAnsi="Arial" w:cs="Arial"/>
          <w:b/>
          <w:sz w:val="24"/>
          <w:szCs w:val="24"/>
        </w:rPr>
        <w:t>Título</w:t>
      </w:r>
      <w:r w:rsidRPr="00C726FD">
        <w:rPr>
          <w:rFonts w:ascii="Arial" w:hAnsi="Arial" w:cs="Arial"/>
          <w:sz w:val="24"/>
          <w:szCs w:val="24"/>
        </w:rPr>
        <w:t xml:space="preserve">. Edição (abreviada). Local: Editora, ano. p. (total ou parcial). Disponível em&lt;endereço eletrônico&gt;. Acesso em: </w:t>
      </w:r>
      <w:proofErr w:type="spellStart"/>
      <w:r w:rsidRPr="00C726FD">
        <w:rPr>
          <w:rFonts w:ascii="Arial" w:hAnsi="Arial" w:cs="Arial"/>
          <w:sz w:val="24"/>
          <w:szCs w:val="24"/>
        </w:rPr>
        <w:t>dia</w:t>
      </w:r>
      <w:r>
        <w:rPr>
          <w:rFonts w:ascii="Arial" w:hAnsi="Arial" w:cs="Arial"/>
          <w:sz w:val="24"/>
          <w:szCs w:val="24"/>
        </w:rPr>
        <w:t>.mês</w:t>
      </w:r>
      <w:proofErr w:type="spellEnd"/>
      <w:r>
        <w:rPr>
          <w:rFonts w:ascii="Arial" w:hAnsi="Arial" w:cs="Arial"/>
          <w:sz w:val="24"/>
          <w:szCs w:val="24"/>
        </w:rPr>
        <w:t>(abreviado</w:t>
      </w:r>
      <w:proofErr w:type="gramStart"/>
      <w:r>
        <w:rPr>
          <w:rFonts w:ascii="Arial" w:hAnsi="Arial" w:cs="Arial"/>
          <w:sz w:val="24"/>
          <w:szCs w:val="24"/>
        </w:rPr>
        <w:t>).</w:t>
      </w:r>
      <w:r w:rsidRPr="00C726FD">
        <w:rPr>
          <w:rFonts w:ascii="Arial" w:hAnsi="Arial" w:cs="Arial"/>
          <w:sz w:val="24"/>
          <w:szCs w:val="24"/>
        </w:rPr>
        <w:t>Ano</w:t>
      </w:r>
      <w:proofErr w:type="gramEnd"/>
      <w:r w:rsidRPr="00C726FD">
        <w:rPr>
          <w:rFonts w:ascii="Arial" w:hAnsi="Arial" w:cs="Arial"/>
          <w:sz w:val="24"/>
          <w:szCs w:val="24"/>
        </w:rPr>
        <w:t>.</w:t>
      </w:r>
    </w:p>
    <w:p w:rsidR="00C726FD" w:rsidRPr="00C726FD" w:rsidRDefault="00C726FD" w:rsidP="00BD06F8">
      <w:pPr>
        <w:pStyle w:val="SemEspaamento"/>
        <w:jc w:val="both"/>
        <w:rPr>
          <w:rFonts w:ascii="Arial" w:hAnsi="Arial" w:cs="Arial"/>
          <w:sz w:val="24"/>
          <w:szCs w:val="24"/>
        </w:rPr>
      </w:pPr>
    </w:p>
    <w:p w:rsidR="00C726FD" w:rsidRPr="00C726FD" w:rsidRDefault="00C726FD" w:rsidP="00BD06F8">
      <w:pPr>
        <w:pStyle w:val="SemEspaamento"/>
        <w:jc w:val="both"/>
        <w:rPr>
          <w:rFonts w:ascii="Arial" w:hAnsi="Arial" w:cs="Arial"/>
          <w:sz w:val="24"/>
          <w:szCs w:val="24"/>
        </w:rPr>
      </w:pPr>
      <w:r w:rsidRPr="00C726FD">
        <w:rPr>
          <w:rFonts w:ascii="Arial" w:hAnsi="Arial" w:cs="Arial"/>
          <w:sz w:val="24"/>
          <w:szCs w:val="24"/>
        </w:rPr>
        <w:t xml:space="preserve">AUTOR (es). </w:t>
      </w:r>
      <w:r w:rsidRPr="00C726FD">
        <w:rPr>
          <w:rFonts w:ascii="Arial" w:hAnsi="Arial" w:cs="Arial"/>
          <w:b/>
          <w:sz w:val="24"/>
          <w:szCs w:val="24"/>
        </w:rPr>
        <w:t>Título</w:t>
      </w:r>
      <w:r w:rsidRPr="00C726FD">
        <w:rPr>
          <w:rFonts w:ascii="Arial" w:hAnsi="Arial" w:cs="Arial"/>
          <w:sz w:val="24"/>
          <w:szCs w:val="24"/>
        </w:rPr>
        <w:t>. Edição</w:t>
      </w:r>
      <w:r>
        <w:rPr>
          <w:rFonts w:ascii="Arial" w:hAnsi="Arial" w:cs="Arial"/>
          <w:sz w:val="24"/>
          <w:szCs w:val="24"/>
        </w:rPr>
        <w:t xml:space="preserve"> </w:t>
      </w:r>
      <w:r w:rsidRPr="00C726FD">
        <w:rPr>
          <w:rFonts w:ascii="Arial" w:hAnsi="Arial" w:cs="Arial"/>
          <w:sz w:val="24"/>
          <w:szCs w:val="24"/>
        </w:rPr>
        <w:t>(abreviada). Local: Editora, ano. p. CD-ROM.</w:t>
      </w:r>
    </w:p>
    <w:p w:rsidR="00C726FD" w:rsidRPr="00C726FD" w:rsidRDefault="00C726FD" w:rsidP="00BD06F8">
      <w:pPr>
        <w:pStyle w:val="SemEspaamento"/>
        <w:jc w:val="both"/>
        <w:rPr>
          <w:rFonts w:ascii="Arial" w:hAnsi="Arial" w:cs="Arial"/>
          <w:sz w:val="24"/>
          <w:szCs w:val="24"/>
        </w:rPr>
      </w:pPr>
    </w:p>
    <w:p w:rsidR="00C726FD" w:rsidRPr="00C726FD" w:rsidRDefault="00C726FD" w:rsidP="00BD06F8">
      <w:pPr>
        <w:pStyle w:val="SemEspaamento"/>
        <w:jc w:val="both"/>
        <w:rPr>
          <w:rFonts w:ascii="Arial" w:hAnsi="Arial" w:cs="Arial"/>
          <w:b/>
          <w:sz w:val="24"/>
          <w:szCs w:val="24"/>
        </w:rPr>
      </w:pPr>
      <w:r w:rsidRPr="00C726FD">
        <w:rPr>
          <w:rFonts w:ascii="Arial" w:hAnsi="Arial" w:cs="Arial"/>
          <w:b/>
          <w:sz w:val="24"/>
          <w:szCs w:val="24"/>
        </w:rPr>
        <w:t>Dissertação, teses e trabalhos de graduação</w:t>
      </w:r>
    </w:p>
    <w:p w:rsidR="00C726FD" w:rsidRPr="00C726FD" w:rsidRDefault="00C726FD" w:rsidP="00BD06F8">
      <w:pPr>
        <w:pStyle w:val="SemEspaamento"/>
        <w:jc w:val="both"/>
        <w:rPr>
          <w:rFonts w:ascii="Arial" w:hAnsi="Arial" w:cs="Arial"/>
          <w:sz w:val="24"/>
          <w:szCs w:val="24"/>
        </w:rPr>
      </w:pPr>
      <w:r w:rsidRPr="00C726FD">
        <w:rPr>
          <w:rFonts w:ascii="Arial" w:hAnsi="Arial" w:cs="Arial"/>
          <w:sz w:val="24"/>
          <w:szCs w:val="24"/>
        </w:rPr>
        <w:t xml:space="preserve">AUTOR. </w:t>
      </w:r>
      <w:r w:rsidRPr="00C726FD">
        <w:rPr>
          <w:rFonts w:ascii="Arial" w:hAnsi="Arial" w:cs="Arial"/>
          <w:b/>
          <w:sz w:val="24"/>
          <w:szCs w:val="24"/>
        </w:rPr>
        <w:t>Título</w:t>
      </w:r>
      <w:r w:rsidRPr="00C726FD">
        <w:rPr>
          <w:rFonts w:ascii="Arial" w:hAnsi="Arial" w:cs="Arial"/>
          <w:sz w:val="24"/>
          <w:szCs w:val="24"/>
        </w:rPr>
        <w:t xml:space="preserve">. </w:t>
      </w:r>
      <w:proofErr w:type="gramStart"/>
      <w:r w:rsidRPr="00C726FD">
        <w:rPr>
          <w:rFonts w:ascii="Arial" w:hAnsi="Arial" w:cs="Arial"/>
          <w:sz w:val="24"/>
          <w:szCs w:val="24"/>
        </w:rPr>
        <w:t>ano</w:t>
      </w:r>
      <w:proofErr w:type="gramEnd"/>
      <w:r w:rsidRPr="00C726FD">
        <w:rPr>
          <w:rFonts w:ascii="Arial" w:hAnsi="Arial" w:cs="Arial"/>
          <w:sz w:val="24"/>
          <w:szCs w:val="24"/>
        </w:rPr>
        <w:t>. Número de folhas ou volumes. Categoria da Tese (Grau e área de concentração) - Nome da faculdade, Universidade, ano.</w:t>
      </w:r>
    </w:p>
    <w:p w:rsidR="00C726FD" w:rsidRDefault="00C726FD" w:rsidP="00BD06F8">
      <w:pPr>
        <w:pStyle w:val="SemEspaamento"/>
        <w:jc w:val="both"/>
        <w:rPr>
          <w:rFonts w:ascii="Arial" w:hAnsi="Arial" w:cs="Arial"/>
          <w:sz w:val="24"/>
          <w:szCs w:val="24"/>
        </w:rPr>
      </w:pPr>
    </w:p>
    <w:p w:rsidR="00C726FD" w:rsidRPr="005D61D4" w:rsidRDefault="00C726FD" w:rsidP="00BD06F8">
      <w:pPr>
        <w:pStyle w:val="SemEspaamento"/>
        <w:jc w:val="both"/>
        <w:rPr>
          <w:rFonts w:ascii="Arial" w:hAnsi="Arial" w:cs="Arial"/>
          <w:sz w:val="24"/>
          <w:szCs w:val="24"/>
        </w:rPr>
      </w:pPr>
    </w:p>
    <w:p w:rsidR="00487393" w:rsidRDefault="00487393" w:rsidP="00BD06F8">
      <w:pPr>
        <w:pStyle w:val="SemEspaamento"/>
        <w:jc w:val="both"/>
        <w:rPr>
          <w:rFonts w:ascii="Arial" w:hAnsi="Arial" w:cs="Arial"/>
          <w:sz w:val="24"/>
          <w:szCs w:val="24"/>
        </w:rPr>
      </w:pPr>
      <w:r w:rsidRPr="003447F4">
        <w:rPr>
          <w:rFonts w:ascii="Arial" w:hAnsi="Arial" w:cs="Arial"/>
          <w:sz w:val="24"/>
          <w:szCs w:val="24"/>
          <w:lang w:val="en-US"/>
        </w:rPr>
        <w:t xml:space="preserve">CODEPROJETS, </w:t>
      </w:r>
      <w:r w:rsidRPr="003447F4">
        <w:rPr>
          <w:rFonts w:ascii="Arial" w:hAnsi="Arial" w:cs="Arial"/>
          <w:b/>
          <w:sz w:val="24"/>
          <w:szCs w:val="24"/>
          <w:lang w:val="en-US"/>
        </w:rPr>
        <w:t xml:space="preserve">Visual </w:t>
      </w:r>
      <w:r w:rsidR="00CD33D7" w:rsidRPr="003447F4">
        <w:rPr>
          <w:rFonts w:ascii="Arial" w:hAnsi="Arial" w:cs="Arial"/>
          <w:b/>
          <w:sz w:val="24"/>
          <w:szCs w:val="24"/>
          <w:lang w:val="en-US"/>
        </w:rPr>
        <w:t>r</w:t>
      </w:r>
      <w:r w:rsidRPr="003447F4">
        <w:rPr>
          <w:rFonts w:ascii="Arial" w:hAnsi="Arial" w:cs="Arial"/>
          <w:b/>
          <w:sz w:val="24"/>
          <w:szCs w:val="24"/>
          <w:lang w:val="en-US"/>
        </w:rPr>
        <w:t xml:space="preserve">epresentation of SQL </w:t>
      </w:r>
      <w:r w:rsidR="00CD33D7" w:rsidRPr="003447F4">
        <w:rPr>
          <w:rFonts w:ascii="Arial" w:hAnsi="Arial" w:cs="Arial"/>
          <w:b/>
          <w:sz w:val="24"/>
          <w:szCs w:val="24"/>
          <w:lang w:val="en-US"/>
        </w:rPr>
        <w:t>j</w:t>
      </w:r>
      <w:r w:rsidRPr="003447F4">
        <w:rPr>
          <w:rFonts w:ascii="Arial" w:hAnsi="Arial" w:cs="Arial"/>
          <w:b/>
          <w:sz w:val="24"/>
          <w:szCs w:val="24"/>
          <w:lang w:val="en-US"/>
        </w:rPr>
        <w:t>oins</w:t>
      </w:r>
      <w:r w:rsidR="00273317" w:rsidRPr="003447F4">
        <w:rPr>
          <w:rFonts w:ascii="Arial" w:hAnsi="Arial" w:cs="Arial"/>
          <w:b/>
          <w:sz w:val="24"/>
          <w:szCs w:val="24"/>
          <w:lang w:val="en-US"/>
        </w:rPr>
        <w:t xml:space="preserve">, </w:t>
      </w:r>
      <w:r w:rsidR="00273317" w:rsidRPr="003447F4">
        <w:rPr>
          <w:rFonts w:ascii="Arial" w:hAnsi="Arial" w:cs="Arial"/>
          <w:sz w:val="24"/>
          <w:szCs w:val="24"/>
          <w:lang w:val="en-US"/>
        </w:rPr>
        <w:t>10/01/2015</w:t>
      </w:r>
      <w:r w:rsidRPr="003447F4">
        <w:rPr>
          <w:rFonts w:ascii="Arial" w:hAnsi="Arial" w:cs="Arial"/>
          <w:sz w:val="24"/>
          <w:szCs w:val="24"/>
          <w:lang w:val="en-US"/>
        </w:rPr>
        <w:t xml:space="preserve">. </w:t>
      </w:r>
      <w:r w:rsidRPr="00120922">
        <w:rPr>
          <w:rFonts w:ascii="Arial" w:hAnsi="Arial" w:cs="Arial"/>
          <w:sz w:val="24"/>
          <w:szCs w:val="24"/>
        </w:rPr>
        <w:t>Disponível em: &lt;http://www.codeproject.com/Articles/33052/Visual-Representation-of-SQL-Joins&gt;. Acesso em: 05</w:t>
      </w:r>
      <w:r w:rsidR="00C725FA">
        <w:rPr>
          <w:rFonts w:ascii="Arial" w:hAnsi="Arial" w:cs="Arial"/>
          <w:sz w:val="24"/>
          <w:szCs w:val="24"/>
        </w:rPr>
        <w:t>.out.</w:t>
      </w:r>
      <w:r w:rsidRPr="00120922">
        <w:rPr>
          <w:rFonts w:ascii="Arial" w:hAnsi="Arial" w:cs="Arial"/>
          <w:sz w:val="24"/>
          <w:szCs w:val="24"/>
        </w:rPr>
        <w:t>2015.</w:t>
      </w:r>
    </w:p>
    <w:p w:rsidR="00487393" w:rsidRDefault="00487393" w:rsidP="00BD06F8">
      <w:pPr>
        <w:pStyle w:val="SemEspaamento"/>
        <w:jc w:val="both"/>
        <w:rPr>
          <w:rFonts w:ascii="Arial" w:hAnsi="Arial" w:cs="Arial"/>
          <w:sz w:val="24"/>
          <w:szCs w:val="24"/>
        </w:rPr>
      </w:pPr>
    </w:p>
    <w:p w:rsidR="00487393" w:rsidRDefault="00487393" w:rsidP="00BD06F8">
      <w:pPr>
        <w:pStyle w:val="SemEspaamento"/>
        <w:jc w:val="both"/>
        <w:rPr>
          <w:rFonts w:ascii="Arial" w:hAnsi="Arial" w:cs="Arial"/>
          <w:sz w:val="24"/>
          <w:szCs w:val="24"/>
        </w:rPr>
      </w:pPr>
      <w:r>
        <w:rPr>
          <w:rFonts w:ascii="Arial" w:hAnsi="Arial" w:cs="Arial"/>
          <w:sz w:val="24"/>
          <w:szCs w:val="24"/>
        </w:rPr>
        <w:t>DATE, C J.</w:t>
      </w:r>
      <w:r w:rsidRPr="00120922">
        <w:rPr>
          <w:rFonts w:ascii="Arial" w:hAnsi="Arial" w:cs="Arial"/>
          <w:sz w:val="24"/>
          <w:szCs w:val="24"/>
        </w:rPr>
        <w:t xml:space="preserve"> </w:t>
      </w:r>
      <w:r>
        <w:rPr>
          <w:rFonts w:ascii="Arial" w:hAnsi="Arial" w:cs="Arial"/>
          <w:b/>
          <w:sz w:val="24"/>
          <w:szCs w:val="24"/>
        </w:rPr>
        <w:t xml:space="preserve">Introdução a </w:t>
      </w:r>
      <w:r w:rsidR="00CD33D7">
        <w:rPr>
          <w:rFonts w:ascii="Arial" w:hAnsi="Arial" w:cs="Arial"/>
          <w:b/>
          <w:sz w:val="24"/>
          <w:szCs w:val="24"/>
        </w:rPr>
        <w:t>s</w:t>
      </w:r>
      <w:r>
        <w:rPr>
          <w:rFonts w:ascii="Arial" w:hAnsi="Arial" w:cs="Arial"/>
          <w:b/>
          <w:sz w:val="24"/>
          <w:szCs w:val="24"/>
        </w:rPr>
        <w:t>istemas de</w:t>
      </w:r>
      <w:r w:rsidRPr="00120922">
        <w:rPr>
          <w:rFonts w:ascii="Arial" w:hAnsi="Arial" w:cs="Arial"/>
          <w:b/>
          <w:sz w:val="24"/>
          <w:szCs w:val="24"/>
        </w:rPr>
        <w:t xml:space="preserve"> </w:t>
      </w:r>
      <w:r w:rsidR="00CD33D7">
        <w:rPr>
          <w:rFonts w:ascii="Arial" w:hAnsi="Arial" w:cs="Arial"/>
          <w:b/>
          <w:sz w:val="24"/>
          <w:szCs w:val="24"/>
        </w:rPr>
        <w:t>b</w:t>
      </w:r>
      <w:r w:rsidRPr="00120922">
        <w:rPr>
          <w:rFonts w:ascii="Arial" w:hAnsi="Arial" w:cs="Arial"/>
          <w:b/>
          <w:sz w:val="24"/>
          <w:szCs w:val="24"/>
        </w:rPr>
        <w:t xml:space="preserve">anco de </w:t>
      </w:r>
      <w:r w:rsidR="00CD33D7">
        <w:rPr>
          <w:rFonts w:ascii="Arial" w:hAnsi="Arial" w:cs="Arial"/>
          <w:b/>
          <w:sz w:val="24"/>
          <w:szCs w:val="24"/>
        </w:rPr>
        <w:t>d</w:t>
      </w:r>
      <w:r w:rsidRPr="00120922">
        <w:rPr>
          <w:rFonts w:ascii="Arial" w:hAnsi="Arial" w:cs="Arial"/>
          <w:b/>
          <w:sz w:val="24"/>
          <w:szCs w:val="24"/>
        </w:rPr>
        <w:t>ados</w:t>
      </w:r>
      <w:r w:rsidRPr="00120922">
        <w:rPr>
          <w:rFonts w:ascii="Arial" w:hAnsi="Arial" w:cs="Arial"/>
          <w:sz w:val="24"/>
          <w:szCs w:val="24"/>
        </w:rPr>
        <w:t xml:space="preserve">. </w:t>
      </w:r>
      <w:proofErr w:type="gramStart"/>
      <w:r>
        <w:rPr>
          <w:rFonts w:ascii="Arial" w:hAnsi="Arial" w:cs="Arial"/>
          <w:sz w:val="24"/>
          <w:szCs w:val="24"/>
        </w:rPr>
        <w:t>8</w:t>
      </w:r>
      <w:r w:rsidRPr="00120922">
        <w:rPr>
          <w:rFonts w:ascii="Arial" w:hAnsi="Arial" w:cs="Arial"/>
          <w:sz w:val="24"/>
          <w:szCs w:val="24"/>
        </w:rPr>
        <w:t xml:space="preserve"> ed.</w:t>
      </w:r>
      <w:proofErr w:type="gramEnd"/>
      <w:r w:rsidRPr="00120922">
        <w:rPr>
          <w:rFonts w:ascii="Arial" w:hAnsi="Arial" w:cs="Arial"/>
          <w:sz w:val="24"/>
          <w:szCs w:val="24"/>
        </w:rPr>
        <w:t xml:space="preserve"> </w:t>
      </w:r>
      <w:r>
        <w:rPr>
          <w:rFonts w:ascii="Arial" w:hAnsi="Arial" w:cs="Arial"/>
          <w:sz w:val="24"/>
          <w:szCs w:val="24"/>
        </w:rPr>
        <w:t>Rio de Janeiro</w:t>
      </w:r>
      <w:r w:rsidRPr="00120922">
        <w:rPr>
          <w:rFonts w:ascii="Arial" w:hAnsi="Arial" w:cs="Arial"/>
          <w:sz w:val="24"/>
          <w:szCs w:val="24"/>
        </w:rPr>
        <w:t xml:space="preserve">: </w:t>
      </w:r>
      <w:proofErr w:type="spellStart"/>
      <w:r>
        <w:rPr>
          <w:rFonts w:ascii="Arial" w:hAnsi="Arial" w:cs="Arial"/>
          <w:sz w:val="24"/>
          <w:szCs w:val="24"/>
        </w:rPr>
        <w:t>Elsevier</w:t>
      </w:r>
      <w:proofErr w:type="spellEnd"/>
      <w:r w:rsidRPr="00120922">
        <w:rPr>
          <w:rFonts w:ascii="Arial" w:hAnsi="Arial" w:cs="Arial"/>
          <w:sz w:val="24"/>
          <w:szCs w:val="24"/>
        </w:rPr>
        <w:t>, 200</w:t>
      </w:r>
      <w:r>
        <w:rPr>
          <w:rFonts w:ascii="Arial" w:hAnsi="Arial" w:cs="Arial"/>
          <w:sz w:val="24"/>
          <w:szCs w:val="24"/>
        </w:rPr>
        <w:t>3</w:t>
      </w:r>
      <w:r w:rsidRPr="00120922">
        <w:rPr>
          <w:rFonts w:ascii="Arial" w:hAnsi="Arial" w:cs="Arial"/>
          <w:sz w:val="24"/>
          <w:szCs w:val="24"/>
        </w:rPr>
        <w:t>.</w:t>
      </w:r>
    </w:p>
    <w:p w:rsidR="00487393" w:rsidRPr="00120922" w:rsidRDefault="00487393" w:rsidP="00BD06F8">
      <w:pPr>
        <w:pStyle w:val="SemEspaamento"/>
        <w:jc w:val="both"/>
        <w:rPr>
          <w:rFonts w:ascii="Arial" w:hAnsi="Arial" w:cs="Arial"/>
          <w:sz w:val="24"/>
          <w:szCs w:val="24"/>
        </w:rPr>
      </w:pPr>
    </w:p>
    <w:p w:rsidR="00487393" w:rsidRPr="004367DF" w:rsidRDefault="00487393" w:rsidP="00BD06F8">
      <w:pPr>
        <w:pStyle w:val="SemEspaamento"/>
        <w:jc w:val="both"/>
        <w:rPr>
          <w:rFonts w:ascii="Arial" w:hAnsi="Arial" w:cs="Arial"/>
          <w:sz w:val="24"/>
          <w:szCs w:val="24"/>
          <w:lang w:val="en-US"/>
        </w:rPr>
      </w:pPr>
      <w:r w:rsidRPr="00120922">
        <w:rPr>
          <w:rFonts w:ascii="Arial" w:hAnsi="Arial" w:cs="Arial"/>
          <w:sz w:val="24"/>
          <w:szCs w:val="24"/>
        </w:rPr>
        <w:t xml:space="preserve">ELMASRI, Ramez; NAVATHE, </w:t>
      </w:r>
      <w:proofErr w:type="spellStart"/>
      <w:r w:rsidRPr="00120922">
        <w:rPr>
          <w:rFonts w:ascii="Arial" w:hAnsi="Arial" w:cs="Arial"/>
          <w:sz w:val="24"/>
          <w:szCs w:val="24"/>
        </w:rPr>
        <w:t>Shamkant</w:t>
      </w:r>
      <w:proofErr w:type="spellEnd"/>
      <w:r w:rsidRPr="00120922">
        <w:rPr>
          <w:rFonts w:ascii="Arial" w:hAnsi="Arial" w:cs="Arial"/>
          <w:sz w:val="24"/>
          <w:szCs w:val="24"/>
        </w:rPr>
        <w:t xml:space="preserve"> B. </w:t>
      </w:r>
      <w:r w:rsidRPr="00120922">
        <w:rPr>
          <w:rFonts w:ascii="Arial" w:hAnsi="Arial" w:cs="Arial"/>
          <w:b/>
          <w:sz w:val="24"/>
          <w:szCs w:val="24"/>
        </w:rPr>
        <w:t xml:space="preserve">Sistema de </w:t>
      </w:r>
      <w:r w:rsidR="00CD33D7">
        <w:rPr>
          <w:rFonts w:ascii="Arial" w:hAnsi="Arial" w:cs="Arial"/>
          <w:b/>
          <w:sz w:val="24"/>
          <w:szCs w:val="24"/>
        </w:rPr>
        <w:t>b</w:t>
      </w:r>
      <w:r w:rsidRPr="00120922">
        <w:rPr>
          <w:rFonts w:ascii="Arial" w:hAnsi="Arial" w:cs="Arial"/>
          <w:b/>
          <w:sz w:val="24"/>
          <w:szCs w:val="24"/>
        </w:rPr>
        <w:t xml:space="preserve">anco de </w:t>
      </w:r>
      <w:r w:rsidR="00CD33D7">
        <w:rPr>
          <w:rFonts w:ascii="Arial" w:hAnsi="Arial" w:cs="Arial"/>
          <w:b/>
          <w:sz w:val="24"/>
          <w:szCs w:val="24"/>
        </w:rPr>
        <w:t>d</w:t>
      </w:r>
      <w:r w:rsidRPr="00120922">
        <w:rPr>
          <w:rFonts w:ascii="Arial" w:hAnsi="Arial" w:cs="Arial"/>
          <w:b/>
          <w:sz w:val="24"/>
          <w:szCs w:val="24"/>
        </w:rPr>
        <w:t>ados</w:t>
      </w:r>
      <w:r w:rsidRPr="00120922">
        <w:rPr>
          <w:rFonts w:ascii="Arial" w:hAnsi="Arial" w:cs="Arial"/>
          <w:sz w:val="24"/>
          <w:szCs w:val="24"/>
        </w:rPr>
        <w:t xml:space="preserve">. </w:t>
      </w:r>
      <w:proofErr w:type="gramStart"/>
      <w:r w:rsidRPr="004367DF">
        <w:rPr>
          <w:rFonts w:ascii="Arial" w:hAnsi="Arial" w:cs="Arial"/>
          <w:sz w:val="24"/>
          <w:szCs w:val="24"/>
          <w:lang w:val="en-US"/>
        </w:rPr>
        <w:t>4</w:t>
      </w:r>
      <w:proofErr w:type="gramEnd"/>
      <w:r w:rsidRPr="004367DF">
        <w:rPr>
          <w:rFonts w:ascii="Arial" w:hAnsi="Arial" w:cs="Arial"/>
          <w:sz w:val="24"/>
          <w:szCs w:val="24"/>
          <w:lang w:val="en-US"/>
        </w:rPr>
        <w:t xml:space="preserve"> ed. São Paulo: Pearson Addison Wesley, 2005.</w:t>
      </w:r>
    </w:p>
    <w:p w:rsidR="00487393" w:rsidRPr="00892B85" w:rsidRDefault="00487393" w:rsidP="00BD06F8">
      <w:pPr>
        <w:spacing w:line="240" w:lineRule="auto"/>
        <w:ind w:firstLine="0"/>
        <w:rPr>
          <w:rFonts w:cs="Arial"/>
          <w:szCs w:val="24"/>
          <w:lang w:val="en-US"/>
        </w:rPr>
      </w:pPr>
    </w:p>
    <w:p w:rsidR="00892B85" w:rsidRPr="00892B85" w:rsidRDefault="00892B85" w:rsidP="00BD06F8">
      <w:pPr>
        <w:autoSpaceDE w:val="0"/>
        <w:autoSpaceDN w:val="0"/>
        <w:adjustRightInd w:val="0"/>
        <w:spacing w:line="240" w:lineRule="auto"/>
        <w:ind w:firstLine="0"/>
        <w:rPr>
          <w:rFonts w:cs="Arial"/>
          <w:b/>
          <w:bCs/>
          <w:szCs w:val="24"/>
        </w:rPr>
      </w:pPr>
      <w:r w:rsidRPr="00892B85">
        <w:rPr>
          <w:rFonts w:cs="Arial"/>
          <w:szCs w:val="24"/>
        </w:rPr>
        <w:t>IBICT. INSTITUTO BRASILEIRO DE INFORMAÇÃO EM CIÊNCIA E TECNOLOGIA</w:t>
      </w:r>
      <w:r w:rsidRPr="00892B85">
        <w:rPr>
          <w:rFonts w:cs="Arial"/>
          <w:b/>
          <w:bCs/>
          <w:szCs w:val="24"/>
        </w:rPr>
        <w:t xml:space="preserve">. Bibliografia Brasileira de Ciência da Informação: </w:t>
      </w:r>
      <w:r w:rsidRPr="00892B85">
        <w:rPr>
          <w:rFonts w:cs="Arial"/>
          <w:szCs w:val="24"/>
        </w:rPr>
        <w:t>2004/2006. Brasília: IBICT, 2007. 64pp.</w:t>
      </w:r>
    </w:p>
    <w:p w:rsidR="00892B85" w:rsidRDefault="00892B85" w:rsidP="00BD06F8">
      <w:pPr>
        <w:spacing w:line="240" w:lineRule="auto"/>
        <w:ind w:firstLine="0"/>
        <w:rPr>
          <w:rFonts w:cs="Arial"/>
          <w:szCs w:val="24"/>
        </w:rPr>
      </w:pPr>
    </w:p>
    <w:p w:rsidR="00892B85" w:rsidRPr="00892B85" w:rsidRDefault="00892B85" w:rsidP="00BD06F8">
      <w:pPr>
        <w:spacing w:line="240" w:lineRule="auto"/>
        <w:ind w:firstLine="0"/>
        <w:rPr>
          <w:rFonts w:cs="Arial"/>
          <w:szCs w:val="24"/>
        </w:rPr>
      </w:pPr>
    </w:p>
    <w:p w:rsidR="00D6014E" w:rsidRDefault="00892B85" w:rsidP="00BD06F8">
      <w:pPr>
        <w:spacing w:line="240" w:lineRule="auto"/>
        <w:ind w:firstLine="0"/>
        <w:rPr>
          <w:rFonts w:cs="Arial"/>
          <w:szCs w:val="24"/>
          <w:highlight w:val="yellow"/>
        </w:rPr>
      </w:pPr>
      <w:r w:rsidRPr="00D6014E">
        <w:rPr>
          <w:rFonts w:cs="Arial"/>
          <w:b/>
          <w:szCs w:val="24"/>
          <w:highlight w:val="yellow"/>
        </w:rPr>
        <w:t>Uso De Siglas Em Referências</w:t>
      </w:r>
      <w:r w:rsidR="00D6014E">
        <w:rPr>
          <w:rFonts w:cs="Arial"/>
          <w:b/>
          <w:szCs w:val="24"/>
          <w:highlight w:val="yellow"/>
        </w:rPr>
        <w:t>:</w:t>
      </w:r>
    </w:p>
    <w:p w:rsidR="00C52C75" w:rsidRPr="00892B85" w:rsidRDefault="00D6014E" w:rsidP="00BD06F8">
      <w:pPr>
        <w:spacing w:line="240" w:lineRule="auto"/>
        <w:ind w:firstLine="0"/>
        <w:rPr>
          <w:rFonts w:cs="Arial"/>
          <w:szCs w:val="24"/>
        </w:rPr>
      </w:pPr>
      <w:r>
        <w:rPr>
          <w:rFonts w:cs="Arial"/>
          <w:szCs w:val="24"/>
          <w:highlight w:val="yellow"/>
        </w:rPr>
        <w:t>Ap</w:t>
      </w:r>
      <w:r w:rsidR="00892B85" w:rsidRPr="00892B85">
        <w:rPr>
          <w:rFonts w:cs="Arial"/>
          <w:szCs w:val="24"/>
          <w:highlight w:val="yellow"/>
        </w:rPr>
        <w:t>resentar primeiro a sigla, depois o nome completo.</w:t>
      </w:r>
      <w:r w:rsidR="00892B85" w:rsidRPr="00892B85">
        <w:rPr>
          <w:rFonts w:cs="Arial"/>
          <w:szCs w:val="24"/>
        </w:rPr>
        <w:t xml:space="preserve"> </w:t>
      </w:r>
    </w:p>
    <w:p w:rsidR="00ED14D9" w:rsidRPr="00892B85" w:rsidRDefault="00ED14D9" w:rsidP="00BD06F8">
      <w:pPr>
        <w:spacing w:line="240" w:lineRule="auto"/>
        <w:ind w:firstLine="0"/>
        <w:rPr>
          <w:rFonts w:cs="Arial"/>
          <w:szCs w:val="24"/>
        </w:rPr>
      </w:pPr>
    </w:p>
    <w:p w:rsidR="002C6C3E" w:rsidRDefault="002C6C3E" w:rsidP="00BD06F8">
      <w:pPr>
        <w:spacing w:line="240" w:lineRule="auto"/>
        <w:ind w:firstLine="0"/>
      </w:pPr>
      <w:r w:rsidRPr="00516635">
        <w:rPr>
          <w:highlight w:val="yellow"/>
        </w:rPr>
        <w:t>Não usar transcrição de e-books no trabalho, só deverá ser feito como citação indireta.</w:t>
      </w:r>
    </w:p>
    <w:p w:rsidR="002C6C3E" w:rsidRDefault="002C6C3E" w:rsidP="00BD06F8">
      <w:pPr>
        <w:spacing w:line="240" w:lineRule="auto"/>
        <w:ind w:firstLine="0"/>
        <w:rPr>
          <w:highlight w:val="yellow"/>
        </w:rPr>
      </w:pPr>
    </w:p>
    <w:p w:rsidR="002C6C3E" w:rsidRPr="00E961F1" w:rsidRDefault="00ED14D9" w:rsidP="00BD06F8">
      <w:pPr>
        <w:spacing w:line="240" w:lineRule="auto"/>
        <w:ind w:firstLine="0"/>
        <w:rPr>
          <w:b/>
          <w:highlight w:val="yellow"/>
        </w:rPr>
      </w:pPr>
      <w:r w:rsidRPr="00E961F1">
        <w:rPr>
          <w:b/>
          <w:highlight w:val="yellow"/>
        </w:rPr>
        <w:t xml:space="preserve">Referências da </w:t>
      </w:r>
      <w:r w:rsidR="002C6C3E" w:rsidRPr="00E961F1">
        <w:rPr>
          <w:b/>
          <w:highlight w:val="yellow"/>
        </w:rPr>
        <w:t>internet</w:t>
      </w:r>
      <w:r w:rsidRPr="00E961F1">
        <w:rPr>
          <w:b/>
          <w:highlight w:val="yellow"/>
        </w:rPr>
        <w:t xml:space="preserve">: </w:t>
      </w:r>
    </w:p>
    <w:p w:rsidR="00ED14D9" w:rsidRDefault="002C6C3E" w:rsidP="00BD06F8">
      <w:pPr>
        <w:spacing w:line="240" w:lineRule="auto"/>
        <w:ind w:firstLine="0"/>
        <w:rPr>
          <w:highlight w:val="yellow"/>
        </w:rPr>
      </w:pPr>
      <w:proofErr w:type="gramStart"/>
      <w:r>
        <w:rPr>
          <w:highlight w:val="yellow"/>
        </w:rPr>
        <w:t>chave</w:t>
      </w:r>
      <w:proofErr w:type="gramEnd"/>
      <w:r>
        <w:rPr>
          <w:highlight w:val="yellow"/>
        </w:rPr>
        <w:t>,</w:t>
      </w:r>
      <w:r w:rsidR="00F65394" w:rsidRPr="00F65394">
        <w:rPr>
          <w:highlight w:val="yellow"/>
        </w:rPr>
        <w:t xml:space="preserve"> título</w:t>
      </w:r>
      <w:r>
        <w:rPr>
          <w:highlight w:val="yellow"/>
        </w:rPr>
        <w:t>,</w:t>
      </w:r>
      <w:r w:rsidR="00F65394" w:rsidRPr="00F65394">
        <w:rPr>
          <w:highlight w:val="yellow"/>
        </w:rPr>
        <w:t xml:space="preserve"> data ou </w:t>
      </w:r>
      <w:proofErr w:type="spellStart"/>
      <w:r w:rsidR="00F65394" w:rsidRPr="00F65394">
        <w:rPr>
          <w:i/>
          <w:highlight w:val="yellow"/>
        </w:rPr>
        <w:t>sd</w:t>
      </w:r>
      <w:proofErr w:type="spellEnd"/>
      <w:r w:rsidR="00F65394" w:rsidRPr="00F65394">
        <w:rPr>
          <w:highlight w:val="yellow"/>
        </w:rPr>
        <w:t xml:space="preserve"> quando </w:t>
      </w:r>
      <w:proofErr w:type="spellStart"/>
      <w:r w:rsidR="00F65394" w:rsidRPr="00F65394">
        <w:rPr>
          <w:highlight w:val="yellow"/>
        </w:rPr>
        <w:t>nao</w:t>
      </w:r>
      <w:proofErr w:type="spellEnd"/>
      <w:r w:rsidR="00F65394" w:rsidRPr="00F65394">
        <w:rPr>
          <w:highlight w:val="yellow"/>
        </w:rPr>
        <w:t xml:space="preserve"> tiver data</w:t>
      </w:r>
      <w:r>
        <w:rPr>
          <w:highlight w:val="yellow"/>
        </w:rPr>
        <w:t>. Disponível em &lt;</w:t>
      </w:r>
      <w:r w:rsidR="00F65394" w:rsidRPr="00F65394">
        <w:rPr>
          <w:highlight w:val="yellow"/>
        </w:rPr>
        <w:t>link</w:t>
      </w:r>
      <w:r>
        <w:rPr>
          <w:highlight w:val="yellow"/>
        </w:rPr>
        <w:t>&gt;.  A</w:t>
      </w:r>
      <w:r w:rsidR="00F65394" w:rsidRPr="00F65394">
        <w:rPr>
          <w:highlight w:val="yellow"/>
        </w:rPr>
        <w:t>cesso em</w:t>
      </w:r>
      <w:r>
        <w:rPr>
          <w:highlight w:val="yellow"/>
        </w:rPr>
        <w:t xml:space="preserve"> 12</w:t>
      </w:r>
      <w:r w:rsidR="000D2574">
        <w:rPr>
          <w:highlight w:val="yellow"/>
        </w:rPr>
        <w:t>.jan.</w:t>
      </w:r>
      <w:r>
        <w:rPr>
          <w:highlight w:val="yellow"/>
        </w:rPr>
        <w:t>12</w:t>
      </w:r>
      <w:r w:rsidR="00F65394" w:rsidRPr="00F65394">
        <w:rPr>
          <w:highlight w:val="yellow"/>
        </w:rPr>
        <w:t>.</w:t>
      </w:r>
    </w:p>
    <w:p w:rsidR="00F65394" w:rsidRPr="00F65394" w:rsidRDefault="00F65394" w:rsidP="00BD06F8">
      <w:pPr>
        <w:spacing w:line="240" w:lineRule="auto"/>
        <w:ind w:firstLine="0"/>
        <w:rPr>
          <w:highlight w:val="yellow"/>
        </w:rPr>
      </w:pPr>
    </w:p>
    <w:p w:rsidR="00EE1A94" w:rsidRDefault="00F65394" w:rsidP="00BD06F8">
      <w:pPr>
        <w:spacing w:line="240" w:lineRule="auto"/>
        <w:ind w:firstLine="0"/>
        <w:rPr>
          <w:highlight w:val="yellow"/>
        </w:rPr>
      </w:pPr>
      <w:r w:rsidRPr="00F65394">
        <w:rPr>
          <w:highlight w:val="yellow"/>
        </w:rPr>
        <w:t>N</w:t>
      </w:r>
      <w:r w:rsidR="002C6C3E">
        <w:rPr>
          <w:highlight w:val="yellow"/>
        </w:rPr>
        <w:t xml:space="preserve">o texto, quando for feita a </w:t>
      </w:r>
      <w:r w:rsidRPr="00F65394">
        <w:rPr>
          <w:highlight w:val="yellow"/>
        </w:rPr>
        <w:t>citação</w:t>
      </w:r>
      <w:r w:rsidR="002C6C3E">
        <w:rPr>
          <w:highlight w:val="yellow"/>
        </w:rPr>
        <w:t xml:space="preserve"> </w:t>
      </w:r>
      <w:r w:rsidR="00EE1A94">
        <w:rPr>
          <w:highlight w:val="yellow"/>
        </w:rPr>
        <w:t xml:space="preserve">da internet </w:t>
      </w:r>
      <w:r w:rsidR="002C6C3E">
        <w:rPr>
          <w:highlight w:val="yellow"/>
        </w:rPr>
        <w:t>deverá constar</w:t>
      </w:r>
      <w:r w:rsidR="00EE1A94">
        <w:rPr>
          <w:highlight w:val="yellow"/>
        </w:rPr>
        <w:t>:</w:t>
      </w:r>
    </w:p>
    <w:p w:rsidR="00F65394" w:rsidRDefault="00F65394" w:rsidP="00BD06F8">
      <w:pPr>
        <w:spacing w:line="240" w:lineRule="auto"/>
        <w:ind w:firstLine="0"/>
        <w:rPr>
          <w:highlight w:val="yellow"/>
        </w:rPr>
      </w:pPr>
      <w:proofErr w:type="gramStart"/>
      <w:r>
        <w:rPr>
          <w:highlight w:val="yellow"/>
        </w:rPr>
        <w:t>chave</w:t>
      </w:r>
      <w:proofErr w:type="gramEnd"/>
      <w:r>
        <w:rPr>
          <w:highlight w:val="yellow"/>
        </w:rPr>
        <w:t xml:space="preserve">, data ou </w:t>
      </w:r>
      <w:proofErr w:type="spellStart"/>
      <w:r w:rsidRPr="0083009A">
        <w:rPr>
          <w:i/>
          <w:highlight w:val="yellow"/>
        </w:rPr>
        <w:t>sd</w:t>
      </w:r>
      <w:proofErr w:type="spellEnd"/>
      <w:r w:rsidR="0083009A" w:rsidRPr="0083009A">
        <w:rPr>
          <w:i/>
          <w:highlight w:val="yellow"/>
        </w:rPr>
        <w:t>, online</w:t>
      </w:r>
      <w:r w:rsidR="00811962">
        <w:rPr>
          <w:highlight w:val="yellow"/>
        </w:rPr>
        <w:t>.</w:t>
      </w:r>
    </w:p>
    <w:sectPr w:rsidR="00F65394" w:rsidSect="009B1E6C">
      <w:headerReference w:type="default" r:id="rId11"/>
      <w:footnotePr>
        <w:pos w:val="beneathText"/>
      </w:footnotePr>
      <w:type w:val="continuous"/>
      <w:pgSz w:w="11905" w:h="16837"/>
      <w:pgMar w:top="1701" w:right="1134" w:bottom="1134" w:left="1701" w:header="720" w:footer="720" w:gutter="0"/>
      <w:pgNumType w:start="2"/>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2B98" w:rsidRDefault="00292B98">
      <w:pPr>
        <w:spacing w:line="240" w:lineRule="auto"/>
      </w:pPr>
      <w:r>
        <w:separator/>
      </w:r>
    </w:p>
  </w:endnote>
  <w:endnote w:type="continuationSeparator" w:id="0">
    <w:p w:rsidR="00292B98" w:rsidRDefault="00292B9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OpenSymbol">
    <w:charset w:val="00"/>
    <w:family w:val="auto"/>
    <w:pitch w:val="variable"/>
    <w:sig w:usb0="800000AF" w:usb1="1001ECEA" w:usb2="00000000" w:usb3="00000000" w:csb0="00000001" w:csb1="00000000"/>
  </w:font>
  <w:font w:name="Lucida Bright">
    <w:panose1 w:val="02040602050505020304"/>
    <w:charset w:val="00"/>
    <w:family w:val="roman"/>
    <w:pitch w:val="variable"/>
    <w:sig w:usb0="00000003" w:usb1="00000000" w:usb2="00000000" w:usb3="00000000" w:csb0="00000001" w:csb1="00000000"/>
  </w:font>
  <w:font w:name="DejaVu Sans">
    <w:charset w:val="00"/>
    <w:family w:val="swiss"/>
    <w:pitch w:val="variable"/>
    <w:sig w:usb0="E7002EFF" w:usb1="D200FDFF" w:usb2="0A042029" w:usb3="00000000" w:csb0="8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2B98" w:rsidRDefault="00292B98" w:rsidP="00AC047F">
      <w:pPr>
        <w:spacing w:line="240" w:lineRule="auto"/>
        <w:ind w:firstLine="0"/>
        <w:jc w:val="left"/>
      </w:pPr>
      <w:r>
        <w:separator/>
      </w:r>
    </w:p>
  </w:footnote>
  <w:footnote w:type="continuationSeparator" w:id="0">
    <w:p w:rsidR="00292B98" w:rsidRDefault="00292B98">
      <w:pPr>
        <w:spacing w:line="240" w:lineRule="auto"/>
      </w:pPr>
      <w:r>
        <w:continuationSeparator/>
      </w:r>
    </w:p>
  </w:footnote>
  <w:footnote w:id="1">
    <w:p w:rsidR="001F7864" w:rsidRPr="00EF59F6" w:rsidRDefault="001F7864" w:rsidP="00CF7275">
      <w:pPr>
        <w:pStyle w:val="Textodenotaderodap"/>
        <w:ind w:firstLine="0"/>
        <w:rPr>
          <w:highlight w:val="yellow"/>
        </w:rPr>
      </w:pPr>
      <w:r w:rsidRPr="0028450E">
        <w:rPr>
          <w:rStyle w:val="Refdenotaderodap"/>
        </w:rPr>
        <w:footnoteRef/>
      </w:r>
      <w:r w:rsidRPr="0028450E">
        <w:t xml:space="preserve"> </w:t>
      </w:r>
      <w:r w:rsidRPr="0028450E">
        <w:rPr>
          <w:szCs w:val="16"/>
        </w:rPr>
        <w:t>Graduando em</w:t>
      </w:r>
      <w:r w:rsidR="0028450E" w:rsidRPr="0028450E">
        <w:rPr>
          <w:szCs w:val="16"/>
        </w:rPr>
        <w:t xml:space="preserve"> Análise e Desenvolvimento de Sistemas</w:t>
      </w:r>
      <w:r w:rsidRPr="0028450E">
        <w:rPr>
          <w:szCs w:val="16"/>
        </w:rPr>
        <w:t xml:space="preserve"> pela Fatec </w:t>
      </w:r>
      <w:proofErr w:type="spellStart"/>
      <w:r w:rsidRPr="0028450E">
        <w:rPr>
          <w:szCs w:val="16"/>
        </w:rPr>
        <w:t>Dr</w:t>
      </w:r>
      <w:proofErr w:type="spellEnd"/>
      <w:r w:rsidRPr="0028450E">
        <w:rPr>
          <w:szCs w:val="16"/>
        </w:rPr>
        <w:t xml:space="preserve"> Thomaz </w:t>
      </w:r>
      <w:proofErr w:type="spellStart"/>
      <w:r w:rsidRPr="0028450E">
        <w:rPr>
          <w:szCs w:val="16"/>
        </w:rPr>
        <w:t>Novelino</w:t>
      </w:r>
      <w:proofErr w:type="spellEnd"/>
      <w:r w:rsidRPr="0028450E">
        <w:rPr>
          <w:szCs w:val="16"/>
        </w:rPr>
        <w:t xml:space="preserve"> – Franca/SP. Endereço eletrônico: </w:t>
      </w:r>
      <w:r w:rsidR="0028450E" w:rsidRPr="0028450E">
        <w:rPr>
          <w:szCs w:val="16"/>
        </w:rPr>
        <w:t>vorocha@hotmail.com</w:t>
      </w:r>
      <w:r w:rsidRPr="0028450E">
        <w:rPr>
          <w:szCs w:val="16"/>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7864" w:rsidRDefault="001F7864">
    <w:pPr>
      <w:pStyle w:val="Cabealho"/>
      <w:jc w:val="right"/>
    </w:pPr>
  </w:p>
  <w:p w:rsidR="001F7864" w:rsidRDefault="001F7864">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7864" w:rsidRDefault="001F7864">
    <w:pPr>
      <w:pStyle w:val="Cabealho"/>
      <w:jc w:val="right"/>
    </w:pPr>
    <w:r>
      <w:fldChar w:fldCharType="begin"/>
    </w:r>
    <w:r>
      <w:instrText>PAGE   \* MERGEFORMAT</w:instrText>
    </w:r>
    <w:r>
      <w:fldChar w:fldCharType="separate"/>
    </w:r>
    <w:r w:rsidR="0028450E">
      <w:rPr>
        <w:noProof/>
      </w:rPr>
      <w:t>13</w:t>
    </w:r>
    <w:r>
      <w:fldChar w:fldCharType="end"/>
    </w:r>
  </w:p>
  <w:p w:rsidR="001F7864" w:rsidRDefault="001F7864">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ED822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singleLevel"/>
    <w:tmpl w:val="00000001"/>
    <w:lvl w:ilvl="0">
      <w:start w:val="1"/>
      <w:numFmt w:val="decimal"/>
      <w:pStyle w:val="Ttulo2"/>
      <w:lvlText w:val="%1 "/>
      <w:lvlJc w:val="left"/>
      <w:pPr>
        <w:tabs>
          <w:tab w:val="num" w:pos="0"/>
        </w:tabs>
        <w:ind w:left="720" w:hanging="360"/>
      </w:pPr>
    </w:lvl>
  </w:abstractNum>
  <w:abstractNum w:abstractNumId="2" w15:restartNumberingAfterBreak="0">
    <w:nsid w:val="00000002"/>
    <w:multiLevelType w:val="multilevel"/>
    <w:tmpl w:val="00000002"/>
    <w:name w:val="WW8Num15"/>
    <w:lvl w:ilvl="0">
      <w:start w:val="1"/>
      <w:numFmt w:val="decimal"/>
      <w:pStyle w:val="0-TitCap1"/>
      <w:suff w:val="space"/>
      <w:lvlText w:val="%1"/>
      <w:lvlJc w:val="left"/>
      <w:pPr>
        <w:tabs>
          <w:tab w:val="num" w:pos="0"/>
        </w:tabs>
        <w:ind w:left="432" w:hanging="432"/>
      </w:pPr>
    </w:lvl>
    <w:lvl w:ilvl="1">
      <w:start w:val="1"/>
      <w:numFmt w:val="decimal"/>
      <w:suff w:val="space"/>
      <w:lvlText w:val="%1.%2"/>
      <w:lvlJc w:val="left"/>
      <w:pPr>
        <w:tabs>
          <w:tab w:val="num" w:pos="0"/>
        </w:tabs>
        <w:ind w:left="576" w:hanging="576"/>
      </w:pPr>
    </w:lvl>
    <w:lvl w:ilvl="2">
      <w:start w:val="1"/>
      <w:numFmt w:val="decimal"/>
      <w:suff w:val="space"/>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 w15:restartNumberingAfterBreak="0">
    <w:nsid w:val="00000003"/>
    <w:multiLevelType w:val="multilevel"/>
    <w:tmpl w:val="00000003"/>
    <w:name w:val="WW8Num17"/>
    <w:lvl w:ilvl="0">
      <w:start w:val="1"/>
      <w:numFmt w:val="decimal"/>
      <w:pStyle w:val="0-TitTextoComNum"/>
      <w:suff w:val="space"/>
      <w:lvlText w:val="%1 "/>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00000004"/>
    <w:multiLevelType w:val="singleLevel"/>
    <w:tmpl w:val="00000004"/>
    <w:name w:val="WW8Num20"/>
    <w:lvl w:ilvl="0">
      <w:start w:val="1"/>
      <w:numFmt w:val="decimal"/>
      <w:pStyle w:val="0-SubTitComNum"/>
      <w:lvlText w:val="%1 "/>
      <w:lvlJc w:val="left"/>
      <w:pPr>
        <w:tabs>
          <w:tab w:val="num" w:pos="0"/>
        </w:tabs>
        <w:ind w:left="720" w:hanging="360"/>
      </w:pPr>
    </w:lvl>
  </w:abstractNum>
  <w:abstractNum w:abstractNumId="5" w15:restartNumberingAfterBreak="0">
    <w:nsid w:val="023C77D6"/>
    <w:multiLevelType w:val="multilevel"/>
    <w:tmpl w:val="E682A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BB0744"/>
    <w:multiLevelType w:val="multilevel"/>
    <w:tmpl w:val="E682A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793541"/>
    <w:multiLevelType w:val="hybridMultilevel"/>
    <w:tmpl w:val="5558AB90"/>
    <w:lvl w:ilvl="0" w:tplc="1876C844">
      <w:start w:val="1"/>
      <w:numFmt w:val="decimal"/>
      <w:lvlText w:val="(%1)"/>
      <w:lvlJc w:val="left"/>
      <w:pPr>
        <w:ind w:left="1778" w:hanging="360"/>
      </w:pPr>
      <w:rPr>
        <w:rFonts w:hint="default"/>
      </w:rPr>
    </w:lvl>
    <w:lvl w:ilvl="1" w:tplc="04160019" w:tentative="1">
      <w:start w:val="1"/>
      <w:numFmt w:val="lowerLetter"/>
      <w:lvlText w:val="%2."/>
      <w:lvlJc w:val="left"/>
      <w:pPr>
        <w:ind w:left="2498" w:hanging="360"/>
      </w:pPr>
    </w:lvl>
    <w:lvl w:ilvl="2" w:tplc="0416001B" w:tentative="1">
      <w:start w:val="1"/>
      <w:numFmt w:val="lowerRoman"/>
      <w:lvlText w:val="%3."/>
      <w:lvlJc w:val="right"/>
      <w:pPr>
        <w:ind w:left="3218" w:hanging="180"/>
      </w:pPr>
    </w:lvl>
    <w:lvl w:ilvl="3" w:tplc="0416000F" w:tentative="1">
      <w:start w:val="1"/>
      <w:numFmt w:val="decimal"/>
      <w:lvlText w:val="%4."/>
      <w:lvlJc w:val="left"/>
      <w:pPr>
        <w:ind w:left="3938" w:hanging="360"/>
      </w:pPr>
    </w:lvl>
    <w:lvl w:ilvl="4" w:tplc="04160019" w:tentative="1">
      <w:start w:val="1"/>
      <w:numFmt w:val="lowerLetter"/>
      <w:lvlText w:val="%5."/>
      <w:lvlJc w:val="left"/>
      <w:pPr>
        <w:ind w:left="4658" w:hanging="360"/>
      </w:pPr>
    </w:lvl>
    <w:lvl w:ilvl="5" w:tplc="0416001B" w:tentative="1">
      <w:start w:val="1"/>
      <w:numFmt w:val="lowerRoman"/>
      <w:lvlText w:val="%6."/>
      <w:lvlJc w:val="right"/>
      <w:pPr>
        <w:ind w:left="5378" w:hanging="180"/>
      </w:pPr>
    </w:lvl>
    <w:lvl w:ilvl="6" w:tplc="0416000F" w:tentative="1">
      <w:start w:val="1"/>
      <w:numFmt w:val="decimal"/>
      <w:lvlText w:val="%7."/>
      <w:lvlJc w:val="left"/>
      <w:pPr>
        <w:ind w:left="6098" w:hanging="360"/>
      </w:pPr>
    </w:lvl>
    <w:lvl w:ilvl="7" w:tplc="04160019" w:tentative="1">
      <w:start w:val="1"/>
      <w:numFmt w:val="lowerLetter"/>
      <w:lvlText w:val="%8."/>
      <w:lvlJc w:val="left"/>
      <w:pPr>
        <w:ind w:left="6818" w:hanging="360"/>
      </w:pPr>
    </w:lvl>
    <w:lvl w:ilvl="8" w:tplc="0416001B" w:tentative="1">
      <w:start w:val="1"/>
      <w:numFmt w:val="lowerRoman"/>
      <w:lvlText w:val="%9."/>
      <w:lvlJc w:val="right"/>
      <w:pPr>
        <w:ind w:left="7538" w:hanging="180"/>
      </w:pPr>
    </w:lvl>
  </w:abstractNum>
  <w:abstractNum w:abstractNumId="8" w15:restartNumberingAfterBreak="0">
    <w:nsid w:val="0F707C7A"/>
    <w:multiLevelType w:val="hybridMultilevel"/>
    <w:tmpl w:val="71C2793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1DE931FD"/>
    <w:multiLevelType w:val="multilevel"/>
    <w:tmpl w:val="E682A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E012566"/>
    <w:multiLevelType w:val="multilevel"/>
    <w:tmpl w:val="E682A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8780BE4"/>
    <w:multiLevelType w:val="multilevel"/>
    <w:tmpl w:val="E682A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4C91BDA"/>
    <w:multiLevelType w:val="singleLevel"/>
    <w:tmpl w:val="D9B244CC"/>
    <w:lvl w:ilvl="0">
      <w:start w:val="1"/>
      <w:numFmt w:val="bullet"/>
      <w:pStyle w:val="RME-Resumo"/>
      <w:lvlText w:val=""/>
      <w:lvlJc w:val="left"/>
      <w:pPr>
        <w:tabs>
          <w:tab w:val="num" w:pos="360"/>
        </w:tabs>
        <w:ind w:left="227" w:hanging="227"/>
      </w:pPr>
      <w:rPr>
        <w:rFonts w:ascii="Wingdings" w:hAnsi="Wingdings" w:hint="default"/>
        <w:b w:val="0"/>
        <w:i w:val="0"/>
        <w:strike w:val="0"/>
        <w:dstrike w:val="0"/>
        <w:sz w:val="20"/>
        <w:u w:val="none"/>
        <w:effect w:val="none"/>
      </w:rPr>
    </w:lvl>
  </w:abstractNum>
  <w:abstractNum w:abstractNumId="13" w15:restartNumberingAfterBreak="0">
    <w:nsid w:val="4D1019B5"/>
    <w:multiLevelType w:val="hybridMultilevel"/>
    <w:tmpl w:val="FAE01F6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515851F2"/>
    <w:multiLevelType w:val="multilevel"/>
    <w:tmpl w:val="E682A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1EE6084"/>
    <w:multiLevelType w:val="multilevel"/>
    <w:tmpl w:val="E682A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6EE22A6"/>
    <w:multiLevelType w:val="multilevel"/>
    <w:tmpl w:val="E682A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E010AB6"/>
    <w:multiLevelType w:val="hybridMultilevel"/>
    <w:tmpl w:val="1160144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62A3564D"/>
    <w:multiLevelType w:val="multilevel"/>
    <w:tmpl w:val="E682A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6563ADD"/>
    <w:multiLevelType w:val="multilevel"/>
    <w:tmpl w:val="E682A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7F743E9"/>
    <w:multiLevelType w:val="multilevel"/>
    <w:tmpl w:val="E682A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8055D34"/>
    <w:multiLevelType w:val="multilevel"/>
    <w:tmpl w:val="E682A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82D4FD6"/>
    <w:multiLevelType w:val="hybridMultilevel"/>
    <w:tmpl w:val="F41ECFC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3" w15:restartNumberingAfterBreak="0">
    <w:nsid w:val="6D6E51EE"/>
    <w:multiLevelType w:val="multilevel"/>
    <w:tmpl w:val="E682A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E16225B"/>
    <w:multiLevelType w:val="hybridMultilevel"/>
    <w:tmpl w:val="13BC6A5C"/>
    <w:lvl w:ilvl="0" w:tplc="FA6CC3DA">
      <w:numFmt w:val="bullet"/>
      <w:lvlText w:val=""/>
      <w:lvlJc w:val="left"/>
      <w:pPr>
        <w:ind w:left="1778" w:hanging="360"/>
      </w:pPr>
      <w:rPr>
        <w:rFonts w:ascii="Symbol" w:eastAsia="Times New Roman" w:hAnsi="Symbol" w:cs="Times New Roman" w:hint="default"/>
      </w:rPr>
    </w:lvl>
    <w:lvl w:ilvl="1" w:tplc="04160003" w:tentative="1">
      <w:start w:val="1"/>
      <w:numFmt w:val="bullet"/>
      <w:lvlText w:val="o"/>
      <w:lvlJc w:val="left"/>
      <w:pPr>
        <w:ind w:left="2498" w:hanging="360"/>
      </w:pPr>
      <w:rPr>
        <w:rFonts w:ascii="Courier New" w:hAnsi="Courier New" w:cs="Courier New" w:hint="default"/>
      </w:rPr>
    </w:lvl>
    <w:lvl w:ilvl="2" w:tplc="04160005" w:tentative="1">
      <w:start w:val="1"/>
      <w:numFmt w:val="bullet"/>
      <w:lvlText w:val=""/>
      <w:lvlJc w:val="left"/>
      <w:pPr>
        <w:ind w:left="3218" w:hanging="360"/>
      </w:pPr>
      <w:rPr>
        <w:rFonts w:ascii="Wingdings" w:hAnsi="Wingdings" w:hint="default"/>
      </w:rPr>
    </w:lvl>
    <w:lvl w:ilvl="3" w:tplc="04160001" w:tentative="1">
      <w:start w:val="1"/>
      <w:numFmt w:val="bullet"/>
      <w:lvlText w:val=""/>
      <w:lvlJc w:val="left"/>
      <w:pPr>
        <w:ind w:left="3938" w:hanging="360"/>
      </w:pPr>
      <w:rPr>
        <w:rFonts w:ascii="Symbol" w:hAnsi="Symbol" w:hint="default"/>
      </w:rPr>
    </w:lvl>
    <w:lvl w:ilvl="4" w:tplc="04160003" w:tentative="1">
      <w:start w:val="1"/>
      <w:numFmt w:val="bullet"/>
      <w:lvlText w:val="o"/>
      <w:lvlJc w:val="left"/>
      <w:pPr>
        <w:ind w:left="4658" w:hanging="360"/>
      </w:pPr>
      <w:rPr>
        <w:rFonts w:ascii="Courier New" w:hAnsi="Courier New" w:cs="Courier New" w:hint="default"/>
      </w:rPr>
    </w:lvl>
    <w:lvl w:ilvl="5" w:tplc="04160005" w:tentative="1">
      <w:start w:val="1"/>
      <w:numFmt w:val="bullet"/>
      <w:lvlText w:val=""/>
      <w:lvlJc w:val="left"/>
      <w:pPr>
        <w:ind w:left="5378" w:hanging="360"/>
      </w:pPr>
      <w:rPr>
        <w:rFonts w:ascii="Wingdings" w:hAnsi="Wingdings" w:hint="default"/>
      </w:rPr>
    </w:lvl>
    <w:lvl w:ilvl="6" w:tplc="04160001" w:tentative="1">
      <w:start w:val="1"/>
      <w:numFmt w:val="bullet"/>
      <w:lvlText w:val=""/>
      <w:lvlJc w:val="left"/>
      <w:pPr>
        <w:ind w:left="6098" w:hanging="360"/>
      </w:pPr>
      <w:rPr>
        <w:rFonts w:ascii="Symbol" w:hAnsi="Symbol" w:hint="default"/>
      </w:rPr>
    </w:lvl>
    <w:lvl w:ilvl="7" w:tplc="04160003" w:tentative="1">
      <w:start w:val="1"/>
      <w:numFmt w:val="bullet"/>
      <w:lvlText w:val="o"/>
      <w:lvlJc w:val="left"/>
      <w:pPr>
        <w:ind w:left="6818" w:hanging="360"/>
      </w:pPr>
      <w:rPr>
        <w:rFonts w:ascii="Courier New" w:hAnsi="Courier New" w:cs="Courier New" w:hint="default"/>
      </w:rPr>
    </w:lvl>
    <w:lvl w:ilvl="8" w:tplc="04160005" w:tentative="1">
      <w:start w:val="1"/>
      <w:numFmt w:val="bullet"/>
      <w:lvlText w:val=""/>
      <w:lvlJc w:val="left"/>
      <w:pPr>
        <w:ind w:left="7538"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24"/>
  </w:num>
  <w:num w:numId="6">
    <w:abstractNumId w:val="7"/>
  </w:num>
  <w:num w:numId="7">
    <w:abstractNumId w:val="0"/>
  </w:num>
  <w:num w:numId="8">
    <w:abstractNumId w:val="13"/>
  </w:num>
  <w:num w:numId="9">
    <w:abstractNumId w:val="17"/>
  </w:num>
  <w:num w:numId="10">
    <w:abstractNumId w:val="12"/>
  </w:num>
  <w:num w:numId="11">
    <w:abstractNumId w:val="9"/>
  </w:num>
  <w:num w:numId="12">
    <w:abstractNumId w:val="22"/>
  </w:num>
  <w:num w:numId="13">
    <w:abstractNumId w:val="5"/>
  </w:num>
  <w:num w:numId="14">
    <w:abstractNumId w:val="15"/>
  </w:num>
  <w:num w:numId="15">
    <w:abstractNumId w:val="23"/>
  </w:num>
  <w:num w:numId="16">
    <w:abstractNumId w:val="19"/>
  </w:num>
  <w:num w:numId="17">
    <w:abstractNumId w:val="6"/>
  </w:num>
  <w:num w:numId="18">
    <w:abstractNumId w:val="16"/>
  </w:num>
  <w:num w:numId="19">
    <w:abstractNumId w:val="18"/>
  </w:num>
  <w:num w:numId="20">
    <w:abstractNumId w:val="10"/>
  </w:num>
  <w:num w:numId="21">
    <w:abstractNumId w:val="20"/>
  </w:num>
  <w:num w:numId="22">
    <w:abstractNumId w:val="21"/>
  </w:num>
  <w:num w:numId="23">
    <w:abstractNumId w:val="14"/>
  </w:num>
  <w:num w:numId="24">
    <w:abstractNumId w:val="11"/>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09"/>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7593"/>
    <w:rsid w:val="00002BAB"/>
    <w:rsid w:val="000037F4"/>
    <w:rsid w:val="00006D7E"/>
    <w:rsid w:val="00017142"/>
    <w:rsid w:val="00020D4C"/>
    <w:rsid w:val="000352E7"/>
    <w:rsid w:val="00043528"/>
    <w:rsid w:val="00056D5A"/>
    <w:rsid w:val="00060B2E"/>
    <w:rsid w:val="00061666"/>
    <w:rsid w:val="000726F0"/>
    <w:rsid w:val="00076651"/>
    <w:rsid w:val="00080AAE"/>
    <w:rsid w:val="00086163"/>
    <w:rsid w:val="0008752C"/>
    <w:rsid w:val="000A1072"/>
    <w:rsid w:val="000A1BAF"/>
    <w:rsid w:val="000B3A3A"/>
    <w:rsid w:val="000C5BF7"/>
    <w:rsid w:val="000D2574"/>
    <w:rsid w:val="000D2B28"/>
    <w:rsid w:val="000E7778"/>
    <w:rsid w:val="000F1D0D"/>
    <w:rsid w:val="001027B6"/>
    <w:rsid w:val="001155B1"/>
    <w:rsid w:val="00123BF6"/>
    <w:rsid w:val="001363C5"/>
    <w:rsid w:val="00136F83"/>
    <w:rsid w:val="001419D2"/>
    <w:rsid w:val="00153062"/>
    <w:rsid w:val="00154EFB"/>
    <w:rsid w:val="00161BF4"/>
    <w:rsid w:val="00167E50"/>
    <w:rsid w:val="001711E5"/>
    <w:rsid w:val="00172704"/>
    <w:rsid w:val="00180715"/>
    <w:rsid w:val="001A14C2"/>
    <w:rsid w:val="001B054B"/>
    <w:rsid w:val="001B66D4"/>
    <w:rsid w:val="001B7153"/>
    <w:rsid w:val="001E0837"/>
    <w:rsid w:val="001E1227"/>
    <w:rsid w:val="001E2DD8"/>
    <w:rsid w:val="001E7914"/>
    <w:rsid w:val="001F6E92"/>
    <w:rsid w:val="001F77AA"/>
    <w:rsid w:val="001F7864"/>
    <w:rsid w:val="00204B87"/>
    <w:rsid w:val="00221861"/>
    <w:rsid w:val="002275AE"/>
    <w:rsid w:val="00227FB5"/>
    <w:rsid w:val="00240B18"/>
    <w:rsid w:val="00251264"/>
    <w:rsid w:val="00254EE6"/>
    <w:rsid w:val="00255F7E"/>
    <w:rsid w:val="00262F3B"/>
    <w:rsid w:val="0026777B"/>
    <w:rsid w:val="002717F5"/>
    <w:rsid w:val="00273317"/>
    <w:rsid w:val="00284107"/>
    <w:rsid w:val="0028450E"/>
    <w:rsid w:val="0029132C"/>
    <w:rsid w:val="00292B98"/>
    <w:rsid w:val="00294508"/>
    <w:rsid w:val="002B6ED8"/>
    <w:rsid w:val="002C0EF1"/>
    <w:rsid w:val="002C1365"/>
    <w:rsid w:val="002C6C3E"/>
    <w:rsid w:val="002D3CD1"/>
    <w:rsid w:val="002E5EE0"/>
    <w:rsid w:val="002F03A6"/>
    <w:rsid w:val="002F0C7D"/>
    <w:rsid w:val="002F61AD"/>
    <w:rsid w:val="003043E1"/>
    <w:rsid w:val="00305CDB"/>
    <w:rsid w:val="003110A9"/>
    <w:rsid w:val="003177E9"/>
    <w:rsid w:val="003245FE"/>
    <w:rsid w:val="00325835"/>
    <w:rsid w:val="003447F4"/>
    <w:rsid w:val="00351A43"/>
    <w:rsid w:val="00355852"/>
    <w:rsid w:val="003657A7"/>
    <w:rsid w:val="00394337"/>
    <w:rsid w:val="003A141E"/>
    <w:rsid w:val="003B7784"/>
    <w:rsid w:val="003C2E49"/>
    <w:rsid w:val="0040124F"/>
    <w:rsid w:val="00416768"/>
    <w:rsid w:val="00421934"/>
    <w:rsid w:val="00427593"/>
    <w:rsid w:val="004358CA"/>
    <w:rsid w:val="00436427"/>
    <w:rsid w:val="0044473D"/>
    <w:rsid w:val="00445643"/>
    <w:rsid w:val="00465189"/>
    <w:rsid w:val="004660BB"/>
    <w:rsid w:val="004663C6"/>
    <w:rsid w:val="004756CA"/>
    <w:rsid w:val="00475763"/>
    <w:rsid w:val="00476CD4"/>
    <w:rsid w:val="00487393"/>
    <w:rsid w:val="004A4AB2"/>
    <w:rsid w:val="004D7A7C"/>
    <w:rsid w:val="004E46D3"/>
    <w:rsid w:val="004E6009"/>
    <w:rsid w:val="004F4164"/>
    <w:rsid w:val="0050271E"/>
    <w:rsid w:val="005135EA"/>
    <w:rsid w:val="00516635"/>
    <w:rsid w:val="00521763"/>
    <w:rsid w:val="00524E15"/>
    <w:rsid w:val="0052722D"/>
    <w:rsid w:val="00543A94"/>
    <w:rsid w:val="00550EDC"/>
    <w:rsid w:val="00553354"/>
    <w:rsid w:val="0055372D"/>
    <w:rsid w:val="005571E9"/>
    <w:rsid w:val="00563DBE"/>
    <w:rsid w:val="00576AC1"/>
    <w:rsid w:val="00586740"/>
    <w:rsid w:val="00597416"/>
    <w:rsid w:val="005A0B4C"/>
    <w:rsid w:val="005A6C40"/>
    <w:rsid w:val="005D52EB"/>
    <w:rsid w:val="005D61D4"/>
    <w:rsid w:val="005F0EE4"/>
    <w:rsid w:val="005F283F"/>
    <w:rsid w:val="005F395D"/>
    <w:rsid w:val="00610433"/>
    <w:rsid w:val="00622ED1"/>
    <w:rsid w:val="00624FDA"/>
    <w:rsid w:val="006340D0"/>
    <w:rsid w:val="006411D2"/>
    <w:rsid w:val="00675635"/>
    <w:rsid w:val="006773E5"/>
    <w:rsid w:val="006858C2"/>
    <w:rsid w:val="006957C4"/>
    <w:rsid w:val="006A2975"/>
    <w:rsid w:val="006A3DB9"/>
    <w:rsid w:val="006A709F"/>
    <w:rsid w:val="006A7985"/>
    <w:rsid w:val="006D3A8C"/>
    <w:rsid w:val="006D73AD"/>
    <w:rsid w:val="006E2006"/>
    <w:rsid w:val="006F1D6B"/>
    <w:rsid w:val="006F1EEB"/>
    <w:rsid w:val="006F7626"/>
    <w:rsid w:val="00701700"/>
    <w:rsid w:val="007123F7"/>
    <w:rsid w:val="00712918"/>
    <w:rsid w:val="00724A7A"/>
    <w:rsid w:val="007302BC"/>
    <w:rsid w:val="00731ED8"/>
    <w:rsid w:val="007365ED"/>
    <w:rsid w:val="00762A53"/>
    <w:rsid w:val="007712DE"/>
    <w:rsid w:val="00776386"/>
    <w:rsid w:val="007774B1"/>
    <w:rsid w:val="00781A50"/>
    <w:rsid w:val="00782DB5"/>
    <w:rsid w:val="00791C12"/>
    <w:rsid w:val="00793D0A"/>
    <w:rsid w:val="00794773"/>
    <w:rsid w:val="007B0A68"/>
    <w:rsid w:val="007D553A"/>
    <w:rsid w:val="007E4D5D"/>
    <w:rsid w:val="007F038A"/>
    <w:rsid w:val="007F1091"/>
    <w:rsid w:val="007F5685"/>
    <w:rsid w:val="007F71FA"/>
    <w:rsid w:val="00800839"/>
    <w:rsid w:val="00811962"/>
    <w:rsid w:val="00824156"/>
    <w:rsid w:val="0083009A"/>
    <w:rsid w:val="00835230"/>
    <w:rsid w:val="0083678F"/>
    <w:rsid w:val="0083736C"/>
    <w:rsid w:val="00840257"/>
    <w:rsid w:val="00845DC3"/>
    <w:rsid w:val="008547E0"/>
    <w:rsid w:val="008613BE"/>
    <w:rsid w:val="008637B1"/>
    <w:rsid w:val="00866E78"/>
    <w:rsid w:val="00884479"/>
    <w:rsid w:val="008879E9"/>
    <w:rsid w:val="00892B85"/>
    <w:rsid w:val="00894949"/>
    <w:rsid w:val="008B0367"/>
    <w:rsid w:val="008B1E7E"/>
    <w:rsid w:val="008B4059"/>
    <w:rsid w:val="008B4E6F"/>
    <w:rsid w:val="008B5D68"/>
    <w:rsid w:val="008B768E"/>
    <w:rsid w:val="008D1828"/>
    <w:rsid w:val="008D290D"/>
    <w:rsid w:val="008D42DD"/>
    <w:rsid w:val="008D5F39"/>
    <w:rsid w:val="008D61C0"/>
    <w:rsid w:val="008E40AA"/>
    <w:rsid w:val="008F4753"/>
    <w:rsid w:val="008F52E2"/>
    <w:rsid w:val="009116B4"/>
    <w:rsid w:val="00924765"/>
    <w:rsid w:val="009301D0"/>
    <w:rsid w:val="00930F91"/>
    <w:rsid w:val="009408DF"/>
    <w:rsid w:val="00945794"/>
    <w:rsid w:val="00954BCC"/>
    <w:rsid w:val="0095587F"/>
    <w:rsid w:val="009635B2"/>
    <w:rsid w:val="009829FA"/>
    <w:rsid w:val="0098578D"/>
    <w:rsid w:val="0098776F"/>
    <w:rsid w:val="00995ABB"/>
    <w:rsid w:val="009A543B"/>
    <w:rsid w:val="009A5BEB"/>
    <w:rsid w:val="009B196A"/>
    <w:rsid w:val="009B1E6C"/>
    <w:rsid w:val="009B3E09"/>
    <w:rsid w:val="009B423C"/>
    <w:rsid w:val="009B432F"/>
    <w:rsid w:val="009C2B16"/>
    <w:rsid w:val="009C5421"/>
    <w:rsid w:val="009D358A"/>
    <w:rsid w:val="009E0659"/>
    <w:rsid w:val="009E3E49"/>
    <w:rsid w:val="009F114C"/>
    <w:rsid w:val="009F6CE4"/>
    <w:rsid w:val="009F76E5"/>
    <w:rsid w:val="00A061E4"/>
    <w:rsid w:val="00A31E76"/>
    <w:rsid w:val="00A329B3"/>
    <w:rsid w:val="00A41AB1"/>
    <w:rsid w:val="00A47E87"/>
    <w:rsid w:val="00A52BDA"/>
    <w:rsid w:val="00A67642"/>
    <w:rsid w:val="00AA1ED0"/>
    <w:rsid w:val="00AA5AB8"/>
    <w:rsid w:val="00AB2651"/>
    <w:rsid w:val="00AB7C70"/>
    <w:rsid w:val="00AC047F"/>
    <w:rsid w:val="00AC1AD7"/>
    <w:rsid w:val="00AC73C7"/>
    <w:rsid w:val="00AF5BF5"/>
    <w:rsid w:val="00B01591"/>
    <w:rsid w:val="00B06FF2"/>
    <w:rsid w:val="00B271DE"/>
    <w:rsid w:val="00B418CC"/>
    <w:rsid w:val="00B42452"/>
    <w:rsid w:val="00B55FBA"/>
    <w:rsid w:val="00B61DCE"/>
    <w:rsid w:val="00B6438A"/>
    <w:rsid w:val="00B80A05"/>
    <w:rsid w:val="00BA057E"/>
    <w:rsid w:val="00BA547D"/>
    <w:rsid w:val="00BB1D48"/>
    <w:rsid w:val="00BB630D"/>
    <w:rsid w:val="00BB74AB"/>
    <w:rsid w:val="00BC32AE"/>
    <w:rsid w:val="00BD06F8"/>
    <w:rsid w:val="00BD099F"/>
    <w:rsid w:val="00BE4DDB"/>
    <w:rsid w:val="00BE7941"/>
    <w:rsid w:val="00BF1153"/>
    <w:rsid w:val="00BF47AC"/>
    <w:rsid w:val="00C00176"/>
    <w:rsid w:val="00C06367"/>
    <w:rsid w:val="00C138CC"/>
    <w:rsid w:val="00C23248"/>
    <w:rsid w:val="00C267AC"/>
    <w:rsid w:val="00C408F3"/>
    <w:rsid w:val="00C44A34"/>
    <w:rsid w:val="00C45705"/>
    <w:rsid w:val="00C52C75"/>
    <w:rsid w:val="00C56B2F"/>
    <w:rsid w:val="00C632AC"/>
    <w:rsid w:val="00C725FA"/>
    <w:rsid w:val="00C726FD"/>
    <w:rsid w:val="00C738D0"/>
    <w:rsid w:val="00C7552D"/>
    <w:rsid w:val="00C77DFD"/>
    <w:rsid w:val="00C902FF"/>
    <w:rsid w:val="00C91201"/>
    <w:rsid w:val="00C9687C"/>
    <w:rsid w:val="00CB35C8"/>
    <w:rsid w:val="00CD33D7"/>
    <w:rsid w:val="00CE01F2"/>
    <w:rsid w:val="00CE098D"/>
    <w:rsid w:val="00CE09D2"/>
    <w:rsid w:val="00CE1739"/>
    <w:rsid w:val="00CE4FF4"/>
    <w:rsid w:val="00CE7E76"/>
    <w:rsid w:val="00CF3A74"/>
    <w:rsid w:val="00CF7275"/>
    <w:rsid w:val="00D00548"/>
    <w:rsid w:val="00D03CB4"/>
    <w:rsid w:val="00D10648"/>
    <w:rsid w:val="00D11F03"/>
    <w:rsid w:val="00D352BE"/>
    <w:rsid w:val="00D41F13"/>
    <w:rsid w:val="00D54D39"/>
    <w:rsid w:val="00D6014E"/>
    <w:rsid w:val="00D650BC"/>
    <w:rsid w:val="00D652EF"/>
    <w:rsid w:val="00D7606A"/>
    <w:rsid w:val="00D76A28"/>
    <w:rsid w:val="00D80F73"/>
    <w:rsid w:val="00D925C7"/>
    <w:rsid w:val="00D930C6"/>
    <w:rsid w:val="00D931F1"/>
    <w:rsid w:val="00DB21E7"/>
    <w:rsid w:val="00DB5C97"/>
    <w:rsid w:val="00DC3F5A"/>
    <w:rsid w:val="00DC78BF"/>
    <w:rsid w:val="00DD1994"/>
    <w:rsid w:val="00E05374"/>
    <w:rsid w:val="00E204AE"/>
    <w:rsid w:val="00E21D14"/>
    <w:rsid w:val="00E22DCC"/>
    <w:rsid w:val="00E24131"/>
    <w:rsid w:val="00E24589"/>
    <w:rsid w:val="00E2615D"/>
    <w:rsid w:val="00E33B04"/>
    <w:rsid w:val="00E36F4A"/>
    <w:rsid w:val="00E43904"/>
    <w:rsid w:val="00E44AF0"/>
    <w:rsid w:val="00E51A33"/>
    <w:rsid w:val="00E61894"/>
    <w:rsid w:val="00E81CEA"/>
    <w:rsid w:val="00E94CE4"/>
    <w:rsid w:val="00E961F1"/>
    <w:rsid w:val="00EB2E08"/>
    <w:rsid w:val="00EB6413"/>
    <w:rsid w:val="00ED14D9"/>
    <w:rsid w:val="00ED29E5"/>
    <w:rsid w:val="00ED5129"/>
    <w:rsid w:val="00EE1A94"/>
    <w:rsid w:val="00EF06DC"/>
    <w:rsid w:val="00EF2CCA"/>
    <w:rsid w:val="00EF59F6"/>
    <w:rsid w:val="00F02469"/>
    <w:rsid w:val="00F12009"/>
    <w:rsid w:val="00F14DAA"/>
    <w:rsid w:val="00F16347"/>
    <w:rsid w:val="00F16F77"/>
    <w:rsid w:val="00F27753"/>
    <w:rsid w:val="00F3683D"/>
    <w:rsid w:val="00F526DD"/>
    <w:rsid w:val="00F61496"/>
    <w:rsid w:val="00F65394"/>
    <w:rsid w:val="00F73732"/>
    <w:rsid w:val="00F74A9D"/>
    <w:rsid w:val="00F80C0E"/>
    <w:rsid w:val="00F84299"/>
    <w:rsid w:val="00F909A8"/>
    <w:rsid w:val="00F91D5C"/>
    <w:rsid w:val="00F936E0"/>
    <w:rsid w:val="00F9552F"/>
    <w:rsid w:val="00FA4F03"/>
    <w:rsid w:val="00FB49FD"/>
    <w:rsid w:val="00FB7DDC"/>
    <w:rsid w:val="00FC15D3"/>
    <w:rsid w:val="00FC24BB"/>
    <w:rsid w:val="00FC4767"/>
    <w:rsid w:val="00FC7F2B"/>
    <w:rsid w:val="00FF2AA9"/>
    <w:rsid w:val="00FF3E8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FA5F9A8-12AA-46C8-9CB1-1251D2BEA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line="360" w:lineRule="auto"/>
      <w:ind w:firstLine="1418"/>
      <w:jc w:val="both"/>
    </w:pPr>
    <w:rPr>
      <w:rFonts w:ascii="Arial" w:hAnsi="Arial"/>
      <w:sz w:val="24"/>
      <w:lang w:eastAsia="ar-SA"/>
    </w:rPr>
  </w:style>
  <w:style w:type="paragraph" w:styleId="Ttulo1">
    <w:name w:val="heading 1"/>
    <w:basedOn w:val="Normal"/>
    <w:next w:val="Normal"/>
    <w:qFormat/>
    <w:pPr>
      <w:keepNext/>
      <w:keepLines/>
      <w:suppressAutoHyphens w:val="0"/>
      <w:spacing w:before="480" w:line="276" w:lineRule="auto"/>
      <w:outlineLvl w:val="0"/>
    </w:pPr>
    <w:rPr>
      <w:b/>
      <w:bCs/>
      <w:sz w:val="28"/>
      <w:szCs w:val="28"/>
    </w:rPr>
  </w:style>
  <w:style w:type="paragraph" w:styleId="Ttulo2">
    <w:name w:val="heading 2"/>
    <w:next w:val="Normal"/>
    <w:qFormat/>
    <w:pPr>
      <w:keepNext/>
      <w:numPr>
        <w:ilvl w:val="1"/>
        <w:numId w:val="1"/>
      </w:numPr>
      <w:suppressAutoHyphens/>
      <w:spacing w:before="240" w:after="60" w:line="360" w:lineRule="auto"/>
      <w:outlineLvl w:val="1"/>
    </w:pPr>
    <w:rPr>
      <w:rFonts w:ascii="Arial" w:eastAsia="Arial" w:hAnsi="Arial"/>
      <w:b/>
      <w:bCs/>
      <w:iCs/>
      <w:caps/>
      <w:sz w:val="24"/>
      <w:szCs w:val="28"/>
      <w:lang w:eastAsia="ar-SA"/>
    </w:rPr>
  </w:style>
  <w:style w:type="paragraph" w:styleId="Ttulo3">
    <w:name w:val="heading 3"/>
    <w:next w:val="Normal"/>
    <w:qFormat/>
    <w:pPr>
      <w:keepNext/>
      <w:suppressAutoHyphens/>
      <w:spacing w:before="240" w:after="60"/>
      <w:outlineLvl w:val="2"/>
    </w:pPr>
    <w:rPr>
      <w:rFonts w:ascii="Arial" w:eastAsia="Arial" w:hAnsi="Arial"/>
      <w:b/>
      <w:bCs/>
      <w:sz w:val="26"/>
      <w:szCs w:val="26"/>
      <w:lang w:eastAsia="ar-SA"/>
    </w:rPr>
  </w:style>
  <w:style w:type="paragraph" w:styleId="Ttulo5">
    <w:name w:val="heading 5"/>
    <w:basedOn w:val="Normal"/>
    <w:next w:val="Corpodetexto"/>
    <w:qFormat/>
    <w:pPr>
      <w:spacing w:before="280" w:after="280"/>
      <w:outlineLvl w:val="4"/>
    </w:pPr>
    <w:rPr>
      <w:rFonts w:ascii="Lucida Sans" w:hAnsi="Lucida Sans"/>
      <w:b/>
      <w:bCs/>
      <w:sz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10z0">
    <w:name w:val="WW8Num10z0"/>
    <w:rPr>
      <w:rFonts w:ascii="Symbol" w:hAnsi="Symbol"/>
    </w:rPr>
  </w:style>
  <w:style w:type="character" w:customStyle="1" w:styleId="Fontepargpadro2">
    <w:name w:val="Fonte parág. padrão2"/>
  </w:style>
  <w:style w:type="character" w:customStyle="1" w:styleId="Ttulo1Char">
    <w:name w:val="Título 1 Char"/>
    <w:rPr>
      <w:rFonts w:ascii="Arial" w:eastAsia="Times New Roman" w:hAnsi="Arial" w:cs="Times New Roman"/>
      <w:b/>
      <w:bCs/>
      <w:sz w:val="28"/>
      <w:szCs w:val="28"/>
    </w:rPr>
  </w:style>
  <w:style w:type="character" w:customStyle="1" w:styleId="Ttulo2Char">
    <w:name w:val="Título 2 Char"/>
    <w:rPr>
      <w:rFonts w:ascii="Arial" w:hAnsi="Arial"/>
      <w:b/>
      <w:bCs/>
      <w:iCs/>
      <w:caps/>
      <w:sz w:val="24"/>
      <w:szCs w:val="28"/>
      <w:lang w:val="pt-BR" w:eastAsia="ar-SA" w:bidi="ar-SA"/>
    </w:rPr>
  </w:style>
  <w:style w:type="character" w:customStyle="1" w:styleId="Ttulo3Char">
    <w:name w:val="Título 3 Char"/>
    <w:rPr>
      <w:rFonts w:ascii="Arial" w:hAnsi="Arial"/>
      <w:b/>
      <w:bCs/>
      <w:sz w:val="26"/>
      <w:szCs w:val="26"/>
      <w:lang w:val="pt-BR" w:eastAsia="ar-SA" w:bidi="ar-SA"/>
    </w:rPr>
  </w:style>
  <w:style w:type="character" w:customStyle="1" w:styleId="CorpodetextoChar">
    <w:name w:val="Corpo de texto Char"/>
    <w:rPr>
      <w:rFonts w:eastAsia="Times New Roman"/>
      <w:b/>
      <w:bCs/>
      <w:sz w:val="28"/>
      <w:szCs w:val="27"/>
    </w:rPr>
  </w:style>
  <w:style w:type="character" w:customStyle="1" w:styleId="Ttulo5Char">
    <w:name w:val="Título 5 Char"/>
    <w:rPr>
      <w:rFonts w:ascii="Lucida Sans" w:eastAsia="Times New Roman" w:hAnsi="Lucida Sans"/>
      <w:b/>
      <w:bCs/>
      <w:sz w:val="20"/>
      <w:szCs w:val="20"/>
    </w:rPr>
  </w:style>
  <w:style w:type="character" w:customStyle="1" w:styleId="RodapChar">
    <w:name w:val="Rodapé Char"/>
    <w:rPr>
      <w:rFonts w:eastAsia="Times New Roman"/>
    </w:rPr>
  </w:style>
  <w:style w:type="character" w:customStyle="1" w:styleId="FootnoteCharacters">
    <w:name w:val="Footnote Characters"/>
    <w:rPr>
      <w:vertAlign w:val="superscript"/>
    </w:rPr>
  </w:style>
  <w:style w:type="character" w:customStyle="1" w:styleId="EndnoteCharacters">
    <w:name w:val="Endnote Characters"/>
    <w:rPr>
      <w:vertAlign w:val="superscript"/>
    </w:rPr>
  </w:style>
  <w:style w:type="character" w:styleId="Hyperlink">
    <w:name w:val="Hyperlink"/>
    <w:semiHidden/>
    <w:rPr>
      <w:color w:val="000080"/>
      <w:u w:val="single"/>
    </w:rPr>
  </w:style>
  <w:style w:type="character" w:customStyle="1" w:styleId="Fontepargpadro1">
    <w:name w:val="Fonte parág. padrão1"/>
  </w:style>
  <w:style w:type="character" w:customStyle="1" w:styleId="NumberingSymbols">
    <w:name w:val="Numbering Symbols"/>
    <w:rPr>
      <w:rFonts w:ascii="Arial" w:hAnsi="Arial"/>
    </w:rPr>
  </w:style>
  <w:style w:type="character" w:customStyle="1" w:styleId="WW-FootnoteCharacters">
    <w:name w:val="WW-Footnote Characters"/>
  </w:style>
  <w:style w:type="character" w:customStyle="1" w:styleId="WW-EndnoteCharacters">
    <w:name w:val="WW-Endnote Characters"/>
  </w:style>
  <w:style w:type="character" w:customStyle="1" w:styleId="Bullets">
    <w:name w:val="Bullets"/>
    <w:rPr>
      <w:rFonts w:ascii="OpenSymbol" w:eastAsia="OpenSymbol" w:hAnsi="OpenSymbol" w:cs="OpenSymbol"/>
    </w:rPr>
  </w:style>
  <w:style w:type="character" w:customStyle="1" w:styleId="CabealhoChar">
    <w:name w:val="Cabeçalho Char"/>
    <w:uiPriority w:val="99"/>
    <w:rPr>
      <w:rFonts w:ascii="Arial" w:hAnsi="Arial"/>
      <w:sz w:val="24"/>
    </w:rPr>
  </w:style>
  <w:style w:type="paragraph" w:customStyle="1" w:styleId="Heading">
    <w:name w:val="Heading"/>
    <w:basedOn w:val="Normal"/>
    <w:next w:val="Corpodetexto"/>
    <w:pPr>
      <w:keepNext/>
      <w:spacing w:before="240" w:after="120"/>
    </w:pPr>
    <w:rPr>
      <w:rFonts w:ascii="Lucida Bright" w:eastAsia="DejaVu Sans" w:hAnsi="Lucida Bright" w:cs="DejaVu Sans"/>
      <w:sz w:val="28"/>
      <w:szCs w:val="28"/>
    </w:rPr>
  </w:style>
  <w:style w:type="paragraph" w:styleId="Corpodetexto">
    <w:name w:val="Body Text"/>
    <w:basedOn w:val="Normal"/>
    <w:semiHidden/>
    <w:pPr>
      <w:jc w:val="center"/>
    </w:pPr>
    <w:rPr>
      <w:b/>
      <w:bCs/>
      <w:sz w:val="28"/>
      <w:szCs w:val="27"/>
    </w:rPr>
  </w:style>
  <w:style w:type="paragraph" w:styleId="Lista">
    <w:name w:val="List"/>
    <w:basedOn w:val="Corpodetexto"/>
    <w:semiHidden/>
    <w:rPr>
      <w:rFonts w:ascii="Lucida Sans" w:hAnsi="Lucida Sans"/>
    </w:rPr>
  </w:style>
  <w:style w:type="paragraph" w:customStyle="1" w:styleId="Caption1">
    <w:name w:val="Caption1"/>
    <w:basedOn w:val="Normal"/>
    <w:pPr>
      <w:suppressLineNumbers/>
      <w:spacing w:before="120" w:after="120"/>
    </w:pPr>
    <w:rPr>
      <w:rFonts w:ascii="Lucida Sans" w:hAnsi="Lucida Sans"/>
      <w:i/>
      <w:iCs/>
    </w:rPr>
  </w:style>
  <w:style w:type="paragraph" w:customStyle="1" w:styleId="Index">
    <w:name w:val="Index"/>
    <w:basedOn w:val="Normal"/>
    <w:pPr>
      <w:suppressLineNumbers/>
    </w:pPr>
    <w:rPr>
      <w:rFonts w:ascii="Lucida Sans" w:hAnsi="Lucida Sans"/>
    </w:rPr>
  </w:style>
  <w:style w:type="paragraph" w:customStyle="1" w:styleId="0-TitSeo">
    <w:name w:val="0-TitSeção"/>
    <w:next w:val="Normal"/>
    <w:pPr>
      <w:pageBreakBefore/>
      <w:suppressAutoHyphens/>
    </w:pPr>
    <w:rPr>
      <w:rFonts w:ascii="Arial" w:eastAsia="Arial" w:hAnsi="Arial"/>
      <w:b/>
      <w:caps/>
      <w:sz w:val="28"/>
      <w:lang w:eastAsia="ar-SA"/>
    </w:rPr>
  </w:style>
  <w:style w:type="paragraph" w:styleId="Sumrio1">
    <w:name w:val="toc 1"/>
    <w:next w:val="Normal"/>
    <w:semiHidden/>
    <w:pPr>
      <w:tabs>
        <w:tab w:val="right" w:leader="dot" w:pos="9070"/>
      </w:tabs>
      <w:suppressAutoHyphens/>
    </w:pPr>
    <w:rPr>
      <w:rFonts w:ascii="Arial" w:eastAsia="Arial" w:hAnsi="Arial"/>
      <w:sz w:val="24"/>
      <w:lang w:eastAsia="ar-SA"/>
    </w:rPr>
  </w:style>
  <w:style w:type="paragraph" w:styleId="Sumrio2">
    <w:name w:val="toc 2"/>
    <w:basedOn w:val="Index"/>
    <w:semiHidden/>
    <w:pPr>
      <w:ind w:left="283"/>
    </w:pPr>
  </w:style>
  <w:style w:type="paragraph" w:styleId="Sumrio3">
    <w:name w:val="toc 3"/>
    <w:basedOn w:val="Index"/>
    <w:semiHidden/>
    <w:pPr>
      <w:ind w:left="566"/>
    </w:pPr>
  </w:style>
  <w:style w:type="paragraph" w:styleId="Sumrio4">
    <w:name w:val="toc 4"/>
    <w:basedOn w:val="Index"/>
    <w:semiHidden/>
    <w:pPr>
      <w:ind w:left="849"/>
    </w:pPr>
  </w:style>
  <w:style w:type="paragraph" w:styleId="Sumrio5">
    <w:name w:val="toc 5"/>
    <w:basedOn w:val="Index"/>
    <w:semiHidden/>
    <w:pPr>
      <w:ind w:left="1132"/>
    </w:pPr>
  </w:style>
  <w:style w:type="paragraph" w:styleId="Sumrio6">
    <w:name w:val="toc 6"/>
    <w:basedOn w:val="Index"/>
    <w:semiHidden/>
    <w:pPr>
      <w:ind w:left="1415"/>
    </w:pPr>
  </w:style>
  <w:style w:type="paragraph" w:styleId="Sumrio7">
    <w:name w:val="toc 7"/>
    <w:basedOn w:val="Index"/>
    <w:semiHidden/>
    <w:pPr>
      <w:ind w:left="1698"/>
    </w:pPr>
  </w:style>
  <w:style w:type="paragraph" w:styleId="Sumrio8">
    <w:name w:val="toc 8"/>
    <w:basedOn w:val="Index"/>
    <w:semiHidden/>
    <w:pPr>
      <w:ind w:left="1981"/>
    </w:pPr>
  </w:style>
  <w:style w:type="paragraph" w:styleId="Sumrio9">
    <w:name w:val="toc 9"/>
    <w:basedOn w:val="Index"/>
    <w:semiHidden/>
    <w:pPr>
      <w:ind w:left="2264"/>
    </w:pPr>
  </w:style>
  <w:style w:type="paragraph" w:styleId="Rodap">
    <w:name w:val="footer"/>
    <w:basedOn w:val="Normal"/>
    <w:semiHidden/>
    <w:pPr>
      <w:suppressLineNumbers/>
    </w:pPr>
  </w:style>
  <w:style w:type="paragraph" w:styleId="NormalWeb">
    <w:name w:val="Normal (Web)"/>
    <w:basedOn w:val="Normal"/>
    <w:uiPriority w:val="99"/>
    <w:pPr>
      <w:suppressAutoHyphens w:val="0"/>
      <w:spacing w:before="280" w:after="119"/>
    </w:pPr>
  </w:style>
  <w:style w:type="paragraph" w:customStyle="1" w:styleId="Contents10">
    <w:name w:val="Contents 10"/>
    <w:basedOn w:val="Index"/>
    <w:pPr>
      <w:ind w:left="2547"/>
    </w:pPr>
  </w:style>
  <w:style w:type="paragraph" w:customStyle="1" w:styleId="ContentsHeading">
    <w:name w:val="Contents Heading"/>
    <w:basedOn w:val="Heading"/>
    <w:pPr>
      <w:suppressLineNumbers/>
    </w:pPr>
    <w:rPr>
      <w:b/>
      <w:bCs/>
      <w:sz w:val="32"/>
      <w:szCs w:val="32"/>
    </w:rPr>
  </w:style>
  <w:style w:type="paragraph" w:customStyle="1" w:styleId="Capa">
    <w:name w:val="Capa"/>
    <w:basedOn w:val="Rodap"/>
    <w:pPr>
      <w:jc w:val="right"/>
    </w:pPr>
    <w:rPr>
      <w:rFonts w:ascii="Lucida Sans" w:hAnsi="Lucida Sans"/>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Corpodetexto"/>
  </w:style>
  <w:style w:type="paragraph" w:customStyle="1" w:styleId="NormalSimples">
    <w:name w:val="NormalSimples"/>
    <w:next w:val="Normal"/>
    <w:pPr>
      <w:suppressAutoHyphens/>
    </w:pPr>
    <w:rPr>
      <w:rFonts w:ascii="Arial" w:eastAsia="Arial" w:hAnsi="Arial" w:cs="Arial"/>
      <w:bCs/>
      <w:sz w:val="24"/>
      <w:szCs w:val="24"/>
      <w:lang w:eastAsia="ar-SA"/>
    </w:rPr>
  </w:style>
  <w:style w:type="paragraph" w:customStyle="1" w:styleId="0-CitacoesLongas">
    <w:name w:val="0-CitacoesLongas"/>
    <w:basedOn w:val="Normal"/>
    <w:pPr>
      <w:spacing w:before="180" w:after="180" w:line="240" w:lineRule="auto"/>
      <w:ind w:left="2268" w:firstLine="0"/>
    </w:pPr>
    <w:rPr>
      <w:sz w:val="20"/>
    </w:rPr>
  </w:style>
  <w:style w:type="paragraph" w:customStyle="1" w:styleId="0-Notas">
    <w:name w:val="0-Notas"/>
    <w:next w:val="Normal"/>
    <w:pPr>
      <w:suppressAutoHyphens/>
      <w:jc w:val="both"/>
    </w:pPr>
    <w:rPr>
      <w:rFonts w:ascii="Arial" w:eastAsia="Arial" w:hAnsi="Arial"/>
      <w:lang w:eastAsia="ar-SA"/>
    </w:rPr>
  </w:style>
  <w:style w:type="paragraph" w:customStyle="1" w:styleId="0-LegFigura">
    <w:name w:val="0-LegFigura"/>
    <w:next w:val="Normal"/>
    <w:pPr>
      <w:suppressAutoHyphens/>
      <w:jc w:val="both"/>
    </w:pPr>
    <w:rPr>
      <w:rFonts w:ascii="Arial" w:eastAsia="Arial" w:hAnsi="Arial"/>
      <w:lang w:eastAsia="ar-SA"/>
    </w:rPr>
  </w:style>
  <w:style w:type="paragraph" w:customStyle="1" w:styleId="0-Natureza">
    <w:name w:val="0-Natureza"/>
    <w:next w:val="Normal"/>
    <w:pPr>
      <w:suppressAutoHyphens/>
      <w:spacing w:before="2400"/>
      <w:ind w:left="4536"/>
      <w:jc w:val="both"/>
    </w:pPr>
    <w:rPr>
      <w:rFonts w:ascii="Arial" w:eastAsia="Arial" w:hAnsi="Arial"/>
      <w:sz w:val="24"/>
      <w:lang w:eastAsia="ar-SA"/>
    </w:rPr>
  </w:style>
  <w:style w:type="paragraph" w:customStyle="1" w:styleId="0-Autor">
    <w:name w:val="0-Autor"/>
    <w:next w:val="Normal"/>
    <w:pPr>
      <w:suppressAutoHyphens/>
      <w:jc w:val="center"/>
    </w:pPr>
    <w:rPr>
      <w:rFonts w:ascii="Arial" w:eastAsia="Arial" w:hAnsi="Arial"/>
      <w:b/>
      <w:caps/>
      <w:sz w:val="28"/>
      <w:lang w:eastAsia="ar-SA"/>
    </w:rPr>
  </w:style>
  <w:style w:type="paragraph" w:customStyle="1" w:styleId="0-TitTCC">
    <w:name w:val="0-TitTCC"/>
    <w:next w:val="Normal"/>
    <w:pPr>
      <w:suppressAutoHyphens/>
      <w:spacing w:before="3120"/>
      <w:jc w:val="center"/>
    </w:pPr>
    <w:rPr>
      <w:rFonts w:ascii="Arial" w:eastAsia="Arial" w:hAnsi="Arial"/>
      <w:b/>
      <w:caps/>
      <w:sz w:val="28"/>
      <w:lang w:eastAsia="ar-SA"/>
    </w:rPr>
  </w:style>
  <w:style w:type="paragraph" w:customStyle="1" w:styleId="0-SubTitTCC">
    <w:name w:val="0-SubTitTCC"/>
    <w:next w:val="Normal"/>
    <w:pPr>
      <w:suppressAutoHyphens/>
      <w:jc w:val="center"/>
    </w:pPr>
    <w:rPr>
      <w:rFonts w:ascii="Arial" w:eastAsia="Arial" w:hAnsi="Arial"/>
      <w:sz w:val="28"/>
      <w:lang w:eastAsia="ar-SA"/>
    </w:rPr>
  </w:style>
  <w:style w:type="paragraph" w:customStyle="1" w:styleId="0-IES">
    <w:name w:val="0-IES"/>
    <w:next w:val="Normal"/>
    <w:pPr>
      <w:suppressAutoHyphens/>
      <w:spacing w:after="3120"/>
      <w:jc w:val="center"/>
    </w:pPr>
    <w:rPr>
      <w:rFonts w:ascii="Arial" w:eastAsia="Arial" w:hAnsi="Arial"/>
      <w:b/>
      <w:lang w:eastAsia="ar-SA"/>
    </w:rPr>
  </w:style>
  <w:style w:type="paragraph" w:customStyle="1" w:styleId="0-Local">
    <w:name w:val="0-Local"/>
    <w:next w:val="Normal"/>
    <w:pPr>
      <w:suppressAutoHyphens/>
      <w:spacing w:before="5000"/>
      <w:jc w:val="center"/>
    </w:pPr>
    <w:rPr>
      <w:rFonts w:ascii="Arial" w:eastAsia="Arial" w:hAnsi="Arial"/>
      <w:b/>
      <w:sz w:val="28"/>
      <w:lang w:eastAsia="ar-SA"/>
    </w:rPr>
  </w:style>
  <w:style w:type="paragraph" w:customStyle="1" w:styleId="0-AutorAFR">
    <w:name w:val="0-AutorAFR"/>
    <w:next w:val="Normal"/>
    <w:pPr>
      <w:suppressAutoHyphens/>
      <w:jc w:val="center"/>
    </w:pPr>
    <w:rPr>
      <w:rFonts w:ascii="Arial" w:eastAsia="Arial" w:hAnsi="Arial"/>
      <w:b/>
      <w:caps/>
      <w:sz w:val="28"/>
      <w:lang w:eastAsia="ar-SA"/>
    </w:rPr>
  </w:style>
  <w:style w:type="paragraph" w:customStyle="1" w:styleId="0-TitAFR">
    <w:name w:val="0-TitAFR"/>
    <w:next w:val="Normal"/>
    <w:pPr>
      <w:suppressAutoHyphens/>
      <w:spacing w:before="5200"/>
      <w:jc w:val="center"/>
    </w:pPr>
    <w:rPr>
      <w:rFonts w:ascii="Arial" w:eastAsia="Arial" w:hAnsi="Arial"/>
      <w:b/>
      <w:caps/>
      <w:sz w:val="28"/>
      <w:lang w:eastAsia="ar-SA"/>
    </w:rPr>
  </w:style>
  <w:style w:type="paragraph" w:customStyle="1" w:styleId="0-Data">
    <w:name w:val="0-Data"/>
    <w:next w:val="Normal"/>
    <w:pPr>
      <w:suppressAutoHyphens/>
      <w:jc w:val="center"/>
    </w:pPr>
    <w:rPr>
      <w:rFonts w:ascii="Arial" w:eastAsia="Arial" w:hAnsi="Arial"/>
      <w:b/>
      <w:sz w:val="28"/>
      <w:lang w:eastAsia="ar-SA"/>
    </w:rPr>
  </w:style>
  <w:style w:type="paragraph" w:customStyle="1" w:styleId="0-Dedicatoria">
    <w:name w:val="0-Dedicatoria"/>
    <w:next w:val="Normal"/>
    <w:pPr>
      <w:suppressAutoHyphens/>
      <w:spacing w:before="6000"/>
      <w:ind w:left="4536"/>
      <w:jc w:val="both"/>
    </w:pPr>
    <w:rPr>
      <w:rFonts w:ascii="Arial" w:eastAsia="Arial" w:hAnsi="Arial"/>
      <w:sz w:val="24"/>
      <w:lang w:eastAsia="ar-SA"/>
    </w:rPr>
  </w:style>
  <w:style w:type="paragraph" w:customStyle="1" w:styleId="0-TitAgradec">
    <w:name w:val="0-TitAgradec"/>
    <w:basedOn w:val="Normal"/>
    <w:pPr>
      <w:spacing w:before="1200" w:after="1200" w:line="240" w:lineRule="auto"/>
      <w:ind w:firstLine="0"/>
      <w:jc w:val="center"/>
    </w:pPr>
    <w:rPr>
      <w:b/>
      <w:caps/>
      <w:sz w:val="28"/>
    </w:rPr>
  </w:style>
  <w:style w:type="paragraph" w:customStyle="1" w:styleId="0-TextoAgradec">
    <w:name w:val="0-TextoAgradec"/>
    <w:next w:val="Normal"/>
    <w:pPr>
      <w:suppressAutoHyphens/>
      <w:spacing w:line="360" w:lineRule="auto"/>
      <w:ind w:left="1701"/>
    </w:pPr>
    <w:rPr>
      <w:rFonts w:ascii="Arial" w:eastAsia="Arial" w:hAnsi="Arial"/>
      <w:sz w:val="24"/>
      <w:lang w:eastAsia="ar-SA"/>
    </w:rPr>
  </w:style>
  <w:style w:type="paragraph" w:customStyle="1" w:styleId="0-Epigrafe">
    <w:name w:val="0-Epigrafe"/>
    <w:next w:val="Normal"/>
    <w:pPr>
      <w:suppressAutoHyphens/>
      <w:spacing w:before="6000"/>
      <w:ind w:left="4536"/>
    </w:pPr>
    <w:rPr>
      <w:rFonts w:ascii="Arial" w:eastAsia="Arial" w:hAnsi="Arial"/>
      <w:i/>
      <w:sz w:val="24"/>
      <w:lang w:eastAsia="ar-SA"/>
    </w:rPr>
  </w:style>
  <w:style w:type="paragraph" w:customStyle="1" w:styleId="0-AutorEpigr">
    <w:name w:val="0-AutorEpigr"/>
    <w:next w:val="Normal"/>
    <w:pPr>
      <w:suppressAutoHyphens/>
      <w:jc w:val="right"/>
    </w:pPr>
    <w:rPr>
      <w:rFonts w:ascii="Arial" w:eastAsia="Arial" w:hAnsi="Arial"/>
      <w:sz w:val="24"/>
      <w:lang w:eastAsia="ar-SA"/>
    </w:rPr>
  </w:style>
  <w:style w:type="paragraph" w:customStyle="1" w:styleId="0-TitResumo">
    <w:name w:val="0-TitResumo"/>
    <w:next w:val="Normal"/>
    <w:pPr>
      <w:suppressAutoHyphens/>
      <w:spacing w:before="1200" w:after="1200"/>
      <w:jc w:val="center"/>
    </w:pPr>
    <w:rPr>
      <w:rFonts w:ascii="Arial" w:eastAsia="Arial" w:hAnsi="Arial"/>
      <w:b/>
      <w:caps/>
      <w:sz w:val="28"/>
      <w:lang w:eastAsia="ar-SA"/>
    </w:rPr>
  </w:style>
  <w:style w:type="paragraph" w:customStyle="1" w:styleId="0-TextoResumo">
    <w:name w:val="0-TextoResumo"/>
    <w:next w:val="Normal"/>
    <w:pPr>
      <w:suppressAutoHyphens/>
      <w:jc w:val="both"/>
    </w:pPr>
    <w:rPr>
      <w:rFonts w:ascii="Arial" w:eastAsia="Arial" w:hAnsi="Arial"/>
      <w:sz w:val="24"/>
      <w:lang w:eastAsia="ar-SA"/>
    </w:rPr>
  </w:style>
  <w:style w:type="paragraph" w:customStyle="1" w:styleId="0-TitTextoSemNum">
    <w:name w:val="0-TitTextoSemNum"/>
    <w:next w:val="Normal"/>
    <w:pPr>
      <w:pageBreakBefore/>
      <w:suppressAutoHyphens/>
      <w:spacing w:line="360" w:lineRule="auto"/>
    </w:pPr>
    <w:rPr>
      <w:rFonts w:ascii="Arial" w:eastAsia="Arial" w:hAnsi="Arial"/>
      <w:b/>
      <w:sz w:val="24"/>
      <w:lang w:eastAsia="ar-SA"/>
    </w:rPr>
  </w:style>
  <w:style w:type="paragraph" w:customStyle="1" w:styleId="0-TitTextoComNum">
    <w:name w:val="0-TitTextoComNum"/>
    <w:next w:val="Normal"/>
    <w:pPr>
      <w:numPr>
        <w:numId w:val="3"/>
      </w:numPr>
      <w:suppressAutoHyphens/>
      <w:spacing w:after="180" w:line="360" w:lineRule="auto"/>
    </w:pPr>
    <w:rPr>
      <w:rFonts w:ascii="Arial" w:eastAsia="Arial" w:hAnsi="Arial"/>
      <w:b/>
      <w:caps/>
      <w:sz w:val="24"/>
      <w:lang w:eastAsia="ar-SA"/>
    </w:rPr>
  </w:style>
  <w:style w:type="paragraph" w:customStyle="1" w:styleId="0-SubTitComNum">
    <w:name w:val="0-SubTitComNum"/>
    <w:next w:val="Normal"/>
    <w:pPr>
      <w:numPr>
        <w:numId w:val="4"/>
      </w:numPr>
      <w:suppressAutoHyphens/>
      <w:spacing w:before="720" w:after="720"/>
    </w:pPr>
    <w:rPr>
      <w:rFonts w:ascii="Arial" w:eastAsia="Arial" w:hAnsi="Arial"/>
      <w:sz w:val="24"/>
      <w:lang w:eastAsia="ar-SA"/>
    </w:rPr>
  </w:style>
  <w:style w:type="paragraph" w:customStyle="1" w:styleId="0-LocalAFR">
    <w:name w:val="0-LocalAFR"/>
    <w:next w:val="Normal"/>
    <w:pPr>
      <w:suppressAutoHyphens/>
      <w:spacing w:before="2400"/>
      <w:jc w:val="center"/>
    </w:pPr>
    <w:rPr>
      <w:rFonts w:ascii="Arial" w:eastAsia="Arial" w:hAnsi="Arial"/>
      <w:b/>
      <w:sz w:val="28"/>
      <w:lang w:eastAsia="ar-SA"/>
    </w:rPr>
  </w:style>
  <w:style w:type="paragraph" w:customStyle="1" w:styleId="0-TextoNormal">
    <w:name w:val="0-TextoNormal"/>
    <w:next w:val="Normal"/>
    <w:pPr>
      <w:suppressAutoHyphens/>
      <w:spacing w:line="360" w:lineRule="auto"/>
      <w:ind w:left="1418"/>
      <w:jc w:val="both"/>
    </w:pPr>
    <w:rPr>
      <w:rFonts w:ascii="Arial" w:eastAsia="Arial" w:hAnsi="Arial"/>
      <w:sz w:val="24"/>
      <w:szCs w:val="24"/>
      <w:lang w:eastAsia="ar-SA"/>
    </w:rPr>
  </w:style>
  <w:style w:type="paragraph" w:customStyle="1" w:styleId="0-LocalAPOV">
    <w:name w:val="0-LocalAPOV"/>
    <w:next w:val="Normal"/>
    <w:pPr>
      <w:suppressAutoHyphens/>
      <w:spacing w:before="1200" w:after="960"/>
      <w:jc w:val="center"/>
    </w:pPr>
    <w:rPr>
      <w:rFonts w:ascii="Arial" w:eastAsia="Arial" w:hAnsi="Arial"/>
      <w:sz w:val="24"/>
      <w:lang w:eastAsia="ar-SA"/>
    </w:rPr>
  </w:style>
  <w:style w:type="paragraph" w:customStyle="1" w:styleId="0-TitTCCAprov">
    <w:name w:val="0-TitTCCAprov"/>
    <w:basedOn w:val="0-TitTCC"/>
    <w:next w:val="Normal"/>
    <w:pPr>
      <w:spacing w:before="2400"/>
    </w:pPr>
  </w:style>
  <w:style w:type="paragraph" w:customStyle="1" w:styleId="0-Banca">
    <w:name w:val="0-Banca"/>
    <w:next w:val="Normal"/>
    <w:pPr>
      <w:suppressAutoHyphens/>
      <w:spacing w:before="180"/>
      <w:jc w:val="both"/>
    </w:pPr>
    <w:rPr>
      <w:rFonts w:ascii="Arial" w:eastAsia="Arial" w:hAnsi="Arial"/>
      <w:sz w:val="24"/>
      <w:lang w:eastAsia="ar-SA"/>
    </w:rPr>
  </w:style>
  <w:style w:type="paragraph" w:customStyle="1" w:styleId="0-TitCap1">
    <w:name w:val="0-TitCap1"/>
    <w:next w:val="Normal"/>
    <w:pPr>
      <w:numPr>
        <w:numId w:val="2"/>
      </w:numPr>
      <w:suppressAutoHyphens/>
      <w:spacing w:before="720" w:after="720"/>
    </w:pPr>
    <w:rPr>
      <w:rFonts w:ascii="Arial" w:eastAsia="Arial" w:hAnsi="Arial"/>
      <w:b/>
      <w:caps/>
      <w:sz w:val="24"/>
      <w:lang w:eastAsia="ar-SA"/>
    </w:rPr>
  </w:style>
  <w:style w:type="paragraph" w:customStyle="1" w:styleId="0-TitCap2">
    <w:name w:val="0-TitCap2"/>
    <w:next w:val="Normal"/>
    <w:pPr>
      <w:tabs>
        <w:tab w:val="num" w:pos="0"/>
      </w:tabs>
      <w:suppressAutoHyphens/>
      <w:spacing w:before="720" w:after="720"/>
      <w:ind w:left="432" w:hanging="432"/>
    </w:pPr>
    <w:rPr>
      <w:rFonts w:ascii="Arial" w:eastAsia="Arial" w:hAnsi="Arial"/>
      <w:caps/>
      <w:sz w:val="24"/>
      <w:lang w:eastAsia="ar-SA"/>
    </w:rPr>
  </w:style>
  <w:style w:type="paragraph" w:customStyle="1" w:styleId="0-TitCap3">
    <w:name w:val="0-TitCap3"/>
    <w:next w:val="Normal"/>
    <w:pPr>
      <w:tabs>
        <w:tab w:val="num" w:pos="0"/>
      </w:tabs>
      <w:suppressAutoHyphens/>
      <w:spacing w:before="720" w:after="720"/>
      <w:ind w:left="432" w:hanging="432"/>
    </w:pPr>
    <w:rPr>
      <w:rFonts w:ascii="Arial" w:eastAsia="Arial" w:hAnsi="Arial"/>
      <w:sz w:val="24"/>
      <w:lang w:eastAsia="ar-SA"/>
    </w:rPr>
  </w:style>
  <w:style w:type="paragraph" w:styleId="Cabealho">
    <w:name w:val="header"/>
    <w:basedOn w:val="Normal"/>
    <w:uiPriority w:val="99"/>
    <w:pPr>
      <w:tabs>
        <w:tab w:val="center" w:pos="4513"/>
        <w:tab w:val="right" w:pos="9026"/>
      </w:tabs>
    </w:pPr>
  </w:style>
  <w:style w:type="paragraph" w:customStyle="1" w:styleId="Ttulodocurso">
    <w:name w:val="Título do curso"/>
    <w:basedOn w:val="0-TitTCC"/>
    <w:pPr>
      <w:spacing w:before="0"/>
    </w:pPr>
  </w:style>
  <w:style w:type="paragraph" w:customStyle="1" w:styleId="TabeladeGrade31">
    <w:name w:val="Tabela de Grade 31"/>
    <w:basedOn w:val="Ttulo1"/>
    <w:next w:val="Normal"/>
    <w:uiPriority w:val="39"/>
    <w:semiHidden/>
    <w:unhideWhenUsed/>
    <w:qFormat/>
    <w:rsid w:val="002F03A6"/>
    <w:pPr>
      <w:ind w:firstLine="0"/>
      <w:jc w:val="left"/>
      <w:outlineLvl w:val="9"/>
    </w:pPr>
    <w:rPr>
      <w:rFonts w:ascii="Cambria" w:hAnsi="Cambria"/>
      <w:color w:val="365F91"/>
      <w:lang w:eastAsia="en-US"/>
    </w:rPr>
  </w:style>
  <w:style w:type="paragraph" w:customStyle="1" w:styleId="SombreamentoEscuro-nfase11">
    <w:name w:val="Sombreamento Escuro - Ênfase 11"/>
    <w:hidden/>
    <w:uiPriority w:val="99"/>
    <w:semiHidden/>
    <w:rsid w:val="00794773"/>
    <w:rPr>
      <w:rFonts w:ascii="Arial" w:hAnsi="Arial"/>
      <w:sz w:val="24"/>
      <w:lang w:eastAsia="ar-SA"/>
    </w:rPr>
  </w:style>
  <w:style w:type="paragraph" w:styleId="Textodebalo">
    <w:name w:val="Balloon Text"/>
    <w:basedOn w:val="Normal"/>
    <w:link w:val="TextodebaloChar"/>
    <w:uiPriority w:val="99"/>
    <w:semiHidden/>
    <w:unhideWhenUsed/>
    <w:rsid w:val="00794773"/>
    <w:pPr>
      <w:spacing w:line="240" w:lineRule="auto"/>
    </w:pPr>
    <w:rPr>
      <w:rFonts w:ascii="Tahoma" w:hAnsi="Tahoma" w:cs="Tahoma"/>
      <w:sz w:val="16"/>
      <w:szCs w:val="16"/>
    </w:rPr>
  </w:style>
  <w:style w:type="character" w:customStyle="1" w:styleId="TextodebaloChar">
    <w:name w:val="Texto de balão Char"/>
    <w:link w:val="Textodebalo"/>
    <w:uiPriority w:val="99"/>
    <w:semiHidden/>
    <w:rsid w:val="00794773"/>
    <w:rPr>
      <w:rFonts w:ascii="Tahoma" w:hAnsi="Tahoma" w:cs="Tahoma"/>
      <w:sz w:val="16"/>
      <w:szCs w:val="16"/>
      <w:lang w:eastAsia="ar-SA"/>
    </w:rPr>
  </w:style>
  <w:style w:type="character" w:styleId="Refdecomentrio">
    <w:name w:val="annotation reference"/>
    <w:uiPriority w:val="99"/>
    <w:semiHidden/>
    <w:unhideWhenUsed/>
    <w:rsid w:val="00675635"/>
    <w:rPr>
      <w:sz w:val="16"/>
      <w:szCs w:val="16"/>
    </w:rPr>
  </w:style>
  <w:style w:type="paragraph" w:styleId="Textodecomentrio">
    <w:name w:val="annotation text"/>
    <w:basedOn w:val="Normal"/>
    <w:link w:val="TextodecomentrioChar"/>
    <w:uiPriority w:val="99"/>
    <w:unhideWhenUsed/>
    <w:rsid w:val="00675635"/>
    <w:rPr>
      <w:sz w:val="20"/>
    </w:rPr>
  </w:style>
  <w:style w:type="character" w:customStyle="1" w:styleId="TextodecomentrioChar">
    <w:name w:val="Texto de comentário Char"/>
    <w:link w:val="Textodecomentrio"/>
    <w:uiPriority w:val="99"/>
    <w:rsid w:val="00675635"/>
    <w:rPr>
      <w:rFonts w:ascii="Arial" w:hAnsi="Arial"/>
      <w:lang w:eastAsia="ar-SA"/>
    </w:rPr>
  </w:style>
  <w:style w:type="paragraph" w:styleId="Assuntodocomentrio">
    <w:name w:val="annotation subject"/>
    <w:basedOn w:val="Textodecomentrio"/>
    <w:next w:val="Textodecomentrio"/>
    <w:link w:val="AssuntodocomentrioChar"/>
    <w:uiPriority w:val="99"/>
    <w:semiHidden/>
    <w:unhideWhenUsed/>
    <w:rsid w:val="00675635"/>
    <w:rPr>
      <w:b/>
      <w:bCs/>
    </w:rPr>
  </w:style>
  <w:style w:type="character" w:customStyle="1" w:styleId="AssuntodocomentrioChar">
    <w:name w:val="Assunto do comentário Char"/>
    <w:link w:val="Assuntodocomentrio"/>
    <w:uiPriority w:val="99"/>
    <w:semiHidden/>
    <w:rsid w:val="00675635"/>
    <w:rPr>
      <w:rFonts w:ascii="Arial" w:hAnsi="Arial"/>
      <w:b/>
      <w:bCs/>
      <w:lang w:eastAsia="ar-SA"/>
    </w:rPr>
  </w:style>
  <w:style w:type="table" w:styleId="Tabelacomgrade">
    <w:name w:val="Table Grid"/>
    <w:basedOn w:val="Tabelanormal"/>
    <w:uiPriority w:val="59"/>
    <w:rsid w:val="00060B2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0-BancaComponentes">
    <w:name w:val="0-BancaComponentes"/>
    <w:next w:val="Normal"/>
    <w:qFormat/>
    <w:rsid w:val="000A1072"/>
    <w:rPr>
      <w:rFonts w:ascii="Arial" w:eastAsia="Calibri" w:hAnsi="Arial"/>
      <w:sz w:val="24"/>
      <w:szCs w:val="22"/>
      <w:lang w:eastAsia="en-US"/>
    </w:rPr>
  </w:style>
  <w:style w:type="paragraph" w:customStyle="1" w:styleId="0-BancaInstituicao">
    <w:name w:val="0-BancaInstituicao"/>
    <w:next w:val="Normal"/>
    <w:qFormat/>
    <w:rsid w:val="000A1072"/>
    <w:pPr>
      <w:spacing w:after="200"/>
    </w:pPr>
    <w:rPr>
      <w:rFonts w:ascii="Arial" w:eastAsia="Calibri" w:hAnsi="Arial"/>
      <w:sz w:val="24"/>
      <w:szCs w:val="22"/>
      <w:lang w:eastAsia="en-US"/>
    </w:rPr>
  </w:style>
  <w:style w:type="paragraph" w:customStyle="1" w:styleId="0-NaturezaFolhaAPROV">
    <w:name w:val="0-NaturezaFolhaAPROV"/>
    <w:next w:val="Normal"/>
    <w:qFormat/>
    <w:rsid w:val="000A1072"/>
    <w:pPr>
      <w:spacing w:before="1700"/>
      <w:ind w:left="4536"/>
      <w:jc w:val="both"/>
    </w:pPr>
    <w:rPr>
      <w:rFonts w:ascii="Arial" w:eastAsia="Calibri" w:hAnsi="Arial"/>
      <w:sz w:val="24"/>
      <w:szCs w:val="22"/>
      <w:lang w:eastAsia="en-US"/>
    </w:rPr>
  </w:style>
  <w:style w:type="paragraph" w:customStyle="1" w:styleId="0-Normal">
    <w:name w:val="0-Normal"/>
    <w:qFormat/>
    <w:rsid w:val="000A1072"/>
    <w:pPr>
      <w:spacing w:line="360" w:lineRule="auto"/>
      <w:ind w:firstLine="1418"/>
      <w:jc w:val="both"/>
    </w:pPr>
    <w:rPr>
      <w:rFonts w:ascii="Arial" w:eastAsia="Calibri" w:hAnsi="Arial"/>
      <w:sz w:val="24"/>
      <w:szCs w:val="22"/>
      <w:lang w:eastAsia="en-US"/>
    </w:rPr>
  </w:style>
  <w:style w:type="paragraph" w:customStyle="1" w:styleId="0-TituloFolhaAPROV">
    <w:name w:val="0-TituloFolhaAPROV"/>
    <w:next w:val="0-Normal"/>
    <w:qFormat/>
    <w:rsid w:val="000A1072"/>
    <w:pPr>
      <w:spacing w:before="2000" w:line="360" w:lineRule="auto"/>
      <w:jc w:val="center"/>
    </w:pPr>
    <w:rPr>
      <w:rFonts w:ascii="Arial" w:eastAsia="Calibri" w:hAnsi="Arial"/>
      <w:b/>
      <w:caps/>
      <w:sz w:val="28"/>
      <w:szCs w:val="22"/>
      <w:lang w:eastAsia="en-US"/>
    </w:rPr>
  </w:style>
  <w:style w:type="paragraph" w:customStyle="1" w:styleId="Estilo1">
    <w:name w:val="Estilo1"/>
    <w:basedOn w:val="Normal"/>
    <w:qFormat/>
    <w:rsid w:val="00BA547D"/>
    <w:pPr>
      <w:suppressAutoHyphens w:val="0"/>
      <w:spacing w:after="200" w:line="480" w:lineRule="auto"/>
      <w:ind w:firstLine="0"/>
    </w:pPr>
    <w:rPr>
      <w:rFonts w:eastAsia="Calibri" w:cs="Arial"/>
      <w:b/>
      <w:sz w:val="28"/>
      <w:szCs w:val="28"/>
      <w:lang w:eastAsia="en-US"/>
    </w:rPr>
  </w:style>
  <w:style w:type="paragraph" w:styleId="Legenda">
    <w:name w:val="caption"/>
    <w:basedOn w:val="Normal"/>
    <w:next w:val="Normal"/>
    <w:uiPriority w:val="35"/>
    <w:unhideWhenUsed/>
    <w:qFormat/>
    <w:rsid w:val="00CF3A74"/>
    <w:pPr>
      <w:suppressAutoHyphens w:val="0"/>
      <w:spacing w:after="200" w:line="240" w:lineRule="auto"/>
      <w:ind w:firstLine="0"/>
      <w:jc w:val="left"/>
    </w:pPr>
    <w:rPr>
      <w:rFonts w:ascii="Calibri" w:eastAsia="Calibri" w:hAnsi="Calibri"/>
      <w:b/>
      <w:bCs/>
      <w:color w:val="4F81BD"/>
      <w:sz w:val="18"/>
      <w:szCs w:val="18"/>
      <w:lang w:eastAsia="en-US"/>
    </w:rPr>
  </w:style>
  <w:style w:type="paragraph" w:styleId="PargrafodaLista">
    <w:name w:val="List Paragraph"/>
    <w:basedOn w:val="Normal"/>
    <w:uiPriority w:val="34"/>
    <w:qFormat/>
    <w:rsid w:val="009B423C"/>
    <w:pPr>
      <w:suppressAutoHyphens w:val="0"/>
      <w:spacing w:after="200" w:line="276" w:lineRule="auto"/>
      <w:ind w:left="720" w:firstLine="0"/>
      <w:contextualSpacing/>
      <w:jc w:val="left"/>
    </w:pPr>
    <w:rPr>
      <w:rFonts w:ascii="Calibri" w:eastAsia="Calibri" w:hAnsi="Calibri"/>
      <w:sz w:val="22"/>
      <w:szCs w:val="22"/>
      <w:lang w:eastAsia="en-US"/>
    </w:rPr>
  </w:style>
  <w:style w:type="paragraph" w:styleId="SemEspaamento">
    <w:name w:val="No Spacing"/>
    <w:uiPriority w:val="1"/>
    <w:qFormat/>
    <w:rsid w:val="00487393"/>
    <w:rPr>
      <w:rFonts w:ascii="Calibri" w:eastAsia="Calibri" w:hAnsi="Calibri"/>
      <w:sz w:val="22"/>
      <w:szCs w:val="22"/>
      <w:lang w:eastAsia="en-US"/>
    </w:rPr>
  </w:style>
  <w:style w:type="character" w:customStyle="1" w:styleId="apple-converted-space">
    <w:name w:val="apple-converted-space"/>
    <w:basedOn w:val="Fontepargpadro"/>
    <w:rsid w:val="00731ED8"/>
  </w:style>
  <w:style w:type="character" w:styleId="Forte">
    <w:name w:val="Strong"/>
    <w:basedOn w:val="Fontepargpadro"/>
    <w:uiPriority w:val="22"/>
    <w:qFormat/>
    <w:rsid w:val="00731ED8"/>
    <w:rPr>
      <w:b/>
      <w:bCs/>
    </w:rPr>
  </w:style>
  <w:style w:type="character" w:styleId="TextodoEspaoReservado">
    <w:name w:val="Placeholder Text"/>
    <w:basedOn w:val="Fontepargpadro"/>
    <w:uiPriority w:val="99"/>
    <w:semiHidden/>
    <w:rsid w:val="00325835"/>
    <w:rPr>
      <w:color w:val="808080"/>
    </w:rPr>
  </w:style>
  <w:style w:type="paragraph" w:customStyle="1" w:styleId="RME-Resumo">
    <w:name w:val="RME - Resumo"/>
    <w:basedOn w:val="Normal"/>
    <w:rsid w:val="00BD099F"/>
    <w:pPr>
      <w:numPr>
        <w:numId w:val="10"/>
      </w:numPr>
      <w:suppressAutoHyphens w:val="0"/>
      <w:spacing w:before="80" w:line="240" w:lineRule="auto"/>
    </w:pPr>
    <w:rPr>
      <w:rFonts w:ascii="Times New Roman" w:hAnsi="Times New Roman"/>
      <w:sz w:val="18"/>
      <w:lang w:eastAsia="pt-BR"/>
    </w:rPr>
  </w:style>
  <w:style w:type="paragraph" w:styleId="Textodenotaderodap">
    <w:name w:val="footnote text"/>
    <w:basedOn w:val="Normal"/>
    <w:link w:val="TextodenotaderodapChar"/>
    <w:uiPriority w:val="99"/>
    <w:semiHidden/>
    <w:unhideWhenUsed/>
    <w:rsid w:val="00586740"/>
    <w:pPr>
      <w:spacing w:line="240" w:lineRule="auto"/>
    </w:pPr>
    <w:rPr>
      <w:sz w:val="20"/>
    </w:rPr>
  </w:style>
  <w:style w:type="character" w:customStyle="1" w:styleId="TextodenotaderodapChar">
    <w:name w:val="Texto de nota de rodapé Char"/>
    <w:basedOn w:val="Fontepargpadro"/>
    <w:link w:val="Textodenotaderodap"/>
    <w:uiPriority w:val="99"/>
    <w:semiHidden/>
    <w:rsid w:val="00586740"/>
    <w:rPr>
      <w:rFonts w:ascii="Arial" w:hAnsi="Arial"/>
      <w:lang w:eastAsia="ar-SA"/>
    </w:rPr>
  </w:style>
  <w:style w:type="character" w:styleId="Refdenotaderodap">
    <w:name w:val="footnote reference"/>
    <w:basedOn w:val="Fontepargpadro"/>
    <w:uiPriority w:val="99"/>
    <w:semiHidden/>
    <w:unhideWhenUsed/>
    <w:rsid w:val="00586740"/>
    <w:rPr>
      <w:vertAlign w:val="superscript"/>
    </w:rPr>
  </w:style>
  <w:style w:type="table" w:customStyle="1" w:styleId="Tabelacomgrade1">
    <w:name w:val="Tabela com grade1"/>
    <w:basedOn w:val="Tabelanormal"/>
    <w:next w:val="Tabelacomgrade"/>
    <w:uiPriority w:val="39"/>
    <w:rsid w:val="001F77AA"/>
    <w:rPr>
      <w:rFonts w:ascii="Calibri" w:hAnsi="Calibri"/>
      <w:sz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0454750">
      <w:bodyDiv w:val="1"/>
      <w:marLeft w:val="0"/>
      <w:marRight w:val="0"/>
      <w:marTop w:val="0"/>
      <w:marBottom w:val="0"/>
      <w:divBdr>
        <w:top w:val="none" w:sz="0" w:space="0" w:color="auto"/>
        <w:left w:val="none" w:sz="0" w:space="0" w:color="auto"/>
        <w:bottom w:val="none" w:sz="0" w:space="0" w:color="auto"/>
        <w:right w:val="none" w:sz="0" w:space="0" w:color="auto"/>
      </w:divBdr>
    </w:div>
    <w:div w:id="2026862980">
      <w:bodyDiv w:val="1"/>
      <w:marLeft w:val="0"/>
      <w:marRight w:val="0"/>
      <w:marTop w:val="0"/>
      <w:marBottom w:val="0"/>
      <w:divBdr>
        <w:top w:val="none" w:sz="0" w:space="0" w:color="auto"/>
        <w:left w:val="none" w:sz="0" w:space="0" w:color="auto"/>
        <w:bottom w:val="none" w:sz="0" w:space="0" w:color="auto"/>
        <w:right w:val="none" w:sz="0" w:space="0" w:color="auto"/>
      </w:divBdr>
    </w:div>
    <w:div w:id="2101830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632B42-30E5-41D0-9EB8-B267BBF98C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19</Pages>
  <Words>4440</Words>
  <Characters>23981</Characters>
  <Application>Microsoft Office Word</Application>
  <DocSecurity>0</DocSecurity>
  <Lines>199</Lines>
  <Paragraphs>56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PROPOSTA TG PRÉ TEXTO 2012</vt:lpstr>
      <vt:lpstr>PROPOSTA TG PRÉ TEXTO 2012</vt:lpstr>
    </vt:vector>
  </TitlesOfParts>
  <Company>FRInfo</Company>
  <LinksUpToDate>false</LinksUpToDate>
  <CharactersWithSpaces>28365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PROPOSTA TG PRÉ TEXTO 2012</dc:title>
  <dc:subject>MATERIAL PARA PG II FATEC FRANCA 2012</dc:subject>
  <dc:creator>Profs. Tadeu Melo Jr, Carlos E F Roland, Fernanda</dc:creator>
  <cp:keywords/>
  <dc:description>Material suporte para as disciplinas de Projeto de Graduação, FATEC Franca, contendo NORMAS do TG.</dc:description>
  <cp:lastModifiedBy>Vinícius</cp:lastModifiedBy>
  <cp:revision>4</cp:revision>
  <cp:lastPrinted>2019-11-06T19:05:00Z</cp:lastPrinted>
  <dcterms:created xsi:type="dcterms:W3CDTF">2019-11-06T18:14:00Z</dcterms:created>
  <dcterms:modified xsi:type="dcterms:W3CDTF">2019-11-13T17:27:00Z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536700055</vt:i4>
  </property>
</Properties>
</file>